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65BC7" w14:textId="77777777" w:rsidR="00425CED" w:rsidRDefault="00425CED" w:rsidP="00425CED">
      <w:pPr>
        <w:pStyle w:val="Heading5"/>
        <w:spacing w:line="360" w:lineRule="auto"/>
        <w:rPr>
          <w:sz w:val="36"/>
        </w:rPr>
        <w:sectPr w:rsidR="00425CED" w:rsidSect="00475F45">
          <w:headerReference w:type="default" r:id="rId8"/>
          <w:footerReference w:type="default" r:id="rId9"/>
          <w:pgSz w:w="12240" w:h="15840"/>
          <w:pgMar w:top="1440" w:right="1440" w:bottom="1440" w:left="1440" w:header="720" w:footer="720" w:gutter="0"/>
          <w:cols w:space="720"/>
          <w:titlePg/>
          <w:docGrid w:linePitch="360"/>
        </w:sectPr>
      </w:pPr>
    </w:p>
    <w:p w14:paraId="7B1B9A76" w14:textId="77777777" w:rsidR="00425CED" w:rsidRDefault="00425CED" w:rsidP="00425CED">
      <w:pPr>
        <w:pStyle w:val="Heading5"/>
        <w:spacing w:line="360" w:lineRule="auto"/>
        <w:rPr>
          <w:sz w:val="36"/>
        </w:rPr>
      </w:pPr>
      <w:r>
        <w:rPr>
          <w:sz w:val="36"/>
        </w:rPr>
        <w:t>OBJECT ORIENTED PROGRAMMING LAB</w:t>
      </w:r>
    </w:p>
    <w:p w14:paraId="6D019168" w14:textId="77777777" w:rsidR="00425CED" w:rsidRDefault="00425CED" w:rsidP="00425CED">
      <w:pPr>
        <w:pStyle w:val="Heading5"/>
        <w:rPr>
          <w:sz w:val="28"/>
        </w:rPr>
      </w:pPr>
    </w:p>
    <w:p w14:paraId="70343C63" w14:textId="77777777" w:rsidR="00425CED" w:rsidRDefault="00425CED" w:rsidP="00425CED">
      <w:pPr>
        <w:pStyle w:val="Heading5"/>
        <w:rPr>
          <w:sz w:val="28"/>
        </w:rPr>
      </w:pPr>
      <w:r>
        <w:rPr>
          <w:sz w:val="28"/>
        </w:rPr>
        <w:t>LAB RECORD</w:t>
      </w:r>
    </w:p>
    <w:p w14:paraId="1EFD9AAD" w14:textId="77777777" w:rsidR="00425CED" w:rsidRDefault="00425CED" w:rsidP="00425CED">
      <w:pPr>
        <w:ind w:left="360"/>
        <w:jc w:val="center"/>
      </w:pPr>
    </w:p>
    <w:p w14:paraId="0223AA4E" w14:textId="77777777" w:rsidR="00425CED" w:rsidRDefault="00425CED" w:rsidP="00425CED">
      <w:pPr>
        <w:pStyle w:val="Heading6"/>
        <w:rPr>
          <w:b/>
          <w:bCs/>
          <w:i/>
          <w:iCs/>
          <w:sz w:val="28"/>
          <w:u w:val="none"/>
        </w:rPr>
      </w:pPr>
      <w:r>
        <w:rPr>
          <w:b/>
          <w:bCs/>
          <w:i/>
          <w:iCs/>
          <w:sz w:val="28"/>
          <w:u w:val="none"/>
        </w:rPr>
        <w:t xml:space="preserve">Submitted by </w:t>
      </w:r>
    </w:p>
    <w:p w14:paraId="2D492271" w14:textId="77777777" w:rsidR="00425CED" w:rsidRDefault="00425CED" w:rsidP="00425CED">
      <w:pPr>
        <w:ind w:left="360"/>
        <w:jc w:val="center"/>
      </w:pPr>
    </w:p>
    <w:p w14:paraId="3F59E3FA" w14:textId="171D794C" w:rsidR="00001C2B" w:rsidRPr="00011EE6" w:rsidRDefault="00001C2B" w:rsidP="00001C2B">
      <w:pPr>
        <w:rPr>
          <w:sz w:val="10"/>
          <w:szCs w:val="10"/>
        </w:rPr>
      </w:pPr>
      <w:r>
        <w:tab/>
      </w:r>
      <w:r>
        <w:tab/>
      </w:r>
      <w:r>
        <w:tab/>
      </w:r>
      <w:r>
        <w:tab/>
      </w:r>
      <w:r>
        <w:tab/>
      </w:r>
      <w:r>
        <w:tab/>
      </w:r>
    </w:p>
    <w:p w14:paraId="3CAE9351" w14:textId="7033DA22" w:rsidR="00001C2B" w:rsidRPr="00F60365" w:rsidRDefault="00F60365" w:rsidP="00F60365">
      <w:pPr>
        <w:ind w:left="2160" w:firstLine="720"/>
        <w:rPr>
          <w:b/>
          <w:bCs/>
          <w:sz w:val="36"/>
          <w:szCs w:val="36"/>
        </w:rPr>
      </w:pPr>
      <w:r>
        <w:rPr>
          <w:b/>
          <w:bCs/>
          <w:sz w:val="36"/>
          <w:szCs w:val="36"/>
        </w:rPr>
        <w:t xml:space="preserve">     T</w:t>
      </w:r>
      <w:r w:rsidRPr="00F60365">
        <w:rPr>
          <w:b/>
          <w:bCs/>
          <w:sz w:val="36"/>
          <w:szCs w:val="36"/>
        </w:rPr>
        <w:t>ANISHQ AGARWAL</w:t>
      </w:r>
    </w:p>
    <w:p w14:paraId="48FD471C" w14:textId="77777777" w:rsidR="00425CED" w:rsidRDefault="00425CED" w:rsidP="00425CED">
      <w:pPr>
        <w:jc w:val="center"/>
        <w:rPr>
          <w:b/>
          <w:bCs/>
        </w:rPr>
      </w:pPr>
    </w:p>
    <w:p w14:paraId="379DD7D6" w14:textId="77777777" w:rsidR="00425CED" w:rsidRPr="00645532" w:rsidRDefault="00425CED" w:rsidP="00425CED">
      <w:pPr>
        <w:jc w:val="center"/>
        <w:rPr>
          <w:rFonts w:ascii="Times New Roman" w:eastAsia="Times New Roman" w:hAnsi="Times New Roman" w:cs="Times New Roman"/>
          <w:b/>
          <w:bCs/>
          <w:sz w:val="32"/>
          <w:szCs w:val="24"/>
        </w:rPr>
      </w:pPr>
      <w:r w:rsidRPr="00645532">
        <w:rPr>
          <w:rFonts w:ascii="Times New Roman" w:eastAsia="Times New Roman" w:hAnsi="Times New Roman" w:cs="Times New Roman"/>
          <w:b/>
          <w:bCs/>
          <w:sz w:val="32"/>
          <w:szCs w:val="24"/>
        </w:rPr>
        <w:t xml:space="preserve">Submitted to: </w:t>
      </w:r>
      <w:r>
        <w:rPr>
          <w:rFonts w:ascii="Times New Roman" w:eastAsia="Times New Roman" w:hAnsi="Times New Roman" w:cs="Times New Roman"/>
          <w:b/>
          <w:bCs/>
          <w:sz w:val="32"/>
          <w:szCs w:val="24"/>
        </w:rPr>
        <w:t>Dr. Kunj Bihari Meena</w:t>
      </w:r>
      <w:r w:rsidRPr="00645532">
        <w:rPr>
          <w:rFonts w:ascii="Times New Roman" w:eastAsia="Times New Roman" w:hAnsi="Times New Roman" w:cs="Times New Roman"/>
          <w:b/>
          <w:bCs/>
          <w:sz w:val="32"/>
          <w:szCs w:val="24"/>
        </w:rPr>
        <w:t xml:space="preserve">  </w:t>
      </w:r>
    </w:p>
    <w:p w14:paraId="3D6DFE57" w14:textId="77777777" w:rsidR="00425CED" w:rsidRDefault="00425CED" w:rsidP="00425CED">
      <w:pPr>
        <w:jc w:val="center"/>
      </w:pPr>
    </w:p>
    <w:p w14:paraId="3FC32207" w14:textId="77777777" w:rsidR="00425CED" w:rsidRDefault="00425CED" w:rsidP="00425CED">
      <w:pPr>
        <w:rPr>
          <w:b/>
          <w:bCs/>
        </w:rPr>
      </w:pPr>
    </w:p>
    <w:p w14:paraId="3BFD38E4" w14:textId="77777777" w:rsidR="00425CED" w:rsidRDefault="00425CED" w:rsidP="00425CED">
      <w:pPr>
        <w:jc w:val="center"/>
      </w:pPr>
      <w:r>
        <w:rPr>
          <w:noProof/>
        </w:rPr>
        <w:drawing>
          <wp:inline distT="0" distB="0" distL="0" distR="0" wp14:anchorId="2EA4D7F2" wp14:editId="04FD3E14">
            <wp:extent cx="1428750" cy="150522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429531" cy="1506043"/>
                    </a:xfrm>
                    <a:prstGeom prst="rect">
                      <a:avLst/>
                    </a:prstGeom>
                    <a:noFill/>
                    <a:ln w="9525">
                      <a:noFill/>
                      <a:miter lim="800000"/>
                      <a:headEnd/>
                      <a:tailEnd/>
                    </a:ln>
                  </pic:spPr>
                </pic:pic>
              </a:graphicData>
            </a:graphic>
          </wp:inline>
        </w:drawing>
      </w:r>
    </w:p>
    <w:p w14:paraId="7C7C4E34" w14:textId="09F63953" w:rsidR="00425CED" w:rsidRDefault="00425CED" w:rsidP="00425CED">
      <w:pPr>
        <w:ind w:left="360"/>
        <w:jc w:val="center"/>
        <w:rPr>
          <w:sz w:val="28"/>
        </w:rPr>
      </w:pPr>
      <w:r>
        <w:rPr>
          <w:sz w:val="28"/>
        </w:rPr>
        <w:t>202</w:t>
      </w:r>
      <w:r w:rsidR="001C5D42">
        <w:rPr>
          <w:sz w:val="28"/>
        </w:rPr>
        <w:t>1</w:t>
      </w:r>
      <w:r>
        <w:rPr>
          <w:sz w:val="28"/>
        </w:rPr>
        <w:t>-202</w:t>
      </w:r>
      <w:r w:rsidR="001C5D42">
        <w:rPr>
          <w:sz w:val="28"/>
        </w:rPr>
        <w:t>2</w:t>
      </w:r>
    </w:p>
    <w:p w14:paraId="47D116C1" w14:textId="77777777" w:rsidR="00425CED" w:rsidRDefault="00425CED" w:rsidP="00425CED">
      <w:pPr>
        <w:ind w:left="360"/>
        <w:jc w:val="center"/>
        <w:rPr>
          <w:sz w:val="32"/>
        </w:rPr>
      </w:pPr>
    </w:p>
    <w:p w14:paraId="3B62B950" w14:textId="77777777" w:rsidR="00425CED" w:rsidRDefault="00425CED" w:rsidP="00425CED">
      <w:pPr>
        <w:pStyle w:val="Heading7"/>
        <w:spacing w:line="360" w:lineRule="auto"/>
        <w:rPr>
          <w:sz w:val="32"/>
        </w:rPr>
      </w:pPr>
      <w:r>
        <w:rPr>
          <w:sz w:val="32"/>
        </w:rPr>
        <w:t>Department of Computer Science &amp; Engineering</w:t>
      </w:r>
    </w:p>
    <w:p w14:paraId="556C0BAD" w14:textId="77777777" w:rsidR="00425CED" w:rsidRDefault="00425CED" w:rsidP="00425CED">
      <w:pPr>
        <w:pStyle w:val="Heading7"/>
        <w:spacing w:line="360" w:lineRule="auto"/>
        <w:rPr>
          <w:b w:val="0"/>
          <w:bCs w:val="0"/>
          <w:sz w:val="32"/>
        </w:rPr>
      </w:pPr>
      <w:r>
        <w:rPr>
          <w:sz w:val="32"/>
        </w:rPr>
        <w:t>JAYPEE UNIVERSITY OF ENGINEERING &amp; TECHNOLOGY, AB ROAD, RAGHOGARH, DT. GUNA-473226 MP, INDIA</w:t>
      </w:r>
    </w:p>
    <w:p w14:paraId="2D08CEFB" w14:textId="77777777" w:rsidR="00425CED" w:rsidRDefault="00425CED" w:rsidP="00425CED">
      <w:pPr>
        <w:spacing w:line="240" w:lineRule="auto"/>
        <w:contextualSpacing/>
        <w:rPr>
          <w:rFonts w:ascii="Times New Roman" w:hAnsi="Times New Roman" w:cs="Times New Roman"/>
          <w:sz w:val="24"/>
          <w:szCs w:val="24"/>
        </w:rPr>
      </w:pPr>
    </w:p>
    <w:p w14:paraId="45F93293" w14:textId="77777777" w:rsidR="00425CED" w:rsidRDefault="00425CED" w:rsidP="00425CED">
      <w:pPr>
        <w:spacing w:line="240" w:lineRule="auto"/>
        <w:contextualSpacing/>
        <w:rPr>
          <w:rFonts w:ascii="Times New Roman" w:hAnsi="Times New Roman" w:cs="Times New Roman"/>
          <w:sz w:val="24"/>
          <w:szCs w:val="24"/>
        </w:rPr>
      </w:pPr>
    </w:p>
    <w:p w14:paraId="0415FE82" w14:textId="77777777" w:rsidR="00425CED" w:rsidRDefault="00425CED" w:rsidP="00425CED">
      <w:pPr>
        <w:spacing w:line="240" w:lineRule="auto"/>
        <w:contextualSpacing/>
        <w:rPr>
          <w:rFonts w:ascii="Times New Roman" w:hAnsi="Times New Roman" w:cs="Times New Roman"/>
          <w:sz w:val="24"/>
          <w:szCs w:val="24"/>
        </w:rPr>
      </w:pPr>
    </w:p>
    <w:p w14:paraId="5AD1712E" w14:textId="77777777" w:rsidR="00425CED" w:rsidRDefault="00425CED" w:rsidP="00425CED">
      <w:pPr>
        <w:spacing w:line="240" w:lineRule="auto"/>
        <w:contextualSpacing/>
        <w:rPr>
          <w:rFonts w:ascii="Times New Roman" w:hAnsi="Times New Roman" w:cs="Times New Roman"/>
          <w:sz w:val="24"/>
          <w:szCs w:val="24"/>
        </w:rPr>
      </w:pPr>
    </w:p>
    <w:p w14:paraId="2FEFD524" w14:textId="77777777" w:rsidR="00425CED" w:rsidRDefault="00425CED" w:rsidP="00425CED">
      <w:pPr>
        <w:spacing w:line="240" w:lineRule="auto"/>
        <w:contextualSpacing/>
        <w:rPr>
          <w:rFonts w:ascii="Times New Roman" w:hAnsi="Times New Roman" w:cs="Times New Roman"/>
          <w:sz w:val="24"/>
          <w:szCs w:val="24"/>
        </w:rPr>
      </w:pPr>
    </w:p>
    <w:p w14:paraId="1ED0A158" w14:textId="77777777" w:rsidR="00425CED" w:rsidRDefault="00425CED" w:rsidP="00425CED">
      <w:pPr>
        <w:spacing w:line="240" w:lineRule="auto"/>
        <w:contextualSpacing/>
        <w:rPr>
          <w:rFonts w:ascii="Times New Roman" w:hAnsi="Times New Roman" w:cs="Times New Roman"/>
          <w:sz w:val="24"/>
          <w:szCs w:val="24"/>
        </w:rPr>
      </w:pPr>
    </w:p>
    <w:p w14:paraId="44CA6996" w14:textId="77777777" w:rsidR="00425CED" w:rsidRPr="007F615E" w:rsidRDefault="00425CED" w:rsidP="00425CED">
      <w:pPr>
        <w:spacing w:line="240" w:lineRule="auto"/>
        <w:contextualSpacing/>
        <w:jc w:val="center"/>
        <w:rPr>
          <w:rFonts w:ascii="Times New Roman" w:hAnsi="Times New Roman" w:cs="Times New Roman"/>
          <w:b/>
          <w:sz w:val="32"/>
          <w:szCs w:val="32"/>
        </w:rPr>
      </w:pPr>
      <w:r w:rsidRPr="007F615E">
        <w:rPr>
          <w:rFonts w:ascii="Times New Roman" w:hAnsi="Times New Roman" w:cs="Times New Roman"/>
          <w:b/>
          <w:sz w:val="32"/>
          <w:szCs w:val="32"/>
        </w:rPr>
        <w:t>Table of Contents</w:t>
      </w:r>
    </w:p>
    <w:p w14:paraId="2441774F" w14:textId="77777777" w:rsidR="00425CED" w:rsidRDefault="00425CED" w:rsidP="00425CED">
      <w:pPr>
        <w:spacing w:line="240" w:lineRule="auto"/>
        <w:contextualSpacing/>
        <w:rPr>
          <w:rFonts w:ascii="Times New Roman" w:hAnsi="Times New Roman" w:cs="Times New Roman"/>
          <w:sz w:val="24"/>
          <w:szCs w:val="24"/>
        </w:rPr>
      </w:pPr>
    </w:p>
    <w:tbl>
      <w:tblPr>
        <w:tblStyle w:val="TableGrid"/>
        <w:tblW w:w="9374" w:type="dxa"/>
        <w:tblLook w:val="04A0" w:firstRow="1" w:lastRow="0" w:firstColumn="1" w:lastColumn="0" w:noHBand="0" w:noVBand="1"/>
      </w:tblPr>
      <w:tblGrid>
        <w:gridCol w:w="7410"/>
        <w:gridCol w:w="1964"/>
      </w:tblGrid>
      <w:tr w:rsidR="00425CED" w14:paraId="56418CEF" w14:textId="77777777" w:rsidTr="00A4264A">
        <w:trPr>
          <w:trHeight w:val="514"/>
        </w:trPr>
        <w:tc>
          <w:tcPr>
            <w:tcW w:w="7410" w:type="dxa"/>
          </w:tcPr>
          <w:p w14:paraId="7E8AE70A" w14:textId="77777777" w:rsidR="00425CED" w:rsidRPr="00844517" w:rsidRDefault="00425CED" w:rsidP="00105530">
            <w:pPr>
              <w:contextualSpacing/>
              <w:rPr>
                <w:rFonts w:ascii="Times New Roman" w:hAnsi="Times New Roman" w:cs="Times New Roman"/>
                <w:b/>
                <w:sz w:val="24"/>
                <w:szCs w:val="24"/>
              </w:rPr>
            </w:pPr>
            <w:r w:rsidRPr="00844517">
              <w:rPr>
                <w:rFonts w:ascii="Times New Roman" w:hAnsi="Times New Roman" w:cs="Times New Roman"/>
                <w:b/>
                <w:sz w:val="24"/>
                <w:szCs w:val="24"/>
              </w:rPr>
              <w:t>Lab Exercise with topic</w:t>
            </w:r>
          </w:p>
        </w:tc>
        <w:tc>
          <w:tcPr>
            <w:tcW w:w="1964" w:type="dxa"/>
          </w:tcPr>
          <w:p w14:paraId="31CE6691" w14:textId="77777777" w:rsidR="00425CED" w:rsidRPr="00844517" w:rsidRDefault="00425CED" w:rsidP="00105530">
            <w:pPr>
              <w:contextualSpacing/>
              <w:jc w:val="center"/>
              <w:rPr>
                <w:rFonts w:ascii="Times New Roman" w:hAnsi="Times New Roman" w:cs="Times New Roman"/>
                <w:b/>
                <w:sz w:val="24"/>
                <w:szCs w:val="24"/>
              </w:rPr>
            </w:pPr>
            <w:r w:rsidRPr="00844517">
              <w:rPr>
                <w:rFonts w:ascii="Times New Roman" w:hAnsi="Times New Roman" w:cs="Times New Roman"/>
                <w:b/>
                <w:sz w:val="24"/>
                <w:szCs w:val="24"/>
              </w:rPr>
              <w:t>Page No.</w:t>
            </w:r>
          </w:p>
        </w:tc>
      </w:tr>
      <w:tr w:rsidR="00425CED" w14:paraId="395E4DC8" w14:textId="77777777" w:rsidTr="00A4264A">
        <w:trPr>
          <w:trHeight w:val="514"/>
        </w:trPr>
        <w:tc>
          <w:tcPr>
            <w:tcW w:w="7410" w:type="dxa"/>
          </w:tcPr>
          <w:p w14:paraId="2BC898DF" w14:textId="77777777" w:rsidR="00425CED" w:rsidRDefault="00425CED" w:rsidP="00105530">
            <w:pPr>
              <w:contextualSpacing/>
              <w:rPr>
                <w:rFonts w:ascii="Times New Roman" w:hAnsi="Times New Roman" w:cs="Times New Roman"/>
                <w:sz w:val="24"/>
                <w:szCs w:val="24"/>
              </w:rPr>
            </w:pPr>
            <w:r>
              <w:rPr>
                <w:rFonts w:ascii="Times New Roman" w:hAnsi="Times New Roman" w:cs="Times New Roman"/>
                <w:sz w:val="24"/>
                <w:szCs w:val="24"/>
              </w:rPr>
              <w:t>Lab Exercise 1:  Revisiting C</w:t>
            </w:r>
          </w:p>
        </w:tc>
        <w:tc>
          <w:tcPr>
            <w:tcW w:w="1964" w:type="dxa"/>
          </w:tcPr>
          <w:p w14:paraId="499D7A01" w14:textId="77777777" w:rsidR="00425CED" w:rsidRDefault="00425CED" w:rsidP="00105530">
            <w:pPr>
              <w:contextualSpacing/>
              <w:jc w:val="center"/>
              <w:rPr>
                <w:rFonts w:ascii="Times New Roman" w:hAnsi="Times New Roman" w:cs="Times New Roman"/>
                <w:sz w:val="24"/>
                <w:szCs w:val="24"/>
              </w:rPr>
            </w:pPr>
            <w:r>
              <w:rPr>
                <w:rFonts w:ascii="Times New Roman" w:hAnsi="Times New Roman" w:cs="Times New Roman"/>
                <w:sz w:val="24"/>
                <w:szCs w:val="24"/>
              </w:rPr>
              <w:t>3-12</w:t>
            </w:r>
          </w:p>
        </w:tc>
      </w:tr>
      <w:tr w:rsidR="00425CED" w14:paraId="1382FACE" w14:textId="77777777" w:rsidTr="00A4264A">
        <w:trPr>
          <w:trHeight w:val="514"/>
        </w:trPr>
        <w:tc>
          <w:tcPr>
            <w:tcW w:w="7410" w:type="dxa"/>
          </w:tcPr>
          <w:p w14:paraId="71DACE31" w14:textId="2B4CE84A" w:rsidR="00425CED" w:rsidRDefault="00425CED" w:rsidP="00105530">
            <w:pPr>
              <w:contextualSpacing/>
              <w:rPr>
                <w:rFonts w:ascii="Times New Roman" w:hAnsi="Times New Roman" w:cs="Times New Roman"/>
                <w:sz w:val="24"/>
                <w:szCs w:val="24"/>
              </w:rPr>
            </w:pPr>
            <w:r>
              <w:rPr>
                <w:rFonts w:ascii="Times New Roman" w:hAnsi="Times New Roman" w:cs="Times New Roman"/>
                <w:sz w:val="24"/>
                <w:szCs w:val="24"/>
              </w:rPr>
              <w:t>Lab Exercise 2:  Revisiting C</w:t>
            </w:r>
          </w:p>
        </w:tc>
        <w:tc>
          <w:tcPr>
            <w:tcW w:w="1964" w:type="dxa"/>
          </w:tcPr>
          <w:p w14:paraId="72251426" w14:textId="20885D46" w:rsidR="00425CED" w:rsidRDefault="00425CED" w:rsidP="00425CED">
            <w:pPr>
              <w:contextualSpacing/>
              <w:jc w:val="center"/>
              <w:rPr>
                <w:rFonts w:ascii="Times New Roman" w:hAnsi="Times New Roman" w:cs="Times New Roman"/>
                <w:sz w:val="24"/>
                <w:szCs w:val="24"/>
              </w:rPr>
            </w:pPr>
            <w:r>
              <w:rPr>
                <w:rFonts w:ascii="Times New Roman" w:hAnsi="Times New Roman" w:cs="Times New Roman"/>
                <w:sz w:val="24"/>
                <w:szCs w:val="24"/>
              </w:rPr>
              <w:t>13-18</w:t>
            </w:r>
          </w:p>
        </w:tc>
      </w:tr>
      <w:tr w:rsidR="00425CED" w14:paraId="24EE1082" w14:textId="77777777" w:rsidTr="00A4264A">
        <w:trPr>
          <w:trHeight w:val="514"/>
        </w:trPr>
        <w:tc>
          <w:tcPr>
            <w:tcW w:w="7410" w:type="dxa"/>
          </w:tcPr>
          <w:p w14:paraId="22DC7433" w14:textId="3DD2CA05" w:rsidR="00425CED" w:rsidRDefault="00B515BF" w:rsidP="00105530">
            <w:pPr>
              <w:contextualSpacing/>
              <w:rPr>
                <w:rFonts w:ascii="Times New Roman" w:hAnsi="Times New Roman" w:cs="Times New Roman"/>
                <w:sz w:val="24"/>
                <w:szCs w:val="24"/>
              </w:rPr>
            </w:pPr>
            <w:r>
              <w:rPr>
                <w:rFonts w:ascii="Times New Roman" w:hAnsi="Times New Roman" w:cs="Times New Roman"/>
                <w:sz w:val="24"/>
                <w:szCs w:val="24"/>
              </w:rPr>
              <w:t>Lab Exercise 3: Function Overloading</w:t>
            </w:r>
          </w:p>
        </w:tc>
        <w:tc>
          <w:tcPr>
            <w:tcW w:w="1964" w:type="dxa"/>
          </w:tcPr>
          <w:p w14:paraId="7E628750" w14:textId="4CDD6FE8" w:rsidR="00425CED" w:rsidRDefault="00B515BF" w:rsidP="0099476C">
            <w:pPr>
              <w:contextualSpacing/>
              <w:jc w:val="center"/>
              <w:rPr>
                <w:rFonts w:ascii="Times New Roman" w:hAnsi="Times New Roman" w:cs="Times New Roman"/>
                <w:sz w:val="24"/>
                <w:szCs w:val="24"/>
              </w:rPr>
            </w:pPr>
            <w:r>
              <w:rPr>
                <w:rFonts w:ascii="Times New Roman" w:hAnsi="Times New Roman" w:cs="Times New Roman"/>
                <w:sz w:val="24"/>
                <w:szCs w:val="24"/>
              </w:rPr>
              <w:t>19-</w:t>
            </w:r>
            <w:r w:rsidR="00A562BC">
              <w:rPr>
                <w:rFonts w:ascii="Times New Roman" w:hAnsi="Times New Roman" w:cs="Times New Roman"/>
                <w:sz w:val="24"/>
                <w:szCs w:val="24"/>
              </w:rPr>
              <w:t>2</w:t>
            </w:r>
            <w:r w:rsidR="00B368B0">
              <w:rPr>
                <w:rFonts w:ascii="Times New Roman" w:hAnsi="Times New Roman" w:cs="Times New Roman"/>
                <w:sz w:val="24"/>
                <w:szCs w:val="24"/>
              </w:rPr>
              <w:t>9</w:t>
            </w:r>
          </w:p>
        </w:tc>
      </w:tr>
      <w:tr w:rsidR="00425CED" w14:paraId="5E65651F" w14:textId="77777777" w:rsidTr="00A4264A">
        <w:trPr>
          <w:trHeight w:val="514"/>
        </w:trPr>
        <w:tc>
          <w:tcPr>
            <w:tcW w:w="7410" w:type="dxa"/>
          </w:tcPr>
          <w:p w14:paraId="5BFC1C39" w14:textId="7319D641" w:rsidR="00425CED" w:rsidRDefault="000C3AC9" w:rsidP="00105530">
            <w:pPr>
              <w:contextualSpacing/>
              <w:rPr>
                <w:rFonts w:ascii="Times New Roman" w:hAnsi="Times New Roman" w:cs="Times New Roman"/>
                <w:sz w:val="24"/>
                <w:szCs w:val="24"/>
              </w:rPr>
            </w:pPr>
            <w:r w:rsidRPr="000C3AC9">
              <w:rPr>
                <w:rFonts w:ascii="Times New Roman" w:hAnsi="Times New Roman" w:cs="Times New Roman"/>
                <w:sz w:val="24"/>
                <w:szCs w:val="24"/>
              </w:rPr>
              <w:t xml:space="preserve">Lab Exercise </w:t>
            </w:r>
            <w:r>
              <w:rPr>
                <w:rFonts w:ascii="Times New Roman" w:hAnsi="Times New Roman" w:cs="Times New Roman"/>
                <w:sz w:val="24"/>
                <w:szCs w:val="24"/>
              </w:rPr>
              <w:t>4</w:t>
            </w:r>
            <w:r w:rsidRPr="000C3AC9">
              <w:rPr>
                <w:rFonts w:ascii="Times New Roman" w:hAnsi="Times New Roman" w:cs="Times New Roman"/>
                <w:sz w:val="24"/>
                <w:szCs w:val="24"/>
              </w:rPr>
              <w:t xml:space="preserve">: </w:t>
            </w:r>
            <w:r>
              <w:rPr>
                <w:rFonts w:ascii="Times New Roman" w:hAnsi="Times New Roman" w:cs="Times New Roman"/>
                <w:sz w:val="24"/>
                <w:szCs w:val="24"/>
              </w:rPr>
              <w:t>Classes and Friend Functions</w:t>
            </w:r>
          </w:p>
        </w:tc>
        <w:tc>
          <w:tcPr>
            <w:tcW w:w="1964" w:type="dxa"/>
          </w:tcPr>
          <w:p w14:paraId="71D39E1B" w14:textId="36A95A8A" w:rsidR="00425CED" w:rsidRDefault="00B368B0" w:rsidP="00BE1F18">
            <w:pPr>
              <w:contextualSpacing/>
              <w:jc w:val="center"/>
              <w:rPr>
                <w:rFonts w:ascii="Times New Roman" w:hAnsi="Times New Roman" w:cs="Times New Roman"/>
                <w:sz w:val="24"/>
                <w:szCs w:val="24"/>
              </w:rPr>
            </w:pPr>
            <w:r>
              <w:rPr>
                <w:rFonts w:ascii="Times New Roman" w:hAnsi="Times New Roman" w:cs="Times New Roman"/>
                <w:sz w:val="24"/>
                <w:szCs w:val="24"/>
              </w:rPr>
              <w:t>30</w:t>
            </w:r>
            <w:r w:rsidR="000C3AC9">
              <w:rPr>
                <w:rFonts w:ascii="Times New Roman" w:hAnsi="Times New Roman" w:cs="Times New Roman"/>
                <w:sz w:val="24"/>
                <w:szCs w:val="24"/>
              </w:rPr>
              <w:t>-</w:t>
            </w:r>
            <w:r w:rsidR="003B5A3B">
              <w:rPr>
                <w:rFonts w:ascii="Times New Roman" w:hAnsi="Times New Roman" w:cs="Times New Roman"/>
                <w:sz w:val="24"/>
                <w:szCs w:val="24"/>
              </w:rPr>
              <w:t>35</w:t>
            </w:r>
          </w:p>
        </w:tc>
      </w:tr>
      <w:tr w:rsidR="00425CED" w14:paraId="42B454D3" w14:textId="77777777" w:rsidTr="00A4264A">
        <w:trPr>
          <w:trHeight w:val="514"/>
        </w:trPr>
        <w:tc>
          <w:tcPr>
            <w:tcW w:w="7410" w:type="dxa"/>
          </w:tcPr>
          <w:p w14:paraId="72E54514" w14:textId="268AE61E" w:rsidR="00425CED" w:rsidRDefault="000C3AC9" w:rsidP="00105530">
            <w:pPr>
              <w:contextualSpacing/>
              <w:rPr>
                <w:rFonts w:ascii="Times New Roman" w:hAnsi="Times New Roman" w:cs="Times New Roman"/>
                <w:sz w:val="24"/>
                <w:szCs w:val="24"/>
              </w:rPr>
            </w:pPr>
            <w:r w:rsidRPr="000C3AC9">
              <w:rPr>
                <w:rFonts w:ascii="Times New Roman" w:hAnsi="Times New Roman" w:cs="Times New Roman"/>
                <w:sz w:val="24"/>
                <w:szCs w:val="24"/>
              </w:rPr>
              <w:t xml:space="preserve">Lab Exercise </w:t>
            </w:r>
            <w:r>
              <w:rPr>
                <w:rFonts w:ascii="Times New Roman" w:hAnsi="Times New Roman" w:cs="Times New Roman"/>
                <w:sz w:val="24"/>
                <w:szCs w:val="24"/>
              </w:rPr>
              <w:t>5: Constructors and Destructors</w:t>
            </w:r>
          </w:p>
        </w:tc>
        <w:tc>
          <w:tcPr>
            <w:tcW w:w="1964" w:type="dxa"/>
          </w:tcPr>
          <w:p w14:paraId="609802E7" w14:textId="786D6F48" w:rsidR="00425CED" w:rsidRDefault="003B5A3B" w:rsidP="00BE1F18">
            <w:pPr>
              <w:contextualSpacing/>
              <w:jc w:val="center"/>
              <w:rPr>
                <w:rFonts w:ascii="Times New Roman" w:hAnsi="Times New Roman" w:cs="Times New Roman"/>
                <w:sz w:val="24"/>
                <w:szCs w:val="24"/>
              </w:rPr>
            </w:pPr>
            <w:r>
              <w:rPr>
                <w:rFonts w:ascii="Times New Roman" w:hAnsi="Times New Roman" w:cs="Times New Roman"/>
                <w:sz w:val="24"/>
                <w:szCs w:val="24"/>
              </w:rPr>
              <w:t>36-40</w:t>
            </w:r>
          </w:p>
        </w:tc>
      </w:tr>
      <w:tr w:rsidR="00425CED" w14:paraId="0CFA634A" w14:textId="77777777" w:rsidTr="00A4264A">
        <w:trPr>
          <w:trHeight w:val="514"/>
        </w:trPr>
        <w:tc>
          <w:tcPr>
            <w:tcW w:w="7410" w:type="dxa"/>
          </w:tcPr>
          <w:p w14:paraId="1B26F4A0" w14:textId="69BD3B01" w:rsidR="00425CED" w:rsidRDefault="00A4264A" w:rsidP="00105530">
            <w:pPr>
              <w:contextualSpacing/>
              <w:rPr>
                <w:rFonts w:ascii="Times New Roman" w:hAnsi="Times New Roman" w:cs="Times New Roman"/>
                <w:sz w:val="24"/>
                <w:szCs w:val="24"/>
              </w:rPr>
            </w:pPr>
            <w:r w:rsidRPr="00A4264A">
              <w:rPr>
                <w:rFonts w:ascii="Times New Roman" w:hAnsi="Times New Roman" w:cs="Times New Roman"/>
                <w:sz w:val="24"/>
                <w:szCs w:val="24"/>
              </w:rPr>
              <w:t xml:space="preserve">Lab Exercise </w:t>
            </w:r>
            <w:r>
              <w:rPr>
                <w:rFonts w:ascii="Times New Roman" w:hAnsi="Times New Roman" w:cs="Times New Roman"/>
                <w:sz w:val="24"/>
                <w:szCs w:val="24"/>
              </w:rPr>
              <w:t>6</w:t>
            </w:r>
            <w:r w:rsidRPr="00A4264A">
              <w:rPr>
                <w:rFonts w:ascii="Times New Roman" w:hAnsi="Times New Roman" w:cs="Times New Roman"/>
                <w:sz w:val="24"/>
                <w:szCs w:val="24"/>
              </w:rPr>
              <w:t xml:space="preserve">: </w:t>
            </w:r>
            <w:r w:rsidR="003B15FE">
              <w:rPr>
                <w:rFonts w:ascii="Times New Roman" w:hAnsi="Times New Roman" w:cs="Times New Roman"/>
                <w:sz w:val="24"/>
                <w:szCs w:val="24"/>
              </w:rPr>
              <w:t>Operator Overloading</w:t>
            </w:r>
          </w:p>
        </w:tc>
        <w:tc>
          <w:tcPr>
            <w:tcW w:w="1964" w:type="dxa"/>
          </w:tcPr>
          <w:p w14:paraId="40836D06" w14:textId="77815BEC" w:rsidR="00425CED" w:rsidRDefault="00887C28" w:rsidP="00105530">
            <w:pPr>
              <w:contextualSpacing/>
              <w:rPr>
                <w:rFonts w:ascii="Times New Roman" w:hAnsi="Times New Roman" w:cs="Times New Roman"/>
                <w:sz w:val="24"/>
                <w:szCs w:val="24"/>
              </w:rPr>
            </w:pPr>
            <w:r>
              <w:rPr>
                <w:rFonts w:ascii="Times New Roman" w:hAnsi="Times New Roman" w:cs="Times New Roman"/>
                <w:sz w:val="24"/>
                <w:szCs w:val="24"/>
              </w:rPr>
              <w:t xml:space="preserve">          41-46</w:t>
            </w:r>
          </w:p>
        </w:tc>
      </w:tr>
      <w:tr w:rsidR="00425CED" w14:paraId="0B92CCA1" w14:textId="77777777" w:rsidTr="00A4264A">
        <w:trPr>
          <w:trHeight w:val="514"/>
        </w:trPr>
        <w:tc>
          <w:tcPr>
            <w:tcW w:w="7410" w:type="dxa"/>
          </w:tcPr>
          <w:p w14:paraId="7CBFB4C4" w14:textId="5F1D08E1" w:rsidR="00425CED" w:rsidRDefault="00A4264A" w:rsidP="00A4264A">
            <w:pPr>
              <w:tabs>
                <w:tab w:val="left" w:pos="4846"/>
              </w:tabs>
              <w:contextualSpacing/>
              <w:rPr>
                <w:rFonts w:ascii="Times New Roman" w:hAnsi="Times New Roman" w:cs="Times New Roman"/>
                <w:sz w:val="24"/>
                <w:szCs w:val="24"/>
              </w:rPr>
            </w:pPr>
            <w:r w:rsidRPr="00A4264A">
              <w:rPr>
                <w:rFonts w:ascii="Times New Roman" w:hAnsi="Times New Roman" w:cs="Times New Roman"/>
                <w:sz w:val="24"/>
                <w:szCs w:val="24"/>
              </w:rPr>
              <w:t xml:space="preserve">Lab Exercise </w:t>
            </w:r>
            <w:r>
              <w:rPr>
                <w:rFonts w:ascii="Times New Roman" w:hAnsi="Times New Roman" w:cs="Times New Roman"/>
                <w:sz w:val="24"/>
                <w:szCs w:val="24"/>
              </w:rPr>
              <w:t>7</w:t>
            </w:r>
            <w:r w:rsidRPr="00A4264A">
              <w:rPr>
                <w:rFonts w:ascii="Times New Roman" w:hAnsi="Times New Roman" w:cs="Times New Roman"/>
                <w:sz w:val="24"/>
                <w:szCs w:val="24"/>
              </w:rPr>
              <w:t xml:space="preserve">: </w:t>
            </w:r>
            <w:r w:rsidR="003B15FE">
              <w:rPr>
                <w:rFonts w:ascii="Times New Roman" w:hAnsi="Times New Roman" w:cs="Times New Roman"/>
                <w:sz w:val="24"/>
                <w:szCs w:val="24"/>
              </w:rPr>
              <w:t>Inheritance</w:t>
            </w:r>
          </w:p>
        </w:tc>
        <w:tc>
          <w:tcPr>
            <w:tcW w:w="1964" w:type="dxa"/>
          </w:tcPr>
          <w:p w14:paraId="6186CDD2" w14:textId="38845E9E" w:rsidR="00425CED" w:rsidRDefault="00887C28" w:rsidP="00105530">
            <w:pPr>
              <w:contextualSpacing/>
              <w:rPr>
                <w:rFonts w:ascii="Times New Roman" w:hAnsi="Times New Roman" w:cs="Times New Roman"/>
                <w:sz w:val="24"/>
                <w:szCs w:val="24"/>
              </w:rPr>
            </w:pPr>
            <w:r>
              <w:rPr>
                <w:rFonts w:ascii="Times New Roman" w:hAnsi="Times New Roman" w:cs="Times New Roman"/>
                <w:sz w:val="24"/>
                <w:szCs w:val="24"/>
              </w:rPr>
              <w:t xml:space="preserve">          47-54</w:t>
            </w:r>
          </w:p>
        </w:tc>
      </w:tr>
      <w:tr w:rsidR="00A4264A" w14:paraId="06F7FB4F" w14:textId="77777777" w:rsidTr="00A4264A">
        <w:trPr>
          <w:trHeight w:val="514"/>
        </w:trPr>
        <w:tc>
          <w:tcPr>
            <w:tcW w:w="7410" w:type="dxa"/>
          </w:tcPr>
          <w:p w14:paraId="658E0CFA" w14:textId="0D7561AB" w:rsidR="00A4264A" w:rsidRPr="00A4264A" w:rsidRDefault="00A4264A" w:rsidP="00A4264A">
            <w:pPr>
              <w:tabs>
                <w:tab w:val="left" w:pos="4846"/>
              </w:tabs>
              <w:contextualSpacing/>
              <w:rPr>
                <w:rFonts w:ascii="Times New Roman" w:hAnsi="Times New Roman" w:cs="Times New Roman"/>
                <w:sz w:val="24"/>
                <w:szCs w:val="24"/>
              </w:rPr>
            </w:pPr>
            <w:r w:rsidRPr="00A4264A">
              <w:rPr>
                <w:rFonts w:ascii="Times New Roman" w:hAnsi="Times New Roman" w:cs="Times New Roman"/>
                <w:sz w:val="24"/>
                <w:szCs w:val="24"/>
              </w:rPr>
              <w:t xml:space="preserve">Lab Exercise </w:t>
            </w:r>
            <w:r>
              <w:rPr>
                <w:rFonts w:ascii="Times New Roman" w:hAnsi="Times New Roman" w:cs="Times New Roman"/>
                <w:sz w:val="24"/>
                <w:szCs w:val="24"/>
              </w:rPr>
              <w:t>8</w:t>
            </w:r>
            <w:r w:rsidRPr="00A4264A">
              <w:rPr>
                <w:rFonts w:ascii="Times New Roman" w:hAnsi="Times New Roman" w:cs="Times New Roman"/>
                <w:sz w:val="24"/>
                <w:szCs w:val="24"/>
              </w:rPr>
              <w:t xml:space="preserve">: </w:t>
            </w:r>
            <w:r w:rsidR="003B15FE">
              <w:rPr>
                <w:rFonts w:ascii="Times New Roman" w:hAnsi="Times New Roman" w:cs="Times New Roman"/>
                <w:sz w:val="24"/>
                <w:szCs w:val="24"/>
              </w:rPr>
              <w:t>Run time Polymorphism</w:t>
            </w:r>
          </w:p>
        </w:tc>
        <w:tc>
          <w:tcPr>
            <w:tcW w:w="1964" w:type="dxa"/>
          </w:tcPr>
          <w:p w14:paraId="1594C28B" w14:textId="0198240F" w:rsidR="00A4264A" w:rsidRDefault="00887C28" w:rsidP="00105530">
            <w:pPr>
              <w:contextualSpacing/>
              <w:rPr>
                <w:rFonts w:ascii="Times New Roman" w:hAnsi="Times New Roman" w:cs="Times New Roman"/>
                <w:sz w:val="24"/>
                <w:szCs w:val="24"/>
              </w:rPr>
            </w:pPr>
            <w:r>
              <w:rPr>
                <w:rFonts w:ascii="Times New Roman" w:hAnsi="Times New Roman" w:cs="Times New Roman"/>
                <w:sz w:val="24"/>
                <w:szCs w:val="24"/>
              </w:rPr>
              <w:t xml:space="preserve">          55-57</w:t>
            </w:r>
          </w:p>
        </w:tc>
      </w:tr>
      <w:tr w:rsidR="00A4264A" w14:paraId="35F870FC" w14:textId="77777777" w:rsidTr="00A4264A">
        <w:trPr>
          <w:trHeight w:val="514"/>
        </w:trPr>
        <w:tc>
          <w:tcPr>
            <w:tcW w:w="7410" w:type="dxa"/>
          </w:tcPr>
          <w:p w14:paraId="41428A02" w14:textId="10EDF4A5" w:rsidR="00A4264A" w:rsidRPr="00A4264A" w:rsidRDefault="00A4264A" w:rsidP="00A4264A">
            <w:pPr>
              <w:tabs>
                <w:tab w:val="left" w:pos="4846"/>
              </w:tabs>
              <w:contextualSpacing/>
              <w:rPr>
                <w:rFonts w:ascii="Times New Roman" w:hAnsi="Times New Roman" w:cs="Times New Roman"/>
                <w:sz w:val="24"/>
                <w:szCs w:val="24"/>
              </w:rPr>
            </w:pPr>
            <w:r w:rsidRPr="00A4264A">
              <w:rPr>
                <w:rFonts w:ascii="Times New Roman" w:hAnsi="Times New Roman" w:cs="Times New Roman"/>
                <w:sz w:val="24"/>
                <w:szCs w:val="24"/>
              </w:rPr>
              <w:t xml:space="preserve">Lab Exercise </w:t>
            </w:r>
            <w:r w:rsidR="00042DDF">
              <w:rPr>
                <w:rFonts w:ascii="Times New Roman" w:hAnsi="Times New Roman" w:cs="Times New Roman"/>
                <w:sz w:val="24"/>
                <w:szCs w:val="24"/>
              </w:rPr>
              <w:t>9</w:t>
            </w:r>
            <w:r w:rsidRPr="00A4264A">
              <w:rPr>
                <w:rFonts w:ascii="Times New Roman" w:hAnsi="Times New Roman" w:cs="Times New Roman"/>
                <w:sz w:val="24"/>
                <w:szCs w:val="24"/>
              </w:rPr>
              <w:t xml:space="preserve">: </w:t>
            </w:r>
            <w:r w:rsidR="003B15FE">
              <w:rPr>
                <w:rFonts w:ascii="Times New Roman" w:hAnsi="Times New Roman" w:cs="Times New Roman"/>
                <w:sz w:val="24"/>
                <w:szCs w:val="24"/>
              </w:rPr>
              <w:t>File Handling</w:t>
            </w:r>
          </w:p>
        </w:tc>
        <w:tc>
          <w:tcPr>
            <w:tcW w:w="1964" w:type="dxa"/>
          </w:tcPr>
          <w:p w14:paraId="30B54A84" w14:textId="482DF029" w:rsidR="00A4264A" w:rsidRDefault="00887C28" w:rsidP="00105530">
            <w:pPr>
              <w:contextualSpacing/>
              <w:rPr>
                <w:rFonts w:ascii="Times New Roman" w:hAnsi="Times New Roman" w:cs="Times New Roman"/>
                <w:sz w:val="24"/>
                <w:szCs w:val="24"/>
              </w:rPr>
            </w:pPr>
            <w:r>
              <w:rPr>
                <w:rFonts w:ascii="Times New Roman" w:hAnsi="Times New Roman" w:cs="Times New Roman"/>
                <w:sz w:val="24"/>
                <w:szCs w:val="24"/>
              </w:rPr>
              <w:t xml:space="preserve">          58-68</w:t>
            </w:r>
          </w:p>
        </w:tc>
      </w:tr>
    </w:tbl>
    <w:p w14:paraId="19C10014" w14:textId="77777777" w:rsidR="00425CED" w:rsidRDefault="00425CED" w:rsidP="00425CED">
      <w:pPr>
        <w:spacing w:line="240" w:lineRule="auto"/>
        <w:contextualSpacing/>
        <w:rPr>
          <w:rFonts w:ascii="Times New Roman" w:hAnsi="Times New Roman" w:cs="Times New Roman"/>
          <w:sz w:val="24"/>
          <w:szCs w:val="24"/>
        </w:rPr>
      </w:pPr>
    </w:p>
    <w:p w14:paraId="1C2CAC9A" w14:textId="77777777" w:rsidR="00425CED" w:rsidRDefault="00425CED" w:rsidP="00425CED">
      <w:pPr>
        <w:spacing w:line="240" w:lineRule="auto"/>
        <w:contextualSpacing/>
        <w:rPr>
          <w:rFonts w:ascii="Times New Roman" w:hAnsi="Times New Roman" w:cs="Times New Roman"/>
          <w:sz w:val="24"/>
          <w:szCs w:val="24"/>
        </w:rPr>
      </w:pPr>
    </w:p>
    <w:p w14:paraId="78E63F4C" w14:textId="77777777" w:rsidR="00425CED" w:rsidRDefault="00425CED" w:rsidP="00425CED">
      <w:pPr>
        <w:spacing w:line="240" w:lineRule="auto"/>
        <w:contextualSpacing/>
        <w:rPr>
          <w:rFonts w:ascii="Times New Roman" w:hAnsi="Times New Roman" w:cs="Times New Roman"/>
          <w:sz w:val="24"/>
          <w:szCs w:val="24"/>
        </w:rPr>
      </w:pPr>
    </w:p>
    <w:p w14:paraId="34173F05" w14:textId="77777777" w:rsidR="00425CED" w:rsidRDefault="00425CED" w:rsidP="00425CED">
      <w:pPr>
        <w:spacing w:line="240" w:lineRule="auto"/>
        <w:contextualSpacing/>
        <w:rPr>
          <w:rFonts w:ascii="Times New Roman" w:hAnsi="Times New Roman" w:cs="Times New Roman"/>
          <w:sz w:val="24"/>
          <w:szCs w:val="24"/>
        </w:rPr>
      </w:pPr>
    </w:p>
    <w:p w14:paraId="7AD978C2" w14:textId="77777777" w:rsidR="00425CED" w:rsidRDefault="00425CED" w:rsidP="00425CED">
      <w:pPr>
        <w:spacing w:line="240" w:lineRule="auto"/>
        <w:contextualSpacing/>
        <w:rPr>
          <w:rFonts w:ascii="Times New Roman" w:hAnsi="Times New Roman" w:cs="Times New Roman"/>
          <w:sz w:val="24"/>
          <w:szCs w:val="24"/>
        </w:rPr>
      </w:pPr>
    </w:p>
    <w:p w14:paraId="03FA916F" w14:textId="77777777" w:rsidR="00425CED" w:rsidRDefault="00425CED" w:rsidP="00425CED">
      <w:pPr>
        <w:spacing w:line="240" w:lineRule="auto"/>
        <w:contextualSpacing/>
        <w:rPr>
          <w:rFonts w:ascii="Times New Roman" w:hAnsi="Times New Roman" w:cs="Times New Roman"/>
          <w:sz w:val="24"/>
          <w:szCs w:val="24"/>
        </w:rPr>
      </w:pPr>
    </w:p>
    <w:p w14:paraId="3EA9F29E" w14:textId="77777777" w:rsidR="00425CED" w:rsidRDefault="00425CED" w:rsidP="00425CED">
      <w:pPr>
        <w:spacing w:line="240" w:lineRule="auto"/>
        <w:contextualSpacing/>
        <w:rPr>
          <w:rFonts w:ascii="Times New Roman" w:hAnsi="Times New Roman" w:cs="Times New Roman"/>
          <w:b/>
          <w:sz w:val="24"/>
          <w:szCs w:val="24"/>
        </w:rPr>
      </w:pPr>
    </w:p>
    <w:p w14:paraId="18CD6015" w14:textId="77777777" w:rsidR="00425CED" w:rsidRDefault="00425CED" w:rsidP="00425CED">
      <w:pPr>
        <w:spacing w:line="240" w:lineRule="auto"/>
        <w:contextualSpacing/>
        <w:rPr>
          <w:rFonts w:ascii="Times New Roman" w:hAnsi="Times New Roman" w:cs="Times New Roman"/>
          <w:b/>
          <w:sz w:val="24"/>
          <w:szCs w:val="24"/>
        </w:rPr>
      </w:pPr>
    </w:p>
    <w:p w14:paraId="19EBC073" w14:textId="77777777" w:rsidR="00425CED" w:rsidRDefault="00425CED" w:rsidP="00425CED">
      <w:pPr>
        <w:spacing w:line="240" w:lineRule="auto"/>
        <w:contextualSpacing/>
        <w:rPr>
          <w:rFonts w:ascii="Times New Roman" w:hAnsi="Times New Roman" w:cs="Times New Roman"/>
          <w:b/>
          <w:sz w:val="24"/>
          <w:szCs w:val="24"/>
        </w:rPr>
      </w:pPr>
    </w:p>
    <w:p w14:paraId="0442C5CF" w14:textId="77777777" w:rsidR="00425CED" w:rsidRDefault="00425CED" w:rsidP="00425CED">
      <w:pPr>
        <w:spacing w:line="240" w:lineRule="auto"/>
        <w:contextualSpacing/>
        <w:rPr>
          <w:rFonts w:ascii="Times New Roman" w:hAnsi="Times New Roman" w:cs="Times New Roman"/>
          <w:b/>
          <w:sz w:val="24"/>
          <w:szCs w:val="24"/>
        </w:rPr>
      </w:pPr>
    </w:p>
    <w:p w14:paraId="10AB5B5C" w14:textId="77777777" w:rsidR="00425CED" w:rsidRDefault="00425CED" w:rsidP="00425CED">
      <w:pPr>
        <w:spacing w:line="240" w:lineRule="auto"/>
        <w:contextualSpacing/>
        <w:rPr>
          <w:rFonts w:ascii="Times New Roman" w:hAnsi="Times New Roman" w:cs="Times New Roman"/>
          <w:b/>
          <w:sz w:val="24"/>
          <w:szCs w:val="24"/>
        </w:rPr>
      </w:pPr>
    </w:p>
    <w:p w14:paraId="18DCA500" w14:textId="77777777" w:rsidR="00425CED" w:rsidRDefault="00425CED" w:rsidP="00425CED">
      <w:pPr>
        <w:spacing w:line="240" w:lineRule="auto"/>
        <w:contextualSpacing/>
        <w:rPr>
          <w:rFonts w:ascii="Times New Roman" w:hAnsi="Times New Roman" w:cs="Times New Roman"/>
          <w:b/>
          <w:sz w:val="24"/>
          <w:szCs w:val="24"/>
        </w:rPr>
      </w:pPr>
    </w:p>
    <w:p w14:paraId="63B2BCE7" w14:textId="77777777" w:rsidR="00425CED" w:rsidRDefault="00425CED" w:rsidP="00425CED">
      <w:pPr>
        <w:spacing w:line="240" w:lineRule="auto"/>
        <w:contextualSpacing/>
        <w:rPr>
          <w:rFonts w:ascii="Times New Roman" w:hAnsi="Times New Roman" w:cs="Times New Roman"/>
          <w:b/>
          <w:sz w:val="24"/>
          <w:szCs w:val="24"/>
        </w:rPr>
      </w:pPr>
    </w:p>
    <w:p w14:paraId="5B05C3D5" w14:textId="77777777" w:rsidR="00425CED" w:rsidRDefault="00425CED" w:rsidP="00425CED">
      <w:pPr>
        <w:spacing w:line="240" w:lineRule="auto"/>
        <w:contextualSpacing/>
        <w:rPr>
          <w:rFonts w:ascii="Times New Roman" w:hAnsi="Times New Roman" w:cs="Times New Roman"/>
          <w:b/>
          <w:sz w:val="24"/>
          <w:szCs w:val="24"/>
        </w:rPr>
      </w:pPr>
    </w:p>
    <w:p w14:paraId="07369B06" w14:textId="77777777" w:rsidR="00425CED" w:rsidRDefault="00425CED" w:rsidP="00425CED">
      <w:pPr>
        <w:spacing w:line="240" w:lineRule="auto"/>
        <w:contextualSpacing/>
        <w:rPr>
          <w:rFonts w:ascii="Times New Roman" w:hAnsi="Times New Roman" w:cs="Times New Roman"/>
          <w:b/>
          <w:sz w:val="24"/>
          <w:szCs w:val="24"/>
        </w:rPr>
      </w:pPr>
    </w:p>
    <w:p w14:paraId="54E5E415" w14:textId="77777777" w:rsidR="00425CED" w:rsidRDefault="00425CED" w:rsidP="00425CED">
      <w:pPr>
        <w:spacing w:line="240" w:lineRule="auto"/>
        <w:contextualSpacing/>
        <w:rPr>
          <w:rFonts w:ascii="Times New Roman" w:hAnsi="Times New Roman" w:cs="Times New Roman"/>
          <w:b/>
          <w:sz w:val="24"/>
          <w:szCs w:val="24"/>
        </w:rPr>
      </w:pPr>
    </w:p>
    <w:p w14:paraId="126BEE98" w14:textId="77777777" w:rsidR="00425CED" w:rsidRDefault="00425CED" w:rsidP="00425CED">
      <w:pPr>
        <w:spacing w:line="240" w:lineRule="auto"/>
        <w:contextualSpacing/>
        <w:rPr>
          <w:rFonts w:ascii="Times New Roman" w:hAnsi="Times New Roman" w:cs="Times New Roman"/>
          <w:b/>
          <w:sz w:val="24"/>
          <w:szCs w:val="24"/>
        </w:rPr>
      </w:pPr>
    </w:p>
    <w:p w14:paraId="51AD0573" w14:textId="77777777" w:rsidR="00425CED" w:rsidRDefault="00425CED" w:rsidP="00425CED">
      <w:pPr>
        <w:spacing w:line="240" w:lineRule="auto"/>
        <w:contextualSpacing/>
        <w:rPr>
          <w:rFonts w:ascii="Times New Roman" w:hAnsi="Times New Roman" w:cs="Times New Roman"/>
          <w:b/>
          <w:sz w:val="24"/>
          <w:szCs w:val="24"/>
        </w:rPr>
      </w:pPr>
    </w:p>
    <w:p w14:paraId="75B6EA82" w14:textId="77777777" w:rsidR="00425CED" w:rsidRDefault="00425CED" w:rsidP="00425CED">
      <w:pPr>
        <w:spacing w:line="240" w:lineRule="auto"/>
        <w:contextualSpacing/>
        <w:rPr>
          <w:rFonts w:ascii="Times New Roman" w:hAnsi="Times New Roman" w:cs="Times New Roman"/>
          <w:b/>
          <w:sz w:val="24"/>
          <w:szCs w:val="24"/>
        </w:rPr>
      </w:pPr>
    </w:p>
    <w:p w14:paraId="054F8659" w14:textId="77777777" w:rsidR="00425CED" w:rsidRDefault="00425CED" w:rsidP="00425CED">
      <w:pPr>
        <w:spacing w:line="240" w:lineRule="auto"/>
        <w:contextualSpacing/>
        <w:rPr>
          <w:rFonts w:ascii="Times New Roman" w:hAnsi="Times New Roman" w:cs="Times New Roman"/>
          <w:sz w:val="24"/>
          <w:szCs w:val="24"/>
        </w:rPr>
      </w:pPr>
    </w:p>
    <w:p w14:paraId="56E1C764" w14:textId="77777777" w:rsidR="00425CED" w:rsidRDefault="00425CED" w:rsidP="00425CED">
      <w:pPr>
        <w:spacing w:line="240" w:lineRule="auto"/>
        <w:contextualSpacing/>
        <w:rPr>
          <w:rFonts w:ascii="Times New Roman" w:hAnsi="Times New Roman" w:cs="Times New Roman"/>
          <w:sz w:val="24"/>
          <w:szCs w:val="24"/>
        </w:rPr>
      </w:pPr>
    </w:p>
    <w:p w14:paraId="2EAB36F9" w14:textId="77777777" w:rsidR="00425CED" w:rsidRDefault="00425CED" w:rsidP="00425CED">
      <w:pPr>
        <w:spacing w:line="240" w:lineRule="auto"/>
        <w:contextualSpacing/>
        <w:rPr>
          <w:rFonts w:ascii="Times New Roman" w:hAnsi="Times New Roman" w:cs="Times New Roman"/>
          <w:sz w:val="24"/>
          <w:szCs w:val="24"/>
        </w:rPr>
      </w:pPr>
    </w:p>
    <w:p w14:paraId="7968BAA8" w14:textId="77777777" w:rsidR="00425CED" w:rsidRDefault="00425CED" w:rsidP="00425CED">
      <w:pPr>
        <w:spacing w:line="240" w:lineRule="auto"/>
        <w:contextualSpacing/>
        <w:rPr>
          <w:rFonts w:ascii="Times New Roman" w:hAnsi="Times New Roman" w:cs="Times New Roman"/>
          <w:sz w:val="24"/>
          <w:szCs w:val="24"/>
        </w:rPr>
      </w:pPr>
    </w:p>
    <w:p w14:paraId="41CDB4D2" w14:textId="77777777" w:rsidR="00425CED" w:rsidRDefault="00425CED" w:rsidP="00425CED">
      <w:pPr>
        <w:spacing w:line="240" w:lineRule="auto"/>
        <w:contextualSpacing/>
        <w:rPr>
          <w:rFonts w:ascii="Times New Roman" w:hAnsi="Times New Roman" w:cs="Times New Roman"/>
          <w:sz w:val="24"/>
          <w:szCs w:val="24"/>
        </w:rPr>
      </w:pPr>
    </w:p>
    <w:p w14:paraId="0B9EA473" w14:textId="77777777" w:rsidR="00425CED" w:rsidRDefault="00425CED" w:rsidP="00425CED">
      <w:pPr>
        <w:spacing w:line="240" w:lineRule="auto"/>
        <w:contextualSpacing/>
        <w:rPr>
          <w:rFonts w:ascii="Times New Roman" w:hAnsi="Times New Roman" w:cs="Times New Roman"/>
          <w:sz w:val="24"/>
          <w:szCs w:val="24"/>
        </w:rPr>
      </w:pPr>
    </w:p>
    <w:p w14:paraId="6017802E" w14:textId="77777777" w:rsidR="00425CED" w:rsidRDefault="00425CED" w:rsidP="00425CED">
      <w:pPr>
        <w:spacing w:line="240" w:lineRule="auto"/>
        <w:contextualSpacing/>
        <w:rPr>
          <w:rFonts w:ascii="Times New Roman" w:hAnsi="Times New Roman" w:cs="Times New Roman"/>
          <w:sz w:val="24"/>
          <w:szCs w:val="24"/>
        </w:rPr>
      </w:pPr>
    </w:p>
    <w:p w14:paraId="009D4B97" w14:textId="77777777" w:rsidR="00425CED" w:rsidRDefault="00425CED" w:rsidP="00425CED">
      <w:pPr>
        <w:spacing w:line="240" w:lineRule="auto"/>
        <w:contextualSpacing/>
        <w:rPr>
          <w:rFonts w:ascii="Times New Roman" w:hAnsi="Times New Roman" w:cs="Times New Roman"/>
          <w:sz w:val="24"/>
          <w:szCs w:val="24"/>
        </w:rPr>
      </w:pPr>
    </w:p>
    <w:p w14:paraId="2D69A265" w14:textId="77777777" w:rsidR="00425CED" w:rsidRDefault="00425CED" w:rsidP="00425CED">
      <w:pPr>
        <w:spacing w:line="240" w:lineRule="auto"/>
        <w:contextualSpacing/>
        <w:rPr>
          <w:rFonts w:ascii="Times New Roman" w:hAnsi="Times New Roman" w:cs="Times New Roman"/>
          <w:sz w:val="24"/>
          <w:szCs w:val="24"/>
        </w:rPr>
      </w:pPr>
    </w:p>
    <w:p w14:paraId="4887BB8F" w14:textId="77777777" w:rsidR="00425CED" w:rsidRDefault="00425CED" w:rsidP="00425CED">
      <w:pPr>
        <w:spacing w:line="240" w:lineRule="auto"/>
        <w:contextualSpacing/>
        <w:rPr>
          <w:rFonts w:ascii="Times New Roman" w:hAnsi="Times New Roman" w:cs="Times New Roman"/>
          <w:sz w:val="24"/>
          <w:szCs w:val="24"/>
        </w:rPr>
      </w:pPr>
    </w:p>
    <w:p w14:paraId="1A332B24" w14:textId="77777777" w:rsidR="00425CED" w:rsidRPr="001B61D1" w:rsidRDefault="00425CED" w:rsidP="00425CED">
      <w:pPr>
        <w:spacing w:line="240" w:lineRule="auto"/>
        <w:contextualSpacing/>
        <w:jc w:val="center"/>
        <w:rPr>
          <w:rFonts w:ascii="Times New Roman" w:hAnsi="Times New Roman" w:cs="Times New Roman"/>
          <w:b/>
          <w:sz w:val="24"/>
          <w:szCs w:val="24"/>
        </w:rPr>
      </w:pPr>
      <w:r w:rsidRPr="001B61D1">
        <w:rPr>
          <w:rFonts w:ascii="Times New Roman" w:hAnsi="Times New Roman" w:cs="Times New Roman"/>
          <w:b/>
          <w:sz w:val="36"/>
          <w:szCs w:val="20"/>
          <w:u w:val="single"/>
        </w:rPr>
        <w:t>Lab Exercise 1:  Revisiting C</w:t>
      </w:r>
    </w:p>
    <w:p w14:paraId="380AB921" w14:textId="77777777" w:rsidR="00425CED" w:rsidRDefault="00425CED" w:rsidP="00425CED">
      <w:pPr>
        <w:spacing w:line="240" w:lineRule="auto"/>
        <w:contextualSpacing/>
        <w:rPr>
          <w:rFonts w:ascii="Times New Roman" w:hAnsi="Times New Roman" w:cs="Times New Roman"/>
          <w:sz w:val="24"/>
          <w:szCs w:val="24"/>
        </w:rPr>
      </w:pPr>
    </w:p>
    <w:p w14:paraId="0E6CF18C" w14:textId="77777777" w:rsidR="00425CED" w:rsidRDefault="00425CED" w:rsidP="00425CED">
      <w:pPr>
        <w:spacing w:line="240" w:lineRule="auto"/>
        <w:contextualSpacing/>
        <w:rPr>
          <w:rFonts w:ascii="Times New Roman" w:hAnsi="Times New Roman" w:cs="Times New Roman"/>
          <w:b/>
          <w:sz w:val="24"/>
          <w:szCs w:val="24"/>
        </w:rPr>
      </w:pPr>
      <w:r w:rsidRPr="002300FD">
        <w:rPr>
          <w:rFonts w:ascii="Times New Roman" w:hAnsi="Times New Roman" w:cs="Times New Roman"/>
          <w:b/>
          <w:sz w:val="24"/>
          <w:szCs w:val="24"/>
        </w:rPr>
        <w:t>Q1. WA</w:t>
      </w:r>
      <w:r>
        <w:rPr>
          <w:rFonts w:ascii="Times New Roman" w:hAnsi="Times New Roman" w:cs="Times New Roman"/>
          <w:b/>
          <w:sz w:val="24"/>
          <w:szCs w:val="24"/>
        </w:rPr>
        <w:t>P to find the number of digits in a given number?</w:t>
      </w:r>
    </w:p>
    <w:p w14:paraId="047B3113" w14:textId="77777777" w:rsidR="00425CED" w:rsidRPr="002300FD" w:rsidRDefault="00425CED" w:rsidP="00425CED">
      <w:pPr>
        <w:spacing w:line="240" w:lineRule="auto"/>
        <w:contextualSpacing/>
        <w:rPr>
          <w:rFonts w:ascii="Times New Roman" w:hAnsi="Times New Roman" w:cs="Times New Roman"/>
          <w:b/>
          <w:sz w:val="24"/>
          <w:szCs w:val="24"/>
        </w:rPr>
      </w:pPr>
    </w:p>
    <w:p w14:paraId="051655A3"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44DFF660" w14:textId="6916FA64"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5EFBA880" w14:textId="77777777" w:rsidR="00425CED" w:rsidRDefault="00425CED" w:rsidP="00425CED">
      <w:pPr>
        <w:spacing w:line="240" w:lineRule="auto"/>
        <w:contextualSpacing/>
        <w:rPr>
          <w:rFonts w:ascii="Times New Roman" w:hAnsi="Times New Roman" w:cs="Times New Roman"/>
          <w:sz w:val="24"/>
          <w:szCs w:val="24"/>
        </w:rPr>
      </w:pPr>
    </w:p>
    <w:p w14:paraId="777C185A"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EBF3D70" w14:textId="77777777" w:rsidR="00425CED" w:rsidRDefault="00425CED" w:rsidP="00425CED">
      <w:pPr>
        <w:spacing w:line="240" w:lineRule="auto"/>
        <w:contextualSpacing/>
        <w:rPr>
          <w:rFonts w:ascii="Times New Roman" w:hAnsi="Times New Roman" w:cs="Times New Roman"/>
          <w:sz w:val="24"/>
          <w:szCs w:val="24"/>
        </w:rPr>
      </w:pPr>
    </w:p>
    <w:p w14:paraId="39A4DE8F"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#include &lt;iostream&gt;</w:t>
      </w:r>
    </w:p>
    <w:p w14:paraId="04FAEAF2" w14:textId="77777777" w:rsidR="00425CED" w:rsidRDefault="00425CED" w:rsidP="00425CED">
      <w:pPr>
        <w:spacing w:line="240" w:lineRule="auto"/>
        <w:contextualSpacing/>
        <w:rPr>
          <w:rFonts w:ascii="Times New Roman" w:hAnsi="Times New Roman" w:cs="Times New Roman"/>
          <w:sz w:val="24"/>
          <w:szCs w:val="24"/>
        </w:rPr>
      </w:pPr>
    </w:p>
    <w:p w14:paraId="2913F4F9" w14:textId="77777777" w:rsidR="00425CE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using namespace std;</w:t>
      </w:r>
    </w:p>
    <w:p w14:paraId="7DA9AAA0" w14:textId="77777777" w:rsidR="00425CED" w:rsidRPr="00E50B9D" w:rsidRDefault="00425CED" w:rsidP="00425CED">
      <w:pPr>
        <w:spacing w:line="240" w:lineRule="auto"/>
        <w:contextualSpacing/>
        <w:rPr>
          <w:rFonts w:ascii="Times New Roman" w:hAnsi="Times New Roman" w:cs="Times New Roman"/>
          <w:sz w:val="24"/>
          <w:szCs w:val="24"/>
        </w:rPr>
      </w:pPr>
    </w:p>
    <w:p w14:paraId="7103C8D6" w14:textId="77777777" w:rsidR="00425CE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 xml:space="preserve">int </w:t>
      </w:r>
      <w:proofErr w:type="spellStart"/>
      <w:proofErr w:type="gramStart"/>
      <w:r w:rsidRPr="00E50B9D">
        <w:rPr>
          <w:rFonts w:ascii="Times New Roman" w:hAnsi="Times New Roman" w:cs="Times New Roman"/>
          <w:sz w:val="24"/>
          <w:szCs w:val="24"/>
        </w:rPr>
        <w:t>digitcount</w:t>
      </w:r>
      <w:proofErr w:type="spellEnd"/>
      <w:r w:rsidRPr="00E50B9D">
        <w:rPr>
          <w:rFonts w:ascii="Times New Roman" w:hAnsi="Times New Roman" w:cs="Times New Roman"/>
          <w:sz w:val="24"/>
          <w:szCs w:val="24"/>
        </w:rPr>
        <w:t>(</w:t>
      </w:r>
      <w:proofErr w:type="gramEnd"/>
      <w:r w:rsidRPr="00E50B9D">
        <w:rPr>
          <w:rFonts w:ascii="Times New Roman" w:hAnsi="Times New Roman" w:cs="Times New Roman"/>
          <w:sz w:val="24"/>
          <w:szCs w:val="24"/>
        </w:rPr>
        <w:t>)</w:t>
      </w:r>
      <w:r>
        <w:rPr>
          <w:rFonts w:ascii="Times New Roman" w:hAnsi="Times New Roman" w:cs="Times New Roman"/>
          <w:sz w:val="24"/>
          <w:szCs w:val="24"/>
        </w:rPr>
        <w:t xml:space="preserve"> //function declaration and definition</w:t>
      </w:r>
    </w:p>
    <w:p w14:paraId="393CBEBE"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w:t>
      </w:r>
    </w:p>
    <w:p w14:paraId="6A6E4262"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 xml:space="preserve">    int n;</w:t>
      </w:r>
    </w:p>
    <w:p w14:paraId="22F58EC2"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 xml:space="preserve">    int count=0;</w:t>
      </w:r>
    </w:p>
    <w:p w14:paraId="41726432"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 xml:space="preserve">    </w:t>
      </w:r>
      <w:proofErr w:type="spellStart"/>
      <w:r w:rsidRPr="00E50B9D">
        <w:rPr>
          <w:rFonts w:ascii="Times New Roman" w:hAnsi="Times New Roman" w:cs="Times New Roman"/>
          <w:sz w:val="24"/>
          <w:szCs w:val="24"/>
        </w:rPr>
        <w:t>cout</w:t>
      </w:r>
      <w:proofErr w:type="spellEnd"/>
      <w:r w:rsidRPr="00E50B9D">
        <w:rPr>
          <w:rFonts w:ascii="Times New Roman" w:hAnsi="Times New Roman" w:cs="Times New Roman"/>
          <w:sz w:val="24"/>
          <w:szCs w:val="24"/>
        </w:rPr>
        <w:t>&lt;&lt;"Please enter the number whose digits are to be counted:";</w:t>
      </w:r>
    </w:p>
    <w:p w14:paraId="5C7AA316"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 xml:space="preserve">    </w:t>
      </w:r>
      <w:proofErr w:type="spellStart"/>
      <w:r w:rsidRPr="00E50B9D">
        <w:rPr>
          <w:rFonts w:ascii="Times New Roman" w:hAnsi="Times New Roman" w:cs="Times New Roman"/>
          <w:sz w:val="24"/>
          <w:szCs w:val="24"/>
        </w:rPr>
        <w:t>cin</w:t>
      </w:r>
      <w:proofErr w:type="spellEnd"/>
      <w:r w:rsidRPr="00E50B9D">
        <w:rPr>
          <w:rFonts w:ascii="Times New Roman" w:hAnsi="Times New Roman" w:cs="Times New Roman"/>
          <w:sz w:val="24"/>
          <w:szCs w:val="24"/>
        </w:rPr>
        <w:t>&gt;&gt;n;</w:t>
      </w:r>
    </w:p>
    <w:p w14:paraId="67CF636C"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 xml:space="preserve">    </w:t>
      </w:r>
      <w:r>
        <w:rPr>
          <w:rFonts w:ascii="Times New Roman" w:hAnsi="Times New Roman" w:cs="Times New Roman"/>
          <w:sz w:val="24"/>
          <w:szCs w:val="24"/>
        </w:rPr>
        <w:t>while(</w:t>
      </w:r>
      <w:proofErr w:type="gramStart"/>
      <w:r>
        <w:rPr>
          <w:rFonts w:ascii="Times New Roman" w:hAnsi="Times New Roman" w:cs="Times New Roman"/>
          <w:sz w:val="24"/>
          <w:szCs w:val="24"/>
        </w:rPr>
        <w:t>n!=</w:t>
      </w:r>
      <w:proofErr w:type="gramEnd"/>
      <w:r>
        <w:rPr>
          <w:rFonts w:ascii="Times New Roman" w:hAnsi="Times New Roman" w:cs="Times New Roman"/>
          <w:sz w:val="24"/>
          <w:szCs w:val="24"/>
        </w:rPr>
        <w:t>0)</w:t>
      </w:r>
      <w:r w:rsidRPr="00E50B9D">
        <w:rPr>
          <w:rFonts w:ascii="Times New Roman" w:hAnsi="Times New Roman" w:cs="Times New Roman"/>
          <w:sz w:val="24"/>
          <w:szCs w:val="24"/>
        </w:rPr>
        <w:t>{</w:t>
      </w:r>
    </w:p>
    <w:p w14:paraId="1A261DAC"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 xml:space="preserve">        n=n/10;</w:t>
      </w:r>
    </w:p>
    <w:p w14:paraId="434D177E"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 xml:space="preserve">        count++;</w:t>
      </w:r>
    </w:p>
    <w:p w14:paraId="7F8B059A"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 xml:space="preserve">    </w:t>
      </w:r>
      <w:r>
        <w:rPr>
          <w:rFonts w:ascii="Times New Roman" w:hAnsi="Times New Roman" w:cs="Times New Roman"/>
          <w:sz w:val="24"/>
          <w:szCs w:val="24"/>
        </w:rPr>
        <w:t>}</w:t>
      </w:r>
    </w:p>
    <w:p w14:paraId="1362D411"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 xml:space="preserve">    </w:t>
      </w:r>
      <w:proofErr w:type="spellStart"/>
      <w:r w:rsidRPr="00E50B9D">
        <w:rPr>
          <w:rFonts w:ascii="Times New Roman" w:hAnsi="Times New Roman" w:cs="Times New Roman"/>
          <w:sz w:val="24"/>
          <w:szCs w:val="24"/>
        </w:rPr>
        <w:t>cout</w:t>
      </w:r>
      <w:proofErr w:type="spellEnd"/>
      <w:r w:rsidRPr="00E50B9D">
        <w:rPr>
          <w:rFonts w:ascii="Times New Roman" w:hAnsi="Times New Roman" w:cs="Times New Roman"/>
          <w:sz w:val="24"/>
          <w:szCs w:val="24"/>
        </w:rPr>
        <w:t>&lt;&lt;"The number of digits in the given number is equal to:"&lt;&lt;count;</w:t>
      </w:r>
    </w:p>
    <w:p w14:paraId="516E5209"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 xml:space="preserve">    return 0;</w:t>
      </w:r>
    </w:p>
    <w:p w14:paraId="104E1683" w14:textId="77777777" w:rsidR="00425CE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w:t>
      </w:r>
    </w:p>
    <w:p w14:paraId="1EC26101" w14:textId="77777777" w:rsidR="00425CED" w:rsidRDefault="00425CED" w:rsidP="00425CED">
      <w:pPr>
        <w:spacing w:line="240" w:lineRule="auto"/>
        <w:contextualSpacing/>
        <w:rPr>
          <w:rFonts w:ascii="Times New Roman" w:hAnsi="Times New Roman" w:cs="Times New Roman"/>
          <w:sz w:val="24"/>
          <w:szCs w:val="24"/>
        </w:rPr>
      </w:pPr>
    </w:p>
    <w:p w14:paraId="22102CCC"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619341E2"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95368A5" w14:textId="77777777" w:rsidR="00425CED" w:rsidRDefault="00425CED" w:rsidP="00425CED">
      <w:pPr>
        <w:spacing w:line="24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digitcount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calling</w:t>
      </w:r>
    </w:p>
    <w:p w14:paraId="3FE27136"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6D1DF457"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313391A3" w14:textId="77777777" w:rsidR="00425CED" w:rsidRDefault="00425CED" w:rsidP="00425CED">
      <w:pPr>
        <w:spacing w:line="240" w:lineRule="auto"/>
        <w:contextualSpacing/>
        <w:rPr>
          <w:rFonts w:ascii="Times New Roman" w:hAnsi="Times New Roman" w:cs="Times New Roman"/>
          <w:b/>
          <w:sz w:val="24"/>
          <w:szCs w:val="24"/>
        </w:rPr>
      </w:pPr>
    </w:p>
    <w:p w14:paraId="2266E093" w14:textId="77777777" w:rsidR="00425CED" w:rsidRDefault="00425CED" w:rsidP="00425CED">
      <w:pPr>
        <w:spacing w:line="240" w:lineRule="auto"/>
        <w:contextualSpacing/>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2</w:t>
      </w:r>
      <w:r w:rsidRPr="002300FD">
        <w:rPr>
          <w:rFonts w:ascii="Times New Roman" w:hAnsi="Times New Roman" w:cs="Times New Roman"/>
          <w:b/>
          <w:sz w:val="24"/>
          <w:szCs w:val="24"/>
        </w:rPr>
        <w:t>. WA</w:t>
      </w:r>
      <w:r>
        <w:rPr>
          <w:rFonts w:ascii="Times New Roman" w:hAnsi="Times New Roman" w:cs="Times New Roman"/>
          <w:b/>
          <w:sz w:val="24"/>
          <w:szCs w:val="24"/>
        </w:rPr>
        <w:t>P to find the factorial of a given number using recursion?</w:t>
      </w:r>
    </w:p>
    <w:p w14:paraId="5FC23062" w14:textId="77777777" w:rsidR="00425CED" w:rsidRPr="002300FD" w:rsidRDefault="00425CED" w:rsidP="00425CED">
      <w:pPr>
        <w:spacing w:line="240" w:lineRule="auto"/>
        <w:contextualSpacing/>
        <w:rPr>
          <w:rFonts w:ascii="Times New Roman" w:hAnsi="Times New Roman" w:cs="Times New Roman"/>
          <w:b/>
          <w:sz w:val="24"/>
          <w:szCs w:val="24"/>
        </w:rPr>
      </w:pPr>
    </w:p>
    <w:p w14:paraId="37C6F64B"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6E37B27" w14:textId="1AC60F4A"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3FF87430" w14:textId="77777777" w:rsidR="00425CED" w:rsidRDefault="00425CED" w:rsidP="00425CED">
      <w:pPr>
        <w:spacing w:line="240" w:lineRule="auto"/>
        <w:contextualSpacing/>
        <w:rPr>
          <w:rFonts w:ascii="Times New Roman" w:hAnsi="Times New Roman" w:cs="Times New Roman"/>
          <w:sz w:val="24"/>
          <w:szCs w:val="24"/>
        </w:rPr>
      </w:pPr>
    </w:p>
    <w:p w14:paraId="398E3A4B"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205F1575" w14:textId="77777777" w:rsidR="00425CED" w:rsidRDefault="00425CED" w:rsidP="00425CED">
      <w:pPr>
        <w:spacing w:line="240" w:lineRule="auto"/>
        <w:contextualSpacing/>
        <w:rPr>
          <w:rFonts w:ascii="Times New Roman" w:hAnsi="Times New Roman" w:cs="Times New Roman"/>
          <w:sz w:val="24"/>
          <w:szCs w:val="24"/>
        </w:rPr>
      </w:pPr>
    </w:p>
    <w:p w14:paraId="7AC6E48B"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#include &lt;iostream&gt;</w:t>
      </w:r>
    </w:p>
    <w:p w14:paraId="3B3AADCB" w14:textId="77777777" w:rsidR="00425CED" w:rsidRPr="005D4976" w:rsidRDefault="00425CED" w:rsidP="00425CED">
      <w:pPr>
        <w:spacing w:line="240" w:lineRule="auto"/>
        <w:contextualSpacing/>
        <w:rPr>
          <w:rFonts w:ascii="Times New Roman" w:hAnsi="Times New Roman" w:cs="Times New Roman"/>
          <w:sz w:val="24"/>
          <w:szCs w:val="24"/>
        </w:rPr>
      </w:pPr>
    </w:p>
    <w:p w14:paraId="552A23FB"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using namespace std;</w:t>
      </w:r>
    </w:p>
    <w:p w14:paraId="4CB328DA" w14:textId="77777777" w:rsidR="00425CED" w:rsidRPr="005D4976" w:rsidRDefault="00425CED" w:rsidP="00425CED">
      <w:pPr>
        <w:spacing w:line="240" w:lineRule="auto"/>
        <w:contextualSpacing/>
        <w:rPr>
          <w:rFonts w:ascii="Times New Roman" w:hAnsi="Times New Roman" w:cs="Times New Roman"/>
          <w:sz w:val="24"/>
          <w:szCs w:val="24"/>
        </w:rPr>
      </w:pPr>
    </w:p>
    <w:p w14:paraId="103316C7"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 xml:space="preserve">int </w:t>
      </w:r>
      <w:proofErr w:type="gramStart"/>
      <w:r w:rsidRPr="005D4976">
        <w:rPr>
          <w:rFonts w:ascii="Times New Roman" w:hAnsi="Times New Roman" w:cs="Times New Roman"/>
          <w:sz w:val="24"/>
          <w:szCs w:val="24"/>
        </w:rPr>
        <w:t>factorial(</w:t>
      </w:r>
      <w:proofErr w:type="gramEnd"/>
      <w:r w:rsidRPr="005D4976">
        <w:rPr>
          <w:rFonts w:ascii="Times New Roman" w:hAnsi="Times New Roman" w:cs="Times New Roman"/>
          <w:sz w:val="24"/>
          <w:szCs w:val="24"/>
        </w:rPr>
        <w:t>int num)</w:t>
      </w:r>
    </w:p>
    <w:p w14:paraId="12FD9322"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w:t>
      </w:r>
    </w:p>
    <w:p w14:paraId="250233BA"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int fact=1;</w:t>
      </w:r>
    </w:p>
    <w:p w14:paraId="60873F22"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 xml:space="preserve">    if(</w:t>
      </w:r>
      <w:proofErr w:type="gramStart"/>
      <w:r w:rsidRPr="005D4976">
        <w:rPr>
          <w:rFonts w:ascii="Times New Roman" w:hAnsi="Times New Roman" w:cs="Times New Roman"/>
          <w:sz w:val="24"/>
          <w:szCs w:val="24"/>
        </w:rPr>
        <w:t>num!=</w:t>
      </w:r>
      <w:proofErr w:type="gramEnd"/>
      <w:r w:rsidRPr="005D4976">
        <w:rPr>
          <w:rFonts w:ascii="Times New Roman" w:hAnsi="Times New Roman" w:cs="Times New Roman"/>
          <w:sz w:val="24"/>
          <w:szCs w:val="24"/>
        </w:rPr>
        <w:t>0){</w:t>
      </w:r>
    </w:p>
    <w:p w14:paraId="3F8DF004"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ab/>
      </w:r>
      <w:r w:rsidRPr="005D4976">
        <w:rPr>
          <w:rFonts w:ascii="Times New Roman" w:hAnsi="Times New Roman" w:cs="Times New Roman"/>
          <w:sz w:val="24"/>
          <w:szCs w:val="24"/>
        </w:rPr>
        <w:tab/>
        <w:t>fact=num*factorial(num-1);</w:t>
      </w:r>
    </w:p>
    <w:p w14:paraId="433D9C2D"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 xml:space="preserve">    }</w:t>
      </w:r>
    </w:p>
    <w:p w14:paraId="2D9D3235"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ab/>
      </w:r>
      <w:proofErr w:type="gramStart"/>
      <w:r w:rsidRPr="005D4976">
        <w:rPr>
          <w:rFonts w:ascii="Times New Roman" w:hAnsi="Times New Roman" w:cs="Times New Roman"/>
          <w:sz w:val="24"/>
          <w:szCs w:val="24"/>
        </w:rPr>
        <w:t>else{</w:t>
      </w:r>
      <w:proofErr w:type="gramEnd"/>
    </w:p>
    <w:p w14:paraId="029BD627"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ab/>
        <w:t>fact= fact*1;</w:t>
      </w:r>
    </w:p>
    <w:p w14:paraId="2F7340CE"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 xml:space="preserve">    return fact;</w:t>
      </w:r>
    </w:p>
    <w:p w14:paraId="7389DFE0"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 xml:space="preserve">    }</w:t>
      </w:r>
    </w:p>
    <w:p w14:paraId="0B5E7855"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 xml:space="preserve">    return fact;</w:t>
      </w:r>
    </w:p>
    <w:p w14:paraId="423B1458"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w:t>
      </w:r>
    </w:p>
    <w:p w14:paraId="6F884809" w14:textId="77777777" w:rsidR="00425CED" w:rsidRPr="005D4976" w:rsidRDefault="00425CED" w:rsidP="00425CED">
      <w:pPr>
        <w:spacing w:line="240" w:lineRule="auto"/>
        <w:contextualSpacing/>
        <w:rPr>
          <w:rFonts w:ascii="Times New Roman" w:hAnsi="Times New Roman" w:cs="Times New Roman"/>
          <w:sz w:val="24"/>
          <w:szCs w:val="24"/>
        </w:rPr>
      </w:pPr>
    </w:p>
    <w:p w14:paraId="5A4079D4"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 xml:space="preserve">int </w:t>
      </w:r>
      <w:proofErr w:type="gramStart"/>
      <w:r w:rsidRPr="005D4976">
        <w:rPr>
          <w:rFonts w:ascii="Times New Roman" w:hAnsi="Times New Roman" w:cs="Times New Roman"/>
          <w:sz w:val="24"/>
          <w:szCs w:val="24"/>
        </w:rPr>
        <w:t>main(</w:t>
      </w:r>
      <w:proofErr w:type="gramEnd"/>
      <w:r w:rsidRPr="005D4976">
        <w:rPr>
          <w:rFonts w:ascii="Times New Roman" w:hAnsi="Times New Roman" w:cs="Times New Roman"/>
          <w:sz w:val="24"/>
          <w:szCs w:val="24"/>
        </w:rPr>
        <w:t>)</w:t>
      </w:r>
    </w:p>
    <w:p w14:paraId="768E9DE4"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w:t>
      </w:r>
    </w:p>
    <w:p w14:paraId="584C38E6"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int n=0;</w:t>
      </w:r>
    </w:p>
    <w:p w14:paraId="7F2FC02B"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int result;</w:t>
      </w:r>
    </w:p>
    <w:p w14:paraId="65EC320C" w14:textId="77777777" w:rsidR="00425CED" w:rsidRPr="005D4976" w:rsidRDefault="00425CED" w:rsidP="00425CED">
      <w:pPr>
        <w:spacing w:line="240" w:lineRule="auto"/>
        <w:contextualSpacing/>
        <w:rPr>
          <w:rFonts w:ascii="Times New Roman" w:hAnsi="Times New Roman" w:cs="Times New Roman"/>
          <w:sz w:val="24"/>
          <w:szCs w:val="24"/>
        </w:rPr>
      </w:pPr>
      <w:proofErr w:type="spellStart"/>
      <w:r w:rsidRPr="005D4976">
        <w:rPr>
          <w:rFonts w:ascii="Times New Roman" w:hAnsi="Times New Roman" w:cs="Times New Roman"/>
          <w:sz w:val="24"/>
          <w:szCs w:val="24"/>
        </w:rPr>
        <w:t>cout</w:t>
      </w:r>
      <w:proofErr w:type="spellEnd"/>
      <w:r w:rsidRPr="005D4976">
        <w:rPr>
          <w:rFonts w:ascii="Times New Roman" w:hAnsi="Times New Roman" w:cs="Times New Roman"/>
          <w:sz w:val="24"/>
          <w:szCs w:val="24"/>
        </w:rPr>
        <w:t>&lt;&lt;"Enter the number whose factorial is to be calculated:";</w:t>
      </w:r>
    </w:p>
    <w:p w14:paraId="3148DD16" w14:textId="77777777" w:rsidR="00425CED" w:rsidRPr="005D4976" w:rsidRDefault="00425CED" w:rsidP="00425CED">
      <w:pPr>
        <w:spacing w:line="240" w:lineRule="auto"/>
        <w:contextualSpacing/>
        <w:rPr>
          <w:rFonts w:ascii="Times New Roman" w:hAnsi="Times New Roman" w:cs="Times New Roman"/>
          <w:sz w:val="24"/>
          <w:szCs w:val="24"/>
        </w:rPr>
      </w:pPr>
      <w:proofErr w:type="spellStart"/>
      <w:r w:rsidRPr="005D4976">
        <w:rPr>
          <w:rFonts w:ascii="Times New Roman" w:hAnsi="Times New Roman" w:cs="Times New Roman"/>
          <w:sz w:val="24"/>
          <w:szCs w:val="24"/>
        </w:rPr>
        <w:t>cin</w:t>
      </w:r>
      <w:proofErr w:type="spellEnd"/>
      <w:r w:rsidRPr="005D4976">
        <w:rPr>
          <w:rFonts w:ascii="Times New Roman" w:hAnsi="Times New Roman" w:cs="Times New Roman"/>
          <w:sz w:val="24"/>
          <w:szCs w:val="24"/>
        </w:rPr>
        <w:t>&gt;&gt;n;</w:t>
      </w:r>
    </w:p>
    <w:p w14:paraId="53566FF4"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result=factorial(n);</w:t>
      </w:r>
    </w:p>
    <w:p w14:paraId="3611D11D" w14:textId="77777777" w:rsidR="00425CED" w:rsidRPr="005D4976" w:rsidRDefault="00425CED" w:rsidP="00425CED">
      <w:pPr>
        <w:spacing w:line="240" w:lineRule="auto"/>
        <w:contextualSpacing/>
        <w:rPr>
          <w:rFonts w:ascii="Times New Roman" w:hAnsi="Times New Roman" w:cs="Times New Roman"/>
          <w:sz w:val="24"/>
          <w:szCs w:val="24"/>
        </w:rPr>
      </w:pPr>
      <w:proofErr w:type="spellStart"/>
      <w:r w:rsidRPr="005D4976">
        <w:rPr>
          <w:rFonts w:ascii="Times New Roman" w:hAnsi="Times New Roman" w:cs="Times New Roman"/>
          <w:sz w:val="24"/>
          <w:szCs w:val="24"/>
        </w:rPr>
        <w:t>cout</w:t>
      </w:r>
      <w:proofErr w:type="spellEnd"/>
      <w:r w:rsidRPr="005D4976">
        <w:rPr>
          <w:rFonts w:ascii="Times New Roman" w:hAnsi="Times New Roman" w:cs="Times New Roman"/>
          <w:sz w:val="24"/>
          <w:szCs w:val="24"/>
        </w:rPr>
        <w:t>&lt;&lt;"The factorial of "&lt;&lt;n&lt;&lt;" is: "&lt;&lt;result;</w:t>
      </w:r>
    </w:p>
    <w:p w14:paraId="64900778" w14:textId="77777777" w:rsidR="00425CED" w:rsidRPr="005D4976"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return 0;</w:t>
      </w:r>
    </w:p>
    <w:p w14:paraId="047B80CE" w14:textId="77777777" w:rsidR="00425CED"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w:t>
      </w:r>
    </w:p>
    <w:p w14:paraId="11091C21" w14:textId="77777777" w:rsidR="00425CED" w:rsidRDefault="00425CED" w:rsidP="00425CED">
      <w:pPr>
        <w:spacing w:line="240" w:lineRule="auto"/>
        <w:contextualSpacing/>
        <w:rPr>
          <w:rFonts w:ascii="Times New Roman" w:hAnsi="Times New Roman" w:cs="Times New Roman"/>
          <w:sz w:val="24"/>
          <w:szCs w:val="24"/>
        </w:rPr>
      </w:pPr>
    </w:p>
    <w:p w14:paraId="2588E7CB" w14:textId="77777777" w:rsidR="00425CED" w:rsidRDefault="00425CED" w:rsidP="00425CED">
      <w:pPr>
        <w:spacing w:line="240" w:lineRule="auto"/>
        <w:contextualSpacing/>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3</w:t>
      </w:r>
      <w:r w:rsidRPr="002300FD">
        <w:rPr>
          <w:rFonts w:ascii="Times New Roman" w:hAnsi="Times New Roman" w:cs="Times New Roman"/>
          <w:b/>
          <w:sz w:val="24"/>
          <w:szCs w:val="24"/>
        </w:rPr>
        <w:t>. WA</w:t>
      </w:r>
      <w:r>
        <w:rPr>
          <w:rFonts w:ascii="Times New Roman" w:hAnsi="Times New Roman" w:cs="Times New Roman"/>
          <w:b/>
          <w:sz w:val="24"/>
          <w:szCs w:val="24"/>
        </w:rPr>
        <w:t xml:space="preserve">P to print “Hello JUET!” without </w:t>
      </w:r>
      <w:proofErr w:type="gramStart"/>
      <w:r>
        <w:rPr>
          <w:rFonts w:ascii="Times New Roman" w:hAnsi="Times New Roman" w:cs="Times New Roman"/>
          <w:b/>
          <w:sz w:val="24"/>
          <w:szCs w:val="24"/>
        </w:rPr>
        <w:t>main(</w:t>
      </w:r>
      <w:proofErr w:type="gramEnd"/>
      <w:r>
        <w:rPr>
          <w:rFonts w:ascii="Times New Roman" w:hAnsi="Times New Roman" w:cs="Times New Roman"/>
          <w:b/>
          <w:sz w:val="24"/>
          <w:szCs w:val="24"/>
        </w:rPr>
        <w:t>) function?</w:t>
      </w:r>
    </w:p>
    <w:p w14:paraId="10312D5E" w14:textId="77777777" w:rsidR="00425CED" w:rsidRPr="002300FD" w:rsidRDefault="00425CED" w:rsidP="00425CED">
      <w:pPr>
        <w:spacing w:line="240" w:lineRule="auto"/>
        <w:contextualSpacing/>
        <w:rPr>
          <w:rFonts w:ascii="Times New Roman" w:hAnsi="Times New Roman" w:cs="Times New Roman"/>
          <w:b/>
          <w:sz w:val="24"/>
          <w:szCs w:val="24"/>
        </w:rPr>
      </w:pPr>
    </w:p>
    <w:p w14:paraId="49A621BA"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0568A75A" w14:textId="6B247A85"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1AE8E5D0" w14:textId="77777777" w:rsidR="00425CED" w:rsidRDefault="00425CED" w:rsidP="00425CED">
      <w:pPr>
        <w:spacing w:line="240" w:lineRule="auto"/>
        <w:contextualSpacing/>
        <w:rPr>
          <w:rFonts w:ascii="Times New Roman" w:hAnsi="Times New Roman" w:cs="Times New Roman"/>
          <w:sz w:val="24"/>
          <w:szCs w:val="24"/>
        </w:rPr>
      </w:pPr>
    </w:p>
    <w:p w14:paraId="73C5264A"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D5ADAE4" w14:textId="77777777" w:rsidR="00425CED" w:rsidRDefault="00425CED" w:rsidP="00425CED">
      <w:pPr>
        <w:spacing w:line="240" w:lineRule="auto"/>
        <w:contextualSpacing/>
        <w:rPr>
          <w:rFonts w:ascii="Times New Roman" w:hAnsi="Times New Roman" w:cs="Times New Roman"/>
          <w:sz w:val="24"/>
          <w:szCs w:val="24"/>
        </w:rPr>
      </w:pPr>
    </w:p>
    <w:p w14:paraId="518C6054" w14:textId="77777777" w:rsidR="00425CED"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#include &lt;iostream&gt;</w:t>
      </w:r>
    </w:p>
    <w:p w14:paraId="115847F7" w14:textId="77777777" w:rsidR="00425CED" w:rsidRPr="005D4976"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define q3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Hello JUET!”  // MACRO DEFINITION</w:t>
      </w:r>
    </w:p>
    <w:p w14:paraId="02CD9338" w14:textId="77777777" w:rsidR="00425CED" w:rsidRPr="005D4976" w:rsidRDefault="00425CED" w:rsidP="00425CED">
      <w:pPr>
        <w:spacing w:line="240" w:lineRule="auto"/>
        <w:contextualSpacing/>
        <w:rPr>
          <w:rFonts w:ascii="Times New Roman" w:hAnsi="Times New Roman" w:cs="Times New Roman"/>
          <w:sz w:val="24"/>
          <w:szCs w:val="24"/>
        </w:rPr>
      </w:pPr>
    </w:p>
    <w:p w14:paraId="23957F92" w14:textId="77777777" w:rsidR="00425CED"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using namespace std;</w:t>
      </w:r>
    </w:p>
    <w:p w14:paraId="394BCEAC" w14:textId="77777777" w:rsidR="00425CED" w:rsidRDefault="00425CED" w:rsidP="00425CED">
      <w:pPr>
        <w:spacing w:line="240" w:lineRule="auto"/>
        <w:contextualSpacing/>
        <w:rPr>
          <w:rFonts w:ascii="Times New Roman" w:hAnsi="Times New Roman" w:cs="Times New Roman"/>
          <w:sz w:val="24"/>
          <w:szCs w:val="24"/>
        </w:rPr>
      </w:pPr>
    </w:p>
    <w:p w14:paraId="2C4463AB" w14:textId="77777777" w:rsidR="00425CED" w:rsidRDefault="00425CED" w:rsidP="00425CED">
      <w:pPr>
        <w:spacing w:line="240" w:lineRule="auto"/>
        <w:contextualSpacing/>
        <w:rPr>
          <w:rFonts w:ascii="Times New Roman" w:hAnsi="Times New Roman" w:cs="Times New Roman"/>
          <w:sz w:val="24"/>
          <w:szCs w:val="24"/>
        </w:rPr>
      </w:pPr>
      <w:r w:rsidRPr="0081130B">
        <w:rPr>
          <w:rFonts w:ascii="Times New Roman" w:hAnsi="Times New Roman" w:cs="Times New Roman"/>
          <w:sz w:val="24"/>
          <w:szCs w:val="24"/>
        </w:rPr>
        <w:t>int question</w:t>
      </w:r>
      <w:r>
        <w:rPr>
          <w:rFonts w:ascii="Times New Roman" w:hAnsi="Times New Roman" w:cs="Times New Roman"/>
          <w:sz w:val="24"/>
          <w:szCs w:val="24"/>
        </w:rPr>
        <w:t>3</w:t>
      </w:r>
      <w:proofErr w:type="gramStart"/>
      <w:r w:rsidRPr="0081130B">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/function declaration and definition</w:t>
      </w:r>
    </w:p>
    <w:p w14:paraId="56B06006" w14:textId="77777777" w:rsidR="00425CED" w:rsidRPr="0081130B" w:rsidRDefault="00425CED" w:rsidP="00425CED">
      <w:pPr>
        <w:spacing w:line="240" w:lineRule="auto"/>
        <w:contextualSpacing/>
        <w:rPr>
          <w:rFonts w:ascii="Times New Roman" w:hAnsi="Times New Roman" w:cs="Times New Roman"/>
          <w:sz w:val="24"/>
          <w:szCs w:val="24"/>
        </w:rPr>
      </w:pPr>
      <w:r w:rsidRPr="0081130B">
        <w:rPr>
          <w:rFonts w:ascii="Times New Roman" w:hAnsi="Times New Roman" w:cs="Times New Roman"/>
          <w:sz w:val="24"/>
          <w:szCs w:val="24"/>
        </w:rPr>
        <w:t>{</w:t>
      </w:r>
    </w:p>
    <w:p w14:paraId="4760BC44" w14:textId="77777777" w:rsidR="00425CED" w:rsidRPr="0081130B" w:rsidRDefault="00425CED" w:rsidP="00425CED">
      <w:pPr>
        <w:spacing w:line="240" w:lineRule="auto"/>
        <w:ind w:firstLine="720"/>
        <w:contextualSpacing/>
        <w:rPr>
          <w:rFonts w:ascii="Times New Roman" w:hAnsi="Times New Roman" w:cs="Times New Roman"/>
          <w:sz w:val="24"/>
          <w:szCs w:val="24"/>
        </w:rPr>
      </w:pPr>
      <w:r w:rsidRPr="0081130B">
        <w:rPr>
          <w:rFonts w:ascii="Times New Roman" w:hAnsi="Times New Roman" w:cs="Times New Roman"/>
          <w:sz w:val="24"/>
          <w:szCs w:val="24"/>
        </w:rPr>
        <w:t>if(q</w:t>
      </w:r>
      <w:proofErr w:type="gramStart"/>
      <w:r>
        <w:rPr>
          <w:rFonts w:ascii="Times New Roman" w:hAnsi="Times New Roman" w:cs="Times New Roman"/>
          <w:sz w:val="24"/>
          <w:szCs w:val="24"/>
        </w:rPr>
        <w:t>3</w:t>
      </w:r>
      <w:r w:rsidRPr="0081130B">
        <w:rPr>
          <w:rFonts w:ascii="Times New Roman" w:hAnsi="Times New Roman" w:cs="Times New Roman"/>
          <w:sz w:val="24"/>
          <w:szCs w:val="24"/>
        </w:rPr>
        <w:t>){</w:t>
      </w:r>
      <w:proofErr w:type="gramEnd"/>
    </w:p>
    <w:p w14:paraId="652360BB" w14:textId="77777777" w:rsidR="00425CED" w:rsidRPr="0081130B" w:rsidRDefault="00425CED" w:rsidP="00425CED">
      <w:pPr>
        <w:spacing w:line="240" w:lineRule="auto"/>
        <w:contextualSpacing/>
        <w:rPr>
          <w:rFonts w:ascii="Times New Roman" w:hAnsi="Times New Roman" w:cs="Times New Roman"/>
          <w:sz w:val="24"/>
          <w:szCs w:val="24"/>
        </w:rPr>
      </w:pPr>
    </w:p>
    <w:p w14:paraId="1942D295" w14:textId="77777777" w:rsidR="00425CED" w:rsidRPr="0081130B" w:rsidRDefault="00425CED" w:rsidP="00425CED">
      <w:pPr>
        <w:spacing w:line="240" w:lineRule="auto"/>
        <w:ind w:firstLine="720"/>
        <w:contextualSpacing/>
        <w:rPr>
          <w:rFonts w:ascii="Times New Roman" w:hAnsi="Times New Roman" w:cs="Times New Roman"/>
          <w:sz w:val="24"/>
          <w:szCs w:val="24"/>
        </w:rPr>
      </w:pPr>
      <w:r w:rsidRPr="0081130B">
        <w:rPr>
          <w:rFonts w:ascii="Times New Roman" w:hAnsi="Times New Roman" w:cs="Times New Roman"/>
          <w:sz w:val="24"/>
          <w:szCs w:val="24"/>
        </w:rPr>
        <w:t>}</w:t>
      </w:r>
    </w:p>
    <w:p w14:paraId="33956024" w14:textId="77777777" w:rsidR="00425CED" w:rsidRPr="0081130B" w:rsidRDefault="00425CED" w:rsidP="00425CED">
      <w:pPr>
        <w:spacing w:line="240" w:lineRule="auto"/>
        <w:contextualSpacing/>
        <w:rPr>
          <w:rFonts w:ascii="Times New Roman" w:hAnsi="Times New Roman" w:cs="Times New Roman"/>
          <w:sz w:val="24"/>
          <w:szCs w:val="24"/>
        </w:rPr>
      </w:pPr>
      <w:r w:rsidRPr="0081130B">
        <w:rPr>
          <w:rFonts w:ascii="Times New Roman" w:hAnsi="Times New Roman" w:cs="Times New Roman"/>
          <w:sz w:val="24"/>
          <w:szCs w:val="24"/>
        </w:rPr>
        <w:lastRenderedPageBreak/>
        <w:t>return 0;</w:t>
      </w:r>
    </w:p>
    <w:p w14:paraId="04961FE5" w14:textId="77777777" w:rsidR="00425CED" w:rsidRDefault="00425CED" w:rsidP="00425CED">
      <w:pPr>
        <w:spacing w:line="240" w:lineRule="auto"/>
        <w:contextualSpacing/>
        <w:rPr>
          <w:rFonts w:ascii="Times New Roman" w:hAnsi="Times New Roman" w:cs="Times New Roman"/>
          <w:sz w:val="24"/>
          <w:szCs w:val="24"/>
        </w:rPr>
      </w:pPr>
      <w:r w:rsidRPr="0081130B">
        <w:rPr>
          <w:rFonts w:ascii="Times New Roman" w:hAnsi="Times New Roman" w:cs="Times New Roman"/>
          <w:sz w:val="24"/>
          <w:szCs w:val="24"/>
        </w:rPr>
        <w:t>}</w:t>
      </w:r>
    </w:p>
    <w:p w14:paraId="0E524D5D" w14:textId="77777777" w:rsidR="00425CED" w:rsidRPr="005D4976" w:rsidRDefault="00425CED" w:rsidP="00425CED">
      <w:pPr>
        <w:spacing w:line="240" w:lineRule="auto"/>
        <w:contextualSpacing/>
        <w:rPr>
          <w:rFonts w:ascii="Times New Roman" w:hAnsi="Times New Roman" w:cs="Times New Roman"/>
          <w:sz w:val="24"/>
          <w:szCs w:val="24"/>
        </w:rPr>
      </w:pPr>
    </w:p>
    <w:p w14:paraId="066EB2F8"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//main function declaration</w:t>
      </w:r>
    </w:p>
    <w:p w14:paraId="5FD480D3"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65F0959" w14:textId="77777777" w:rsidR="00425CED" w:rsidRDefault="00425CED" w:rsidP="00425CE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question3(); // function calling</w:t>
      </w:r>
    </w:p>
    <w:p w14:paraId="36F68E59" w14:textId="77777777" w:rsidR="00425CED" w:rsidRDefault="00425CED" w:rsidP="00425CED">
      <w:pPr>
        <w:spacing w:line="240" w:lineRule="auto"/>
        <w:contextualSpacing/>
        <w:rPr>
          <w:rFonts w:ascii="Times New Roman" w:hAnsi="Times New Roman" w:cs="Times New Roman"/>
          <w:sz w:val="24"/>
          <w:szCs w:val="24"/>
        </w:rPr>
      </w:pPr>
    </w:p>
    <w:p w14:paraId="2BBFBF47"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7619E38D"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5A3B937A" w14:textId="77777777" w:rsidR="00425CED" w:rsidRDefault="00425CED" w:rsidP="00425CED">
      <w:pPr>
        <w:spacing w:line="240" w:lineRule="auto"/>
        <w:contextualSpacing/>
        <w:rPr>
          <w:rFonts w:ascii="Times New Roman" w:hAnsi="Times New Roman" w:cs="Times New Roman"/>
          <w:sz w:val="24"/>
          <w:szCs w:val="24"/>
        </w:rPr>
      </w:pPr>
    </w:p>
    <w:p w14:paraId="3A95A7E1" w14:textId="77777777" w:rsidR="00425CED" w:rsidRDefault="00425CED" w:rsidP="00425CED">
      <w:pPr>
        <w:spacing w:line="240" w:lineRule="auto"/>
        <w:contextualSpacing/>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4</w:t>
      </w:r>
      <w:r w:rsidRPr="002300FD">
        <w:rPr>
          <w:rFonts w:ascii="Times New Roman" w:hAnsi="Times New Roman" w:cs="Times New Roman"/>
          <w:b/>
          <w:sz w:val="24"/>
          <w:szCs w:val="24"/>
        </w:rPr>
        <w:t>. WA</w:t>
      </w:r>
      <w:r>
        <w:rPr>
          <w:rFonts w:ascii="Times New Roman" w:hAnsi="Times New Roman" w:cs="Times New Roman"/>
          <w:b/>
          <w:sz w:val="24"/>
          <w:szCs w:val="24"/>
        </w:rPr>
        <w:t>P to print “Hello JUET!” without using any semicolon?</w:t>
      </w:r>
    </w:p>
    <w:p w14:paraId="1A56468C" w14:textId="77777777" w:rsidR="00425CED" w:rsidRPr="002300FD" w:rsidRDefault="00425CED" w:rsidP="00425CED">
      <w:pPr>
        <w:spacing w:line="240" w:lineRule="auto"/>
        <w:contextualSpacing/>
        <w:rPr>
          <w:rFonts w:ascii="Times New Roman" w:hAnsi="Times New Roman" w:cs="Times New Roman"/>
          <w:b/>
          <w:sz w:val="24"/>
          <w:szCs w:val="24"/>
        </w:rPr>
      </w:pPr>
    </w:p>
    <w:p w14:paraId="7ADD1A3C"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0F44648A" w14:textId="6D5A7D79"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4DD1B59C" w14:textId="77777777" w:rsidR="00425CED" w:rsidRDefault="00425CED" w:rsidP="00425CED">
      <w:pPr>
        <w:spacing w:line="240" w:lineRule="auto"/>
        <w:contextualSpacing/>
        <w:rPr>
          <w:rFonts w:ascii="Times New Roman" w:hAnsi="Times New Roman" w:cs="Times New Roman"/>
          <w:sz w:val="24"/>
          <w:szCs w:val="24"/>
        </w:rPr>
      </w:pPr>
    </w:p>
    <w:p w14:paraId="0130F359"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4DF4505C" w14:textId="77777777" w:rsidR="00425CED" w:rsidRDefault="00425CED" w:rsidP="00425CED">
      <w:pPr>
        <w:spacing w:line="240" w:lineRule="auto"/>
        <w:contextualSpacing/>
        <w:rPr>
          <w:rFonts w:ascii="Times New Roman" w:hAnsi="Times New Roman" w:cs="Times New Roman"/>
          <w:sz w:val="24"/>
          <w:szCs w:val="24"/>
        </w:rPr>
      </w:pPr>
    </w:p>
    <w:p w14:paraId="30BBA7A6" w14:textId="77777777" w:rsidR="00425CED"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#include &lt;iostream&gt;</w:t>
      </w:r>
    </w:p>
    <w:p w14:paraId="2A1B6286"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79F72A3"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using namespace std;</w:t>
      </w:r>
    </w:p>
    <w:p w14:paraId="3AFDCDC1" w14:textId="77777777" w:rsidR="00425CED" w:rsidRDefault="00425CED" w:rsidP="00425CED">
      <w:pPr>
        <w:spacing w:line="240" w:lineRule="auto"/>
        <w:contextualSpacing/>
        <w:rPr>
          <w:rFonts w:ascii="Times New Roman" w:hAnsi="Times New Roman" w:cs="Times New Roman"/>
          <w:sz w:val="24"/>
          <w:szCs w:val="24"/>
        </w:rPr>
      </w:pPr>
    </w:p>
    <w:p w14:paraId="35CB2660"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4D8C12BB"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11B77251"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&lt;</w:t>
      </w:r>
      <w:proofErr w:type="gramStart"/>
      <w:r>
        <w:rPr>
          <w:rFonts w:ascii="Times New Roman" w:hAnsi="Times New Roman" w:cs="Times New Roman"/>
          <w:sz w:val="24"/>
          <w:szCs w:val="24"/>
        </w:rPr>
        <w:t>&lt;”Hello</w:t>
      </w:r>
      <w:proofErr w:type="gramEnd"/>
      <w:r>
        <w:rPr>
          <w:rFonts w:ascii="Times New Roman" w:hAnsi="Times New Roman" w:cs="Times New Roman"/>
          <w:sz w:val="24"/>
          <w:szCs w:val="24"/>
        </w:rPr>
        <w:t xml:space="preserve"> JUET!”){</w:t>
      </w:r>
    </w:p>
    <w:p w14:paraId="45A953DC" w14:textId="77777777" w:rsidR="00425CED" w:rsidRDefault="00425CED" w:rsidP="00425CED">
      <w:pPr>
        <w:spacing w:line="240" w:lineRule="auto"/>
        <w:contextualSpacing/>
        <w:rPr>
          <w:rFonts w:ascii="Times New Roman" w:hAnsi="Times New Roman" w:cs="Times New Roman"/>
          <w:sz w:val="24"/>
          <w:szCs w:val="24"/>
        </w:rPr>
      </w:pPr>
    </w:p>
    <w:p w14:paraId="0C02EEE0" w14:textId="77777777" w:rsidR="00425CED" w:rsidRDefault="00425CED" w:rsidP="00425CED">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p>
    <w:p w14:paraId="6792B395" w14:textId="77777777" w:rsidR="00425CED" w:rsidRDefault="00425CED" w:rsidP="00425CED">
      <w:pPr>
        <w:spacing w:line="240" w:lineRule="auto"/>
        <w:contextualSpacing/>
        <w:rPr>
          <w:rFonts w:ascii="Times New Roman" w:hAnsi="Times New Roman" w:cs="Times New Roman"/>
          <w:sz w:val="24"/>
          <w:szCs w:val="24"/>
        </w:rPr>
      </w:pPr>
    </w:p>
    <w:p w14:paraId="02003B6A"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5DF414A4"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77C8CE30" w14:textId="77777777" w:rsidR="00425CED" w:rsidRDefault="00425CED" w:rsidP="00425CED">
      <w:pPr>
        <w:spacing w:line="240" w:lineRule="auto"/>
        <w:contextualSpacing/>
        <w:rPr>
          <w:rFonts w:ascii="Times New Roman" w:hAnsi="Times New Roman" w:cs="Times New Roman"/>
          <w:sz w:val="24"/>
          <w:szCs w:val="24"/>
        </w:rPr>
      </w:pPr>
    </w:p>
    <w:p w14:paraId="6D9B0CE2" w14:textId="77777777" w:rsidR="00425CED" w:rsidRPr="002300FD" w:rsidRDefault="00425CED" w:rsidP="00425CED">
      <w:pPr>
        <w:jc w:val="both"/>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5</w:t>
      </w:r>
      <w:r w:rsidRPr="002300FD">
        <w:rPr>
          <w:rFonts w:ascii="Times New Roman" w:hAnsi="Times New Roman" w:cs="Times New Roman"/>
          <w:b/>
          <w:sz w:val="24"/>
          <w:szCs w:val="24"/>
        </w:rPr>
        <w:t xml:space="preserve">. </w:t>
      </w:r>
      <w:r w:rsidRPr="00A502D9">
        <w:rPr>
          <w:rFonts w:ascii="Times New Roman" w:hAnsi="Times New Roman" w:cs="Times New Roman"/>
          <w:b/>
          <w:sz w:val="24"/>
          <w:szCs w:val="24"/>
        </w:rPr>
        <w:t>WAP to round off an integer “</w:t>
      </w:r>
      <w:proofErr w:type="spellStart"/>
      <w:r w:rsidRPr="00A502D9">
        <w:rPr>
          <w:rFonts w:ascii="Times New Roman" w:hAnsi="Times New Roman" w:cs="Times New Roman"/>
          <w:b/>
          <w:sz w:val="24"/>
          <w:szCs w:val="24"/>
        </w:rPr>
        <w:t>i</w:t>
      </w:r>
      <w:proofErr w:type="spellEnd"/>
      <w:r w:rsidRPr="00A502D9">
        <w:rPr>
          <w:rFonts w:ascii="Times New Roman" w:hAnsi="Times New Roman" w:cs="Times New Roman"/>
          <w:b/>
          <w:sz w:val="24"/>
          <w:szCs w:val="24"/>
        </w:rPr>
        <w:t xml:space="preserve">” to the next largest multiple of another integer “j”. For example, you will get 259 if </w:t>
      </w:r>
      <w:proofErr w:type="spellStart"/>
      <w:r w:rsidRPr="00A502D9">
        <w:rPr>
          <w:rFonts w:ascii="Times New Roman" w:hAnsi="Times New Roman" w:cs="Times New Roman"/>
          <w:b/>
          <w:sz w:val="24"/>
          <w:szCs w:val="24"/>
        </w:rPr>
        <w:t>i</w:t>
      </w:r>
      <w:proofErr w:type="spellEnd"/>
      <w:r w:rsidRPr="00A502D9">
        <w:rPr>
          <w:rFonts w:ascii="Times New Roman" w:hAnsi="Times New Roman" w:cs="Times New Roman"/>
          <w:b/>
          <w:sz w:val="24"/>
          <w:szCs w:val="24"/>
        </w:rPr>
        <w:t>=256 is rounded off to the next largest multiple of j=7.</w:t>
      </w:r>
    </w:p>
    <w:p w14:paraId="704A2745"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7D174EE" w14:textId="01E5F418"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697FB9D5" w14:textId="77777777" w:rsidR="00425CED" w:rsidRDefault="00425CED" w:rsidP="00425CED">
      <w:pPr>
        <w:spacing w:line="240" w:lineRule="auto"/>
        <w:contextualSpacing/>
        <w:rPr>
          <w:rFonts w:ascii="Times New Roman" w:hAnsi="Times New Roman" w:cs="Times New Roman"/>
          <w:sz w:val="24"/>
          <w:szCs w:val="24"/>
        </w:rPr>
      </w:pPr>
    </w:p>
    <w:p w14:paraId="64090561"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492054BF" w14:textId="77777777" w:rsidR="00425CED" w:rsidRDefault="00425CED" w:rsidP="00425CED">
      <w:pPr>
        <w:spacing w:line="240" w:lineRule="auto"/>
        <w:contextualSpacing/>
        <w:rPr>
          <w:rFonts w:ascii="Times New Roman" w:hAnsi="Times New Roman" w:cs="Times New Roman"/>
          <w:sz w:val="24"/>
          <w:szCs w:val="24"/>
        </w:rPr>
      </w:pPr>
    </w:p>
    <w:p w14:paraId="785FFC8C"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#include &lt;iostream&gt;</w:t>
      </w:r>
    </w:p>
    <w:p w14:paraId="15688CE9" w14:textId="77777777" w:rsidR="00425CED" w:rsidRPr="009F33A1" w:rsidRDefault="00425CED" w:rsidP="00425CED">
      <w:pPr>
        <w:spacing w:line="240" w:lineRule="auto"/>
        <w:contextualSpacing/>
        <w:rPr>
          <w:rFonts w:ascii="Times New Roman" w:hAnsi="Times New Roman" w:cs="Times New Roman"/>
          <w:sz w:val="24"/>
          <w:szCs w:val="24"/>
        </w:rPr>
      </w:pPr>
    </w:p>
    <w:p w14:paraId="66F27878"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using namespace std;</w:t>
      </w:r>
    </w:p>
    <w:p w14:paraId="7F048BC6" w14:textId="77777777" w:rsidR="00425CED" w:rsidRPr="009F33A1" w:rsidRDefault="00425CED" w:rsidP="00425CED">
      <w:pPr>
        <w:spacing w:line="240" w:lineRule="auto"/>
        <w:contextualSpacing/>
        <w:rPr>
          <w:rFonts w:ascii="Times New Roman" w:hAnsi="Times New Roman" w:cs="Times New Roman"/>
          <w:sz w:val="24"/>
          <w:szCs w:val="24"/>
        </w:rPr>
      </w:pPr>
    </w:p>
    <w:p w14:paraId="6C73389E" w14:textId="77777777" w:rsidR="00425CED"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int question5</w:t>
      </w:r>
      <w:proofErr w:type="gramStart"/>
      <w:r w:rsidRPr="009F33A1">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/function declaration and definition</w:t>
      </w:r>
    </w:p>
    <w:p w14:paraId="1B4FF1D2"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w:t>
      </w:r>
    </w:p>
    <w:p w14:paraId="64FCD8D5"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 xml:space="preserve">int </w:t>
      </w:r>
      <w:proofErr w:type="spellStart"/>
      <w:proofErr w:type="gramStart"/>
      <w:r w:rsidRPr="009F33A1">
        <w:rPr>
          <w:rFonts w:ascii="Times New Roman" w:hAnsi="Times New Roman" w:cs="Times New Roman"/>
          <w:sz w:val="24"/>
          <w:szCs w:val="24"/>
        </w:rPr>
        <w:t>a,b</w:t>
      </w:r>
      <w:proofErr w:type="gramEnd"/>
      <w:r w:rsidRPr="009F33A1">
        <w:rPr>
          <w:rFonts w:ascii="Times New Roman" w:hAnsi="Times New Roman" w:cs="Times New Roman"/>
          <w:sz w:val="24"/>
          <w:szCs w:val="24"/>
        </w:rPr>
        <w:t>,c</w:t>
      </w:r>
      <w:proofErr w:type="spellEnd"/>
      <w:r w:rsidRPr="009F33A1">
        <w:rPr>
          <w:rFonts w:ascii="Times New Roman" w:hAnsi="Times New Roman" w:cs="Times New Roman"/>
          <w:sz w:val="24"/>
          <w:szCs w:val="24"/>
        </w:rPr>
        <w:t>=0;</w:t>
      </w:r>
    </w:p>
    <w:p w14:paraId="53175186" w14:textId="77777777" w:rsidR="00425CED" w:rsidRPr="009F33A1" w:rsidRDefault="00425CED" w:rsidP="00425CED">
      <w:pPr>
        <w:spacing w:line="240" w:lineRule="auto"/>
        <w:contextualSpacing/>
        <w:rPr>
          <w:rFonts w:ascii="Times New Roman" w:hAnsi="Times New Roman" w:cs="Times New Roman"/>
          <w:sz w:val="24"/>
          <w:szCs w:val="24"/>
        </w:rPr>
      </w:pPr>
      <w:proofErr w:type="spellStart"/>
      <w:r w:rsidRPr="009F33A1">
        <w:rPr>
          <w:rFonts w:ascii="Times New Roman" w:hAnsi="Times New Roman" w:cs="Times New Roman"/>
          <w:sz w:val="24"/>
          <w:szCs w:val="24"/>
        </w:rPr>
        <w:t>cout</w:t>
      </w:r>
      <w:proofErr w:type="spellEnd"/>
      <w:r w:rsidRPr="009F33A1">
        <w:rPr>
          <w:rFonts w:ascii="Times New Roman" w:hAnsi="Times New Roman" w:cs="Times New Roman"/>
          <w:sz w:val="24"/>
          <w:szCs w:val="24"/>
        </w:rPr>
        <w:t>&lt;&lt;"Enter the numbers A and B:";</w:t>
      </w:r>
    </w:p>
    <w:p w14:paraId="409F5BF8" w14:textId="77777777" w:rsidR="00425CED" w:rsidRPr="009F33A1" w:rsidRDefault="00425CED" w:rsidP="00425CED">
      <w:pPr>
        <w:spacing w:line="240" w:lineRule="auto"/>
        <w:contextualSpacing/>
        <w:rPr>
          <w:rFonts w:ascii="Times New Roman" w:hAnsi="Times New Roman" w:cs="Times New Roman"/>
          <w:sz w:val="24"/>
          <w:szCs w:val="24"/>
        </w:rPr>
      </w:pPr>
      <w:proofErr w:type="spellStart"/>
      <w:r w:rsidRPr="009F33A1">
        <w:rPr>
          <w:rFonts w:ascii="Times New Roman" w:hAnsi="Times New Roman" w:cs="Times New Roman"/>
          <w:sz w:val="24"/>
          <w:szCs w:val="24"/>
        </w:rPr>
        <w:lastRenderedPageBreak/>
        <w:t>cin</w:t>
      </w:r>
      <w:proofErr w:type="spellEnd"/>
      <w:r w:rsidRPr="009F33A1">
        <w:rPr>
          <w:rFonts w:ascii="Times New Roman" w:hAnsi="Times New Roman" w:cs="Times New Roman"/>
          <w:sz w:val="24"/>
          <w:szCs w:val="24"/>
        </w:rPr>
        <w:t>&gt;&gt;a&gt;&gt;b;</w:t>
      </w:r>
    </w:p>
    <w:p w14:paraId="3C980E36" w14:textId="77777777" w:rsidR="00425CED" w:rsidRPr="009F33A1" w:rsidRDefault="00425CED" w:rsidP="00425CED">
      <w:pPr>
        <w:spacing w:line="240" w:lineRule="auto"/>
        <w:contextualSpacing/>
        <w:rPr>
          <w:rFonts w:ascii="Times New Roman" w:hAnsi="Times New Roman" w:cs="Times New Roman"/>
          <w:sz w:val="24"/>
          <w:szCs w:val="24"/>
        </w:rPr>
      </w:pPr>
      <w:proofErr w:type="gramStart"/>
      <w:r w:rsidRPr="009F33A1">
        <w:rPr>
          <w:rFonts w:ascii="Times New Roman" w:hAnsi="Times New Roman" w:cs="Times New Roman"/>
          <w:sz w:val="24"/>
          <w:szCs w:val="24"/>
        </w:rPr>
        <w:t>for(</w:t>
      </w:r>
      <w:proofErr w:type="gramEnd"/>
      <w:r w:rsidRPr="009F33A1">
        <w:rPr>
          <w:rFonts w:ascii="Times New Roman" w:hAnsi="Times New Roman" w:cs="Times New Roman"/>
          <w:sz w:val="24"/>
          <w:szCs w:val="24"/>
        </w:rPr>
        <w:t xml:space="preserve">int </w:t>
      </w:r>
      <w:proofErr w:type="spellStart"/>
      <w:r w:rsidRPr="009F33A1">
        <w:rPr>
          <w:rFonts w:ascii="Times New Roman" w:hAnsi="Times New Roman" w:cs="Times New Roman"/>
          <w:sz w:val="24"/>
          <w:szCs w:val="24"/>
        </w:rPr>
        <w:t>i</w:t>
      </w:r>
      <w:proofErr w:type="spellEnd"/>
      <w:r w:rsidRPr="009F33A1">
        <w:rPr>
          <w:rFonts w:ascii="Times New Roman" w:hAnsi="Times New Roman" w:cs="Times New Roman"/>
          <w:sz w:val="24"/>
          <w:szCs w:val="24"/>
        </w:rPr>
        <w:t>=1;i&lt;=</w:t>
      </w:r>
      <w:proofErr w:type="spellStart"/>
      <w:r w:rsidRPr="009F33A1">
        <w:rPr>
          <w:rFonts w:ascii="Times New Roman" w:hAnsi="Times New Roman" w:cs="Times New Roman"/>
          <w:sz w:val="24"/>
          <w:szCs w:val="24"/>
        </w:rPr>
        <w:t>a;i</w:t>
      </w:r>
      <w:proofErr w:type="spellEnd"/>
      <w:r w:rsidRPr="009F33A1">
        <w:rPr>
          <w:rFonts w:ascii="Times New Roman" w:hAnsi="Times New Roman" w:cs="Times New Roman"/>
          <w:sz w:val="24"/>
          <w:szCs w:val="24"/>
        </w:rPr>
        <w:t>++){</w:t>
      </w:r>
    </w:p>
    <w:p w14:paraId="306614A5"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 xml:space="preserve">    c=b*</w:t>
      </w:r>
      <w:proofErr w:type="spellStart"/>
      <w:r w:rsidRPr="009F33A1">
        <w:rPr>
          <w:rFonts w:ascii="Times New Roman" w:hAnsi="Times New Roman" w:cs="Times New Roman"/>
          <w:sz w:val="24"/>
          <w:szCs w:val="24"/>
        </w:rPr>
        <w:t>i</w:t>
      </w:r>
      <w:proofErr w:type="spellEnd"/>
      <w:r w:rsidRPr="009F33A1">
        <w:rPr>
          <w:rFonts w:ascii="Times New Roman" w:hAnsi="Times New Roman" w:cs="Times New Roman"/>
          <w:sz w:val="24"/>
          <w:szCs w:val="24"/>
        </w:rPr>
        <w:t>;</w:t>
      </w:r>
    </w:p>
    <w:p w14:paraId="5732CE6A"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 xml:space="preserve">    if(c&gt;=</w:t>
      </w:r>
      <w:proofErr w:type="gramStart"/>
      <w:r w:rsidRPr="009F33A1">
        <w:rPr>
          <w:rFonts w:ascii="Times New Roman" w:hAnsi="Times New Roman" w:cs="Times New Roman"/>
          <w:sz w:val="24"/>
          <w:szCs w:val="24"/>
        </w:rPr>
        <w:t>a){</w:t>
      </w:r>
      <w:proofErr w:type="gramEnd"/>
    </w:p>
    <w:p w14:paraId="5325957E"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 xml:space="preserve">        </w:t>
      </w:r>
      <w:proofErr w:type="spellStart"/>
      <w:r w:rsidRPr="009F33A1">
        <w:rPr>
          <w:rFonts w:ascii="Times New Roman" w:hAnsi="Times New Roman" w:cs="Times New Roman"/>
          <w:sz w:val="24"/>
          <w:szCs w:val="24"/>
        </w:rPr>
        <w:t>cout</w:t>
      </w:r>
      <w:proofErr w:type="spellEnd"/>
      <w:r w:rsidRPr="009F33A1">
        <w:rPr>
          <w:rFonts w:ascii="Times New Roman" w:hAnsi="Times New Roman" w:cs="Times New Roman"/>
          <w:sz w:val="24"/>
          <w:szCs w:val="24"/>
        </w:rPr>
        <w:t>&lt;&lt;"The multiple is:"&lt;&lt;c;</w:t>
      </w:r>
    </w:p>
    <w:p w14:paraId="63E4EC92"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 xml:space="preserve">        break;</w:t>
      </w:r>
    </w:p>
    <w:p w14:paraId="60548929"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 xml:space="preserve">    }</w:t>
      </w:r>
    </w:p>
    <w:p w14:paraId="261EC7DB"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 xml:space="preserve">    </w:t>
      </w:r>
      <w:proofErr w:type="gramStart"/>
      <w:r w:rsidRPr="009F33A1">
        <w:rPr>
          <w:rFonts w:ascii="Times New Roman" w:hAnsi="Times New Roman" w:cs="Times New Roman"/>
          <w:sz w:val="24"/>
          <w:szCs w:val="24"/>
        </w:rPr>
        <w:t>else{</w:t>
      </w:r>
      <w:proofErr w:type="gramEnd"/>
    </w:p>
    <w:p w14:paraId="05E5EDDC" w14:textId="77777777" w:rsidR="00425CED" w:rsidRPr="009F33A1" w:rsidRDefault="00425CED" w:rsidP="00425CED">
      <w:pPr>
        <w:spacing w:line="240" w:lineRule="auto"/>
        <w:contextualSpacing/>
        <w:rPr>
          <w:rFonts w:ascii="Times New Roman" w:hAnsi="Times New Roman" w:cs="Times New Roman"/>
          <w:sz w:val="24"/>
          <w:szCs w:val="24"/>
        </w:rPr>
      </w:pPr>
    </w:p>
    <w:p w14:paraId="60E2C778"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 xml:space="preserve">    }</w:t>
      </w:r>
    </w:p>
    <w:p w14:paraId="770B296C"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w:t>
      </w:r>
    </w:p>
    <w:p w14:paraId="0241047B"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return 0;</w:t>
      </w:r>
    </w:p>
    <w:p w14:paraId="13559A0F"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w:t>
      </w:r>
    </w:p>
    <w:p w14:paraId="5603EDD8" w14:textId="77777777" w:rsidR="00425CED" w:rsidRPr="009F33A1" w:rsidRDefault="00425CED" w:rsidP="00425CED">
      <w:pPr>
        <w:spacing w:line="240" w:lineRule="auto"/>
        <w:contextualSpacing/>
        <w:rPr>
          <w:rFonts w:ascii="Times New Roman" w:hAnsi="Times New Roman" w:cs="Times New Roman"/>
          <w:sz w:val="24"/>
          <w:szCs w:val="24"/>
        </w:rPr>
      </w:pPr>
    </w:p>
    <w:p w14:paraId="6FC85161" w14:textId="77777777" w:rsidR="00425CED"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 xml:space="preserve">int </w:t>
      </w:r>
      <w:proofErr w:type="gramStart"/>
      <w:r w:rsidRPr="009F33A1">
        <w:rPr>
          <w:rFonts w:ascii="Times New Roman" w:hAnsi="Times New Roman" w:cs="Times New Roman"/>
          <w:sz w:val="24"/>
          <w:szCs w:val="24"/>
        </w:rPr>
        <w:t>main(</w:t>
      </w:r>
      <w:proofErr w:type="gramEnd"/>
      <w:r w:rsidRPr="009F33A1">
        <w:rPr>
          <w:rFonts w:ascii="Times New Roman" w:hAnsi="Times New Roman" w:cs="Times New Roman"/>
          <w:sz w:val="24"/>
          <w:szCs w:val="24"/>
        </w:rPr>
        <w:t>)</w:t>
      </w:r>
    </w:p>
    <w:p w14:paraId="72E6F53D" w14:textId="77777777" w:rsidR="00425CED"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w:t>
      </w:r>
    </w:p>
    <w:p w14:paraId="215B20DE"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question5(</w:t>
      </w:r>
      <w:proofErr w:type="gramStart"/>
      <w:r w:rsidRPr="009F33A1">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/function calling</w:t>
      </w:r>
    </w:p>
    <w:p w14:paraId="4008BA4B" w14:textId="77777777" w:rsidR="00425CED" w:rsidRPr="009F33A1"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r</w:t>
      </w:r>
      <w:r w:rsidRPr="009F33A1">
        <w:rPr>
          <w:rFonts w:ascii="Times New Roman" w:hAnsi="Times New Roman" w:cs="Times New Roman"/>
          <w:sz w:val="24"/>
          <w:szCs w:val="24"/>
        </w:rPr>
        <w:t>eturn 0;</w:t>
      </w:r>
    </w:p>
    <w:p w14:paraId="29DF9A53" w14:textId="77777777" w:rsidR="00425CED"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w:t>
      </w:r>
    </w:p>
    <w:p w14:paraId="02303C25" w14:textId="77777777" w:rsidR="00425CED" w:rsidRDefault="00425CED" w:rsidP="00425CED">
      <w:pPr>
        <w:spacing w:line="240" w:lineRule="auto"/>
        <w:contextualSpacing/>
        <w:rPr>
          <w:rFonts w:ascii="Times New Roman" w:hAnsi="Times New Roman" w:cs="Times New Roman"/>
          <w:sz w:val="24"/>
          <w:szCs w:val="24"/>
        </w:rPr>
      </w:pPr>
    </w:p>
    <w:p w14:paraId="0F8010B1" w14:textId="77777777" w:rsidR="00425CED" w:rsidRPr="002300FD" w:rsidRDefault="00425CED" w:rsidP="00425CED">
      <w:pPr>
        <w:jc w:val="both"/>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6</w:t>
      </w:r>
      <w:r w:rsidRPr="002300FD">
        <w:rPr>
          <w:rFonts w:ascii="Times New Roman" w:hAnsi="Times New Roman" w:cs="Times New Roman"/>
          <w:b/>
          <w:sz w:val="24"/>
          <w:szCs w:val="24"/>
        </w:rPr>
        <w:t xml:space="preserve">. </w:t>
      </w:r>
      <w:r>
        <w:rPr>
          <w:rFonts w:ascii="Times New Roman" w:hAnsi="Times New Roman" w:cs="Times New Roman"/>
          <w:b/>
          <w:sz w:val="24"/>
          <w:szCs w:val="24"/>
        </w:rPr>
        <w:t xml:space="preserve">WAP </w:t>
      </w:r>
      <w:r w:rsidRPr="00495CA0">
        <w:rPr>
          <w:rFonts w:ascii="Times New Roman" w:hAnsi="Times New Roman" w:cs="Times New Roman"/>
          <w:b/>
          <w:sz w:val="24"/>
          <w:szCs w:val="24"/>
        </w:rPr>
        <w:t>which finds a four-digit number AABB which is a perfect square. A and B represent different digits. For example</w:t>
      </w:r>
      <w:r>
        <w:rPr>
          <w:rFonts w:ascii="Times New Roman" w:hAnsi="Times New Roman" w:cs="Times New Roman"/>
          <w:b/>
          <w:sz w:val="24"/>
          <w:szCs w:val="24"/>
        </w:rPr>
        <w:t>:</w:t>
      </w:r>
      <w:r w:rsidRPr="00495CA0">
        <w:rPr>
          <w:rFonts w:ascii="Times New Roman" w:hAnsi="Times New Roman" w:cs="Times New Roman"/>
          <w:b/>
          <w:sz w:val="24"/>
          <w:szCs w:val="24"/>
        </w:rPr>
        <w:t xml:space="preserve"> 7744 is a four</w:t>
      </w:r>
      <w:r>
        <w:rPr>
          <w:rFonts w:ascii="Times New Roman" w:hAnsi="Times New Roman" w:cs="Times New Roman"/>
          <w:b/>
          <w:sz w:val="24"/>
          <w:szCs w:val="24"/>
        </w:rPr>
        <w:t>-</w:t>
      </w:r>
      <w:r w:rsidRPr="00495CA0">
        <w:rPr>
          <w:rFonts w:ascii="Times New Roman" w:hAnsi="Times New Roman" w:cs="Times New Roman"/>
          <w:b/>
          <w:sz w:val="24"/>
          <w:szCs w:val="24"/>
        </w:rPr>
        <w:t xml:space="preserve">digit perfect square number which is also satisfying the condition AABB </w:t>
      </w:r>
      <w:proofErr w:type="spellStart"/>
      <w:r w:rsidRPr="00495CA0">
        <w:rPr>
          <w:rFonts w:ascii="Times New Roman" w:hAnsi="Times New Roman" w:cs="Times New Roman"/>
          <w:b/>
          <w:sz w:val="24"/>
          <w:szCs w:val="24"/>
        </w:rPr>
        <w:t>ie</w:t>
      </w:r>
      <w:proofErr w:type="spellEnd"/>
      <w:r w:rsidRPr="00495CA0">
        <w:rPr>
          <w:rFonts w:ascii="Times New Roman" w:hAnsi="Times New Roman" w:cs="Times New Roman"/>
          <w:b/>
          <w:sz w:val="24"/>
          <w:szCs w:val="24"/>
        </w:rPr>
        <w:t>. first two digits (AA=77) are same and last two digits (BB=44) are same.</w:t>
      </w:r>
    </w:p>
    <w:p w14:paraId="3F0D0116"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70EF8EF8" w14:textId="294927BB"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314CA21A" w14:textId="77777777" w:rsidR="00425CED" w:rsidRDefault="00425CED" w:rsidP="00425CED">
      <w:pPr>
        <w:spacing w:line="240" w:lineRule="auto"/>
        <w:contextualSpacing/>
        <w:rPr>
          <w:rFonts w:ascii="Times New Roman" w:hAnsi="Times New Roman" w:cs="Times New Roman"/>
          <w:sz w:val="24"/>
          <w:szCs w:val="24"/>
        </w:rPr>
      </w:pPr>
    </w:p>
    <w:p w14:paraId="63F38966"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10EAF29D" w14:textId="77777777" w:rsidR="00425CED" w:rsidRDefault="00425CED" w:rsidP="00425CED">
      <w:pPr>
        <w:spacing w:line="240" w:lineRule="auto"/>
        <w:contextualSpacing/>
        <w:rPr>
          <w:rFonts w:ascii="Times New Roman" w:hAnsi="Times New Roman" w:cs="Times New Roman"/>
          <w:sz w:val="24"/>
          <w:szCs w:val="24"/>
        </w:rPr>
      </w:pPr>
    </w:p>
    <w:p w14:paraId="206A1B5F" w14:textId="77777777" w:rsidR="00425CED"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#include &lt;iostream&gt;</w:t>
      </w:r>
    </w:p>
    <w:p w14:paraId="21A8D70B" w14:textId="77777777" w:rsidR="00425CED" w:rsidRPr="009F33A1"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math.h</w:t>
      </w:r>
      <w:proofErr w:type="spellEnd"/>
      <w:r>
        <w:rPr>
          <w:rFonts w:ascii="Times New Roman" w:hAnsi="Times New Roman" w:cs="Times New Roman"/>
          <w:sz w:val="24"/>
          <w:szCs w:val="24"/>
        </w:rPr>
        <w:t>&gt;</w:t>
      </w:r>
    </w:p>
    <w:p w14:paraId="654E7811" w14:textId="77777777" w:rsidR="00425CED" w:rsidRPr="009F33A1" w:rsidRDefault="00425CED" w:rsidP="00425CED">
      <w:pPr>
        <w:spacing w:line="240" w:lineRule="auto"/>
        <w:contextualSpacing/>
        <w:rPr>
          <w:rFonts w:ascii="Times New Roman" w:hAnsi="Times New Roman" w:cs="Times New Roman"/>
          <w:sz w:val="24"/>
          <w:szCs w:val="24"/>
        </w:rPr>
      </w:pPr>
    </w:p>
    <w:p w14:paraId="0E61116D" w14:textId="77777777" w:rsidR="00425CED"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using namespace std;</w:t>
      </w:r>
    </w:p>
    <w:p w14:paraId="3CE62FA1" w14:textId="77777777" w:rsidR="00425CED" w:rsidRDefault="00425CED" w:rsidP="00425CED">
      <w:pPr>
        <w:spacing w:line="240" w:lineRule="auto"/>
        <w:contextualSpacing/>
        <w:rPr>
          <w:rFonts w:ascii="Times New Roman" w:hAnsi="Times New Roman" w:cs="Times New Roman"/>
          <w:sz w:val="24"/>
          <w:szCs w:val="24"/>
        </w:rPr>
      </w:pPr>
    </w:p>
    <w:p w14:paraId="65BE13B2" w14:textId="77777777" w:rsidR="00425CED"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int question6()</w:t>
      </w:r>
      <w:r>
        <w:rPr>
          <w:rFonts w:ascii="Times New Roman" w:hAnsi="Times New Roman" w:cs="Times New Roman"/>
          <w:sz w:val="24"/>
          <w:szCs w:val="24"/>
        </w:rPr>
        <w:t xml:space="preserve"> //function declaration and definition</w:t>
      </w:r>
    </w:p>
    <w:p w14:paraId="48067632"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w:t>
      </w:r>
    </w:p>
    <w:p w14:paraId="3AF13089"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float </w:t>
      </w:r>
      <w:proofErr w:type="spellStart"/>
      <w:proofErr w:type="gramStart"/>
      <w:r w:rsidRPr="003F7282">
        <w:rPr>
          <w:rFonts w:ascii="Times New Roman" w:hAnsi="Times New Roman" w:cs="Times New Roman"/>
          <w:sz w:val="24"/>
          <w:szCs w:val="24"/>
        </w:rPr>
        <w:t>numf,sq</w:t>
      </w:r>
      <w:proofErr w:type="spellEnd"/>
      <w:proofErr w:type="gramEnd"/>
      <w:r w:rsidRPr="003F7282">
        <w:rPr>
          <w:rFonts w:ascii="Times New Roman" w:hAnsi="Times New Roman" w:cs="Times New Roman"/>
          <w:sz w:val="24"/>
          <w:szCs w:val="24"/>
        </w:rPr>
        <w:t>;</w:t>
      </w:r>
    </w:p>
    <w:p w14:paraId="51DFBF7A"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int </w:t>
      </w:r>
      <w:proofErr w:type="spellStart"/>
      <w:proofErr w:type="gramStart"/>
      <w:r w:rsidRPr="003F7282">
        <w:rPr>
          <w:rFonts w:ascii="Times New Roman" w:hAnsi="Times New Roman" w:cs="Times New Roman"/>
          <w:sz w:val="24"/>
          <w:szCs w:val="24"/>
        </w:rPr>
        <w:t>num,i</w:t>
      </w:r>
      <w:proofErr w:type="spellEnd"/>
      <w:proofErr w:type="gramEnd"/>
      <w:r w:rsidRPr="003F7282">
        <w:rPr>
          <w:rFonts w:ascii="Times New Roman" w:hAnsi="Times New Roman" w:cs="Times New Roman"/>
          <w:sz w:val="24"/>
          <w:szCs w:val="24"/>
        </w:rPr>
        <w:t>=0;</w:t>
      </w:r>
    </w:p>
    <w:p w14:paraId="0FC17EA5"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int t</w:t>
      </w:r>
      <w:proofErr w:type="gramStart"/>
      <w:r w:rsidRPr="003F7282">
        <w:rPr>
          <w:rFonts w:ascii="Times New Roman" w:hAnsi="Times New Roman" w:cs="Times New Roman"/>
          <w:sz w:val="24"/>
          <w:szCs w:val="24"/>
        </w:rPr>
        <w:t>1,t</w:t>
      </w:r>
      <w:proofErr w:type="gramEnd"/>
      <w:r w:rsidRPr="003F7282">
        <w:rPr>
          <w:rFonts w:ascii="Times New Roman" w:hAnsi="Times New Roman" w:cs="Times New Roman"/>
          <w:sz w:val="24"/>
          <w:szCs w:val="24"/>
        </w:rPr>
        <w:t>2=0;</w:t>
      </w:r>
    </w:p>
    <w:p w14:paraId="0D2432D2"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int </w:t>
      </w:r>
      <w:proofErr w:type="gramStart"/>
      <w:r w:rsidRPr="003F7282">
        <w:rPr>
          <w:rFonts w:ascii="Times New Roman" w:hAnsi="Times New Roman" w:cs="Times New Roman"/>
          <w:sz w:val="24"/>
          <w:szCs w:val="24"/>
        </w:rPr>
        <w:t>a[</w:t>
      </w:r>
      <w:proofErr w:type="gramEnd"/>
      <w:r w:rsidRPr="003F7282">
        <w:rPr>
          <w:rFonts w:ascii="Times New Roman" w:hAnsi="Times New Roman" w:cs="Times New Roman"/>
          <w:sz w:val="24"/>
          <w:szCs w:val="24"/>
        </w:rPr>
        <w:t>4];</w:t>
      </w:r>
    </w:p>
    <w:p w14:paraId="40BE6294" w14:textId="77777777" w:rsidR="00425CED" w:rsidRPr="003F7282" w:rsidRDefault="00425CED" w:rsidP="00425CED">
      <w:pPr>
        <w:spacing w:line="240" w:lineRule="auto"/>
        <w:contextualSpacing/>
        <w:rPr>
          <w:rFonts w:ascii="Times New Roman" w:hAnsi="Times New Roman" w:cs="Times New Roman"/>
          <w:sz w:val="24"/>
          <w:szCs w:val="24"/>
        </w:rPr>
      </w:pPr>
      <w:proofErr w:type="spellStart"/>
      <w:r w:rsidRPr="003F7282">
        <w:rPr>
          <w:rFonts w:ascii="Times New Roman" w:hAnsi="Times New Roman" w:cs="Times New Roman"/>
          <w:sz w:val="24"/>
          <w:szCs w:val="24"/>
        </w:rPr>
        <w:t>cout</w:t>
      </w:r>
      <w:proofErr w:type="spellEnd"/>
      <w:r w:rsidRPr="003F7282">
        <w:rPr>
          <w:rFonts w:ascii="Times New Roman" w:hAnsi="Times New Roman" w:cs="Times New Roman"/>
          <w:sz w:val="24"/>
          <w:szCs w:val="24"/>
        </w:rPr>
        <w:t>&lt;&lt;"Enter the number u want to check\n";</w:t>
      </w:r>
    </w:p>
    <w:p w14:paraId="62D89BC2" w14:textId="77777777" w:rsidR="00425CED" w:rsidRPr="003F7282" w:rsidRDefault="00425CED" w:rsidP="00425CED">
      <w:pPr>
        <w:spacing w:line="240" w:lineRule="auto"/>
        <w:contextualSpacing/>
        <w:rPr>
          <w:rFonts w:ascii="Times New Roman" w:hAnsi="Times New Roman" w:cs="Times New Roman"/>
          <w:sz w:val="24"/>
          <w:szCs w:val="24"/>
        </w:rPr>
      </w:pPr>
      <w:proofErr w:type="spellStart"/>
      <w:r w:rsidRPr="003F7282">
        <w:rPr>
          <w:rFonts w:ascii="Times New Roman" w:hAnsi="Times New Roman" w:cs="Times New Roman"/>
          <w:sz w:val="24"/>
          <w:szCs w:val="24"/>
        </w:rPr>
        <w:t>cin</w:t>
      </w:r>
      <w:proofErr w:type="spellEnd"/>
      <w:r w:rsidRPr="003F7282">
        <w:rPr>
          <w:rFonts w:ascii="Times New Roman" w:hAnsi="Times New Roman" w:cs="Times New Roman"/>
          <w:sz w:val="24"/>
          <w:szCs w:val="24"/>
        </w:rPr>
        <w:t>&gt;&gt;</w:t>
      </w:r>
      <w:proofErr w:type="spellStart"/>
      <w:r w:rsidRPr="003F7282">
        <w:rPr>
          <w:rFonts w:ascii="Times New Roman" w:hAnsi="Times New Roman" w:cs="Times New Roman"/>
          <w:sz w:val="24"/>
          <w:szCs w:val="24"/>
        </w:rPr>
        <w:t>numf</w:t>
      </w:r>
      <w:proofErr w:type="spellEnd"/>
      <w:r w:rsidRPr="003F7282">
        <w:rPr>
          <w:rFonts w:ascii="Times New Roman" w:hAnsi="Times New Roman" w:cs="Times New Roman"/>
          <w:sz w:val="24"/>
          <w:szCs w:val="24"/>
        </w:rPr>
        <w:t>;</w:t>
      </w:r>
    </w:p>
    <w:p w14:paraId="2ADC5312"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sq=sqrt(</w:t>
      </w:r>
      <w:proofErr w:type="spellStart"/>
      <w:r w:rsidRPr="003F7282">
        <w:rPr>
          <w:rFonts w:ascii="Times New Roman" w:hAnsi="Times New Roman" w:cs="Times New Roman"/>
          <w:sz w:val="24"/>
          <w:szCs w:val="24"/>
        </w:rPr>
        <w:t>numf</w:t>
      </w:r>
      <w:proofErr w:type="spellEnd"/>
      <w:r w:rsidRPr="003F7282">
        <w:rPr>
          <w:rFonts w:ascii="Times New Roman" w:hAnsi="Times New Roman" w:cs="Times New Roman"/>
          <w:sz w:val="24"/>
          <w:szCs w:val="24"/>
        </w:rPr>
        <w:t>);</w:t>
      </w:r>
    </w:p>
    <w:p w14:paraId="616B9B19"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num=sq;</w:t>
      </w:r>
    </w:p>
    <w:p w14:paraId="782A0BCF"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if(num==</w:t>
      </w:r>
      <w:proofErr w:type="gramStart"/>
      <w:r w:rsidRPr="003F7282">
        <w:rPr>
          <w:rFonts w:ascii="Times New Roman" w:hAnsi="Times New Roman" w:cs="Times New Roman"/>
          <w:sz w:val="24"/>
          <w:szCs w:val="24"/>
        </w:rPr>
        <w:t>sq){</w:t>
      </w:r>
      <w:proofErr w:type="gramEnd"/>
    </w:p>
    <w:p w14:paraId="0013FC77"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lastRenderedPageBreak/>
        <w:t xml:space="preserve">    </w:t>
      </w:r>
      <w:proofErr w:type="spellStart"/>
      <w:r w:rsidRPr="003F7282">
        <w:rPr>
          <w:rFonts w:ascii="Times New Roman" w:hAnsi="Times New Roman" w:cs="Times New Roman"/>
          <w:sz w:val="24"/>
          <w:szCs w:val="24"/>
        </w:rPr>
        <w:t>cout</w:t>
      </w:r>
      <w:proofErr w:type="spellEnd"/>
      <w:r w:rsidRPr="003F7282">
        <w:rPr>
          <w:rFonts w:ascii="Times New Roman" w:hAnsi="Times New Roman" w:cs="Times New Roman"/>
          <w:sz w:val="24"/>
          <w:szCs w:val="24"/>
        </w:rPr>
        <w:t>&lt;&lt;"The number entered is a perfect square number.\n";</w:t>
      </w:r>
    </w:p>
    <w:p w14:paraId="19C902E0"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    t1=1;</w:t>
      </w:r>
    </w:p>
    <w:p w14:paraId="4F801435"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w:t>
      </w:r>
    </w:p>
    <w:p w14:paraId="7F940BA9" w14:textId="77777777" w:rsidR="00425CED" w:rsidRPr="003F7282" w:rsidRDefault="00425CED" w:rsidP="00425CED">
      <w:pPr>
        <w:spacing w:line="240" w:lineRule="auto"/>
        <w:contextualSpacing/>
        <w:rPr>
          <w:rFonts w:ascii="Times New Roman" w:hAnsi="Times New Roman" w:cs="Times New Roman"/>
          <w:sz w:val="24"/>
          <w:szCs w:val="24"/>
        </w:rPr>
      </w:pPr>
      <w:proofErr w:type="gramStart"/>
      <w:r w:rsidRPr="003F7282">
        <w:rPr>
          <w:rFonts w:ascii="Times New Roman" w:hAnsi="Times New Roman" w:cs="Times New Roman"/>
          <w:sz w:val="24"/>
          <w:szCs w:val="24"/>
        </w:rPr>
        <w:t>else{</w:t>
      </w:r>
      <w:proofErr w:type="gramEnd"/>
    </w:p>
    <w:p w14:paraId="6D905B49"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        </w:t>
      </w:r>
      <w:proofErr w:type="spellStart"/>
      <w:r w:rsidRPr="003F7282">
        <w:rPr>
          <w:rFonts w:ascii="Times New Roman" w:hAnsi="Times New Roman" w:cs="Times New Roman"/>
          <w:sz w:val="24"/>
          <w:szCs w:val="24"/>
        </w:rPr>
        <w:t>cout</w:t>
      </w:r>
      <w:proofErr w:type="spellEnd"/>
      <w:r w:rsidRPr="003F7282">
        <w:rPr>
          <w:rFonts w:ascii="Times New Roman" w:hAnsi="Times New Roman" w:cs="Times New Roman"/>
          <w:sz w:val="24"/>
          <w:szCs w:val="24"/>
        </w:rPr>
        <w:t>&lt;&lt;"The number entered is not a perfect square number.\n";</w:t>
      </w:r>
    </w:p>
    <w:p w14:paraId="560AFA53"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     t1=0;</w:t>
      </w:r>
    </w:p>
    <w:p w14:paraId="7E323743"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w:t>
      </w:r>
    </w:p>
    <w:p w14:paraId="677F01DE"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for(</w:t>
      </w:r>
      <w:proofErr w:type="spellStart"/>
      <w:r w:rsidRPr="003F7282">
        <w:rPr>
          <w:rFonts w:ascii="Times New Roman" w:hAnsi="Times New Roman" w:cs="Times New Roman"/>
          <w:sz w:val="24"/>
          <w:szCs w:val="24"/>
        </w:rPr>
        <w:t>i</w:t>
      </w:r>
      <w:proofErr w:type="spellEnd"/>
      <w:r w:rsidRPr="003F7282">
        <w:rPr>
          <w:rFonts w:ascii="Times New Roman" w:hAnsi="Times New Roman" w:cs="Times New Roman"/>
          <w:sz w:val="24"/>
          <w:szCs w:val="24"/>
        </w:rPr>
        <w:t>=</w:t>
      </w:r>
      <w:proofErr w:type="gramStart"/>
      <w:r w:rsidRPr="003F7282">
        <w:rPr>
          <w:rFonts w:ascii="Times New Roman" w:hAnsi="Times New Roman" w:cs="Times New Roman"/>
          <w:sz w:val="24"/>
          <w:szCs w:val="24"/>
        </w:rPr>
        <w:t>0;i</w:t>
      </w:r>
      <w:proofErr w:type="gramEnd"/>
      <w:r w:rsidRPr="003F7282">
        <w:rPr>
          <w:rFonts w:ascii="Times New Roman" w:hAnsi="Times New Roman" w:cs="Times New Roman"/>
          <w:sz w:val="24"/>
          <w:szCs w:val="24"/>
        </w:rPr>
        <w:t>&lt;=3;i++){</w:t>
      </w:r>
    </w:p>
    <w:p w14:paraId="0E779DA8"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    a[</w:t>
      </w:r>
      <w:proofErr w:type="spellStart"/>
      <w:r w:rsidRPr="003F7282">
        <w:rPr>
          <w:rFonts w:ascii="Times New Roman" w:hAnsi="Times New Roman" w:cs="Times New Roman"/>
          <w:sz w:val="24"/>
          <w:szCs w:val="24"/>
        </w:rPr>
        <w:t>i</w:t>
      </w:r>
      <w:proofErr w:type="spellEnd"/>
      <w:r w:rsidRPr="003F7282">
        <w:rPr>
          <w:rFonts w:ascii="Times New Roman" w:hAnsi="Times New Roman" w:cs="Times New Roman"/>
          <w:sz w:val="24"/>
          <w:szCs w:val="24"/>
        </w:rPr>
        <w:t>]=num%10;</w:t>
      </w:r>
    </w:p>
    <w:p w14:paraId="1DE8011D"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    num=num/10;</w:t>
      </w:r>
    </w:p>
    <w:p w14:paraId="687F6929"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w:t>
      </w:r>
    </w:p>
    <w:p w14:paraId="7AF22980"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for(</w:t>
      </w:r>
      <w:proofErr w:type="spellStart"/>
      <w:r w:rsidRPr="003F7282">
        <w:rPr>
          <w:rFonts w:ascii="Times New Roman" w:hAnsi="Times New Roman" w:cs="Times New Roman"/>
          <w:sz w:val="24"/>
          <w:szCs w:val="24"/>
        </w:rPr>
        <w:t>i</w:t>
      </w:r>
      <w:proofErr w:type="spellEnd"/>
      <w:r w:rsidRPr="003F7282">
        <w:rPr>
          <w:rFonts w:ascii="Times New Roman" w:hAnsi="Times New Roman" w:cs="Times New Roman"/>
          <w:sz w:val="24"/>
          <w:szCs w:val="24"/>
        </w:rPr>
        <w:t>=</w:t>
      </w:r>
      <w:proofErr w:type="gramStart"/>
      <w:r w:rsidRPr="003F7282">
        <w:rPr>
          <w:rFonts w:ascii="Times New Roman" w:hAnsi="Times New Roman" w:cs="Times New Roman"/>
          <w:sz w:val="24"/>
          <w:szCs w:val="24"/>
        </w:rPr>
        <w:t>3;i</w:t>
      </w:r>
      <w:proofErr w:type="gramEnd"/>
      <w:r w:rsidRPr="003F7282">
        <w:rPr>
          <w:rFonts w:ascii="Times New Roman" w:hAnsi="Times New Roman" w:cs="Times New Roman"/>
          <w:sz w:val="24"/>
          <w:szCs w:val="24"/>
        </w:rPr>
        <w:t>&gt;=0;i--){</w:t>
      </w:r>
    </w:p>
    <w:p w14:paraId="372F0B03"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    a[3-</w:t>
      </w:r>
      <w:proofErr w:type="gramStart"/>
      <w:r w:rsidRPr="003F7282">
        <w:rPr>
          <w:rFonts w:ascii="Times New Roman" w:hAnsi="Times New Roman" w:cs="Times New Roman"/>
          <w:sz w:val="24"/>
          <w:szCs w:val="24"/>
        </w:rPr>
        <w:t>i]=</w:t>
      </w:r>
      <w:proofErr w:type="gramEnd"/>
      <w:r w:rsidRPr="003F7282">
        <w:rPr>
          <w:rFonts w:ascii="Times New Roman" w:hAnsi="Times New Roman" w:cs="Times New Roman"/>
          <w:sz w:val="24"/>
          <w:szCs w:val="24"/>
        </w:rPr>
        <w:t>a[</w:t>
      </w:r>
      <w:proofErr w:type="spellStart"/>
      <w:r w:rsidRPr="003F7282">
        <w:rPr>
          <w:rFonts w:ascii="Times New Roman" w:hAnsi="Times New Roman" w:cs="Times New Roman"/>
          <w:sz w:val="24"/>
          <w:szCs w:val="24"/>
        </w:rPr>
        <w:t>i</w:t>
      </w:r>
      <w:proofErr w:type="spellEnd"/>
      <w:r w:rsidRPr="003F7282">
        <w:rPr>
          <w:rFonts w:ascii="Times New Roman" w:hAnsi="Times New Roman" w:cs="Times New Roman"/>
          <w:sz w:val="24"/>
          <w:szCs w:val="24"/>
        </w:rPr>
        <w:t>];</w:t>
      </w:r>
    </w:p>
    <w:p w14:paraId="22C64124"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w:t>
      </w:r>
    </w:p>
    <w:p w14:paraId="2ABDCDC2"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if((a[</w:t>
      </w:r>
      <w:proofErr w:type="gramStart"/>
      <w:r w:rsidRPr="003F7282">
        <w:rPr>
          <w:rFonts w:ascii="Times New Roman" w:hAnsi="Times New Roman" w:cs="Times New Roman"/>
          <w:sz w:val="24"/>
          <w:szCs w:val="24"/>
        </w:rPr>
        <w:t>0]=</w:t>
      </w:r>
      <w:proofErr w:type="gramEnd"/>
      <w:r w:rsidRPr="003F7282">
        <w:rPr>
          <w:rFonts w:ascii="Times New Roman" w:hAnsi="Times New Roman" w:cs="Times New Roman"/>
          <w:sz w:val="24"/>
          <w:szCs w:val="24"/>
        </w:rPr>
        <w:t>=a[1]) &amp;&amp; (a[2]==a[3])){</w:t>
      </w:r>
    </w:p>
    <w:p w14:paraId="4E8B507C"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    </w:t>
      </w:r>
      <w:proofErr w:type="spellStart"/>
      <w:r w:rsidRPr="003F7282">
        <w:rPr>
          <w:rFonts w:ascii="Times New Roman" w:hAnsi="Times New Roman" w:cs="Times New Roman"/>
          <w:sz w:val="24"/>
          <w:szCs w:val="24"/>
        </w:rPr>
        <w:t>cout</w:t>
      </w:r>
      <w:proofErr w:type="spellEnd"/>
      <w:r w:rsidRPr="003F7282">
        <w:rPr>
          <w:rFonts w:ascii="Times New Roman" w:hAnsi="Times New Roman" w:cs="Times New Roman"/>
          <w:sz w:val="24"/>
          <w:szCs w:val="24"/>
        </w:rPr>
        <w:t>&lt;&lt;"The number entered is symmetric.\n";</w:t>
      </w:r>
    </w:p>
    <w:p w14:paraId="519B8A0D"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    t2=1;</w:t>
      </w:r>
    </w:p>
    <w:p w14:paraId="570BE8DE"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w:t>
      </w:r>
    </w:p>
    <w:p w14:paraId="7EF165CF" w14:textId="77777777" w:rsidR="00425CED" w:rsidRPr="003F7282" w:rsidRDefault="00425CED" w:rsidP="00425CED">
      <w:pPr>
        <w:spacing w:line="240" w:lineRule="auto"/>
        <w:contextualSpacing/>
        <w:rPr>
          <w:rFonts w:ascii="Times New Roman" w:hAnsi="Times New Roman" w:cs="Times New Roman"/>
          <w:sz w:val="24"/>
          <w:szCs w:val="24"/>
        </w:rPr>
      </w:pPr>
      <w:proofErr w:type="gramStart"/>
      <w:r w:rsidRPr="003F7282">
        <w:rPr>
          <w:rFonts w:ascii="Times New Roman" w:hAnsi="Times New Roman" w:cs="Times New Roman"/>
          <w:sz w:val="24"/>
          <w:szCs w:val="24"/>
        </w:rPr>
        <w:t>else{</w:t>
      </w:r>
      <w:proofErr w:type="gramEnd"/>
    </w:p>
    <w:p w14:paraId="0DDBBC40"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    </w:t>
      </w:r>
      <w:proofErr w:type="spellStart"/>
      <w:r w:rsidRPr="003F7282">
        <w:rPr>
          <w:rFonts w:ascii="Times New Roman" w:hAnsi="Times New Roman" w:cs="Times New Roman"/>
          <w:sz w:val="24"/>
          <w:szCs w:val="24"/>
        </w:rPr>
        <w:t>cout</w:t>
      </w:r>
      <w:proofErr w:type="spellEnd"/>
      <w:r w:rsidRPr="003F7282">
        <w:rPr>
          <w:rFonts w:ascii="Times New Roman" w:hAnsi="Times New Roman" w:cs="Times New Roman"/>
          <w:sz w:val="24"/>
          <w:szCs w:val="24"/>
        </w:rPr>
        <w:t>&lt;&lt;"The number is asymmetric.\n";</w:t>
      </w:r>
    </w:p>
    <w:p w14:paraId="41D19514"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    t2=0;</w:t>
      </w:r>
    </w:p>
    <w:p w14:paraId="2050F217"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w:t>
      </w:r>
    </w:p>
    <w:p w14:paraId="5C641D51" w14:textId="77777777" w:rsidR="00425CED" w:rsidRPr="003F7282" w:rsidRDefault="00425CED" w:rsidP="00425CED">
      <w:pPr>
        <w:spacing w:line="240" w:lineRule="auto"/>
        <w:contextualSpacing/>
        <w:rPr>
          <w:rFonts w:ascii="Times New Roman" w:hAnsi="Times New Roman" w:cs="Times New Roman"/>
          <w:sz w:val="24"/>
          <w:szCs w:val="24"/>
        </w:rPr>
      </w:pPr>
      <w:proofErr w:type="gramStart"/>
      <w:r w:rsidRPr="003F7282">
        <w:rPr>
          <w:rFonts w:ascii="Times New Roman" w:hAnsi="Times New Roman" w:cs="Times New Roman"/>
          <w:sz w:val="24"/>
          <w:szCs w:val="24"/>
        </w:rPr>
        <w:t>if(</w:t>
      </w:r>
      <w:proofErr w:type="gramEnd"/>
      <w:r w:rsidRPr="003F7282">
        <w:rPr>
          <w:rFonts w:ascii="Times New Roman" w:hAnsi="Times New Roman" w:cs="Times New Roman"/>
          <w:sz w:val="24"/>
          <w:szCs w:val="24"/>
        </w:rPr>
        <w:t>t1==1 &amp;&amp; t2==1){</w:t>
      </w:r>
    </w:p>
    <w:p w14:paraId="07C598C7"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    </w:t>
      </w:r>
      <w:proofErr w:type="spellStart"/>
      <w:r w:rsidRPr="003F7282">
        <w:rPr>
          <w:rFonts w:ascii="Times New Roman" w:hAnsi="Times New Roman" w:cs="Times New Roman"/>
          <w:sz w:val="24"/>
          <w:szCs w:val="24"/>
        </w:rPr>
        <w:t>cout</w:t>
      </w:r>
      <w:proofErr w:type="spellEnd"/>
      <w:r w:rsidRPr="003F7282">
        <w:rPr>
          <w:rFonts w:ascii="Times New Roman" w:hAnsi="Times New Roman" w:cs="Times New Roman"/>
          <w:sz w:val="24"/>
          <w:szCs w:val="24"/>
        </w:rPr>
        <w:t>&lt;&lt;"The number is of required type.\n";</w:t>
      </w:r>
    </w:p>
    <w:p w14:paraId="4282B06F"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w:t>
      </w:r>
    </w:p>
    <w:p w14:paraId="2AB75743" w14:textId="77777777" w:rsidR="00425CED" w:rsidRPr="003F7282" w:rsidRDefault="00425CED" w:rsidP="00425CED">
      <w:pPr>
        <w:spacing w:line="240" w:lineRule="auto"/>
        <w:contextualSpacing/>
        <w:rPr>
          <w:rFonts w:ascii="Times New Roman" w:hAnsi="Times New Roman" w:cs="Times New Roman"/>
          <w:sz w:val="24"/>
          <w:szCs w:val="24"/>
        </w:rPr>
      </w:pPr>
      <w:proofErr w:type="gramStart"/>
      <w:r w:rsidRPr="003F7282">
        <w:rPr>
          <w:rFonts w:ascii="Times New Roman" w:hAnsi="Times New Roman" w:cs="Times New Roman"/>
          <w:sz w:val="24"/>
          <w:szCs w:val="24"/>
        </w:rPr>
        <w:t>else{</w:t>
      </w:r>
      <w:proofErr w:type="gramEnd"/>
    </w:p>
    <w:p w14:paraId="569B5D03"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 xml:space="preserve">    </w:t>
      </w:r>
      <w:proofErr w:type="spellStart"/>
      <w:r w:rsidRPr="003F7282">
        <w:rPr>
          <w:rFonts w:ascii="Times New Roman" w:hAnsi="Times New Roman" w:cs="Times New Roman"/>
          <w:sz w:val="24"/>
          <w:szCs w:val="24"/>
        </w:rPr>
        <w:t>cout</w:t>
      </w:r>
      <w:proofErr w:type="spellEnd"/>
      <w:r w:rsidRPr="003F7282">
        <w:rPr>
          <w:rFonts w:ascii="Times New Roman" w:hAnsi="Times New Roman" w:cs="Times New Roman"/>
          <w:sz w:val="24"/>
          <w:szCs w:val="24"/>
        </w:rPr>
        <w:t xml:space="preserve">&lt;&lt;"The number is not of required </w:t>
      </w:r>
      <w:proofErr w:type="gramStart"/>
      <w:r w:rsidRPr="003F7282">
        <w:rPr>
          <w:rFonts w:ascii="Times New Roman" w:hAnsi="Times New Roman" w:cs="Times New Roman"/>
          <w:sz w:val="24"/>
          <w:szCs w:val="24"/>
        </w:rPr>
        <w:t>type..</w:t>
      </w:r>
      <w:proofErr w:type="gramEnd"/>
      <w:r w:rsidRPr="003F7282">
        <w:rPr>
          <w:rFonts w:ascii="Times New Roman" w:hAnsi="Times New Roman" w:cs="Times New Roman"/>
          <w:sz w:val="24"/>
          <w:szCs w:val="24"/>
        </w:rPr>
        <w:t>";</w:t>
      </w:r>
    </w:p>
    <w:p w14:paraId="214C145C"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w:t>
      </w:r>
    </w:p>
    <w:p w14:paraId="7EB5BFD8" w14:textId="77777777" w:rsidR="00425CED" w:rsidRPr="003F7282"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return 0;</w:t>
      </w:r>
    </w:p>
    <w:p w14:paraId="1D8DCB0A" w14:textId="77777777" w:rsidR="00425CED" w:rsidRDefault="00425CED" w:rsidP="00425CED">
      <w:pPr>
        <w:spacing w:line="240" w:lineRule="auto"/>
        <w:contextualSpacing/>
        <w:rPr>
          <w:rFonts w:ascii="Times New Roman" w:hAnsi="Times New Roman" w:cs="Times New Roman"/>
          <w:sz w:val="24"/>
          <w:szCs w:val="24"/>
        </w:rPr>
      </w:pPr>
      <w:r w:rsidRPr="003F7282">
        <w:rPr>
          <w:rFonts w:ascii="Times New Roman" w:hAnsi="Times New Roman" w:cs="Times New Roman"/>
          <w:sz w:val="24"/>
          <w:szCs w:val="24"/>
        </w:rPr>
        <w:t>}</w:t>
      </w:r>
    </w:p>
    <w:p w14:paraId="63B304FD" w14:textId="77777777" w:rsidR="00425CED" w:rsidRDefault="00425CED" w:rsidP="00425CED">
      <w:pPr>
        <w:spacing w:line="240" w:lineRule="auto"/>
        <w:contextualSpacing/>
        <w:rPr>
          <w:rFonts w:ascii="Times New Roman" w:hAnsi="Times New Roman" w:cs="Times New Roman"/>
          <w:sz w:val="24"/>
          <w:szCs w:val="24"/>
        </w:rPr>
      </w:pPr>
    </w:p>
    <w:p w14:paraId="65D34D40"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76478D4D"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question6(); // function calling</w:t>
      </w:r>
    </w:p>
    <w:p w14:paraId="3204C93F"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7CA93C8A" w14:textId="77777777" w:rsidR="00425CED" w:rsidRPr="009F33A1"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0384855B" w14:textId="77777777" w:rsidR="00425CED" w:rsidRDefault="00425CED" w:rsidP="00425CED">
      <w:pPr>
        <w:spacing w:line="240" w:lineRule="auto"/>
        <w:contextualSpacing/>
        <w:rPr>
          <w:rFonts w:ascii="Times New Roman" w:hAnsi="Times New Roman" w:cs="Times New Roman"/>
          <w:sz w:val="24"/>
          <w:szCs w:val="24"/>
        </w:rPr>
      </w:pPr>
    </w:p>
    <w:p w14:paraId="0DFC940E" w14:textId="77777777" w:rsidR="00425CED" w:rsidRPr="008B2DAC" w:rsidRDefault="00425CED" w:rsidP="00425CED">
      <w:pPr>
        <w:jc w:val="both"/>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7</w:t>
      </w:r>
      <w:r w:rsidRPr="002300FD">
        <w:rPr>
          <w:rFonts w:ascii="Times New Roman" w:hAnsi="Times New Roman" w:cs="Times New Roman"/>
          <w:b/>
          <w:sz w:val="24"/>
          <w:szCs w:val="24"/>
        </w:rPr>
        <w:t xml:space="preserve">. </w:t>
      </w:r>
      <w:r w:rsidRPr="008B2DAC">
        <w:rPr>
          <w:rFonts w:ascii="Times New Roman" w:hAnsi="Times New Roman" w:cs="Times New Roman"/>
          <w:b/>
          <w:sz w:val="24"/>
          <w:szCs w:val="24"/>
        </w:rPr>
        <w:t>Write a function which takes a string as input from user and returns the length of that string without using any string library functions. Call this function from mai</w:t>
      </w:r>
      <w:r>
        <w:rPr>
          <w:rFonts w:ascii="Times New Roman" w:hAnsi="Times New Roman" w:cs="Times New Roman"/>
          <w:b/>
          <w:sz w:val="24"/>
          <w:szCs w:val="24"/>
        </w:rPr>
        <w:t>n</w:t>
      </w:r>
      <w:r w:rsidRPr="008B2DAC">
        <w:rPr>
          <w:rFonts w:ascii="Times New Roman" w:hAnsi="Times New Roman" w:cs="Times New Roman"/>
          <w:b/>
          <w:sz w:val="24"/>
          <w:szCs w:val="24"/>
        </w:rPr>
        <w:t xml:space="preserve"> function. </w:t>
      </w:r>
    </w:p>
    <w:p w14:paraId="2DC8A611"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0597B0DF" w14:textId="0A675882"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2769148F" w14:textId="77777777" w:rsidR="00425CED" w:rsidRDefault="00425CED" w:rsidP="00425CED">
      <w:pPr>
        <w:spacing w:line="240" w:lineRule="auto"/>
        <w:contextualSpacing/>
        <w:rPr>
          <w:rFonts w:ascii="Times New Roman" w:hAnsi="Times New Roman" w:cs="Times New Roman"/>
          <w:sz w:val="24"/>
          <w:szCs w:val="24"/>
        </w:rPr>
      </w:pPr>
    </w:p>
    <w:p w14:paraId="0546789C"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7B8DB729" w14:textId="77777777" w:rsidR="00425CED" w:rsidRDefault="00425CED" w:rsidP="00425CED">
      <w:pPr>
        <w:spacing w:line="240" w:lineRule="auto"/>
        <w:contextualSpacing/>
        <w:rPr>
          <w:rFonts w:ascii="Times New Roman" w:hAnsi="Times New Roman" w:cs="Times New Roman"/>
          <w:sz w:val="24"/>
          <w:szCs w:val="24"/>
        </w:rPr>
      </w:pPr>
    </w:p>
    <w:p w14:paraId="06B88C78"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#include &lt;iostream&gt;</w:t>
      </w:r>
    </w:p>
    <w:p w14:paraId="70F192B6"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using namespace std;</w:t>
      </w:r>
    </w:p>
    <w:p w14:paraId="7E963604"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lastRenderedPageBreak/>
        <w:t>int question7</w:t>
      </w:r>
      <w:proofErr w:type="gramStart"/>
      <w:r w:rsidRPr="007E4A09">
        <w:rPr>
          <w:rFonts w:ascii="Times New Roman" w:hAnsi="Times New Roman"/>
          <w:sz w:val="24"/>
          <w:szCs w:val="24"/>
        </w:rPr>
        <w:t>()  /</w:t>
      </w:r>
      <w:proofErr w:type="gramEnd"/>
      <w:r w:rsidRPr="007E4A09">
        <w:rPr>
          <w:rFonts w:ascii="Times New Roman" w:hAnsi="Times New Roman"/>
          <w:sz w:val="24"/>
          <w:szCs w:val="24"/>
        </w:rPr>
        <w:t>/function declaration and definition</w:t>
      </w:r>
    </w:p>
    <w:p w14:paraId="63A338DA"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w:t>
      </w:r>
    </w:p>
    <w:p w14:paraId="07C8F7B6"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 xml:space="preserve">    string </w:t>
      </w:r>
      <w:proofErr w:type="spellStart"/>
      <w:r w:rsidRPr="007E4A09">
        <w:rPr>
          <w:rFonts w:ascii="Times New Roman" w:hAnsi="Times New Roman"/>
          <w:sz w:val="24"/>
          <w:szCs w:val="24"/>
        </w:rPr>
        <w:t>ar</w:t>
      </w:r>
      <w:proofErr w:type="spellEnd"/>
      <w:r w:rsidRPr="007E4A09">
        <w:rPr>
          <w:rFonts w:ascii="Times New Roman" w:hAnsi="Times New Roman"/>
          <w:sz w:val="24"/>
          <w:szCs w:val="24"/>
        </w:rPr>
        <w:t>;</w:t>
      </w:r>
    </w:p>
    <w:p w14:paraId="43D3C5E7"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 xml:space="preserve">    int count=</w:t>
      </w:r>
      <w:proofErr w:type="gramStart"/>
      <w:r w:rsidRPr="007E4A09">
        <w:rPr>
          <w:rFonts w:ascii="Times New Roman" w:hAnsi="Times New Roman"/>
          <w:sz w:val="24"/>
          <w:szCs w:val="24"/>
        </w:rPr>
        <w:t>0,i</w:t>
      </w:r>
      <w:proofErr w:type="gramEnd"/>
      <w:r w:rsidRPr="007E4A09">
        <w:rPr>
          <w:rFonts w:ascii="Times New Roman" w:hAnsi="Times New Roman"/>
          <w:sz w:val="24"/>
          <w:szCs w:val="24"/>
        </w:rPr>
        <w:t>=0;</w:t>
      </w:r>
    </w:p>
    <w:p w14:paraId="2E5BFF05"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 xml:space="preserve">    </w:t>
      </w:r>
      <w:proofErr w:type="spellStart"/>
      <w:r w:rsidRPr="007E4A09">
        <w:rPr>
          <w:rFonts w:ascii="Times New Roman" w:hAnsi="Times New Roman"/>
          <w:sz w:val="24"/>
          <w:szCs w:val="24"/>
        </w:rPr>
        <w:t>cout</w:t>
      </w:r>
      <w:proofErr w:type="spellEnd"/>
      <w:r w:rsidRPr="007E4A09">
        <w:rPr>
          <w:rFonts w:ascii="Times New Roman" w:hAnsi="Times New Roman"/>
          <w:sz w:val="24"/>
          <w:szCs w:val="24"/>
        </w:rPr>
        <w:t>&lt;&lt;"Please enter the array of characters into this array:";</w:t>
      </w:r>
    </w:p>
    <w:p w14:paraId="1A531CF7"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 xml:space="preserve">    </w:t>
      </w:r>
      <w:proofErr w:type="spellStart"/>
      <w:r w:rsidRPr="007E4A09">
        <w:rPr>
          <w:rFonts w:ascii="Times New Roman" w:hAnsi="Times New Roman"/>
          <w:sz w:val="24"/>
          <w:szCs w:val="24"/>
        </w:rPr>
        <w:t>cin</w:t>
      </w:r>
      <w:proofErr w:type="spellEnd"/>
      <w:r w:rsidRPr="007E4A09">
        <w:rPr>
          <w:rFonts w:ascii="Times New Roman" w:hAnsi="Times New Roman"/>
          <w:sz w:val="24"/>
          <w:szCs w:val="24"/>
        </w:rPr>
        <w:t>&gt;&gt;</w:t>
      </w:r>
      <w:proofErr w:type="spellStart"/>
      <w:r w:rsidRPr="007E4A09">
        <w:rPr>
          <w:rFonts w:ascii="Times New Roman" w:hAnsi="Times New Roman"/>
          <w:sz w:val="24"/>
          <w:szCs w:val="24"/>
        </w:rPr>
        <w:t>ar</w:t>
      </w:r>
      <w:proofErr w:type="spellEnd"/>
      <w:r w:rsidRPr="007E4A09">
        <w:rPr>
          <w:rFonts w:ascii="Times New Roman" w:hAnsi="Times New Roman"/>
          <w:sz w:val="24"/>
          <w:szCs w:val="24"/>
        </w:rPr>
        <w:t>;</w:t>
      </w:r>
    </w:p>
    <w:p w14:paraId="018AE169"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 xml:space="preserve">    while(</w:t>
      </w:r>
      <w:proofErr w:type="spellStart"/>
      <w:r w:rsidRPr="007E4A09">
        <w:rPr>
          <w:rFonts w:ascii="Times New Roman" w:hAnsi="Times New Roman"/>
          <w:sz w:val="24"/>
          <w:szCs w:val="24"/>
        </w:rPr>
        <w:t>ar</w:t>
      </w:r>
      <w:proofErr w:type="spellEnd"/>
      <w:r w:rsidRPr="007E4A09">
        <w:rPr>
          <w:rFonts w:ascii="Times New Roman" w:hAnsi="Times New Roman"/>
          <w:sz w:val="24"/>
          <w:szCs w:val="24"/>
        </w:rPr>
        <w:t>[</w:t>
      </w:r>
      <w:proofErr w:type="spellStart"/>
      <w:r w:rsidRPr="007E4A09">
        <w:rPr>
          <w:rFonts w:ascii="Times New Roman" w:hAnsi="Times New Roman"/>
          <w:sz w:val="24"/>
          <w:szCs w:val="24"/>
        </w:rPr>
        <w:t>i</w:t>
      </w:r>
      <w:proofErr w:type="spellEnd"/>
      <w:proofErr w:type="gramStart"/>
      <w:r w:rsidRPr="007E4A09">
        <w:rPr>
          <w:rFonts w:ascii="Times New Roman" w:hAnsi="Times New Roman"/>
          <w:sz w:val="24"/>
          <w:szCs w:val="24"/>
        </w:rPr>
        <w:t>]!=</w:t>
      </w:r>
      <w:proofErr w:type="gramEnd"/>
      <w:r w:rsidRPr="007E4A09">
        <w:rPr>
          <w:rFonts w:ascii="Times New Roman" w:hAnsi="Times New Roman"/>
          <w:sz w:val="24"/>
          <w:szCs w:val="24"/>
        </w:rPr>
        <w:t>'\0'){</w:t>
      </w:r>
    </w:p>
    <w:p w14:paraId="47F63D08"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 xml:space="preserve">        count++;</w:t>
      </w:r>
    </w:p>
    <w:p w14:paraId="4C90251D"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 xml:space="preserve">        </w:t>
      </w:r>
      <w:proofErr w:type="spellStart"/>
      <w:r w:rsidRPr="007E4A09">
        <w:rPr>
          <w:rFonts w:ascii="Times New Roman" w:hAnsi="Times New Roman"/>
          <w:sz w:val="24"/>
          <w:szCs w:val="24"/>
        </w:rPr>
        <w:t>i</w:t>
      </w:r>
      <w:proofErr w:type="spellEnd"/>
      <w:r w:rsidRPr="007E4A09">
        <w:rPr>
          <w:rFonts w:ascii="Times New Roman" w:hAnsi="Times New Roman"/>
          <w:sz w:val="24"/>
          <w:szCs w:val="24"/>
        </w:rPr>
        <w:t>++;</w:t>
      </w:r>
    </w:p>
    <w:p w14:paraId="50EC9A3B"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 xml:space="preserve">    }</w:t>
      </w:r>
    </w:p>
    <w:p w14:paraId="1FE5BB54" w14:textId="77777777" w:rsidR="00425CED" w:rsidRPr="007E4A09" w:rsidRDefault="00425CED" w:rsidP="00425CED">
      <w:pPr>
        <w:jc w:val="both"/>
        <w:rPr>
          <w:rFonts w:ascii="Times New Roman" w:hAnsi="Times New Roman"/>
          <w:sz w:val="24"/>
          <w:szCs w:val="24"/>
        </w:rPr>
      </w:pPr>
      <w:proofErr w:type="spellStart"/>
      <w:r w:rsidRPr="007E4A09">
        <w:rPr>
          <w:rFonts w:ascii="Times New Roman" w:hAnsi="Times New Roman"/>
          <w:sz w:val="24"/>
          <w:szCs w:val="24"/>
        </w:rPr>
        <w:t>cout</w:t>
      </w:r>
      <w:proofErr w:type="spellEnd"/>
      <w:r w:rsidRPr="007E4A09">
        <w:rPr>
          <w:rFonts w:ascii="Times New Roman" w:hAnsi="Times New Roman"/>
          <w:sz w:val="24"/>
          <w:szCs w:val="24"/>
        </w:rPr>
        <w:t>&lt;&lt;"The length of the string is: "&lt;&lt;count;</w:t>
      </w:r>
    </w:p>
    <w:p w14:paraId="4B503C96"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return 0;</w:t>
      </w:r>
    </w:p>
    <w:p w14:paraId="603133BC"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w:t>
      </w:r>
    </w:p>
    <w:p w14:paraId="5A9AAD0E"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 xml:space="preserve">int </w:t>
      </w:r>
      <w:proofErr w:type="gramStart"/>
      <w:r w:rsidRPr="007E4A09">
        <w:rPr>
          <w:rFonts w:ascii="Times New Roman" w:hAnsi="Times New Roman"/>
          <w:sz w:val="24"/>
          <w:szCs w:val="24"/>
        </w:rPr>
        <w:t>main(</w:t>
      </w:r>
      <w:proofErr w:type="gramEnd"/>
      <w:r w:rsidRPr="007E4A09">
        <w:rPr>
          <w:rFonts w:ascii="Times New Roman" w:hAnsi="Times New Roman"/>
          <w:sz w:val="24"/>
          <w:szCs w:val="24"/>
        </w:rPr>
        <w:t>){  //driver main function</w:t>
      </w:r>
    </w:p>
    <w:p w14:paraId="7AEDD24A"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question7(</w:t>
      </w:r>
      <w:proofErr w:type="gramStart"/>
      <w:r w:rsidRPr="007E4A09">
        <w:rPr>
          <w:rFonts w:ascii="Times New Roman" w:hAnsi="Times New Roman"/>
          <w:sz w:val="24"/>
          <w:szCs w:val="24"/>
        </w:rPr>
        <w:t>);  /</w:t>
      </w:r>
      <w:proofErr w:type="gramEnd"/>
      <w:r w:rsidRPr="007E4A09">
        <w:rPr>
          <w:rFonts w:ascii="Times New Roman" w:hAnsi="Times New Roman"/>
          <w:sz w:val="24"/>
          <w:szCs w:val="24"/>
        </w:rPr>
        <w:t>/function calling</w:t>
      </w:r>
    </w:p>
    <w:p w14:paraId="10A969C8"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return 0;</w:t>
      </w:r>
    </w:p>
    <w:p w14:paraId="4E4BCBBD" w14:textId="77777777" w:rsidR="00425CED" w:rsidRDefault="00425CED" w:rsidP="00425CED">
      <w:pPr>
        <w:jc w:val="both"/>
        <w:rPr>
          <w:rFonts w:ascii="Times New Roman" w:hAnsi="Times New Roman"/>
          <w:sz w:val="24"/>
          <w:szCs w:val="24"/>
        </w:rPr>
      </w:pPr>
      <w:r w:rsidRPr="007E4A09">
        <w:rPr>
          <w:rFonts w:ascii="Times New Roman" w:hAnsi="Times New Roman"/>
          <w:sz w:val="24"/>
          <w:szCs w:val="24"/>
        </w:rPr>
        <w:t>}</w:t>
      </w:r>
    </w:p>
    <w:p w14:paraId="4CD3E056" w14:textId="77777777" w:rsidR="00425CED" w:rsidRPr="008B2DAC" w:rsidRDefault="00425CED" w:rsidP="00425CED">
      <w:pPr>
        <w:spacing w:line="240" w:lineRule="auto"/>
        <w:contextualSpacing/>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8</w:t>
      </w:r>
      <w:r w:rsidRPr="002300FD">
        <w:rPr>
          <w:rFonts w:ascii="Times New Roman" w:hAnsi="Times New Roman" w:cs="Times New Roman"/>
          <w:b/>
          <w:sz w:val="24"/>
          <w:szCs w:val="24"/>
        </w:rPr>
        <w:t xml:space="preserve">. </w:t>
      </w:r>
      <w:r w:rsidRPr="0003330F">
        <w:rPr>
          <w:rFonts w:ascii="Times New Roman" w:hAnsi="Times New Roman" w:cs="Times New Roman"/>
          <w:b/>
          <w:sz w:val="24"/>
          <w:szCs w:val="24"/>
        </w:rPr>
        <w:t xml:space="preserve">Write a function </w:t>
      </w:r>
      <w:proofErr w:type="spellStart"/>
      <w:r w:rsidRPr="0003330F">
        <w:rPr>
          <w:rFonts w:ascii="Times New Roman" w:hAnsi="Times New Roman" w:cs="Times New Roman"/>
          <w:b/>
          <w:sz w:val="24"/>
          <w:szCs w:val="24"/>
        </w:rPr>
        <w:t>strcat</w:t>
      </w:r>
      <w:proofErr w:type="spellEnd"/>
      <w:r w:rsidRPr="0003330F">
        <w:rPr>
          <w:rFonts w:ascii="Times New Roman" w:hAnsi="Times New Roman" w:cs="Times New Roman"/>
          <w:b/>
          <w:sz w:val="24"/>
          <w:szCs w:val="24"/>
        </w:rPr>
        <w:t>(</w:t>
      </w:r>
      <w:proofErr w:type="spellStart"/>
      <w:proofErr w:type="gramStart"/>
      <w:r w:rsidRPr="0003330F">
        <w:rPr>
          <w:rFonts w:ascii="Times New Roman" w:hAnsi="Times New Roman" w:cs="Times New Roman"/>
          <w:b/>
          <w:sz w:val="24"/>
          <w:szCs w:val="24"/>
        </w:rPr>
        <w:t>s,t</w:t>
      </w:r>
      <w:proofErr w:type="spellEnd"/>
      <w:proofErr w:type="gramEnd"/>
      <w:r w:rsidRPr="0003330F">
        <w:rPr>
          <w:rFonts w:ascii="Times New Roman" w:hAnsi="Times New Roman" w:cs="Times New Roman"/>
          <w:b/>
          <w:sz w:val="24"/>
          <w:szCs w:val="24"/>
        </w:rPr>
        <w:t>) which concatenates the string t to the end of string s.  Call this function from mail function.</w:t>
      </w:r>
    </w:p>
    <w:p w14:paraId="77521270"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229A52AB" w14:textId="5D4407FD"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156226E4" w14:textId="77777777" w:rsidR="00425CED" w:rsidRDefault="00425CED" w:rsidP="00425CED">
      <w:pPr>
        <w:spacing w:line="240" w:lineRule="auto"/>
        <w:contextualSpacing/>
        <w:rPr>
          <w:rFonts w:ascii="Times New Roman" w:hAnsi="Times New Roman" w:cs="Times New Roman"/>
          <w:sz w:val="24"/>
          <w:szCs w:val="24"/>
        </w:rPr>
      </w:pPr>
    </w:p>
    <w:p w14:paraId="717AB837"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0BFA0973" w14:textId="77777777" w:rsidR="00425CED" w:rsidRDefault="00425CED" w:rsidP="00425CED">
      <w:pPr>
        <w:spacing w:line="240" w:lineRule="auto"/>
        <w:contextualSpacing/>
        <w:rPr>
          <w:rFonts w:ascii="Times New Roman" w:hAnsi="Times New Roman" w:cs="Times New Roman"/>
          <w:sz w:val="24"/>
          <w:szCs w:val="24"/>
        </w:rPr>
      </w:pPr>
    </w:p>
    <w:p w14:paraId="124930CF" w14:textId="77777777" w:rsidR="00425CED" w:rsidRPr="007E4A09" w:rsidRDefault="00425CED" w:rsidP="00425CED">
      <w:pPr>
        <w:jc w:val="both"/>
        <w:rPr>
          <w:rFonts w:ascii="Times New Roman" w:hAnsi="Times New Roman"/>
          <w:sz w:val="24"/>
          <w:szCs w:val="24"/>
        </w:rPr>
      </w:pPr>
      <w:r w:rsidRPr="007E4A09">
        <w:rPr>
          <w:rFonts w:ascii="Times New Roman" w:hAnsi="Times New Roman"/>
          <w:sz w:val="24"/>
          <w:szCs w:val="24"/>
        </w:rPr>
        <w:t>#include &lt;iostream&gt;</w:t>
      </w:r>
    </w:p>
    <w:p w14:paraId="1CE2393D" w14:textId="77777777" w:rsidR="00425CED" w:rsidRDefault="00425CED" w:rsidP="00425CED">
      <w:pPr>
        <w:jc w:val="both"/>
        <w:rPr>
          <w:rFonts w:ascii="Times New Roman" w:hAnsi="Times New Roman"/>
          <w:sz w:val="24"/>
          <w:szCs w:val="24"/>
        </w:rPr>
      </w:pPr>
      <w:r w:rsidRPr="007E4A09">
        <w:rPr>
          <w:rFonts w:ascii="Times New Roman" w:hAnsi="Times New Roman"/>
          <w:sz w:val="24"/>
          <w:szCs w:val="24"/>
        </w:rPr>
        <w:t>using namespace std;</w:t>
      </w:r>
    </w:p>
    <w:p w14:paraId="2DBA89F1" w14:textId="77777777" w:rsidR="00425CED" w:rsidRDefault="00425CED" w:rsidP="00425CED">
      <w:pPr>
        <w:jc w:val="both"/>
        <w:rPr>
          <w:rFonts w:ascii="Times New Roman" w:hAnsi="Times New Roman"/>
          <w:sz w:val="24"/>
          <w:szCs w:val="24"/>
        </w:rPr>
      </w:pPr>
      <w:r>
        <w:rPr>
          <w:rFonts w:ascii="Times New Roman" w:hAnsi="Times New Roman"/>
          <w:sz w:val="24"/>
          <w:szCs w:val="24"/>
        </w:rPr>
        <w:t xml:space="preserve"> </w:t>
      </w:r>
      <w:r w:rsidRPr="00BC0B7F">
        <w:rPr>
          <w:rFonts w:ascii="Times New Roman" w:hAnsi="Times New Roman"/>
          <w:sz w:val="24"/>
          <w:szCs w:val="24"/>
        </w:rPr>
        <w:t xml:space="preserve">int </w:t>
      </w:r>
      <w:proofErr w:type="spellStart"/>
      <w:proofErr w:type="gramStart"/>
      <w:r w:rsidRPr="00BC0B7F">
        <w:rPr>
          <w:rFonts w:ascii="Times New Roman" w:hAnsi="Times New Roman"/>
          <w:sz w:val="24"/>
          <w:szCs w:val="24"/>
        </w:rPr>
        <w:t>strcat</w:t>
      </w:r>
      <w:proofErr w:type="spellEnd"/>
      <w:r w:rsidRPr="00BC0B7F">
        <w:rPr>
          <w:rFonts w:ascii="Times New Roman" w:hAnsi="Times New Roman"/>
          <w:sz w:val="24"/>
          <w:szCs w:val="24"/>
        </w:rPr>
        <w:t>(</w:t>
      </w:r>
      <w:proofErr w:type="gramEnd"/>
      <w:r w:rsidRPr="00BC0B7F">
        <w:rPr>
          <w:rFonts w:ascii="Times New Roman" w:hAnsi="Times New Roman"/>
          <w:sz w:val="24"/>
          <w:szCs w:val="24"/>
        </w:rPr>
        <w:t>)</w:t>
      </w:r>
      <w:r>
        <w:rPr>
          <w:rFonts w:ascii="Times New Roman" w:hAnsi="Times New Roman"/>
          <w:sz w:val="24"/>
          <w:szCs w:val="24"/>
        </w:rPr>
        <w:t xml:space="preserve">  //function declaration and definition</w:t>
      </w:r>
    </w:p>
    <w:p w14:paraId="684A9F8A" w14:textId="77777777" w:rsidR="00425CED" w:rsidRPr="00BC0B7F" w:rsidRDefault="00425CED" w:rsidP="00425CED">
      <w:pPr>
        <w:jc w:val="both"/>
        <w:rPr>
          <w:rFonts w:ascii="Times New Roman" w:hAnsi="Times New Roman"/>
          <w:sz w:val="24"/>
          <w:szCs w:val="24"/>
        </w:rPr>
      </w:pPr>
      <w:r w:rsidRPr="00BC0B7F">
        <w:rPr>
          <w:rFonts w:ascii="Times New Roman" w:hAnsi="Times New Roman"/>
          <w:sz w:val="24"/>
          <w:szCs w:val="24"/>
        </w:rPr>
        <w:t>{</w:t>
      </w:r>
    </w:p>
    <w:p w14:paraId="11D76BCB" w14:textId="77777777" w:rsidR="00425CED" w:rsidRPr="00BC0B7F" w:rsidRDefault="00425CED" w:rsidP="00425CED">
      <w:pPr>
        <w:jc w:val="both"/>
        <w:rPr>
          <w:rFonts w:ascii="Times New Roman" w:hAnsi="Times New Roman"/>
          <w:sz w:val="24"/>
          <w:szCs w:val="24"/>
        </w:rPr>
      </w:pPr>
      <w:r w:rsidRPr="00BC0B7F">
        <w:rPr>
          <w:rFonts w:ascii="Times New Roman" w:hAnsi="Times New Roman"/>
          <w:sz w:val="24"/>
          <w:szCs w:val="24"/>
        </w:rPr>
        <w:lastRenderedPageBreak/>
        <w:t>string a;</w:t>
      </w:r>
    </w:p>
    <w:p w14:paraId="104F0B7D" w14:textId="77777777" w:rsidR="00425CED" w:rsidRPr="00BC0B7F" w:rsidRDefault="00425CED" w:rsidP="00425CED">
      <w:pPr>
        <w:jc w:val="both"/>
        <w:rPr>
          <w:rFonts w:ascii="Times New Roman" w:hAnsi="Times New Roman"/>
          <w:sz w:val="24"/>
          <w:szCs w:val="24"/>
        </w:rPr>
      </w:pPr>
      <w:r w:rsidRPr="00BC0B7F">
        <w:rPr>
          <w:rFonts w:ascii="Times New Roman" w:hAnsi="Times New Roman"/>
          <w:sz w:val="24"/>
          <w:szCs w:val="24"/>
        </w:rPr>
        <w:t>string b;</w:t>
      </w:r>
    </w:p>
    <w:p w14:paraId="43786B7D" w14:textId="77777777" w:rsidR="00425CED" w:rsidRPr="00BC0B7F" w:rsidRDefault="00425CED" w:rsidP="00425CED">
      <w:pPr>
        <w:jc w:val="both"/>
        <w:rPr>
          <w:rFonts w:ascii="Times New Roman" w:hAnsi="Times New Roman"/>
          <w:sz w:val="24"/>
          <w:szCs w:val="24"/>
        </w:rPr>
      </w:pPr>
      <w:proofErr w:type="spellStart"/>
      <w:r w:rsidRPr="00BC0B7F">
        <w:rPr>
          <w:rFonts w:ascii="Times New Roman" w:hAnsi="Times New Roman"/>
          <w:sz w:val="24"/>
          <w:szCs w:val="24"/>
        </w:rPr>
        <w:t>cout</w:t>
      </w:r>
      <w:proofErr w:type="spellEnd"/>
      <w:r w:rsidRPr="00BC0B7F">
        <w:rPr>
          <w:rFonts w:ascii="Times New Roman" w:hAnsi="Times New Roman"/>
          <w:sz w:val="24"/>
          <w:szCs w:val="24"/>
        </w:rPr>
        <w:t>&lt;&lt;"Please enter the value of string A:";</w:t>
      </w:r>
    </w:p>
    <w:p w14:paraId="7DC07346" w14:textId="77777777" w:rsidR="00425CED" w:rsidRPr="00BC0B7F" w:rsidRDefault="00425CED" w:rsidP="00425CED">
      <w:pPr>
        <w:jc w:val="both"/>
        <w:rPr>
          <w:rFonts w:ascii="Times New Roman" w:hAnsi="Times New Roman"/>
          <w:sz w:val="24"/>
          <w:szCs w:val="24"/>
        </w:rPr>
      </w:pPr>
      <w:proofErr w:type="spellStart"/>
      <w:r w:rsidRPr="00BC0B7F">
        <w:rPr>
          <w:rFonts w:ascii="Times New Roman" w:hAnsi="Times New Roman"/>
          <w:sz w:val="24"/>
          <w:szCs w:val="24"/>
        </w:rPr>
        <w:t>cin</w:t>
      </w:r>
      <w:proofErr w:type="spellEnd"/>
      <w:r w:rsidRPr="00BC0B7F">
        <w:rPr>
          <w:rFonts w:ascii="Times New Roman" w:hAnsi="Times New Roman"/>
          <w:sz w:val="24"/>
          <w:szCs w:val="24"/>
        </w:rPr>
        <w:t>&gt;&gt;a;</w:t>
      </w:r>
    </w:p>
    <w:p w14:paraId="5B132E9A" w14:textId="77777777" w:rsidR="00425CED" w:rsidRPr="00BC0B7F" w:rsidRDefault="00425CED" w:rsidP="00425CED">
      <w:pPr>
        <w:jc w:val="both"/>
        <w:rPr>
          <w:rFonts w:ascii="Times New Roman" w:hAnsi="Times New Roman"/>
          <w:sz w:val="24"/>
          <w:szCs w:val="24"/>
        </w:rPr>
      </w:pPr>
      <w:proofErr w:type="spellStart"/>
      <w:r w:rsidRPr="00BC0B7F">
        <w:rPr>
          <w:rFonts w:ascii="Times New Roman" w:hAnsi="Times New Roman"/>
          <w:sz w:val="24"/>
          <w:szCs w:val="24"/>
        </w:rPr>
        <w:t>cout</w:t>
      </w:r>
      <w:proofErr w:type="spellEnd"/>
      <w:r w:rsidRPr="00BC0B7F">
        <w:rPr>
          <w:rFonts w:ascii="Times New Roman" w:hAnsi="Times New Roman"/>
          <w:sz w:val="24"/>
          <w:szCs w:val="24"/>
        </w:rPr>
        <w:t>&lt;&lt;"Please enter the value of string B:";</w:t>
      </w:r>
    </w:p>
    <w:p w14:paraId="09EFB2A0" w14:textId="77777777" w:rsidR="00425CED" w:rsidRPr="00BC0B7F" w:rsidRDefault="00425CED" w:rsidP="00425CED">
      <w:pPr>
        <w:jc w:val="both"/>
        <w:rPr>
          <w:rFonts w:ascii="Times New Roman" w:hAnsi="Times New Roman"/>
          <w:sz w:val="24"/>
          <w:szCs w:val="24"/>
        </w:rPr>
      </w:pPr>
      <w:proofErr w:type="spellStart"/>
      <w:r w:rsidRPr="00BC0B7F">
        <w:rPr>
          <w:rFonts w:ascii="Times New Roman" w:hAnsi="Times New Roman"/>
          <w:sz w:val="24"/>
          <w:szCs w:val="24"/>
        </w:rPr>
        <w:t>cin</w:t>
      </w:r>
      <w:proofErr w:type="spellEnd"/>
      <w:r w:rsidRPr="00BC0B7F">
        <w:rPr>
          <w:rFonts w:ascii="Times New Roman" w:hAnsi="Times New Roman"/>
          <w:sz w:val="24"/>
          <w:szCs w:val="24"/>
        </w:rPr>
        <w:t>&gt;&gt;b;</w:t>
      </w:r>
    </w:p>
    <w:p w14:paraId="4BA44E16" w14:textId="77777777" w:rsidR="00425CED" w:rsidRPr="00BC0B7F" w:rsidRDefault="00425CED" w:rsidP="00425CED">
      <w:pPr>
        <w:jc w:val="both"/>
        <w:rPr>
          <w:rFonts w:ascii="Times New Roman" w:hAnsi="Times New Roman"/>
          <w:sz w:val="24"/>
          <w:szCs w:val="24"/>
        </w:rPr>
      </w:pPr>
      <w:proofErr w:type="spellStart"/>
      <w:r w:rsidRPr="00BC0B7F">
        <w:rPr>
          <w:rFonts w:ascii="Times New Roman" w:hAnsi="Times New Roman"/>
          <w:sz w:val="24"/>
          <w:szCs w:val="24"/>
        </w:rPr>
        <w:t>cout</w:t>
      </w:r>
      <w:proofErr w:type="spellEnd"/>
      <w:r>
        <w:rPr>
          <w:rFonts w:ascii="Times New Roman" w:hAnsi="Times New Roman"/>
          <w:sz w:val="24"/>
          <w:szCs w:val="24"/>
        </w:rPr>
        <w:t>&lt;</w:t>
      </w:r>
      <w:proofErr w:type="gramStart"/>
      <w:r>
        <w:rPr>
          <w:rFonts w:ascii="Times New Roman" w:hAnsi="Times New Roman"/>
          <w:sz w:val="24"/>
          <w:szCs w:val="24"/>
        </w:rPr>
        <w:t>&lt;”The</w:t>
      </w:r>
      <w:proofErr w:type="gramEnd"/>
      <w:r>
        <w:rPr>
          <w:rFonts w:ascii="Times New Roman" w:hAnsi="Times New Roman"/>
          <w:sz w:val="24"/>
          <w:szCs w:val="24"/>
        </w:rPr>
        <w:t xml:space="preserve"> combined and concatenated final string is: ”</w:t>
      </w:r>
      <w:r w:rsidRPr="00BC0B7F">
        <w:rPr>
          <w:rFonts w:ascii="Times New Roman" w:hAnsi="Times New Roman"/>
          <w:sz w:val="24"/>
          <w:szCs w:val="24"/>
        </w:rPr>
        <w:t>&lt;&lt;a + b;</w:t>
      </w:r>
    </w:p>
    <w:p w14:paraId="7954710A" w14:textId="77777777" w:rsidR="00425CED" w:rsidRPr="00BC0B7F" w:rsidRDefault="00425CED" w:rsidP="00425CED">
      <w:pPr>
        <w:jc w:val="both"/>
        <w:rPr>
          <w:rFonts w:ascii="Times New Roman" w:hAnsi="Times New Roman"/>
          <w:sz w:val="24"/>
          <w:szCs w:val="24"/>
        </w:rPr>
      </w:pPr>
      <w:r w:rsidRPr="00BC0B7F">
        <w:rPr>
          <w:rFonts w:ascii="Times New Roman" w:hAnsi="Times New Roman"/>
          <w:sz w:val="24"/>
          <w:szCs w:val="24"/>
        </w:rPr>
        <w:t>return 0;</w:t>
      </w:r>
    </w:p>
    <w:p w14:paraId="37817EAD" w14:textId="77777777" w:rsidR="00425CED" w:rsidRDefault="00425CED" w:rsidP="00425CED">
      <w:pPr>
        <w:jc w:val="both"/>
        <w:rPr>
          <w:rFonts w:ascii="Times New Roman" w:hAnsi="Times New Roman"/>
          <w:sz w:val="24"/>
          <w:szCs w:val="24"/>
        </w:rPr>
      </w:pPr>
      <w:r w:rsidRPr="00BC0B7F">
        <w:rPr>
          <w:rFonts w:ascii="Times New Roman" w:hAnsi="Times New Roman"/>
          <w:sz w:val="24"/>
          <w:szCs w:val="24"/>
        </w:rPr>
        <w:t>}</w:t>
      </w:r>
    </w:p>
    <w:p w14:paraId="7DE57801" w14:textId="77777777" w:rsidR="00425CED" w:rsidRDefault="00425CED" w:rsidP="00425CED">
      <w:pPr>
        <w:jc w:val="both"/>
        <w:rPr>
          <w:rFonts w:ascii="Times New Roman" w:hAnsi="Times New Roman"/>
          <w:sz w:val="24"/>
          <w:szCs w:val="24"/>
        </w:rPr>
      </w:pPr>
      <w:r>
        <w:rPr>
          <w:rFonts w:ascii="Times New Roman" w:hAnsi="Times New Roman"/>
          <w:sz w:val="24"/>
          <w:szCs w:val="24"/>
        </w:rPr>
        <w:t xml:space="preserve">int </w:t>
      </w:r>
      <w:proofErr w:type="gramStart"/>
      <w:r>
        <w:rPr>
          <w:rFonts w:ascii="Times New Roman" w:hAnsi="Times New Roman"/>
          <w:sz w:val="24"/>
          <w:szCs w:val="24"/>
        </w:rPr>
        <w:t>main(</w:t>
      </w:r>
      <w:proofErr w:type="gramEnd"/>
      <w:r>
        <w:rPr>
          <w:rFonts w:ascii="Times New Roman" w:hAnsi="Times New Roman"/>
          <w:sz w:val="24"/>
          <w:szCs w:val="24"/>
        </w:rPr>
        <w:t xml:space="preserve">){  //main function </w:t>
      </w:r>
    </w:p>
    <w:p w14:paraId="6739B14D" w14:textId="77777777" w:rsidR="00425CED" w:rsidRDefault="00425CED" w:rsidP="00425CED">
      <w:pPr>
        <w:jc w:val="both"/>
        <w:rPr>
          <w:rFonts w:ascii="Times New Roman" w:hAnsi="Times New Roman"/>
          <w:sz w:val="24"/>
          <w:szCs w:val="24"/>
        </w:rPr>
      </w:pPr>
      <w:proofErr w:type="spellStart"/>
      <w:proofErr w:type="gramStart"/>
      <w:r>
        <w:rPr>
          <w:rFonts w:ascii="Times New Roman" w:hAnsi="Times New Roman"/>
          <w:sz w:val="24"/>
          <w:szCs w:val="24"/>
        </w:rPr>
        <w:t>strcat</w:t>
      </w:r>
      <w:proofErr w:type="spellEnd"/>
      <w:r>
        <w:rPr>
          <w:rFonts w:ascii="Times New Roman" w:hAnsi="Times New Roman"/>
          <w:sz w:val="24"/>
          <w:szCs w:val="24"/>
        </w:rPr>
        <w:t>(</w:t>
      </w:r>
      <w:proofErr w:type="gramEnd"/>
      <w:r>
        <w:rPr>
          <w:rFonts w:ascii="Times New Roman" w:hAnsi="Times New Roman"/>
          <w:sz w:val="24"/>
          <w:szCs w:val="24"/>
        </w:rPr>
        <w:t>); //function calling</w:t>
      </w:r>
    </w:p>
    <w:p w14:paraId="2B53C964" w14:textId="77777777" w:rsidR="00425CED" w:rsidRDefault="00425CED" w:rsidP="00425CED">
      <w:pPr>
        <w:jc w:val="both"/>
        <w:rPr>
          <w:rFonts w:ascii="Times New Roman" w:hAnsi="Times New Roman"/>
          <w:sz w:val="24"/>
          <w:szCs w:val="24"/>
        </w:rPr>
      </w:pPr>
      <w:r>
        <w:rPr>
          <w:rFonts w:ascii="Times New Roman" w:hAnsi="Times New Roman"/>
          <w:sz w:val="24"/>
          <w:szCs w:val="24"/>
        </w:rPr>
        <w:t>return 0;</w:t>
      </w:r>
    </w:p>
    <w:p w14:paraId="4861C2D1" w14:textId="77777777" w:rsidR="00425CED" w:rsidRDefault="00425CED" w:rsidP="00425CED">
      <w:pPr>
        <w:jc w:val="both"/>
        <w:rPr>
          <w:rFonts w:ascii="Times New Roman" w:hAnsi="Times New Roman"/>
          <w:sz w:val="24"/>
          <w:szCs w:val="24"/>
        </w:rPr>
      </w:pPr>
      <w:r>
        <w:rPr>
          <w:rFonts w:ascii="Times New Roman" w:hAnsi="Times New Roman"/>
          <w:sz w:val="24"/>
          <w:szCs w:val="24"/>
        </w:rPr>
        <w:t>}</w:t>
      </w:r>
    </w:p>
    <w:p w14:paraId="697B9C52" w14:textId="77777777" w:rsidR="00425CED" w:rsidRPr="00460E3A" w:rsidRDefault="00425CED" w:rsidP="00425CED">
      <w:pPr>
        <w:jc w:val="both"/>
        <w:rPr>
          <w:rFonts w:ascii="Times New Roman" w:hAnsi="Times New Roman" w:cs="Times New Roman"/>
          <w:b/>
          <w:sz w:val="24"/>
          <w:szCs w:val="24"/>
        </w:rPr>
      </w:pPr>
      <w:r w:rsidRPr="00460E3A">
        <w:rPr>
          <w:rFonts w:ascii="Times New Roman" w:hAnsi="Times New Roman" w:cs="Times New Roman"/>
          <w:b/>
          <w:sz w:val="24"/>
          <w:szCs w:val="24"/>
        </w:rPr>
        <w:t>Advanced Practi</w:t>
      </w:r>
      <w:r>
        <w:rPr>
          <w:rFonts w:ascii="Times New Roman" w:hAnsi="Times New Roman" w:cs="Times New Roman"/>
          <w:b/>
          <w:sz w:val="24"/>
          <w:szCs w:val="24"/>
        </w:rPr>
        <w:t>c</w:t>
      </w:r>
      <w:r w:rsidRPr="00460E3A">
        <w:rPr>
          <w:rFonts w:ascii="Times New Roman" w:hAnsi="Times New Roman" w:cs="Times New Roman"/>
          <w:b/>
          <w:sz w:val="24"/>
          <w:szCs w:val="24"/>
        </w:rPr>
        <w:t>e Problems:</w:t>
      </w:r>
    </w:p>
    <w:p w14:paraId="4628F22C" w14:textId="77777777" w:rsidR="00425CED" w:rsidRPr="0050758C" w:rsidRDefault="00425CED" w:rsidP="00425CED">
      <w:pPr>
        <w:jc w:val="both"/>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1</w:t>
      </w:r>
      <w:r w:rsidRPr="002300FD">
        <w:rPr>
          <w:rFonts w:ascii="Times New Roman" w:hAnsi="Times New Roman" w:cs="Times New Roman"/>
          <w:b/>
          <w:sz w:val="24"/>
          <w:szCs w:val="24"/>
        </w:rPr>
        <w:t>.</w:t>
      </w:r>
      <w:r w:rsidRPr="00BB6271">
        <w:rPr>
          <w:rFonts w:ascii="Times New Roman" w:hAnsi="Times New Roman" w:cs="Times New Roman"/>
          <w:b/>
          <w:sz w:val="24"/>
          <w:szCs w:val="24"/>
        </w:rPr>
        <w:t xml:space="preserve"> </w:t>
      </w:r>
      <w:r w:rsidRPr="0050758C">
        <w:rPr>
          <w:rFonts w:ascii="Times New Roman" w:hAnsi="Times New Roman" w:cs="Times New Roman"/>
          <w:b/>
          <w:sz w:val="24"/>
          <w:szCs w:val="24"/>
        </w:rPr>
        <w:t>Given an array A of size N-1 and given that there are numbers from 1 to N with one element missing; Write program to find the missing number.</w:t>
      </w:r>
    </w:p>
    <w:p w14:paraId="2BDF498B" w14:textId="77777777" w:rsidR="00425CED" w:rsidRPr="0050758C" w:rsidRDefault="00425CED" w:rsidP="00425CED">
      <w:pPr>
        <w:pStyle w:val="NormalWeb"/>
        <w:shd w:val="clear" w:color="auto" w:fill="FFFFFF"/>
        <w:spacing w:before="0" w:beforeAutospacing="0" w:after="150" w:afterAutospacing="0" w:line="300" w:lineRule="atLeast"/>
        <w:rPr>
          <w:rFonts w:eastAsiaTheme="minorHAnsi"/>
          <w:b/>
        </w:rPr>
      </w:pPr>
      <w:r w:rsidRPr="0050758C">
        <w:rPr>
          <w:rFonts w:eastAsiaTheme="minorHAnsi"/>
          <w:b/>
        </w:rPr>
        <w:t>Test case 1: Given array: 1 2 3 5; missing element is 4.</w:t>
      </w:r>
    </w:p>
    <w:p w14:paraId="30151EE2" w14:textId="77777777" w:rsidR="00425CED" w:rsidRPr="00BB6271" w:rsidRDefault="00425CED" w:rsidP="00425CED">
      <w:pPr>
        <w:pStyle w:val="NormalWeb"/>
        <w:shd w:val="clear" w:color="auto" w:fill="FFFFFF"/>
        <w:spacing w:before="0" w:beforeAutospacing="0" w:after="150" w:afterAutospacing="0" w:line="300" w:lineRule="atLeast"/>
        <w:rPr>
          <w:rFonts w:eastAsiaTheme="minorHAnsi"/>
          <w:b/>
        </w:rPr>
      </w:pPr>
      <w:r w:rsidRPr="0050758C">
        <w:rPr>
          <w:rFonts w:eastAsiaTheme="minorHAnsi"/>
          <w:b/>
        </w:rPr>
        <w:t>Test case 2: Given array: 1 2 3 4 5 6 7 8 10; missing element is 9.</w:t>
      </w:r>
    </w:p>
    <w:p w14:paraId="354E7F39"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1F736D40" w14:textId="36C6F7E2"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2A32E4ED" w14:textId="77777777" w:rsidR="00425CED" w:rsidRDefault="00425CED" w:rsidP="00425CED">
      <w:pPr>
        <w:spacing w:line="240" w:lineRule="auto"/>
        <w:contextualSpacing/>
        <w:rPr>
          <w:rFonts w:ascii="Times New Roman" w:hAnsi="Times New Roman" w:cs="Times New Roman"/>
          <w:sz w:val="24"/>
          <w:szCs w:val="24"/>
        </w:rPr>
      </w:pPr>
    </w:p>
    <w:p w14:paraId="7D85262B"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78164A29" w14:textId="77777777" w:rsidR="00425CED" w:rsidRDefault="00425CED" w:rsidP="00425CED">
      <w:pPr>
        <w:spacing w:line="240" w:lineRule="auto"/>
        <w:contextualSpacing/>
        <w:rPr>
          <w:rFonts w:ascii="Times New Roman" w:hAnsi="Times New Roman" w:cs="Times New Roman"/>
          <w:sz w:val="24"/>
          <w:szCs w:val="24"/>
        </w:rPr>
      </w:pPr>
    </w:p>
    <w:p w14:paraId="0A28018E"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#include &lt;iostream&gt;</w:t>
      </w:r>
    </w:p>
    <w:p w14:paraId="3BD06566"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#include &lt;</w:t>
      </w:r>
      <w:proofErr w:type="spellStart"/>
      <w:r w:rsidRPr="008E5EEC">
        <w:rPr>
          <w:rFonts w:ascii="Times New Roman" w:hAnsi="Times New Roman"/>
          <w:sz w:val="24"/>
          <w:szCs w:val="24"/>
        </w:rPr>
        <w:t>stdlib.h</w:t>
      </w:r>
      <w:proofErr w:type="spellEnd"/>
      <w:r w:rsidRPr="008E5EEC">
        <w:rPr>
          <w:rFonts w:ascii="Times New Roman" w:hAnsi="Times New Roman"/>
          <w:sz w:val="24"/>
          <w:szCs w:val="24"/>
        </w:rPr>
        <w:t>&gt;</w:t>
      </w:r>
    </w:p>
    <w:p w14:paraId="44CED877"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using namespace std;</w:t>
      </w:r>
    </w:p>
    <w:p w14:paraId="4E5321F9" w14:textId="77777777" w:rsidR="00425CED" w:rsidRDefault="00425CED" w:rsidP="00425CED">
      <w:pPr>
        <w:jc w:val="both"/>
        <w:rPr>
          <w:rFonts w:ascii="Times New Roman" w:hAnsi="Times New Roman"/>
          <w:sz w:val="24"/>
          <w:szCs w:val="24"/>
        </w:rPr>
      </w:pPr>
      <w:r w:rsidRPr="008E5EEC">
        <w:rPr>
          <w:rFonts w:ascii="Times New Roman" w:hAnsi="Times New Roman"/>
          <w:sz w:val="24"/>
          <w:szCs w:val="24"/>
        </w:rPr>
        <w:t>int app1()</w:t>
      </w:r>
      <w:r>
        <w:rPr>
          <w:rFonts w:ascii="Times New Roman" w:hAnsi="Times New Roman"/>
          <w:sz w:val="24"/>
          <w:szCs w:val="24"/>
        </w:rPr>
        <w:t xml:space="preserve"> //function declaration and definition</w:t>
      </w:r>
    </w:p>
    <w:p w14:paraId="664B3801"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w:t>
      </w:r>
    </w:p>
    <w:p w14:paraId="6EB06370"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lastRenderedPageBreak/>
        <w:t xml:space="preserve">    int n=0;</w:t>
      </w:r>
    </w:p>
    <w:p w14:paraId="7FE3C129"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int </w:t>
      </w:r>
      <w:proofErr w:type="spellStart"/>
      <w:r w:rsidRPr="008E5EEC">
        <w:rPr>
          <w:rFonts w:ascii="Times New Roman" w:hAnsi="Times New Roman"/>
          <w:sz w:val="24"/>
          <w:szCs w:val="24"/>
        </w:rPr>
        <w:t>orig</w:t>
      </w:r>
      <w:proofErr w:type="spellEnd"/>
      <w:r w:rsidRPr="008E5EEC">
        <w:rPr>
          <w:rFonts w:ascii="Times New Roman" w:hAnsi="Times New Roman"/>
          <w:sz w:val="24"/>
          <w:szCs w:val="24"/>
        </w:rPr>
        <w:t>=0;</w:t>
      </w:r>
    </w:p>
    <w:p w14:paraId="5F763D4D"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w:t>
      </w:r>
      <w:proofErr w:type="spellStart"/>
      <w:r w:rsidRPr="008E5EEC">
        <w:rPr>
          <w:rFonts w:ascii="Times New Roman" w:hAnsi="Times New Roman"/>
          <w:sz w:val="24"/>
          <w:szCs w:val="24"/>
        </w:rPr>
        <w:t>cout</w:t>
      </w:r>
      <w:proofErr w:type="spellEnd"/>
      <w:r w:rsidRPr="008E5EEC">
        <w:rPr>
          <w:rFonts w:ascii="Times New Roman" w:hAnsi="Times New Roman"/>
          <w:sz w:val="24"/>
          <w:szCs w:val="24"/>
        </w:rPr>
        <w:t>&lt;&lt;"Please enter the no of characters in the array with the missing element:";</w:t>
      </w:r>
    </w:p>
    <w:p w14:paraId="561A931B"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w:t>
      </w:r>
      <w:proofErr w:type="spellStart"/>
      <w:r w:rsidRPr="008E5EEC">
        <w:rPr>
          <w:rFonts w:ascii="Times New Roman" w:hAnsi="Times New Roman"/>
          <w:sz w:val="24"/>
          <w:szCs w:val="24"/>
        </w:rPr>
        <w:t>cin</w:t>
      </w:r>
      <w:proofErr w:type="spellEnd"/>
      <w:r w:rsidRPr="008E5EEC">
        <w:rPr>
          <w:rFonts w:ascii="Times New Roman" w:hAnsi="Times New Roman"/>
          <w:sz w:val="24"/>
          <w:szCs w:val="24"/>
        </w:rPr>
        <w:t>&gt;&gt;n;</w:t>
      </w:r>
    </w:p>
    <w:p w14:paraId="548A4E5F"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int *a</w:t>
      </w:r>
      <w:proofErr w:type="gramStart"/>
      <w:r w:rsidRPr="008E5EEC">
        <w:rPr>
          <w:rFonts w:ascii="Times New Roman" w:hAnsi="Times New Roman"/>
          <w:sz w:val="24"/>
          <w:szCs w:val="24"/>
        </w:rPr>
        <w:t>=(</w:t>
      </w:r>
      <w:proofErr w:type="gramEnd"/>
      <w:r w:rsidRPr="008E5EEC">
        <w:rPr>
          <w:rFonts w:ascii="Times New Roman" w:hAnsi="Times New Roman"/>
          <w:sz w:val="24"/>
          <w:szCs w:val="24"/>
        </w:rPr>
        <w:t>int *)malloc(n*</w:t>
      </w:r>
      <w:proofErr w:type="spellStart"/>
      <w:r w:rsidRPr="008E5EEC">
        <w:rPr>
          <w:rFonts w:ascii="Times New Roman" w:hAnsi="Times New Roman"/>
          <w:sz w:val="24"/>
          <w:szCs w:val="24"/>
        </w:rPr>
        <w:t>sizeof</w:t>
      </w:r>
      <w:proofErr w:type="spellEnd"/>
      <w:r w:rsidRPr="008E5EEC">
        <w:rPr>
          <w:rFonts w:ascii="Times New Roman" w:hAnsi="Times New Roman"/>
          <w:sz w:val="24"/>
          <w:szCs w:val="24"/>
        </w:rPr>
        <w:t>(int));</w:t>
      </w:r>
    </w:p>
    <w:p w14:paraId="58ED6B00"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w:t>
      </w:r>
      <w:proofErr w:type="gramStart"/>
      <w:r w:rsidRPr="008E5EEC">
        <w:rPr>
          <w:rFonts w:ascii="Times New Roman" w:hAnsi="Times New Roman"/>
          <w:sz w:val="24"/>
          <w:szCs w:val="24"/>
        </w:rPr>
        <w:t>for(</w:t>
      </w:r>
      <w:proofErr w:type="gramEnd"/>
      <w:r w:rsidRPr="008E5EEC">
        <w:rPr>
          <w:rFonts w:ascii="Times New Roman" w:hAnsi="Times New Roman"/>
          <w:sz w:val="24"/>
          <w:szCs w:val="24"/>
        </w:rPr>
        <w:t xml:space="preserve">int </w:t>
      </w:r>
      <w:proofErr w:type="spellStart"/>
      <w:r w:rsidRPr="008E5EEC">
        <w:rPr>
          <w:rFonts w:ascii="Times New Roman" w:hAnsi="Times New Roman"/>
          <w:sz w:val="24"/>
          <w:szCs w:val="24"/>
        </w:rPr>
        <w:t>i</w:t>
      </w:r>
      <w:proofErr w:type="spellEnd"/>
      <w:r w:rsidRPr="008E5EEC">
        <w:rPr>
          <w:rFonts w:ascii="Times New Roman" w:hAnsi="Times New Roman"/>
          <w:sz w:val="24"/>
          <w:szCs w:val="24"/>
        </w:rPr>
        <w:t>=0;i&lt;=</w:t>
      </w:r>
      <w:proofErr w:type="spellStart"/>
      <w:r w:rsidRPr="008E5EEC">
        <w:rPr>
          <w:rFonts w:ascii="Times New Roman" w:hAnsi="Times New Roman"/>
          <w:sz w:val="24"/>
          <w:szCs w:val="24"/>
        </w:rPr>
        <w:t>n;i</w:t>
      </w:r>
      <w:proofErr w:type="spellEnd"/>
      <w:r w:rsidRPr="008E5EEC">
        <w:rPr>
          <w:rFonts w:ascii="Times New Roman" w:hAnsi="Times New Roman"/>
          <w:sz w:val="24"/>
          <w:szCs w:val="24"/>
        </w:rPr>
        <w:t>++){</w:t>
      </w:r>
    </w:p>
    <w:p w14:paraId="272ECCB2"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w:t>
      </w:r>
      <w:proofErr w:type="spellStart"/>
      <w:r w:rsidRPr="008E5EEC">
        <w:rPr>
          <w:rFonts w:ascii="Times New Roman" w:hAnsi="Times New Roman"/>
          <w:sz w:val="24"/>
          <w:szCs w:val="24"/>
        </w:rPr>
        <w:t>cout</w:t>
      </w:r>
      <w:proofErr w:type="spellEnd"/>
      <w:r w:rsidRPr="008E5EEC">
        <w:rPr>
          <w:rFonts w:ascii="Times New Roman" w:hAnsi="Times New Roman"/>
          <w:sz w:val="24"/>
          <w:szCs w:val="24"/>
        </w:rPr>
        <w:t>&lt;&lt;"Enter the value for position "&lt;&lt;</w:t>
      </w:r>
      <w:proofErr w:type="spellStart"/>
      <w:r w:rsidRPr="008E5EEC">
        <w:rPr>
          <w:rFonts w:ascii="Times New Roman" w:hAnsi="Times New Roman"/>
          <w:sz w:val="24"/>
          <w:szCs w:val="24"/>
        </w:rPr>
        <w:t>i</w:t>
      </w:r>
      <w:proofErr w:type="spellEnd"/>
      <w:r w:rsidRPr="008E5EEC">
        <w:rPr>
          <w:rFonts w:ascii="Times New Roman" w:hAnsi="Times New Roman"/>
          <w:sz w:val="24"/>
          <w:szCs w:val="24"/>
        </w:rPr>
        <w:t>&lt;&lt;"in the array:\n";</w:t>
      </w:r>
    </w:p>
    <w:p w14:paraId="496F9F81"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w:t>
      </w:r>
      <w:proofErr w:type="spellStart"/>
      <w:r w:rsidRPr="008E5EEC">
        <w:rPr>
          <w:rFonts w:ascii="Times New Roman" w:hAnsi="Times New Roman"/>
          <w:sz w:val="24"/>
          <w:szCs w:val="24"/>
        </w:rPr>
        <w:t>cin</w:t>
      </w:r>
      <w:proofErr w:type="spellEnd"/>
      <w:r w:rsidRPr="008E5EEC">
        <w:rPr>
          <w:rFonts w:ascii="Times New Roman" w:hAnsi="Times New Roman"/>
          <w:sz w:val="24"/>
          <w:szCs w:val="24"/>
        </w:rPr>
        <w:t>&gt;&gt;a[</w:t>
      </w:r>
      <w:proofErr w:type="spellStart"/>
      <w:r w:rsidRPr="008E5EEC">
        <w:rPr>
          <w:rFonts w:ascii="Times New Roman" w:hAnsi="Times New Roman"/>
          <w:sz w:val="24"/>
          <w:szCs w:val="24"/>
        </w:rPr>
        <w:t>i</w:t>
      </w:r>
      <w:proofErr w:type="spellEnd"/>
      <w:r w:rsidRPr="008E5EEC">
        <w:rPr>
          <w:rFonts w:ascii="Times New Roman" w:hAnsi="Times New Roman"/>
          <w:sz w:val="24"/>
          <w:szCs w:val="24"/>
        </w:rPr>
        <w:t>];</w:t>
      </w:r>
    </w:p>
    <w:p w14:paraId="5A4705B5"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w:t>
      </w:r>
    </w:p>
    <w:p w14:paraId="71B2D588"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w:t>
      </w:r>
      <w:proofErr w:type="gramStart"/>
      <w:r w:rsidRPr="008E5EEC">
        <w:rPr>
          <w:rFonts w:ascii="Times New Roman" w:hAnsi="Times New Roman"/>
          <w:sz w:val="24"/>
          <w:szCs w:val="24"/>
        </w:rPr>
        <w:t>for(</w:t>
      </w:r>
      <w:proofErr w:type="gramEnd"/>
      <w:r w:rsidRPr="008E5EEC">
        <w:rPr>
          <w:rFonts w:ascii="Times New Roman" w:hAnsi="Times New Roman"/>
          <w:sz w:val="24"/>
          <w:szCs w:val="24"/>
        </w:rPr>
        <w:t xml:space="preserve">int </w:t>
      </w:r>
      <w:proofErr w:type="spellStart"/>
      <w:r w:rsidRPr="008E5EEC">
        <w:rPr>
          <w:rFonts w:ascii="Times New Roman" w:hAnsi="Times New Roman"/>
          <w:sz w:val="24"/>
          <w:szCs w:val="24"/>
        </w:rPr>
        <w:t>i</w:t>
      </w:r>
      <w:proofErr w:type="spellEnd"/>
      <w:r w:rsidRPr="008E5EEC">
        <w:rPr>
          <w:rFonts w:ascii="Times New Roman" w:hAnsi="Times New Roman"/>
          <w:sz w:val="24"/>
          <w:szCs w:val="24"/>
        </w:rPr>
        <w:t>=0;i&lt;=</w:t>
      </w:r>
      <w:proofErr w:type="spellStart"/>
      <w:r w:rsidRPr="008E5EEC">
        <w:rPr>
          <w:rFonts w:ascii="Times New Roman" w:hAnsi="Times New Roman"/>
          <w:sz w:val="24"/>
          <w:szCs w:val="24"/>
        </w:rPr>
        <w:t>n;i</w:t>
      </w:r>
      <w:proofErr w:type="spellEnd"/>
      <w:r w:rsidRPr="008E5EEC">
        <w:rPr>
          <w:rFonts w:ascii="Times New Roman" w:hAnsi="Times New Roman"/>
          <w:sz w:val="24"/>
          <w:szCs w:val="24"/>
        </w:rPr>
        <w:t>++){</w:t>
      </w:r>
    </w:p>
    <w:p w14:paraId="74B6A802"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if(a[i+1]-a[</w:t>
      </w:r>
      <w:proofErr w:type="spellStart"/>
      <w:r w:rsidRPr="008E5EEC">
        <w:rPr>
          <w:rFonts w:ascii="Times New Roman" w:hAnsi="Times New Roman"/>
          <w:sz w:val="24"/>
          <w:szCs w:val="24"/>
        </w:rPr>
        <w:t>i</w:t>
      </w:r>
      <w:proofErr w:type="spellEnd"/>
      <w:r w:rsidRPr="008E5EEC">
        <w:rPr>
          <w:rFonts w:ascii="Times New Roman" w:hAnsi="Times New Roman"/>
          <w:sz w:val="24"/>
          <w:szCs w:val="24"/>
        </w:rPr>
        <w:t>]==</w:t>
      </w:r>
      <w:proofErr w:type="gramStart"/>
      <w:r w:rsidRPr="008E5EEC">
        <w:rPr>
          <w:rFonts w:ascii="Times New Roman" w:hAnsi="Times New Roman"/>
          <w:sz w:val="24"/>
          <w:szCs w:val="24"/>
        </w:rPr>
        <w:t>1){</w:t>
      </w:r>
      <w:proofErr w:type="gramEnd"/>
    </w:p>
    <w:p w14:paraId="1E583A42" w14:textId="77777777" w:rsidR="00425CED" w:rsidRPr="008E5EEC" w:rsidRDefault="00425CED" w:rsidP="00425CED">
      <w:pPr>
        <w:jc w:val="both"/>
        <w:rPr>
          <w:rFonts w:ascii="Times New Roman" w:hAnsi="Times New Roman"/>
          <w:sz w:val="24"/>
          <w:szCs w:val="24"/>
        </w:rPr>
      </w:pPr>
    </w:p>
    <w:p w14:paraId="39BFAE40"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w:t>
      </w:r>
    </w:p>
    <w:p w14:paraId="098C908A"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w:t>
      </w:r>
      <w:proofErr w:type="gramStart"/>
      <w:r w:rsidRPr="008E5EEC">
        <w:rPr>
          <w:rFonts w:ascii="Times New Roman" w:hAnsi="Times New Roman"/>
          <w:sz w:val="24"/>
          <w:szCs w:val="24"/>
        </w:rPr>
        <w:t>else{</w:t>
      </w:r>
      <w:proofErr w:type="gramEnd"/>
    </w:p>
    <w:p w14:paraId="7091B5F4"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w:t>
      </w:r>
      <w:proofErr w:type="spellStart"/>
      <w:r w:rsidRPr="008E5EEC">
        <w:rPr>
          <w:rFonts w:ascii="Times New Roman" w:hAnsi="Times New Roman"/>
          <w:sz w:val="24"/>
          <w:szCs w:val="24"/>
        </w:rPr>
        <w:t>cout</w:t>
      </w:r>
      <w:proofErr w:type="spellEnd"/>
      <w:r w:rsidRPr="008E5EEC">
        <w:rPr>
          <w:rFonts w:ascii="Times New Roman" w:hAnsi="Times New Roman"/>
          <w:sz w:val="24"/>
          <w:szCs w:val="24"/>
        </w:rPr>
        <w:t>&lt;&lt;"The missing element is: "&lt;&lt;a[</w:t>
      </w:r>
      <w:proofErr w:type="spellStart"/>
      <w:r w:rsidRPr="008E5EEC">
        <w:rPr>
          <w:rFonts w:ascii="Times New Roman" w:hAnsi="Times New Roman"/>
          <w:sz w:val="24"/>
          <w:szCs w:val="24"/>
        </w:rPr>
        <w:t>i</w:t>
      </w:r>
      <w:proofErr w:type="spellEnd"/>
      <w:r w:rsidRPr="008E5EEC">
        <w:rPr>
          <w:rFonts w:ascii="Times New Roman" w:hAnsi="Times New Roman"/>
          <w:sz w:val="24"/>
          <w:szCs w:val="24"/>
        </w:rPr>
        <w:t>]+1;</w:t>
      </w:r>
    </w:p>
    <w:p w14:paraId="20FE37D8"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break;</w:t>
      </w:r>
    </w:p>
    <w:p w14:paraId="53B12A04"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             }</w:t>
      </w:r>
    </w:p>
    <w:p w14:paraId="4EA5BF68"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w:t>
      </w:r>
    </w:p>
    <w:p w14:paraId="47ACDE75"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return 0;</w:t>
      </w:r>
    </w:p>
    <w:p w14:paraId="4DDF1B00"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w:t>
      </w:r>
    </w:p>
    <w:p w14:paraId="031BA971"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 xml:space="preserve">int </w:t>
      </w:r>
      <w:proofErr w:type="gramStart"/>
      <w:r w:rsidRPr="008E5EEC">
        <w:rPr>
          <w:rFonts w:ascii="Times New Roman" w:hAnsi="Times New Roman"/>
          <w:sz w:val="24"/>
          <w:szCs w:val="24"/>
        </w:rPr>
        <w:t>main(</w:t>
      </w:r>
      <w:proofErr w:type="gramEnd"/>
      <w:r w:rsidRPr="008E5EEC">
        <w:rPr>
          <w:rFonts w:ascii="Times New Roman" w:hAnsi="Times New Roman"/>
          <w:sz w:val="24"/>
          <w:szCs w:val="24"/>
        </w:rPr>
        <w:t>){</w:t>
      </w:r>
    </w:p>
    <w:p w14:paraId="574010BE"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app1();</w:t>
      </w:r>
      <w:r>
        <w:rPr>
          <w:rFonts w:ascii="Times New Roman" w:hAnsi="Times New Roman"/>
          <w:sz w:val="24"/>
          <w:szCs w:val="24"/>
        </w:rPr>
        <w:t xml:space="preserve"> //function calling</w:t>
      </w:r>
    </w:p>
    <w:p w14:paraId="4FCF27CF" w14:textId="77777777" w:rsidR="00425CED" w:rsidRPr="008E5EEC" w:rsidRDefault="00425CED" w:rsidP="00425CED">
      <w:pPr>
        <w:jc w:val="both"/>
        <w:rPr>
          <w:rFonts w:ascii="Times New Roman" w:hAnsi="Times New Roman"/>
          <w:sz w:val="24"/>
          <w:szCs w:val="24"/>
        </w:rPr>
      </w:pPr>
      <w:r w:rsidRPr="008E5EEC">
        <w:rPr>
          <w:rFonts w:ascii="Times New Roman" w:hAnsi="Times New Roman"/>
          <w:sz w:val="24"/>
          <w:szCs w:val="24"/>
        </w:rPr>
        <w:t>return 0;</w:t>
      </w:r>
    </w:p>
    <w:p w14:paraId="5937186C" w14:textId="77777777" w:rsidR="00425CED" w:rsidRDefault="00425CED" w:rsidP="00425CED">
      <w:pPr>
        <w:jc w:val="both"/>
        <w:rPr>
          <w:rFonts w:ascii="Times New Roman" w:hAnsi="Times New Roman"/>
          <w:sz w:val="24"/>
          <w:szCs w:val="24"/>
        </w:rPr>
      </w:pPr>
      <w:r w:rsidRPr="008E5EEC">
        <w:rPr>
          <w:rFonts w:ascii="Times New Roman" w:hAnsi="Times New Roman"/>
          <w:sz w:val="24"/>
          <w:szCs w:val="24"/>
        </w:rPr>
        <w:t>}</w:t>
      </w:r>
    </w:p>
    <w:p w14:paraId="31B0DA7A" w14:textId="77777777" w:rsidR="00425CED" w:rsidRPr="00977D09" w:rsidRDefault="00425CED" w:rsidP="00425CED">
      <w:pPr>
        <w:spacing w:after="0" w:line="100" w:lineRule="atLeast"/>
        <w:jc w:val="both"/>
        <w:rPr>
          <w:rFonts w:ascii="Times New Roman" w:hAnsi="Times New Roman" w:cs="Times New Roman"/>
          <w:b/>
          <w:sz w:val="24"/>
          <w:szCs w:val="24"/>
        </w:rPr>
      </w:pPr>
      <w:r w:rsidRPr="002300FD">
        <w:rPr>
          <w:rFonts w:ascii="Times New Roman" w:hAnsi="Times New Roman" w:cs="Times New Roman"/>
          <w:b/>
          <w:sz w:val="24"/>
          <w:szCs w:val="24"/>
        </w:rPr>
        <w:lastRenderedPageBreak/>
        <w:t>Q</w:t>
      </w:r>
      <w:r>
        <w:rPr>
          <w:rFonts w:ascii="Times New Roman" w:hAnsi="Times New Roman" w:cs="Times New Roman"/>
          <w:b/>
          <w:sz w:val="24"/>
          <w:szCs w:val="24"/>
        </w:rPr>
        <w:t>2</w:t>
      </w:r>
      <w:r w:rsidRPr="002300FD">
        <w:rPr>
          <w:rFonts w:ascii="Times New Roman" w:hAnsi="Times New Roman" w:cs="Times New Roman"/>
          <w:b/>
          <w:sz w:val="24"/>
          <w:szCs w:val="24"/>
        </w:rPr>
        <w:t>.</w:t>
      </w:r>
      <w:r w:rsidRPr="00BB6271">
        <w:rPr>
          <w:rFonts w:ascii="Times New Roman" w:hAnsi="Times New Roman" w:cs="Times New Roman"/>
          <w:b/>
          <w:sz w:val="24"/>
          <w:szCs w:val="24"/>
        </w:rPr>
        <w:t xml:space="preserve"> </w:t>
      </w:r>
      <w:r w:rsidRPr="00977D09">
        <w:rPr>
          <w:rFonts w:ascii="Times New Roman" w:hAnsi="Times New Roman" w:cs="Times New Roman"/>
          <w:b/>
          <w:sz w:val="24"/>
          <w:szCs w:val="24"/>
        </w:rPr>
        <w:t xml:space="preserve">Write the function </w:t>
      </w:r>
      <w:proofErr w:type="spellStart"/>
      <w:r w:rsidRPr="00977D09">
        <w:rPr>
          <w:rFonts w:ascii="Times New Roman" w:hAnsi="Times New Roman" w:cs="Times New Roman"/>
          <w:b/>
          <w:sz w:val="24"/>
          <w:szCs w:val="24"/>
        </w:rPr>
        <w:t>strend</w:t>
      </w:r>
      <w:proofErr w:type="spellEnd"/>
      <w:r w:rsidRPr="00977D09">
        <w:rPr>
          <w:rFonts w:ascii="Times New Roman" w:hAnsi="Times New Roman" w:cs="Times New Roman"/>
          <w:b/>
          <w:sz w:val="24"/>
          <w:szCs w:val="24"/>
        </w:rPr>
        <w:t>(</w:t>
      </w:r>
      <w:proofErr w:type="spellStart"/>
      <w:proofErr w:type="gramStart"/>
      <w:r w:rsidRPr="00977D09">
        <w:rPr>
          <w:rFonts w:ascii="Times New Roman" w:hAnsi="Times New Roman" w:cs="Times New Roman"/>
          <w:b/>
          <w:sz w:val="24"/>
          <w:szCs w:val="24"/>
        </w:rPr>
        <w:t>s,t</w:t>
      </w:r>
      <w:proofErr w:type="spellEnd"/>
      <w:proofErr w:type="gramEnd"/>
      <w:r w:rsidRPr="00977D09">
        <w:rPr>
          <w:rFonts w:ascii="Times New Roman" w:hAnsi="Times New Roman" w:cs="Times New Roman"/>
          <w:b/>
          <w:sz w:val="24"/>
          <w:szCs w:val="24"/>
        </w:rPr>
        <w:t>), which returns 1 if the string t occurs at the end of the string s, and zero otherwise.</w:t>
      </w:r>
    </w:p>
    <w:p w14:paraId="68BA3BBB" w14:textId="77777777" w:rsidR="00425CED" w:rsidRPr="00977D09" w:rsidRDefault="00425CED" w:rsidP="00425CED">
      <w:pPr>
        <w:pStyle w:val="ListParagraph"/>
        <w:spacing w:after="0" w:line="100" w:lineRule="atLeast"/>
        <w:ind w:left="360"/>
        <w:jc w:val="both"/>
        <w:rPr>
          <w:rFonts w:ascii="Times New Roman" w:eastAsiaTheme="minorHAnsi" w:hAnsi="Times New Roman"/>
          <w:b/>
          <w:kern w:val="0"/>
          <w:sz w:val="24"/>
          <w:szCs w:val="24"/>
          <w:lang w:eastAsia="en-US"/>
        </w:rPr>
      </w:pPr>
    </w:p>
    <w:p w14:paraId="4B9264BA" w14:textId="77777777" w:rsidR="00425CED" w:rsidRPr="00977D09" w:rsidRDefault="00425CED" w:rsidP="00425CED">
      <w:pPr>
        <w:pStyle w:val="ListParagraph"/>
        <w:spacing w:after="0" w:line="100" w:lineRule="atLeast"/>
        <w:ind w:left="360"/>
        <w:jc w:val="both"/>
        <w:rPr>
          <w:rFonts w:ascii="Times New Roman" w:eastAsiaTheme="minorHAnsi" w:hAnsi="Times New Roman"/>
          <w:b/>
          <w:kern w:val="0"/>
          <w:sz w:val="24"/>
          <w:szCs w:val="24"/>
          <w:lang w:eastAsia="en-US"/>
        </w:rPr>
      </w:pPr>
      <w:r w:rsidRPr="00977D09">
        <w:rPr>
          <w:rFonts w:ascii="Times New Roman" w:eastAsiaTheme="minorHAnsi" w:hAnsi="Times New Roman"/>
          <w:b/>
          <w:kern w:val="0"/>
          <w:sz w:val="24"/>
          <w:szCs w:val="24"/>
          <w:lang w:eastAsia="en-US"/>
        </w:rPr>
        <w:t>Sample Test case1:</w:t>
      </w:r>
    </w:p>
    <w:p w14:paraId="4A2F0DB5" w14:textId="77777777" w:rsidR="00425CED" w:rsidRPr="00977D09" w:rsidRDefault="00425CED" w:rsidP="00425CED">
      <w:pPr>
        <w:pStyle w:val="ListParagraph"/>
        <w:spacing w:after="0" w:line="100" w:lineRule="atLeast"/>
        <w:ind w:left="360"/>
        <w:jc w:val="both"/>
        <w:rPr>
          <w:rFonts w:ascii="Times New Roman" w:eastAsiaTheme="minorHAnsi" w:hAnsi="Times New Roman"/>
          <w:b/>
          <w:kern w:val="0"/>
          <w:sz w:val="24"/>
          <w:szCs w:val="24"/>
          <w:lang w:eastAsia="en-US"/>
        </w:rPr>
      </w:pPr>
      <w:r w:rsidRPr="00977D09">
        <w:rPr>
          <w:rFonts w:ascii="Times New Roman" w:eastAsiaTheme="minorHAnsi" w:hAnsi="Times New Roman"/>
          <w:b/>
          <w:kern w:val="0"/>
          <w:sz w:val="24"/>
          <w:szCs w:val="24"/>
          <w:lang w:eastAsia="en-US"/>
        </w:rPr>
        <w:t>Input:</w:t>
      </w:r>
    </w:p>
    <w:p w14:paraId="0A2DC64D" w14:textId="77777777" w:rsidR="00425CED" w:rsidRPr="00977D09" w:rsidRDefault="00425CED" w:rsidP="00425CED">
      <w:pPr>
        <w:pStyle w:val="ListParagraph"/>
        <w:spacing w:after="0" w:line="100" w:lineRule="atLeast"/>
        <w:ind w:left="360"/>
        <w:jc w:val="both"/>
        <w:rPr>
          <w:rFonts w:ascii="Times New Roman" w:eastAsiaTheme="minorHAnsi" w:hAnsi="Times New Roman"/>
          <w:b/>
          <w:kern w:val="0"/>
          <w:sz w:val="24"/>
          <w:szCs w:val="24"/>
          <w:lang w:eastAsia="en-US"/>
        </w:rPr>
      </w:pPr>
      <w:r w:rsidRPr="00977D09">
        <w:rPr>
          <w:rFonts w:ascii="Times New Roman" w:eastAsiaTheme="minorHAnsi" w:hAnsi="Times New Roman"/>
          <w:b/>
          <w:kern w:val="0"/>
          <w:sz w:val="24"/>
          <w:szCs w:val="24"/>
          <w:lang w:eastAsia="en-US"/>
        </w:rPr>
        <w:t xml:space="preserve"> s</w:t>
      </w:r>
      <w:proofErr w:type="gramStart"/>
      <w:r w:rsidRPr="00977D09">
        <w:rPr>
          <w:rFonts w:ascii="Times New Roman" w:eastAsiaTheme="minorHAnsi" w:hAnsi="Times New Roman"/>
          <w:b/>
          <w:kern w:val="0"/>
          <w:sz w:val="24"/>
          <w:szCs w:val="24"/>
          <w:lang w:eastAsia="en-US"/>
        </w:rPr>
        <w:t>=”Object</w:t>
      </w:r>
      <w:proofErr w:type="gramEnd"/>
      <w:r w:rsidRPr="00977D09">
        <w:rPr>
          <w:rFonts w:ascii="Times New Roman" w:eastAsiaTheme="minorHAnsi" w:hAnsi="Times New Roman"/>
          <w:b/>
          <w:kern w:val="0"/>
          <w:sz w:val="24"/>
          <w:szCs w:val="24"/>
          <w:lang w:eastAsia="en-US"/>
        </w:rPr>
        <w:t xml:space="preserve"> Oriented Programming using C++”</w:t>
      </w:r>
    </w:p>
    <w:p w14:paraId="191D40E1" w14:textId="77777777" w:rsidR="00425CED" w:rsidRPr="00977D09" w:rsidRDefault="00425CED" w:rsidP="00425CED">
      <w:pPr>
        <w:pStyle w:val="ListParagraph"/>
        <w:spacing w:after="0" w:line="100" w:lineRule="atLeast"/>
        <w:ind w:left="360"/>
        <w:jc w:val="both"/>
        <w:rPr>
          <w:rFonts w:ascii="Times New Roman" w:eastAsiaTheme="minorHAnsi" w:hAnsi="Times New Roman"/>
          <w:b/>
          <w:kern w:val="0"/>
          <w:sz w:val="24"/>
          <w:szCs w:val="24"/>
          <w:lang w:eastAsia="en-US"/>
        </w:rPr>
      </w:pPr>
      <w:r w:rsidRPr="00977D09">
        <w:rPr>
          <w:rFonts w:ascii="Times New Roman" w:eastAsiaTheme="minorHAnsi" w:hAnsi="Times New Roman"/>
          <w:b/>
          <w:kern w:val="0"/>
          <w:sz w:val="24"/>
          <w:szCs w:val="24"/>
          <w:lang w:eastAsia="en-US"/>
        </w:rPr>
        <w:t xml:space="preserve"> t</w:t>
      </w:r>
      <w:proofErr w:type="gramStart"/>
      <w:r w:rsidRPr="00977D09">
        <w:rPr>
          <w:rFonts w:ascii="Times New Roman" w:eastAsiaTheme="minorHAnsi" w:hAnsi="Times New Roman"/>
          <w:b/>
          <w:kern w:val="0"/>
          <w:sz w:val="24"/>
          <w:szCs w:val="24"/>
          <w:lang w:eastAsia="en-US"/>
        </w:rPr>
        <w:t>=”Using</w:t>
      </w:r>
      <w:proofErr w:type="gramEnd"/>
      <w:r w:rsidRPr="00977D09">
        <w:rPr>
          <w:rFonts w:ascii="Times New Roman" w:eastAsiaTheme="minorHAnsi" w:hAnsi="Times New Roman"/>
          <w:b/>
          <w:kern w:val="0"/>
          <w:sz w:val="24"/>
          <w:szCs w:val="24"/>
          <w:lang w:eastAsia="en-US"/>
        </w:rPr>
        <w:t xml:space="preserve"> C++”</w:t>
      </w:r>
    </w:p>
    <w:p w14:paraId="124EC777" w14:textId="77777777" w:rsidR="00425CED" w:rsidRPr="00977D09" w:rsidRDefault="00425CED" w:rsidP="00425CED">
      <w:pPr>
        <w:pStyle w:val="ListParagraph"/>
        <w:spacing w:after="0" w:line="100" w:lineRule="atLeast"/>
        <w:ind w:left="360"/>
        <w:jc w:val="both"/>
        <w:rPr>
          <w:rFonts w:ascii="Times New Roman" w:eastAsiaTheme="minorHAnsi" w:hAnsi="Times New Roman"/>
          <w:b/>
          <w:kern w:val="0"/>
          <w:sz w:val="24"/>
          <w:szCs w:val="24"/>
          <w:lang w:eastAsia="en-US"/>
        </w:rPr>
      </w:pPr>
      <w:r w:rsidRPr="00977D09">
        <w:rPr>
          <w:rFonts w:ascii="Times New Roman" w:eastAsiaTheme="minorHAnsi" w:hAnsi="Times New Roman"/>
          <w:b/>
          <w:kern w:val="0"/>
          <w:sz w:val="24"/>
          <w:szCs w:val="24"/>
          <w:lang w:eastAsia="en-US"/>
        </w:rPr>
        <w:t>Output: 1</w:t>
      </w:r>
    </w:p>
    <w:p w14:paraId="7346DDE5" w14:textId="77777777" w:rsidR="00425CED" w:rsidRPr="00977D09" w:rsidRDefault="00425CED" w:rsidP="00425CED">
      <w:pPr>
        <w:pStyle w:val="ListParagraph"/>
        <w:spacing w:after="0" w:line="100" w:lineRule="atLeast"/>
        <w:ind w:left="360"/>
        <w:jc w:val="both"/>
        <w:rPr>
          <w:rFonts w:ascii="Times New Roman" w:eastAsiaTheme="minorHAnsi" w:hAnsi="Times New Roman"/>
          <w:b/>
          <w:kern w:val="0"/>
          <w:sz w:val="24"/>
          <w:szCs w:val="24"/>
          <w:lang w:eastAsia="en-US"/>
        </w:rPr>
      </w:pPr>
      <w:r w:rsidRPr="00977D09">
        <w:rPr>
          <w:rFonts w:ascii="Times New Roman" w:eastAsiaTheme="minorHAnsi" w:hAnsi="Times New Roman"/>
          <w:b/>
          <w:kern w:val="0"/>
          <w:sz w:val="24"/>
          <w:szCs w:val="24"/>
          <w:lang w:eastAsia="en-US"/>
        </w:rPr>
        <w:t>Sample Test case2:</w:t>
      </w:r>
    </w:p>
    <w:p w14:paraId="00BB86D7" w14:textId="77777777" w:rsidR="00425CED" w:rsidRPr="00977D09" w:rsidRDefault="00425CED" w:rsidP="00425CED">
      <w:pPr>
        <w:pStyle w:val="ListParagraph"/>
        <w:spacing w:after="0" w:line="100" w:lineRule="atLeast"/>
        <w:ind w:left="360"/>
        <w:jc w:val="both"/>
        <w:rPr>
          <w:rFonts w:ascii="Times New Roman" w:eastAsiaTheme="minorHAnsi" w:hAnsi="Times New Roman"/>
          <w:b/>
          <w:kern w:val="0"/>
          <w:sz w:val="24"/>
          <w:szCs w:val="24"/>
          <w:lang w:eastAsia="en-US"/>
        </w:rPr>
      </w:pPr>
      <w:r w:rsidRPr="00977D09">
        <w:rPr>
          <w:rFonts w:ascii="Times New Roman" w:eastAsiaTheme="minorHAnsi" w:hAnsi="Times New Roman"/>
          <w:b/>
          <w:kern w:val="0"/>
          <w:sz w:val="24"/>
          <w:szCs w:val="24"/>
          <w:lang w:eastAsia="en-US"/>
        </w:rPr>
        <w:t>Input:</w:t>
      </w:r>
    </w:p>
    <w:p w14:paraId="3530A845" w14:textId="77777777" w:rsidR="00425CED" w:rsidRPr="00977D09" w:rsidRDefault="00425CED" w:rsidP="00425CED">
      <w:pPr>
        <w:pStyle w:val="ListParagraph"/>
        <w:spacing w:after="0" w:line="100" w:lineRule="atLeast"/>
        <w:ind w:left="360"/>
        <w:jc w:val="both"/>
        <w:rPr>
          <w:rFonts w:ascii="Times New Roman" w:eastAsiaTheme="minorHAnsi" w:hAnsi="Times New Roman"/>
          <w:b/>
          <w:kern w:val="0"/>
          <w:sz w:val="24"/>
          <w:szCs w:val="24"/>
          <w:lang w:eastAsia="en-US"/>
        </w:rPr>
      </w:pPr>
      <w:r w:rsidRPr="00977D09">
        <w:rPr>
          <w:rFonts w:ascii="Times New Roman" w:eastAsiaTheme="minorHAnsi" w:hAnsi="Times New Roman"/>
          <w:b/>
          <w:kern w:val="0"/>
          <w:sz w:val="24"/>
          <w:szCs w:val="24"/>
          <w:lang w:eastAsia="en-US"/>
        </w:rPr>
        <w:t xml:space="preserve"> s</w:t>
      </w:r>
      <w:proofErr w:type="gramStart"/>
      <w:r w:rsidRPr="00977D09">
        <w:rPr>
          <w:rFonts w:ascii="Times New Roman" w:eastAsiaTheme="minorHAnsi" w:hAnsi="Times New Roman"/>
          <w:b/>
          <w:kern w:val="0"/>
          <w:sz w:val="24"/>
          <w:szCs w:val="24"/>
          <w:lang w:eastAsia="en-US"/>
        </w:rPr>
        <w:t>=”Object</w:t>
      </w:r>
      <w:proofErr w:type="gramEnd"/>
      <w:r w:rsidRPr="00977D09">
        <w:rPr>
          <w:rFonts w:ascii="Times New Roman" w:eastAsiaTheme="minorHAnsi" w:hAnsi="Times New Roman"/>
          <w:b/>
          <w:kern w:val="0"/>
          <w:sz w:val="24"/>
          <w:szCs w:val="24"/>
          <w:lang w:eastAsia="en-US"/>
        </w:rPr>
        <w:t xml:space="preserve"> Oriented Programming using C++”</w:t>
      </w:r>
    </w:p>
    <w:p w14:paraId="26B42175" w14:textId="77777777" w:rsidR="00425CED" w:rsidRPr="00977D09" w:rsidRDefault="00425CED" w:rsidP="00425CED">
      <w:pPr>
        <w:pStyle w:val="ListParagraph"/>
        <w:spacing w:after="0" w:line="100" w:lineRule="atLeast"/>
        <w:ind w:left="360"/>
        <w:jc w:val="both"/>
        <w:rPr>
          <w:rFonts w:ascii="Times New Roman" w:eastAsiaTheme="minorHAnsi" w:hAnsi="Times New Roman"/>
          <w:b/>
          <w:kern w:val="0"/>
          <w:sz w:val="24"/>
          <w:szCs w:val="24"/>
          <w:lang w:eastAsia="en-US"/>
        </w:rPr>
      </w:pPr>
      <w:r w:rsidRPr="00977D09">
        <w:rPr>
          <w:rFonts w:ascii="Times New Roman" w:eastAsiaTheme="minorHAnsi" w:hAnsi="Times New Roman"/>
          <w:b/>
          <w:kern w:val="0"/>
          <w:sz w:val="24"/>
          <w:szCs w:val="24"/>
          <w:lang w:eastAsia="en-US"/>
        </w:rPr>
        <w:t xml:space="preserve"> t</w:t>
      </w:r>
      <w:proofErr w:type="gramStart"/>
      <w:r w:rsidRPr="00977D09">
        <w:rPr>
          <w:rFonts w:ascii="Times New Roman" w:eastAsiaTheme="minorHAnsi" w:hAnsi="Times New Roman"/>
          <w:b/>
          <w:kern w:val="0"/>
          <w:sz w:val="24"/>
          <w:szCs w:val="24"/>
          <w:lang w:eastAsia="en-US"/>
        </w:rPr>
        <w:t>=”Programming</w:t>
      </w:r>
      <w:proofErr w:type="gramEnd"/>
      <w:r w:rsidRPr="00977D09">
        <w:rPr>
          <w:rFonts w:ascii="Times New Roman" w:eastAsiaTheme="minorHAnsi" w:hAnsi="Times New Roman"/>
          <w:b/>
          <w:kern w:val="0"/>
          <w:sz w:val="24"/>
          <w:szCs w:val="24"/>
          <w:lang w:eastAsia="en-US"/>
        </w:rPr>
        <w:t>”</w:t>
      </w:r>
    </w:p>
    <w:p w14:paraId="677441EE" w14:textId="77777777" w:rsidR="00425CED" w:rsidRPr="00977D09" w:rsidRDefault="00425CED" w:rsidP="00425CED">
      <w:pPr>
        <w:pStyle w:val="ListParagraph"/>
        <w:spacing w:after="0" w:line="100" w:lineRule="atLeast"/>
        <w:ind w:left="360"/>
        <w:jc w:val="both"/>
        <w:rPr>
          <w:rFonts w:ascii="Times New Roman" w:eastAsiaTheme="minorHAnsi" w:hAnsi="Times New Roman"/>
          <w:b/>
          <w:kern w:val="0"/>
          <w:sz w:val="24"/>
          <w:szCs w:val="24"/>
          <w:lang w:eastAsia="en-US"/>
        </w:rPr>
      </w:pPr>
      <w:r w:rsidRPr="00977D09">
        <w:rPr>
          <w:rFonts w:ascii="Times New Roman" w:eastAsiaTheme="minorHAnsi" w:hAnsi="Times New Roman"/>
          <w:b/>
          <w:kern w:val="0"/>
          <w:sz w:val="24"/>
          <w:szCs w:val="24"/>
          <w:lang w:eastAsia="en-US"/>
        </w:rPr>
        <w:t>Output: 0</w:t>
      </w:r>
    </w:p>
    <w:p w14:paraId="72124766"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424A06D8" w14:textId="0CD22992"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2CF570CD" w14:textId="77777777" w:rsidR="00425CED" w:rsidRDefault="00425CED" w:rsidP="00425CED">
      <w:pPr>
        <w:spacing w:line="240" w:lineRule="auto"/>
        <w:contextualSpacing/>
        <w:rPr>
          <w:rFonts w:ascii="Times New Roman" w:hAnsi="Times New Roman" w:cs="Times New Roman"/>
          <w:sz w:val="24"/>
          <w:szCs w:val="24"/>
        </w:rPr>
      </w:pPr>
    </w:p>
    <w:p w14:paraId="5EF52444"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7D7D1C97" w14:textId="77777777" w:rsidR="00425CED" w:rsidRDefault="00425CED" w:rsidP="00425CED">
      <w:pPr>
        <w:spacing w:line="240" w:lineRule="auto"/>
        <w:contextualSpacing/>
        <w:rPr>
          <w:rFonts w:ascii="Times New Roman" w:hAnsi="Times New Roman" w:cs="Times New Roman"/>
          <w:sz w:val="24"/>
          <w:szCs w:val="24"/>
        </w:rPr>
      </w:pPr>
    </w:p>
    <w:p w14:paraId="43BECF88"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#include &lt;iostream&gt;</w:t>
      </w:r>
    </w:p>
    <w:p w14:paraId="0A2C65DB"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#include &lt;</w:t>
      </w:r>
      <w:proofErr w:type="spellStart"/>
      <w:r w:rsidRPr="0058390C">
        <w:rPr>
          <w:rFonts w:ascii="Times New Roman" w:hAnsi="Times New Roman"/>
          <w:sz w:val="24"/>
          <w:szCs w:val="24"/>
        </w:rPr>
        <w:t>string.h</w:t>
      </w:r>
      <w:proofErr w:type="spellEnd"/>
      <w:r w:rsidRPr="0058390C">
        <w:rPr>
          <w:rFonts w:ascii="Times New Roman" w:hAnsi="Times New Roman"/>
          <w:sz w:val="24"/>
          <w:szCs w:val="24"/>
        </w:rPr>
        <w:t>&gt;</w:t>
      </w:r>
    </w:p>
    <w:p w14:paraId="644C470B"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using namespace std;</w:t>
      </w:r>
    </w:p>
    <w:p w14:paraId="5D4E4B95" w14:textId="77777777" w:rsidR="00425CED" w:rsidRDefault="00425CED" w:rsidP="00425CED">
      <w:pPr>
        <w:jc w:val="both"/>
        <w:rPr>
          <w:rFonts w:ascii="Times New Roman" w:hAnsi="Times New Roman"/>
          <w:sz w:val="24"/>
          <w:szCs w:val="24"/>
        </w:rPr>
      </w:pPr>
      <w:r w:rsidRPr="0058390C">
        <w:rPr>
          <w:rFonts w:ascii="Times New Roman" w:hAnsi="Times New Roman"/>
          <w:sz w:val="24"/>
          <w:szCs w:val="24"/>
        </w:rPr>
        <w:t xml:space="preserve">int </w:t>
      </w:r>
      <w:proofErr w:type="spellStart"/>
      <w:proofErr w:type="gramStart"/>
      <w:r w:rsidRPr="0058390C">
        <w:rPr>
          <w:rFonts w:ascii="Times New Roman" w:hAnsi="Times New Roman"/>
          <w:sz w:val="24"/>
          <w:szCs w:val="24"/>
        </w:rPr>
        <w:t>strend</w:t>
      </w:r>
      <w:proofErr w:type="spellEnd"/>
      <w:r w:rsidRPr="0058390C">
        <w:rPr>
          <w:rFonts w:ascii="Times New Roman" w:hAnsi="Times New Roman"/>
          <w:sz w:val="24"/>
          <w:szCs w:val="24"/>
        </w:rPr>
        <w:t>(</w:t>
      </w:r>
      <w:proofErr w:type="gramEnd"/>
      <w:r w:rsidRPr="0058390C">
        <w:rPr>
          <w:rFonts w:ascii="Times New Roman" w:hAnsi="Times New Roman"/>
          <w:sz w:val="24"/>
          <w:szCs w:val="24"/>
        </w:rPr>
        <w:t xml:space="preserve">string </w:t>
      </w:r>
      <w:proofErr w:type="spellStart"/>
      <w:r w:rsidRPr="0058390C">
        <w:rPr>
          <w:rFonts w:ascii="Times New Roman" w:hAnsi="Times New Roman"/>
          <w:sz w:val="24"/>
          <w:szCs w:val="24"/>
        </w:rPr>
        <w:t>s,string</w:t>
      </w:r>
      <w:proofErr w:type="spellEnd"/>
      <w:r w:rsidRPr="0058390C">
        <w:rPr>
          <w:rFonts w:ascii="Times New Roman" w:hAnsi="Times New Roman"/>
          <w:sz w:val="24"/>
          <w:szCs w:val="24"/>
        </w:rPr>
        <w:t xml:space="preserve"> t)</w:t>
      </w:r>
      <w:r>
        <w:rPr>
          <w:rFonts w:ascii="Times New Roman" w:hAnsi="Times New Roman"/>
          <w:sz w:val="24"/>
          <w:szCs w:val="24"/>
        </w:rPr>
        <w:t xml:space="preserve">  //function declaration and definition</w:t>
      </w:r>
    </w:p>
    <w:p w14:paraId="1FB68420"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w:t>
      </w:r>
    </w:p>
    <w:p w14:paraId="37F76FCE"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int tr=0;</w:t>
      </w:r>
    </w:p>
    <w:p w14:paraId="2A8903CF"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int index=</w:t>
      </w:r>
      <w:proofErr w:type="spellStart"/>
      <w:proofErr w:type="gramStart"/>
      <w:r w:rsidRPr="0058390C">
        <w:rPr>
          <w:rFonts w:ascii="Times New Roman" w:hAnsi="Times New Roman"/>
          <w:sz w:val="24"/>
          <w:szCs w:val="24"/>
        </w:rPr>
        <w:t>s.find</w:t>
      </w:r>
      <w:proofErr w:type="spellEnd"/>
      <w:proofErr w:type="gramEnd"/>
      <w:r w:rsidRPr="0058390C">
        <w:rPr>
          <w:rFonts w:ascii="Times New Roman" w:hAnsi="Times New Roman"/>
          <w:sz w:val="24"/>
          <w:szCs w:val="24"/>
        </w:rPr>
        <w:t>(t);</w:t>
      </w:r>
    </w:p>
    <w:p w14:paraId="6563EB19"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int ls=</w:t>
      </w:r>
      <w:proofErr w:type="spellStart"/>
      <w:proofErr w:type="gramStart"/>
      <w:r w:rsidRPr="0058390C">
        <w:rPr>
          <w:rFonts w:ascii="Times New Roman" w:hAnsi="Times New Roman"/>
          <w:sz w:val="24"/>
          <w:szCs w:val="24"/>
        </w:rPr>
        <w:t>s.length</w:t>
      </w:r>
      <w:proofErr w:type="spellEnd"/>
      <w:proofErr w:type="gramEnd"/>
      <w:r w:rsidRPr="0058390C">
        <w:rPr>
          <w:rFonts w:ascii="Times New Roman" w:hAnsi="Times New Roman"/>
          <w:sz w:val="24"/>
          <w:szCs w:val="24"/>
        </w:rPr>
        <w:t>();</w:t>
      </w:r>
    </w:p>
    <w:p w14:paraId="453F0230"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if(</w:t>
      </w:r>
      <w:proofErr w:type="spellStart"/>
      <w:proofErr w:type="gramStart"/>
      <w:r w:rsidRPr="0058390C">
        <w:rPr>
          <w:rFonts w:ascii="Times New Roman" w:hAnsi="Times New Roman"/>
          <w:sz w:val="24"/>
          <w:szCs w:val="24"/>
        </w:rPr>
        <w:t>s.find</w:t>
      </w:r>
      <w:proofErr w:type="spellEnd"/>
      <w:proofErr w:type="gramEnd"/>
      <w:r w:rsidRPr="0058390C">
        <w:rPr>
          <w:rFonts w:ascii="Times New Roman" w:hAnsi="Times New Roman"/>
          <w:sz w:val="24"/>
          <w:szCs w:val="24"/>
        </w:rPr>
        <w:t>(t)!= string::</w:t>
      </w:r>
      <w:proofErr w:type="spellStart"/>
      <w:r w:rsidRPr="0058390C">
        <w:rPr>
          <w:rFonts w:ascii="Times New Roman" w:hAnsi="Times New Roman"/>
          <w:sz w:val="24"/>
          <w:szCs w:val="24"/>
        </w:rPr>
        <w:t>npos</w:t>
      </w:r>
      <w:proofErr w:type="spellEnd"/>
      <w:r w:rsidRPr="0058390C">
        <w:rPr>
          <w:rFonts w:ascii="Times New Roman" w:hAnsi="Times New Roman"/>
          <w:sz w:val="24"/>
          <w:szCs w:val="24"/>
        </w:rPr>
        <w:t>){</w:t>
      </w:r>
    </w:p>
    <w:p w14:paraId="1D43B8B1"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 xml:space="preserve">        if(index&gt;(ls/2</w:t>
      </w:r>
      <w:proofErr w:type="gramStart"/>
      <w:r w:rsidRPr="0058390C">
        <w:rPr>
          <w:rFonts w:ascii="Times New Roman" w:hAnsi="Times New Roman"/>
          <w:sz w:val="24"/>
          <w:szCs w:val="24"/>
        </w:rPr>
        <w:t>)){</w:t>
      </w:r>
      <w:proofErr w:type="gramEnd"/>
    </w:p>
    <w:p w14:paraId="4A111C31"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 xml:space="preserve">         </w:t>
      </w:r>
      <w:proofErr w:type="spellStart"/>
      <w:r w:rsidRPr="0058390C">
        <w:rPr>
          <w:rFonts w:ascii="Times New Roman" w:hAnsi="Times New Roman"/>
          <w:sz w:val="24"/>
          <w:szCs w:val="24"/>
        </w:rPr>
        <w:t>cout</w:t>
      </w:r>
      <w:proofErr w:type="spellEnd"/>
      <w:r w:rsidRPr="0058390C">
        <w:rPr>
          <w:rFonts w:ascii="Times New Roman" w:hAnsi="Times New Roman"/>
          <w:sz w:val="24"/>
          <w:szCs w:val="24"/>
        </w:rPr>
        <w:t>&lt;&lt;"1";</w:t>
      </w:r>
    </w:p>
    <w:p w14:paraId="0D735EFE"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 xml:space="preserve">         }</w:t>
      </w:r>
    </w:p>
    <w:p w14:paraId="1E0FEBED" w14:textId="77777777" w:rsidR="00425CED" w:rsidRPr="0058390C" w:rsidRDefault="00425CED" w:rsidP="00425CED">
      <w:pPr>
        <w:jc w:val="both"/>
        <w:rPr>
          <w:rFonts w:ascii="Times New Roman" w:hAnsi="Times New Roman"/>
          <w:sz w:val="24"/>
          <w:szCs w:val="24"/>
        </w:rPr>
      </w:pPr>
      <w:proofErr w:type="gramStart"/>
      <w:r w:rsidRPr="0058390C">
        <w:rPr>
          <w:rFonts w:ascii="Times New Roman" w:hAnsi="Times New Roman"/>
          <w:sz w:val="24"/>
          <w:szCs w:val="24"/>
        </w:rPr>
        <w:t>else{</w:t>
      </w:r>
      <w:proofErr w:type="gramEnd"/>
    </w:p>
    <w:p w14:paraId="63DA98AB"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 xml:space="preserve">    </w:t>
      </w:r>
      <w:proofErr w:type="spellStart"/>
      <w:r w:rsidRPr="0058390C">
        <w:rPr>
          <w:rFonts w:ascii="Times New Roman" w:hAnsi="Times New Roman"/>
          <w:sz w:val="24"/>
          <w:szCs w:val="24"/>
        </w:rPr>
        <w:t>cout</w:t>
      </w:r>
      <w:proofErr w:type="spellEnd"/>
      <w:r w:rsidRPr="0058390C">
        <w:rPr>
          <w:rFonts w:ascii="Times New Roman" w:hAnsi="Times New Roman"/>
          <w:sz w:val="24"/>
          <w:szCs w:val="24"/>
        </w:rPr>
        <w:t>&lt;&lt;"0";</w:t>
      </w:r>
    </w:p>
    <w:p w14:paraId="541FD374"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w:t>
      </w:r>
    </w:p>
    <w:p w14:paraId="63FFE23A"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lastRenderedPageBreak/>
        <w:t>}</w:t>
      </w:r>
    </w:p>
    <w:p w14:paraId="6A96CA25"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return 0;</w:t>
      </w:r>
    </w:p>
    <w:p w14:paraId="35D5F00B"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w:t>
      </w:r>
    </w:p>
    <w:p w14:paraId="6B66A079"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 xml:space="preserve">int </w:t>
      </w:r>
      <w:proofErr w:type="gramStart"/>
      <w:r w:rsidRPr="0058390C">
        <w:rPr>
          <w:rFonts w:ascii="Times New Roman" w:hAnsi="Times New Roman"/>
          <w:sz w:val="24"/>
          <w:szCs w:val="24"/>
        </w:rPr>
        <w:t>main(</w:t>
      </w:r>
      <w:proofErr w:type="gramEnd"/>
      <w:r w:rsidRPr="0058390C">
        <w:rPr>
          <w:rFonts w:ascii="Times New Roman" w:hAnsi="Times New Roman"/>
          <w:sz w:val="24"/>
          <w:szCs w:val="24"/>
        </w:rPr>
        <w:t>)</w:t>
      </w:r>
      <w:r>
        <w:rPr>
          <w:rFonts w:ascii="Times New Roman" w:hAnsi="Times New Roman"/>
          <w:sz w:val="24"/>
          <w:szCs w:val="24"/>
        </w:rPr>
        <w:t xml:space="preserve">  //driver main function</w:t>
      </w:r>
    </w:p>
    <w:p w14:paraId="5B2730ED" w14:textId="77777777" w:rsidR="00425CED" w:rsidRPr="0058390C" w:rsidRDefault="00425CED" w:rsidP="00425CED">
      <w:pPr>
        <w:jc w:val="both"/>
        <w:rPr>
          <w:rFonts w:ascii="Times New Roman" w:hAnsi="Times New Roman"/>
          <w:sz w:val="24"/>
          <w:szCs w:val="24"/>
        </w:rPr>
      </w:pPr>
      <w:proofErr w:type="gramStart"/>
      <w:r w:rsidRPr="0058390C">
        <w:rPr>
          <w:rFonts w:ascii="Times New Roman" w:hAnsi="Times New Roman"/>
          <w:sz w:val="24"/>
          <w:szCs w:val="24"/>
        </w:rPr>
        <w:t xml:space="preserve">{ </w:t>
      </w:r>
      <w:r>
        <w:rPr>
          <w:rFonts w:ascii="Times New Roman" w:hAnsi="Times New Roman"/>
          <w:sz w:val="24"/>
          <w:szCs w:val="24"/>
        </w:rPr>
        <w:t xml:space="preserve"> </w:t>
      </w:r>
      <w:r w:rsidRPr="0058390C">
        <w:rPr>
          <w:rFonts w:ascii="Times New Roman" w:hAnsi="Times New Roman"/>
          <w:sz w:val="24"/>
          <w:szCs w:val="24"/>
        </w:rPr>
        <w:t>string</w:t>
      </w:r>
      <w:proofErr w:type="gramEnd"/>
      <w:r w:rsidRPr="0058390C">
        <w:rPr>
          <w:rFonts w:ascii="Times New Roman" w:hAnsi="Times New Roman"/>
          <w:sz w:val="24"/>
          <w:szCs w:val="24"/>
        </w:rPr>
        <w:t xml:space="preserve"> s1,s2;</w:t>
      </w:r>
    </w:p>
    <w:p w14:paraId="098CCE64" w14:textId="77777777" w:rsidR="00425CED" w:rsidRPr="0058390C" w:rsidRDefault="00425CED" w:rsidP="00425CED">
      <w:pPr>
        <w:jc w:val="both"/>
        <w:rPr>
          <w:rFonts w:ascii="Times New Roman" w:hAnsi="Times New Roman"/>
          <w:sz w:val="24"/>
          <w:szCs w:val="24"/>
        </w:rPr>
      </w:pPr>
      <w:proofErr w:type="spellStart"/>
      <w:r w:rsidRPr="0058390C">
        <w:rPr>
          <w:rFonts w:ascii="Times New Roman" w:hAnsi="Times New Roman"/>
          <w:sz w:val="24"/>
          <w:szCs w:val="24"/>
        </w:rPr>
        <w:t>cout</w:t>
      </w:r>
      <w:proofErr w:type="spellEnd"/>
      <w:r w:rsidRPr="0058390C">
        <w:rPr>
          <w:rFonts w:ascii="Times New Roman" w:hAnsi="Times New Roman"/>
          <w:sz w:val="24"/>
          <w:szCs w:val="24"/>
        </w:rPr>
        <w:t>&lt;&lt;"Please enter the string s:";</w:t>
      </w:r>
    </w:p>
    <w:p w14:paraId="79D68115" w14:textId="77777777" w:rsidR="00425CED" w:rsidRPr="0058390C" w:rsidRDefault="00425CED" w:rsidP="00425CED">
      <w:pPr>
        <w:jc w:val="both"/>
        <w:rPr>
          <w:rFonts w:ascii="Times New Roman" w:hAnsi="Times New Roman"/>
          <w:sz w:val="24"/>
          <w:szCs w:val="24"/>
        </w:rPr>
      </w:pPr>
      <w:proofErr w:type="spellStart"/>
      <w:r w:rsidRPr="0058390C">
        <w:rPr>
          <w:rFonts w:ascii="Times New Roman" w:hAnsi="Times New Roman"/>
          <w:sz w:val="24"/>
          <w:szCs w:val="24"/>
        </w:rPr>
        <w:t>getline</w:t>
      </w:r>
      <w:proofErr w:type="spellEnd"/>
      <w:r w:rsidRPr="0058390C">
        <w:rPr>
          <w:rFonts w:ascii="Times New Roman" w:hAnsi="Times New Roman"/>
          <w:sz w:val="24"/>
          <w:szCs w:val="24"/>
        </w:rPr>
        <w:t>(</w:t>
      </w:r>
      <w:proofErr w:type="gramStart"/>
      <w:r w:rsidRPr="0058390C">
        <w:rPr>
          <w:rFonts w:ascii="Times New Roman" w:hAnsi="Times New Roman"/>
          <w:sz w:val="24"/>
          <w:szCs w:val="24"/>
        </w:rPr>
        <w:t>cin,s</w:t>
      </w:r>
      <w:proofErr w:type="gramEnd"/>
      <w:r w:rsidRPr="0058390C">
        <w:rPr>
          <w:rFonts w:ascii="Times New Roman" w:hAnsi="Times New Roman"/>
          <w:sz w:val="24"/>
          <w:szCs w:val="24"/>
        </w:rPr>
        <w:t>1);</w:t>
      </w:r>
    </w:p>
    <w:p w14:paraId="3522E9A8" w14:textId="77777777" w:rsidR="00425CED" w:rsidRPr="0058390C" w:rsidRDefault="00425CED" w:rsidP="00425CED">
      <w:pPr>
        <w:jc w:val="both"/>
        <w:rPr>
          <w:rFonts w:ascii="Times New Roman" w:hAnsi="Times New Roman"/>
          <w:sz w:val="24"/>
          <w:szCs w:val="24"/>
        </w:rPr>
      </w:pPr>
      <w:proofErr w:type="spellStart"/>
      <w:r w:rsidRPr="0058390C">
        <w:rPr>
          <w:rFonts w:ascii="Times New Roman" w:hAnsi="Times New Roman"/>
          <w:sz w:val="24"/>
          <w:szCs w:val="24"/>
        </w:rPr>
        <w:t>cout</w:t>
      </w:r>
      <w:proofErr w:type="spellEnd"/>
      <w:r w:rsidRPr="0058390C">
        <w:rPr>
          <w:rFonts w:ascii="Times New Roman" w:hAnsi="Times New Roman"/>
          <w:sz w:val="24"/>
          <w:szCs w:val="24"/>
        </w:rPr>
        <w:t>&lt;&lt;"Please enter the string t:";</w:t>
      </w:r>
    </w:p>
    <w:p w14:paraId="176AA295" w14:textId="77777777" w:rsidR="00425CED" w:rsidRPr="0058390C" w:rsidRDefault="00425CED" w:rsidP="00425CED">
      <w:pPr>
        <w:jc w:val="both"/>
        <w:rPr>
          <w:rFonts w:ascii="Times New Roman" w:hAnsi="Times New Roman"/>
          <w:sz w:val="24"/>
          <w:szCs w:val="24"/>
        </w:rPr>
      </w:pPr>
      <w:proofErr w:type="spellStart"/>
      <w:r w:rsidRPr="0058390C">
        <w:rPr>
          <w:rFonts w:ascii="Times New Roman" w:hAnsi="Times New Roman"/>
          <w:sz w:val="24"/>
          <w:szCs w:val="24"/>
        </w:rPr>
        <w:t>getline</w:t>
      </w:r>
      <w:proofErr w:type="spellEnd"/>
      <w:r w:rsidRPr="0058390C">
        <w:rPr>
          <w:rFonts w:ascii="Times New Roman" w:hAnsi="Times New Roman"/>
          <w:sz w:val="24"/>
          <w:szCs w:val="24"/>
        </w:rPr>
        <w:t>(</w:t>
      </w:r>
      <w:proofErr w:type="gramStart"/>
      <w:r w:rsidRPr="0058390C">
        <w:rPr>
          <w:rFonts w:ascii="Times New Roman" w:hAnsi="Times New Roman"/>
          <w:sz w:val="24"/>
          <w:szCs w:val="24"/>
        </w:rPr>
        <w:t>cin,s</w:t>
      </w:r>
      <w:proofErr w:type="gramEnd"/>
      <w:r w:rsidRPr="0058390C">
        <w:rPr>
          <w:rFonts w:ascii="Times New Roman" w:hAnsi="Times New Roman"/>
          <w:sz w:val="24"/>
          <w:szCs w:val="24"/>
        </w:rPr>
        <w:t>2);</w:t>
      </w:r>
    </w:p>
    <w:p w14:paraId="70EBEBB8" w14:textId="77777777" w:rsidR="00425CED" w:rsidRPr="0058390C" w:rsidRDefault="00425CED" w:rsidP="00425CED">
      <w:pPr>
        <w:jc w:val="both"/>
        <w:rPr>
          <w:rFonts w:ascii="Times New Roman" w:hAnsi="Times New Roman"/>
          <w:sz w:val="24"/>
          <w:szCs w:val="24"/>
        </w:rPr>
      </w:pPr>
      <w:proofErr w:type="spellStart"/>
      <w:r w:rsidRPr="0058390C">
        <w:rPr>
          <w:rFonts w:ascii="Times New Roman" w:hAnsi="Times New Roman"/>
          <w:sz w:val="24"/>
          <w:szCs w:val="24"/>
        </w:rPr>
        <w:t>strend</w:t>
      </w:r>
      <w:proofErr w:type="spellEnd"/>
      <w:r w:rsidRPr="0058390C">
        <w:rPr>
          <w:rFonts w:ascii="Times New Roman" w:hAnsi="Times New Roman"/>
          <w:sz w:val="24"/>
          <w:szCs w:val="24"/>
        </w:rPr>
        <w:t>(s</w:t>
      </w:r>
      <w:proofErr w:type="gramStart"/>
      <w:r w:rsidRPr="0058390C">
        <w:rPr>
          <w:rFonts w:ascii="Times New Roman" w:hAnsi="Times New Roman"/>
          <w:sz w:val="24"/>
          <w:szCs w:val="24"/>
        </w:rPr>
        <w:t>1,s</w:t>
      </w:r>
      <w:proofErr w:type="gramEnd"/>
      <w:r w:rsidRPr="0058390C">
        <w:rPr>
          <w:rFonts w:ascii="Times New Roman" w:hAnsi="Times New Roman"/>
          <w:sz w:val="24"/>
          <w:szCs w:val="24"/>
        </w:rPr>
        <w:t>2);</w:t>
      </w:r>
      <w:r>
        <w:rPr>
          <w:rFonts w:ascii="Times New Roman" w:hAnsi="Times New Roman"/>
          <w:sz w:val="24"/>
          <w:szCs w:val="24"/>
        </w:rPr>
        <w:t xml:space="preserve">  //function calling</w:t>
      </w:r>
    </w:p>
    <w:p w14:paraId="25BED786"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return 0;</w:t>
      </w:r>
    </w:p>
    <w:p w14:paraId="255EF5E4" w14:textId="77777777" w:rsidR="00425CED" w:rsidRPr="0058390C" w:rsidRDefault="00425CED" w:rsidP="00425CED">
      <w:pPr>
        <w:jc w:val="both"/>
        <w:rPr>
          <w:rFonts w:ascii="Times New Roman" w:hAnsi="Times New Roman"/>
          <w:sz w:val="24"/>
          <w:szCs w:val="24"/>
        </w:rPr>
      </w:pPr>
      <w:r w:rsidRPr="0058390C">
        <w:rPr>
          <w:rFonts w:ascii="Times New Roman" w:hAnsi="Times New Roman"/>
          <w:sz w:val="24"/>
          <w:szCs w:val="24"/>
        </w:rPr>
        <w:t>}</w:t>
      </w:r>
    </w:p>
    <w:p w14:paraId="470BE6DF" w14:textId="77777777" w:rsidR="00425CED" w:rsidRPr="007E4A09" w:rsidRDefault="00425CED" w:rsidP="00425CED">
      <w:pPr>
        <w:jc w:val="both"/>
        <w:rPr>
          <w:rFonts w:ascii="Times New Roman" w:hAnsi="Times New Roman"/>
          <w:sz w:val="24"/>
          <w:szCs w:val="24"/>
        </w:rPr>
      </w:pPr>
    </w:p>
    <w:p w14:paraId="7F01D353" w14:textId="1DC09679" w:rsidR="00425CED" w:rsidRDefault="00425CED"/>
    <w:p w14:paraId="00595D54" w14:textId="7F5E09EC" w:rsidR="00425CED" w:rsidRPr="00425CED" w:rsidRDefault="00425CED" w:rsidP="00425CED"/>
    <w:p w14:paraId="55AF9B98" w14:textId="4CF0FDFE" w:rsidR="00425CED" w:rsidRPr="00425CED" w:rsidRDefault="00425CED" w:rsidP="00425CED"/>
    <w:p w14:paraId="544CE911" w14:textId="25960B51" w:rsidR="00425CED" w:rsidRPr="00425CED" w:rsidRDefault="00425CED" w:rsidP="00425CED"/>
    <w:p w14:paraId="083CE99D" w14:textId="23DACE94" w:rsidR="00425CED" w:rsidRPr="00425CED" w:rsidRDefault="00425CED" w:rsidP="00425CED"/>
    <w:p w14:paraId="1C33D37E" w14:textId="0B454671" w:rsidR="00425CED" w:rsidRPr="00425CED" w:rsidRDefault="00425CED" w:rsidP="00425CED"/>
    <w:p w14:paraId="7BAC2355" w14:textId="15D45C42" w:rsidR="00425CED" w:rsidRPr="00425CED" w:rsidRDefault="00425CED" w:rsidP="00425CED"/>
    <w:p w14:paraId="0EE40481" w14:textId="5C8D8900" w:rsidR="00425CED" w:rsidRPr="00425CED" w:rsidRDefault="00425CED" w:rsidP="00425CED"/>
    <w:p w14:paraId="3CCDB16C" w14:textId="3A1C4FB5" w:rsidR="00425CED" w:rsidRPr="00425CED" w:rsidRDefault="00425CED" w:rsidP="00425CED"/>
    <w:p w14:paraId="6B2A9391" w14:textId="5B6C0016" w:rsidR="00425CED" w:rsidRPr="00425CED" w:rsidRDefault="00425CED" w:rsidP="00425CED"/>
    <w:p w14:paraId="594C20BC" w14:textId="5890B6D8" w:rsidR="00425CED" w:rsidRPr="00425CED" w:rsidRDefault="00425CED" w:rsidP="00425CED"/>
    <w:p w14:paraId="42C3618C" w14:textId="5C8212F9" w:rsidR="00425CED" w:rsidRPr="00425CED" w:rsidRDefault="00425CED" w:rsidP="00425CED"/>
    <w:p w14:paraId="051EAF81" w14:textId="053FA190" w:rsidR="00425CED" w:rsidRDefault="00425CED" w:rsidP="00425CED"/>
    <w:p w14:paraId="7525BF8A" w14:textId="4432141C" w:rsidR="00425CED" w:rsidRDefault="00425CED" w:rsidP="00425CED">
      <w:pPr>
        <w:ind w:firstLine="720"/>
      </w:pPr>
    </w:p>
    <w:p w14:paraId="503A3D21" w14:textId="6547F55A" w:rsidR="00425CED" w:rsidRDefault="00425CED" w:rsidP="00425CED">
      <w:pPr>
        <w:ind w:firstLine="720"/>
      </w:pPr>
    </w:p>
    <w:p w14:paraId="2FA9219E" w14:textId="067B7209" w:rsidR="00425CED" w:rsidRDefault="00425CED" w:rsidP="00425CED">
      <w:pPr>
        <w:ind w:firstLine="720"/>
      </w:pPr>
    </w:p>
    <w:p w14:paraId="4B1CE656" w14:textId="77777777" w:rsidR="00425CED" w:rsidRPr="001B61D1" w:rsidRDefault="00425CED" w:rsidP="00425CED">
      <w:pPr>
        <w:spacing w:line="240" w:lineRule="auto"/>
        <w:contextualSpacing/>
        <w:jc w:val="center"/>
        <w:rPr>
          <w:rFonts w:ascii="Times New Roman" w:hAnsi="Times New Roman" w:cs="Times New Roman"/>
          <w:b/>
          <w:sz w:val="24"/>
          <w:szCs w:val="24"/>
        </w:rPr>
      </w:pPr>
      <w:r w:rsidRPr="001B61D1">
        <w:rPr>
          <w:rFonts w:ascii="Times New Roman" w:hAnsi="Times New Roman" w:cs="Times New Roman"/>
          <w:b/>
          <w:sz w:val="36"/>
          <w:szCs w:val="20"/>
          <w:u w:val="single"/>
        </w:rPr>
        <w:t xml:space="preserve">Lab Exercise </w:t>
      </w:r>
      <w:r>
        <w:rPr>
          <w:rFonts w:ascii="Times New Roman" w:hAnsi="Times New Roman" w:cs="Times New Roman"/>
          <w:b/>
          <w:sz w:val="36"/>
          <w:szCs w:val="20"/>
          <w:u w:val="single"/>
        </w:rPr>
        <w:t>2</w:t>
      </w:r>
      <w:r w:rsidRPr="001B61D1">
        <w:rPr>
          <w:rFonts w:ascii="Times New Roman" w:hAnsi="Times New Roman" w:cs="Times New Roman"/>
          <w:b/>
          <w:sz w:val="36"/>
          <w:szCs w:val="20"/>
          <w:u w:val="single"/>
        </w:rPr>
        <w:t>:  Revisiting C</w:t>
      </w:r>
    </w:p>
    <w:p w14:paraId="2EBD5785" w14:textId="77777777" w:rsidR="00425CED" w:rsidRDefault="00425CED" w:rsidP="00425CED">
      <w:pPr>
        <w:spacing w:line="240" w:lineRule="auto"/>
        <w:contextualSpacing/>
        <w:rPr>
          <w:rFonts w:ascii="Times New Roman" w:hAnsi="Times New Roman" w:cs="Times New Roman"/>
          <w:sz w:val="24"/>
          <w:szCs w:val="24"/>
        </w:rPr>
      </w:pPr>
    </w:p>
    <w:p w14:paraId="30D360D5" w14:textId="77777777" w:rsidR="00425CED" w:rsidRPr="0062063F" w:rsidRDefault="00425CED" w:rsidP="00425CED">
      <w:pPr>
        <w:spacing w:line="240" w:lineRule="auto"/>
        <w:contextualSpacing/>
        <w:rPr>
          <w:rFonts w:ascii="Times New Roman" w:hAnsi="Times New Roman" w:cs="Times New Roman"/>
          <w:b/>
          <w:sz w:val="24"/>
          <w:szCs w:val="24"/>
        </w:rPr>
      </w:pPr>
      <w:r w:rsidRPr="002300FD">
        <w:rPr>
          <w:rFonts w:ascii="Times New Roman" w:hAnsi="Times New Roman" w:cs="Times New Roman"/>
          <w:b/>
          <w:sz w:val="24"/>
          <w:szCs w:val="24"/>
        </w:rPr>
        <w:t xml:space="preserve">Q1. </w:t>
      </w:r>
      <w:r w:rsidRPr="0062063F">
        <w:rPr>
          <w:rFonts w:ascii="Times New Roman" w:hAnsi="Times New Roman" w:cs="Times New Roman"/>
          <w:b/>
          <w:sz w:val="24"/>
          <w:szCs w:val="24"/>
        </w:rPr>
        <w:t>Write a function that finds the minimum and the maximum value in an array of N integers. Inputs to the function are the array of integers, an integer variable containing the length of the array and pointers to integer variables that will contain the minimum and the maximum values. The function prototype is:</w:t>
      </w:r>
    </w:p>
    <w:p w14:paraId="3836AB37" w14:textId="77777777" w:rsidR="00425CED" w:rsidRPr="0062063F" w:rsidRDefault="00425CED" w:rsidP="00425CED">
      <w:pPr>
        <w:ind w:left="720"/>
        <w:jc w:val="center"/>
        <w:rPr>
          <w:rFonts w:ascii="Times New Roman" w:hAnsi="Times New Roman" w:cs="Times New Roman"/>
          <w:b/>
          <w:sz w:val="4"/>
          <w:szCs w:val="4"/>
        </w:rPr>
      </w:pPr>
    </w:p>
    <w:p w14:paraId="24531CAC" w14:textId="77777777" w:rsidR="00425CED" w:rsidRPr="0062063F" w:rsidRDefault="00425CED" w:rsidP="00425CED">
      <w:pPr>
        <w:ind w:left="720"/>
        <w:jc w:val="center"/>
        <w:rPr>
          <w:rFonts w:ascii="Times New Roman" w:hAnsi="Times New Roman" w:cs="Times New Roman"/>
          <w:b/>
          <w:sz w:val="24"/>
          <w:szCs w:val="24"/>
        </w:rPr>
      </w:pPr>
      <w:r w:rsidRPr="0062063F">
        <w:rPr>
          <w:rFonts w:ascii="Times New Roman" w:hAnsi="Times New Roman" w:cs="Times New Roman"/>
          <w:b/>
          <w:sz w:val="24"/>
          <w:szCs w:val="24"/>
        </w:rPr>
        <w:t xml:space="preserve">void </w:t>
      </w:r>
      <w:proofErr w:type="gramStart"/>
      <w:r w:rsidRPr="0062063F">
        <w:rPr>
          <w:rFonts w:ascii="Times New Roman" w:hAnsi="Times New Roman" w:cs="Times New Roman"/>
          <w:b/>
          <w:sz w:val="24"/>
          <w:szCs w:val="24"/>
        </w:rPr>
        <w:t>minmax( int</w:t>
      </w:r>
      <w:proofErr w:type="gramEnd"/>
      <w:r w:rsidRPr="0062063F">
        <w:rPr>
          <w:rFonts w:ascii="Times New Roman" w:hAnsi="Times New Roman" w:cs="Times New Roman"/>
          <w:b/>
          <w:sz w:val="24"/>
          <w:szCs w:val="24"/>
        </w:rPr>
        <w:t xml:space="preserve"> array[], int length, int * min, int * max);</w:t>
      </w:r>
    </w:p>
    <w:p w14:paraId="237FB519" w14:textId="77777777" w:rsidR="00425CED" w:rsidRPr="002300FD" w:rsidRDefault="00425CED" w:rsidP="00425CED">
      <w:pPr>
        <w:jc w:val="both"/>
        <w:rPr>
          <w:rFonts w:ascii="Times New Roman" w:hAnsi="Times New Roman" w:cs="Times New Roman"/>
          <w:b/>
          <w:sz w:val="24"/>
          <w:szCs w:val="24"/>
        </w:rPr>
      </w:pPr>
      <w:r w:rsidRPr="0062063F">
        <w:rPr>
          <w:rFonts w:ascii="Times New Roman" w:hAnsi="Times New Roman" w:cs="Times New Roman"/>
          <w:b/>
          <w:sz w:val="24"/>
          <w:szCs w:val="24"/>
        </w:rPr>
        <w:t xml:space="preserve">Write a main function that uses this function to find and display the minimum and the maximum values of an array of integers. </w:t>
      </w:r>
    </w:p>
    <w:p w14:paraId="755345EA"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16AE06F0" w14:textId="690F2D33"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2D4CF271" w14:textId="77777777" w:rsidR="00425CED" w:rsidRDefault="00425CED" w:rsidP="00425CED">
      <w:pPr>
        <w:spacing w:line="240" w:lineRule="auto"/>
        <w:contextualSpacing/>
        <w:rPr>
          <w:rFonts w:ascii="Times New Roman" w:hAnsi="Times New Roman" w:cs="Times New Roman"/>
          <w:sz w:val="24"/>
          <w:szCs w:val="24"/>
        </w:rPr>
      </w:pPr>
    </w:p>
    <w:p w14:paraId="7BFD96F0"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4A9476BD" w14:textId="77777777" w:rsidR="00425CED" w:rsidRDefault="00425CED" w:rsidP="00425CED">
      <w:pPr>
        <w:spacing w:line="240" w:lineRule="auto"/>
        <w:contextualSpacing/>
        <w:rPr>
          <w:rFonts w:ascii="Times New Roman" w:hAnsi="Times New Roman" w:cs="Times New Roman"/>
          <w:sz w:val="24"/>
          <w:szCs w:val="24"/>
        </w:rPr>
      </w:pPr>
    </w:p>
    <w:p w14:paraId="3C9C0CBF" w14:textId="77777777" w:rsidR="00425CED" w:rsidRPr="00E50B9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#include &lt;iostream&gt;</w:t>
      </w:r>
    </w:p>
    <w:p w14:paraId="49A1DE4B" w14:textId="77777777" w:rsidR="00425CED" w:rsidRDefault="00425CED" w:rsidP="00425CED">
      <w:pPr>
        <w:spacing w:line="240" w:lineRule="auto"/>
        <w:contextualSpacing/>
        <w:rPr>
          <w:rFonts w:ascii="Times New Roman" w:hAnsi="Times New Roman" w:cs="Times New Roman"/>
          <w:sz w:val="24"/>
          <w:szCs w:val="24"/>
        </w:rPr>
      </w:pPr>
    </w:p>
    <w:p w14:paraId="61D9B418" w14:textId="77777777" w:rsidR="00425CED" w:rsidRDefault="00425CED" w:rsidP="00425CED">
      <w:pPr>
        <w:spacing w:line="240" w:lineRule="auto"/>
        <w:contextualSpacing/>
        <w:rPr>
          <w:rFonts w:ascii="Times New Roman" w:hAnsi="Times New Roman" w:cs="Times New Roman"/>
          <w:sz w:val="24"/>
          <w:szCs w:val="24"/>
        </w:rPr>
      </w:pPr>
      <w:r w:rsidRPr="00E50B9D">
        <w:rPr>
          <w:rFonts w:ascii="Times New Roman" w:hAnsi="Times New Roman" w:cs="Times New Roman"/>
          <w:sz w:val="24"/>
          <w:szCs w:val="24"/>
        </w:rPr>
        <w:t>using namespace std;</w:t>
      </w:r>
    </w:p>
    <w:p w14:paraId="77DED62E" w14:textId="77777777" w:rsidR="00425CED" w:rsidRPr="00E50B9D" w:rsidRDefault="00425CED" w:rsidP="00425CED">
      <w:pPr>
        <w:spacing w:line="240" w:lineRule="auto"/>
        <w:contextualSpacing/>
        <w:rPr>
          <w:rFonts w:ascii="Times New Roman" w:hAnsi="Times New Roman" w:cs="Times New Roman"/>
          <w:sz w:val="24"/>
          <w:szCs w:val="24"/>
        </w:rPr>
      </w:pPr>
    </w:p>
    <w:p w14:paraId="3ACB9E45" w14:textId="77777777" w:rsidR="00425CED"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void </w:t>
      </w:r>
      <w:proofErr w:type="gramStart"/>
      <w:r w:rsidRPr="00C13009">
        <w:rPr>
          <w:rFonts w:ascii="Times New Roman" w:hAnsi="Times New Roman" w:cs="Times New Roman"/>
          <w:sz w:val="24"/>
          <w:szCs w:val="24"/>
        </w:rPr>
        <w:t>minmax(</w:t>
      </w:r>
      <w:proofErr w:type="gramEnd"/>
      <w:r w:rsidRPr="00C13009">
        <w:rPr>
          <w:rFonts w:ascii="Times New Roman" w:hAnsi="Times New Roman" w:cs="Times New Roman"/>
          <w:sz w:val="24"/>
          <w:szCs w:val="24"/>
        </w:rPr>
        <w:t xml:space="preserve">int array[],int </w:t>
      </w:r>
      <w:proofErr w:type="spellStart"/>
      <w:r w:rsidRPr="00C13009">
        <w:rPr>
          <w:rFonts w:ascii="Times New Roman" w:hAnsi="Times New Roman" w:cs="Times New Roman"/>
          <w:sz w:val="24"/>
          <w:szCs w:val="24"/>
        </w:rPr>
        <w:t>length,int</w:t>
      </w:r>
      <w:proofErr w:type="spellEnd"/>
      <w:r w:rsidRPr="00C13009">
        <w:rPr>
          <w:rFonts w:ascii="Times New Roman" w:hAnsi="Times New Roman" w:cs="Times New Roman"/>
          <w:sz w:val="24"/>
          <w:szCs w:val="24"/>
        </w:rPr>
        <w:t xml:space="preserve"> *</w:t>
      </w:r>
      <w:proofErr w:type="spellStart"/>
      <w:r w:rsidRPr="00C13009">
        <w:rPr>
          <w:rFonts w:ascii="Times New Roman" w:hAnsi="Times New Roman" w:cs="Times New Roman"/>
          <w:sz w:val="24"/>
          <w:szCs w:val="24"/>
        </w:rPr>
        <w:t>minq,int</w:t>
      </w:r>
      <w:proofErr w:type="spellEnd"/>
      <w:r w:rsidRPr="00C13009">
        <w:rPr>
          <w:rFonts w:ascii="Times New Roman" w:hAnsi="Times New Roman" w:cs="Times New Roman"/>
          <w:sz w:val="24"/>
          <w:szCs w:val="24"/>
        </w:rPr>
        <w:t xml:space="preserve"> *</w:t>
      </w:r>
      <w:proofErr w:type="spellStart"/>
      <w:r w:rsidRPr="00C13009">
        <w:rPr>
          <w:rFonts w:ascii="Times New Roman" w:hAnsi="Times New Roman" w:cs="Times New Roman"/>
          <w:sz w:val="24"/>
          <w:szCs w:val="24"/>
        </w:rPr>
        <w:t>maxq</w:t>
      </w:r>
      <w:proofErr w:type="spellEnd"/>
      <w:r w:rsidRPr="00C13009">
        <w:rPr>
          <w:rFonts w:ascii="Times New Roman" w:hAnsi="Times New Roman" w:cs="Times New Roman"/>
          <w:sz w:val="24"/>
          <w:szCs w:val="24"/>
        </w:rPr>
        <w:t>)</w:t>
      </w:r>
      <w:r>
        <w:rPr>
          <w:rFonts w:ascii="Times New Roman" w:hAnsi="Times New Roman" w:cs="Times New Roman"/>
          <w:sz w:val="24"/>
          <w:szCs w:val="24"/>
        </w:rPr>
        <w:tab/>
        <w:t>//function declaration and definition</w:t>
      </w:r>
    </w:p>
    <w:p w14:paraId="308384C6" w14:textId="77777777" w:rsidR="00425CED" w:rsidRPr="00C13009"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w:t>
      </w:r>
    </w:p>
    <w:p w14:paraId="40897340" w14:textId="77777777" w:rsidR="00425CED" w:rsidRPr="00C13009"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w:t>
      </w:r>
      <w:proofErr w:type="spellStart"/>
      <w:r w:rsidRPr="00C13009">
        <w:rPr>
          <w:rFonts w:ascii="Times New Roman" w:hAnsi="Times New Roman" w:cs="Times New Roman"/>
          <w:sz w:val="24"/>
          <w:szCs w:val="24"/>
        </w:rPr>
        <w:t>maxq</w:t>
      </w:r>
      <w:proofErr w:type="spellEnd"/>
      <w:r w:rsidRPr="00C13009">
        <w:rPr>
          <w:rFonts w:ascii="Times New Roman" w:hAnsi="Times New Roman" w:cs="Times New Roman"/>
          <w:sz w:val="24"/>
          <w:szCs w:val="24"/>
        </w:rPr>
        <w:t>=</w:t>
      </w:r>
      <w:proofErr w:type="gramStart"/>
      <w:r w:rsidRPr="00C13009">
        <w:rPr>
          <w:rFonts w:ascii="Times New Roman" w:hAnsi="Times New Roman" w:cs="Times New Roman"/>
          <w:sz w:val="24"/>
          <w:szCs w:val="24"/>
        </w:rPr>
        <w:t>array[</w:t>
      </w:r>
      <w:proofErr w:type="gramEnd"/>
      <w:r w:rsidRPr="00C13009">
        <w:rPr>
          <w:rFonts w:ascii="Times New Roman" w:hAnsi="Times New Roman" w:cs="Times New Roman"/>
          <w:sz w:val="24"/>
          <w:szCs w:val="24"/>
        </w:rPr>
        <w:t>0];</w:t>
      </w:r>
    </w:p>
    <w:p w14:paraId="7417377D" w14:textId="77777777" w:rsidR="00425CED" w:rsidRPr="00C13009" w:rsidRDefault="00425CED" w:rsidP="00425CED">
      <w:pPr>
        <w:spacing w:line="240" w:lineRule="auto"/>
        <w:contextualSpacing/>
        <w:rPr>
          <w:rFonts w:ascii="Times New Roman" w:hAnsi="Times New Roman" w:cs="Times New Roman"/>
          <w:sz w:val="24"/>
          <w:szCs w:val="24"/>
        </w:rPr>
      </w:pPr>
      <w:proofErr w:type="gramStart"/>
      <w:r w:rsidRPr="00C13009">
        <w:rPr>
          <w:rFonts w:ascii="Times New Roman" w:hAnsi="Times New Roman" w:cs="Times New Roman"/>
          <w:sz w:val="24"/>
          <w:szCs w:val="24"/>
        </w:rPr>
        <w:t>for(</w:t>
      </w:r>
      <w:proofErr w:type="gramEnd"/>
      <w:r w:rsidRPr="00C13009">
        <w:rPr>
          <w:rFonts w:ascii="Times New Roman" w:hAnsi="Times New Roman" w:cs="Times New Roman"/>
          <w:sz w:val="24"/>
          <w:szCs w:val="24"/>
        </w:rPr>
        <w:t xml:space="preserve">int </w:t>
      </w:r>
      <w:proofErr w:type="spellStart"/>
      <w:r w:rsidRPr="00C13009">
        <w:rPr>
          <w:rFonts w:ascii="Times New Roman" w:hAnsi="Times New Roman" w:cs="Times New Roman"/>
          <w:sz w:val="24"/>
          <w:szCs w:val="24"/>
        </w:rPr>
        <w:t>i</w:t>
      </w:r>
      <w:proofErr w:type="spellEnd"/>
      <w:r w:rsidRPr="00C13009">
        <w:rPr>
          <w:rFonts w:ascii="Times New Roman" w:hAnsi="Times New Roman" w:cs="Times New Roman"/>
          <w:sz w:val="24"/>
          <w:szCs w:val="24"/>
        </w:rPr>
        <w:t>=0;i&lt;=</w:t>
      </w:r>
      <w:proofErr w:type="spellStart"/>
      <w:r w:rsidRPr="00C13009">
        <w:rPr>
          <w:rFonts w:ascii="Times New Roman" w:hAnsi="Times New Roman" w:cs="Times New Roman"/>
          <w:sz w:val="24"/>
          <w:szCs w:val="24"/>
        </w:rPr>
        <w:t>length;i</w:t>
      </w:r>
      <w:proofErr w:type="spellEnd"/>
      <w:r w:rsidRPr="00C13009">
        <w:rPr>
          <w:rFonts w:ascii="Times New Roman" w:hAnsi="Times New Roman" w:cs="Times New Roman"/>
          <w:sz w:val="24"/>
          <w:szCs w:val="24"/>
        </w:rPr>
        <w:t>++){</w:t>
      </w:r>
    </w:p>
    <w:p w14:paraId="39B89D10" w14:textId="77777777" w:rsidR="00425CED" w:rsidRPr="00C13009"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 if(array[</w:t>
      </w:r>
      <w:proofErr w:type="spellStart"/>
      <w:r w:rsidRPr="00C13009">
        <w:rPr>
          <w:rFonts w:ascii="Times New Roman" w:hAnsi="Times New Roman" w:cs="Times New Roman"/>
          <w:sz w:val="24"/>
          <w:szCs w:val="24"/>
        </w:rPr>
        <w:t>i</w:t>
      </w:r>
      <w:proofErr w:type="spellEnd"/>
      <w:r w:rsidRPr="00C13009">
        <w:rPr>
          <w:rFonts w:ascii="Times New Roman" w:hAnsi="Times New Roman" w:cs="Times New Roman"/>
          <w:sz w:val="24"/>
          <w:szCs w:val="24"/>
        </w:rPr>
        <w:t>]&gt;(*</w:t>
      </w:r>
      <w:proofErr w:type="spellStart"/>
      <w:r w:rsidRPr="00C13009">
        <w:rPr>
          <w:rFonts w:ascii="Times New Roman" w:hAnsi="Times New Roman" w:cs="Times New Roman"/>
          <w:sz w:val="24"/>
          <w:szCs w:val="24"/>
        </w:rPr>
        <w:t>maxq</w:t>
      </w:r>
      <w:proofErr w:type="spellEnd"/>
      <w:proofErr w:type="gramStart"/>
      <w:r w:rsidRPr="00C13009">
        <w:rPr>
          <w:rFonts w:ascii="Times New Roman" w:hAnsi="Times New Roman" w:cs="Times New Roman"/>
          <w:sz w:val="24"/>
          <w:szCs w:val="24"/>
        </w:rPr>
        <w:t>)){</w:t>
      </w:r>
      <w:proofErr w:type="gramEnd"/>
    </w:p>
    <w:p w14:paraId="7A6E42F4" w14:textId="77777777" w:rsidR="00425CED" w:rsidRPr="00C13009"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    *</w:t>
      </w:r>
      <w:proofErr w:type="spellStart"/>
      <w:r w:rsidRPr="00C13009">
        <w:rPr>
          <w:rFonts w:ascii="Times New Roman" w:hAnsi="Times New Roman" w:cs="Times New Roman"/>
          <w:sz w:val="24"/>
          <w:szCs w:val="24"/>
        </w:rPr>
        <w:t>maxq</w:t>
      </w:r>
      <w:proofErr w:type="spellEnd"/>
      <w:r w:rsidRPr="00C13009">
        <w:rPr>
          <w:rFonts w:ascii="Times New Roman" w:hAnsi="Times New Roman" w:cs="Times New Roman"/>
          <w:sz w:val="24"/>
          <w:szCs w:val="24"/>
        </w:rPr>
        <w:t>=array[</w:t>
      </w:r>
      <w:proofErr w:type="spellStart"/>
      <w:r w:rsidRPr="00C13009">
        <w:rPr>
          <w:rFonts w:ascii="Times New Roman" w:hAnsi="Times New Roman" w:cs="Times New Roman"/>
          <w:sz w:val="24"/>
          <w:szCs w:val="24"/>
        </w:rPr>
        <w:t>i</w:t>
      </w:r>
      <w:proofErr w:type="spellEnd"/>
      <w:r w:rsidRPr="00C13009">
        <w:rPr>
          <w:rFonts w:ascii="Times New Roman" w:hAnsi="Times New Roman" w:cs="Times New Roman"/>
          <w:sz w:val="24"/>
          <w:szCs w:val="24"/>
        </w:rPr>
        <w:t>];</w:t>
      </w:r>
    </w:p>
    <w:p w14:paraId="730B8A2A" w14:textId="77777777" w:rsidR="00425CED" w:rsidRPr="00C13009"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 }</w:t>
      </w:r>
    </w:p>
    <w:p w14:paraId="1CC07375" w14:textId="77777777" w:rsidR="00425CED" w:rsidRPr="00C13009"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w:t>
      </w:r>
    </w:p>
    <w:p w14:paraId="1E1A0F45" w14:textId="77777777" w:rsidR="00425CED" w:rsidRPr="00C13009"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w:t>
      </w:r>
      <w:proofErr w:type="spellStart"/>
      <w:r w:rsidRPr="00C13009">
        <w:rPr>
          <w:rFonts w:ascii="Times New Roman" w:hAnsi="Times New Roman" w:cs="Times New Roman"/>
          <w:sz w:val="24"/>
          <w:szCs w:val="24"/>
        </w:rPr>
        <w:t>minq</w:t>
      </w:r>
      <w:proofErr w:type="spellEnd"/>
      <w:r w:rsidRPr="00C13009">
        <w:rPr>
          <w:rFonts w:ascii="Times New Roman" w:hAnsi="Times New Roman" w:cs="Times New Roman"/>
          <w:sz w:val="24"/>
          <w:szCs w:val="24"/>
        </w:rPr>
        <w:t>=</w:t>
      </w:r>
      <w:proofErr w:type="gramStart"/>
      <w:r w:rsidRPr="00C13009">
        <w:rPr>
          <w:rFonts w:ascii="Times New Roman" w:hAnsi="Times New Roman" w:cs="Times New Roman"/>
          <w:sz w:val="24"/>
          <w:szCs w:val="24"/>
        </w:rPr>
        <w:t>array[</w:t>
      </w:r>
      <w:proofErr w:type="gramEnd"/>
      <w:r w:rsidRPr="00C13009">
        <w:rPr>
          <w:rFonts w:ascii="Times New Roman" w:hAnsi="Times New Roman" w:cs="Times New Roman"/>
          <w:sz w:val="24"/>
          <w:szCs w:val="24"/>
        </w:rPr>
        <w:t>0];</w:t>
      </w:r>
    </w:p>
    <w:p w14:paraId="68C893A5" w14:textId="77777777" w:rsidR="00425CED" w:rsidRPr="00C13009" w:rsidRDefault="00425CED" w:rsidP="00425CED">
      <w:pPr>
        <w:spacing w:line="240" w:lineRule="auto"/>
        <w:contextualSpacing/>
        <w:rPr>
          <w:rFonts w:ascii="Times New Roman" w:hAnsi="Times New Roman" w:cs="Times New Roman"/>
          <w:sz w:val="24"/>
          <w:szCs w:val="24"/>
        </w:rPr>
      </w:pPr>
      <w:proofErr w:type="gramStart"/>
      <w:r w:rsidRPr="00C13009">
        <w:rPr>
          <w:rFonts w:ascii="Times New Roman" w:hAnsi="Times New Roman" w:cs="Times New Roman"/>
          <w:sz w:val="24"/>
          <w:szCs w:val="24"/>
        </w:rPr>
        <w:t>for(</w:t>
      </w:r>
      <w:proofErr w:type="gramEnd"/>
      <w:r w:rsidRPr="00C13009">
        <w:rPr>
          <w:rFonts w:ascii="Times New Roman" w:hAnsi="Times New Roman" w:cs="Times New Roman"/>
          <w:sz w:val="24"/>
          <w:szCs w:val="24"/>
        </w:rPr>
        <w:t xml:space="preserve">int </w:t>
      </w:r>
      <w:proofErr w:type="spellStart"/>
      <w:r w:rsidRPr="00C13009">
        <w:rPr>
          <w:rFonts w:ascii="Times New Roman" w:hAnsi="Times New Roman" w:cs="Times New Roman"/>
          <w:sz w:val="24"/>
          <w:szCs w:val="24"/>
        </w:rPr>
        <w:t>i</w:t>
      </w:r>
      <w:proofErr w:type="spellEnd"/>
      <w:r w:rsidRPr="00C13009">
        <w:rPr>
          <w:rFonts w:ascii="Times New Roman" w:hAnsi="Times New Roman" w:cs="Times New Roman"/>
          <w:sz w:val="24"/>
          <w:szCs w:val="24"/>
        </w:rPr>
        <w:t>=0;i&lt;=</w:t>
      </w:r>
      <w:proofErr w:type="spellStart"/>
      <w:r w:rsidRPr="00C13009">
        <w:rPr>
          <w:rFonts w:ascii="Times New Roman" w:hAnsi="Times New Roman" w:cs="Times New Roman"/>
          <w:sz w:val="24"/>
          <w:szCs w:val="24"/>
        </w:rPr>
        <w:t>length;i</w:t>
      </w:r>
      <w:proofErr w:type="spellEnd"/>
      <w:r w:rsidRPr="00C13009">
        <w:rPr>
          <w:rFonts w:ascii="Times New Roman" w:hAnsi="Times New Roman" w:cs="Times New Roman"/>
          <w:sz w:val="24"/>
          <w:szCs w:val="24"/>
        </w:rPr>
        <w:t>++){</w:t>
      </w:r>
    </w:p>
    <w:p w14:paraId="71D50904" w14:textId="77777777" w:rsidR="00425CED" w:rsidRPr="00C13009"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    if(array[</w:t>
      </w:r>
      <w:proofErr w:type="spellStart"/>
      <w:r w:rsidRPr="00C13009">
        <w:rPr>
          <w:rFonts w:ascii="Times New Roman" w:hAnsi="Times New Roman" w:cs="Times New Roman"/>
          <w:sz w:val="24"/>
          <w:szCs w:val="24"/>
        </w:rPr>
        <w:t>i</w:t>
      </w:r>
      <w:proofErr w:type="spellEnd"/>
      <w:r w:rsidRPr="00C13009">
        <w:rPr>
          <w:rFonts w:ascii="Times New Roman" w:hAnsi="Times New Roman" w:cs="Times New Roman"/>
          <w:sz w:val="24"/>
          <w:szCs w:val="24"/>
        </w:rPr>
        <w:t>]&lt;(*</w:t>
      </w:r>
      <w:proofErr w:type="spellStart"/>
      <w:r w:rsidRPr="00C13009">
        <w:rPr>
          <w:rFonts w:ascii="Times New Roman" w:hAnsi="Times New Roman" w:cs="Times New Roman"/>
          <w:sz w:val="24"/>
          <w:szCs w:val="24"/>
        </w:rPr>
        <w:t>minq</w:t>
      </w:r>
      <w:proofErr w:type="spellEnd"/>
      <w:proofErr w:type="gramStart"/>
      <w:r w:rsidRPr="00C13009">
        <w:rPr>
          <w:rFonts w:ascii="Times New Roman" w:hAnsi="Times New Roman" w:cs="Times New Roman"/>
          <w:sz w:val="24"/>
          <w:szCs w:val="24"/>
        </w:rPr>
        <w:t>)){</w:t>
      </w:r>
      <w:proofErr w:type="gramEnd"/>
    </w:p>
    <w:p w14:paraId="14C7C3C2" w14:textId="77777777" w:rsidR="00425CED" w:rsidRPr="00C13009"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        *</w:t>
      </w:r>
      <w:proofErr w:type="spellStart"/>
      <w:r w:rsidRPr="00C13009">
        <w:rPr>
          <w:rFonts w:ascii="Times New Roman" w:hAnsi="Times New Roman" w:cs="Times New Roman"/>
          <w:sz w:val="24"/>
          <w:szCs w:val="24"/>
        </w:rPr>
        <w:t>minq</w:t>
      </w:r>
      <w:proofErr w:type="spellEnd"/>
      <w:r w:rsidRPr="00C13009">
        <w:rPr>
          <w:rFonts w:ascii="Times New Roman" w:hAnsi="Times New Roman" w:cs="Times New Roman"/>
          <w:sz w:val="24"/>
          <w:szCs w:val="24"/>
        </w:rPr>
        <w:t>=array[</w:t>
      </w:r>
      <w:proofErr w:type="spellStart"/>
      <w:r w:rsidRPr="00C13009">
        <w:rPr>
          <w:rFonts w:ascii="Times New Roman" w:hAnsi="Times New Roman" w:cs="Times New Roman"/>
          <w:sz w:val="24"/>
          <w:szCs w:val="24"/>
        </w:rPr>
        <w:t>i</w:t>
      </w:r>
      <w:proofErr w:type="spellEnd"/>
      <w:r w:rsidRPr="00C13009">
        <w:rPr>
          <w:rFonts w:ascii="Times New Roman" w:hAnsi="Times New Roman" w:cs="Times New Roman"/>
          <w:sz w:val="24"/>
          <w:szCs w:val="24"/>
        </w:rPr>
        <w:t>];</w:t>
      </w:r>
    </w:p>
    <w:p w14:paraId="4EADB321" w14:textId="77777777" w:rsidR="00425CED" w:rsidRPr="00C13009"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 xml:space="preserve">    }</w:t>
      </w:r>
    </w:p>
    <w:p w14:paraId="78BDE807" w14:textId="77777777" w:rsidR="00425CED" w:rsidRPr="00C13009"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w:t>
      </w:r>
    </w:p>
    <w:p w14:paraId="287B5C17" w14:textId="77777777" w:rsidR="00425CED" w:rsidRPr="00C13009" w:rsidRDefault="00425CED" w:rsidP="00425CED">
      <w:pPr>
        <w:spacing w:line="240" w:lineRule="auto"/>
        <w:contextualSpacing/>
        <w:rPr>
          <w:rFonts w:ascii="Times New Roman" w:hAnsi="Times New Roman" w:cs="Times New Roman"/>
          <w:sz w:val="24"/>
          <w:szCs w:val="24"/>
        </w:rPr>
      </w:pPr>
      <w:proofErr w:type="gramStart"/>
      <w:r w:rsidRPr="00C13009">
        <w:rPr>
          <w:rFonts w:ascii="Times New Roman" w:hAnsi="Times New Roman" w:cs="Times New Roman"/>
          <w:sz w:val="24"/>
          <w:szCs w:val="24"/>
        </w:rPr>
        <w:t>return ;</w:t>
      </w:r>
      <w:proofErr w:type="gramEnd"/>
    </w:p>
    <w:p w14:paraId="1F88A876" w14:textId="77777777" w:rsidR="00425CED" w:rsidRDefault="00425CED" w:rsidP="00425CED">
      <w:pPr>
        <w:spacing w:line="240" w:lineRule="auto"/>
        <w:contextualSpacing/>
        <w:rPr>
          <w:rFonts w:ascii="Times New Roman" w:hAnsi="Times New Roman" w:cs="Times New Roman"/>
          <w:sz w:val="24"/>
          <w:szCs w:val="24"/>
        </w:rPr>
      </w:pPr>
      <w:r w:rsidRPr="00C13009">
        <w:rPr>
          <w:rFonts w:ascii="Times New Roman" w:hAnsi="Times New Roman" w:cs="Times New Roman"/>
          <w:sz w:val="24"/>
          <w:szCs w:val="24"/>
        </w:rPr>
        <w:t>}</w:t>
      </w:r>
    </w:p>
    <w:p w14:paraId="58B382FE" w14:textId="77777777" w:rsidR="00425CED" w:rsidRDefault="00425CED" w:rsidP="00425CED">
      <w:pPr>
        <w:spacing w:line="240" w:lineRule="auto"/>
        <w:contextualSpacing/>
        <w:rPr>
          <w:rFonts w:ascii="Times New Roman" w:hAnsi="Times New Roman" w:cs="Times New Roman"/>
          <w:sz w:val="24"/>
          <w:szCs w:val="24"/>
        </w:rPr>
      </w:pPr>
    </w:p>
    <w:p w14:paraId="79B53917"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w:t>
      </w:r>
      <w:r>
        <w:rPr>
          <w:rFonts w:ascii="Times New Roman" w:hAnsi="Times New Roman" w:cs="Times New Roman"/>
          <w:sz w:val="24"/>
          <w:szCs w:val="24"/>
        </w:rPr>
        <w:tab/>
        <w:t>//Driver Main function</w:t>
      </w:r>
    </w:p>
    <w:p w14:paraId="385C19FF"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p>
    <w:p w14:paraId="405E222E" w14:textId="77777777" w:rsidR="00425CED" w:rsidRPr="0041318B" w:rsidRDefault="00425CED" w:rsidP="00425CED">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 xml:space="preserve">int </w:t>
      </w:r>
      <w:proofErr w:type="spellStart"/>
      <w:proofErr w:type="gramStart"/>
      <w:r w:rsidRPr="0041318B">
        <w:rPr>
          <w:rFonts w:ascii="Times New Roman" w:hAnsi="Times New Roman" w:cs="Times New Roman"/>
          <w:sz w:val="24"/>
          <w:szCs w:val="24"/>
        </w:rPr>
        <w:t>len,minq</w:t>
      </w:r>
      <w:proofErr w:type="gramEnd"/>
      <w:r w:rsidRPr="0041318B">
        <w:rPr>
          <w:rFonts w:ascii="Times New Roman" w:hAnsi="Times New Roman" w:cs="Times New Roman"/>
          <w:sz w:val="24"/>
          <w:szCs w:val="24"/>
        </w:rPr>
        <w:t>,maxq</w:t>
      </w:r>
      <w:proofErr w:type="spellEnd"/>
      <w:r w:rsidRPr="0041318B">
        <w:rPr>
          <w:rFonts w:ascii="Times New Roman" w:hAnsi="Times New Roman" w:cs="Times New Roman"/>
          <w:sz w:val="24"/>
          <w:szCs w:val="24"/>
        </w:rPr>
        <w:t>=0;</w:t>
      </w:r>
    </w:p>
    <w:p w14:paraId="765210AE" w14:textId="77777777" w:rsidR="00425CED" w:rsidRPr="0041318B" w:rsidRDefault="00425CED" w:rsidP="00425CED">
      <w:pPr>
        <w:spacing w:line="240" w:lineRule="auto"/>
        <w:contextualSpacing/>
        <w:rPr>
          <w:rFonts w:ascii="Times New Roman" w:hAnsi="Times New Roman" w:cs="Times New Roman"/>
          <w:sz w:val="24"/>
          <w:szCs w:val="24"/>
        </w:rPr>
      </w:pPr>
      <w:proofErr w:type="spellStart"/>
      <w:r w:rsidRPr="0041318B">
        <w:rPr>
          <w:rFonts w:ascii="Times New Roman" w:hAnsi="Times New Roman" w:cs="Times New Roman"/>
          <w:sz w:val="24"/>
          <w:szCs w:val="24"/>
        </w:rPr>
        <w:t>cout</w:t>
      </w:r>
      <w:proofErr w:type="spellEnd"/>
      <w:r w:rsidRPr="0041318B">
        <w:rPr>
          <w:rFonts w:ascii="Times New Roman" w:hAnsi="Times New Roman" w:cs="Times New Roman"/>
          <w:sz w:val="24"/>
          <w:szCs w:val="24"/>
        </w:rPr>
        <w:t xml:space="preserve">&lt;&lt;"Enter an array of </w:t>
      </w:r>
      <w:proofErr w:type="gramStart"/>
      <w:r w:rsidRPr="0041318B">
        <w:rPr>
          <w:rFonts w:ascii="Times New Roman" w:hAnsi="Times New Roman" w:cs="Times New Roman"/>
          <w:sz w:val="24"/>
          <w:szCs w:val="24"/>
        </w:rPr>
        <w:t>integers..</w:t>
      </w:r>
      <w:proofErr w:type="gramEnd"/>
      <w:r w:rsidRPr="0041318B">
        <w:rPr>
          <w:rFonts w:ascii="Times New Roman" w:hAnsi="Times New Roman" w:cs="Times New Roman"/>
          <w:sz w:val="24"/>
          <w:szCs w:val="24"/>
        </w:rPr>
        <w:t>\n";</w:t>
      </w:r>
    </w:p>
    <w:p w14:paraId="4556D879" w14:textId="77777777" w:rsidR="00425CED" w:rsidRPr="0041318B" w:rsidRDefault="00425CED" w:rsidP="00425CED">
      <w:pPr>
        <w:spacing w:line="240" w:lineRule="auto"/>
        <w:contextualSpacing/>
        <w:rPr>
          <w:rFonts w:ascii="Times New Roman" w:hAnsi="Times New Roman" w:cs="Times New Roman"/>
          <w:sz w:val="24"/>
          <w:szCs w:val="24"/>
        </w:rPr>
      </w:pPr>
      <w:proofErr w:type="spellStart"/>
      <w:r w:rsidRPr="0041318B">
        <w:rPr>
          <w:rFonts w:ascii="Times New Roman" w:hAnsi="Times New Roman" w:cs="Times New Roman"/>
          <w:sz w:val="24"/>
          <w:szCs w:val="24"/>
        </w:rPr>
        <w:t>cout</w:t>
      </w:r>
      <w:proofErr w:type="spellEnd"/>
      <w:r w:rsidRPr="0041318B">
        <w:rPr>
          <w:rFonts w:ascii="Times New Roman" w:hAnsi="Times New Roman" w:cs="Times New Roman"/>
          <w:sz w:val="24"/>
          <w:szCs w:val="24"/>
        </w:rPr>
        <w:t>&lt;&lt;"Enter the array size first:";</w:t>
      </w:r>
    </w:p>
    <w:p w14:paraId="2FBB7E23" w14:textId="77777777" w:rsidR="00425CED" w:rsidRPr="0041318B" w:rsidRDefault="00425CED" w:rsidP="00425CED">
      <w:pPr>
        <w:spacing w:line="240" w:lineRule="auto"/>
        <w:contextualSpacing/>
        <w:rPr>
          <w:rFonts w:ascii="Times New Roman" w:hAnsi="Times New Roman" w:cs="Times New Roman"/>
          <w:sz w:val="24"/>
          <w:szCs w:val="24"/>
        </w:rPr>
      </w:pPr>
      <w:proofErr w:type="spellStart"/>
      <w:r w:rsidRPr="0041318B">
        <w:rPr>
          <w:rFonts w:ascii="Times New Roman" w:hAnsi="Times New Roman" w:cs="Times New Roman"/>
          <w:sz w:val="24"/>
          <w:szCs w:val="24"/>
        </w:rPr>
        <w:t>cin</w:t>
      </w:r>
      <w:proofErr w:type="spellEnd"/>
      <w:r w:rsidRPr="0041318B">
        <w:rPr>
          <w:rFonts w:ascii="Times New Roman" w:hAnsi="Times New Roman" w:cs="Times New Roman"/>
          <w:sz w:val="24"/>
          <w:szCs w:val="24"/>
        </w:rPr>
        <w:t>&gt;&gt;</w:t>
      </w:r>
      <w:proofErr w:type="spellStart"/>
      <w:r w:rsidRPr="0041318B">
        <w:rPr>
          <w:rFonts w:ascii="Times New Roman" w:hAnsi="Times New Roman" w:cs="Times New Roman"/>
          <w:sz w:val="24"/>
          <w:szCs w:val="24"/>
        </w:rPr>
        <w:t>len</w:t>
      </w:r>
      <w:proofErr w:type="spellEnd"/>
      <w:r w:rsidRPr="0041318B">
        <w:rPr>
          <w:rFonts w:ascii="Times New Roman" w:hAnsi="Times New Roman" w:cs="Times New Roman"/>
          <w:sz w:val="24"/>
          <w:szCs w:val="24"/>
        </w:rPr>
        <w:t>;</w:t>
      </w:r>
    </w:p>
    <w:p w14:paraId="46E2D8EF" w14:textId="77777777" w:rsidR="00425CED" w:rsidRPr="0041318B" w:rsidRDefault="00425CED" w:rsidP="00425CED">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int *n= new int[</w:t>
      </w:r>
      <w:proofErr w:type="spellStart"/>
      <w:r w:rsidRPr="0041318B">
        <w:rPr>
          <w:rFonts w:ascii="Times New Roman" w:hAnsi="Times New Roman" w:cs="Times New Roman"/>
          <w:sz w:val="24"/>
          <w:szCs w:val="24"/>
        </w:rPr>
        <w:t>len</w:t>
      </w:r>
      <w:proofErr w:type="spellEnd"/>
      <w:r w:rsidRPr="0041318B">
        <w:rPr>
          <w:rFonts w:ascii="Times New Roman" w:hAnsi="Times New Roman" w:cs="Times New Roman"/>
          <w:sz w:val="24"/>
          <w:szCs w:val="24"/>
        </w:rPr>
        <w:t>];</w:t>
      </w:r>
    </w:p>
    <w:p w14:paraId="07A928F6" w14:textId="77777777" w:rsidR="00425CED" w:rsidRPr="0041318B" w:rsidRDefault="00425CED" w:rsidP="00425CED">
      <w:pPr>
        <w:spacing w:line="240" w:lineRule="auto"/>
        <w:contextualSpacing/>
        <w:rPr>
          <w:rFonts w:ascii="Times New Roman" w:hAnsi="Times New Roman" w:cs="Times New Roman"/>
          <w:sz w:val="24"/>
          <w:szCs w:val="24"/>
        </w:rPr>
      </w:pPr>
      <w:proofErr w:type="gramStart"/>
      <w:r w:rsidRPr="0041318B">
        <w:rPr>
          <w:rFonts w:ascii="Times New Roman" w:hAnsi="Times New Roman" w:cs="Times New Roman"/>
          <w:sz w:val="24"/>
          <w:szCs w:val="24"/>
        </w:rPr>
        <w:t>for(</w:t>
      </w:r>
      <w:proofErr w:type="gramEnd"/>
      <w:r w:rsidRPr="0041318B">
        <w:rPr>
          <w:rFonts w:ascii="Times New Roman" w:hAnsi="Times New Roman" w:cs="Times New Roman"/>
          <w:sz w:val="24"/>
          <w:szCs w:val="24"/>
        </w:rPr>
        <w:t xml:space="preserve">int </w:t>
      </w:r>
      <w:proofErr w:type="spellStart"/>
      <w:r w:rsidRPr="0041318B">
        <w:rPr>
          <w:rFonts w:ascii="Times New Roman" w:hAnsi="Times New Roman" w:cs="Times New Roman"/>
          <w:sz w:val="24"/>
          <w:szCs w:val="24"/>
        </w:rPr>
        <w:t>i</w:t>
      </w:r>
      <w:proofErr w:type="spellEnd"/>
      <w:r w:rsidRPr="0041318B">
        <w:rPr>
          <w:rFonts w:ascii="Times New Roman" w:hAnsi="Times New Roman" w:cs="Times New Roman"/>
          <w:sz w:val="24"/>
          <w:szCs w:val="24"/>
        </w:rPr>
        <w:t>=0;i&lt;=</w:t>
      </w:r>
      <w:proofErr w:type="spellStart"/>
      <w:r w:rsidRPr="0041318B">
        <w:rPr>
          <w:rFonts w:ascii="Times New Roman" w:hAnsi="Times New Roman" w:cs="Times New Roman"/>
          <w:sz w:val="24"/>
          <w:szCs w:val="24"/>
        </w:rPr>
        <w:t>len;i</w:t>
      </w:r>
      <w:proofErr w:type="spellEnd"/>
      <w:r w:rsidRPr="0041318B">
        <w:rPr>
          <w:rFonts w:ascii="Times New Roman" w:hAnsi="Times New Roman" w:cs="Times New Roman"/>
          <w:sz w:val="24"/>
          <w:szCs w:val="24"/>
        </w:rPr>
        <w:t>++){</w:t>
      </w:r>
    </w:p>
    <w:p w14:paraId="7F951A90" w14:textId="77777777" w:rsidR="00425CED" w:rsidRPr="0041318B" w:rsidRDefault="00425CED" w:rsidP="00425CED">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 xml:space="preserve">         </w:t>
      </w:r>
      <w:proofErr w:type="spellStart"/>
      <w:r w:rsidRPr="0041318B">
        <w:rPr>
          <w:rFonts w:ascii="Times New Roman" w:hAnsi="Times New Roman" w:cs="Times New Roman"/>
          <w:sz w:val="24"/>
          <w:szCs w:val="24"/>
        </w:rPr>
        <w:t>cout</w:t>
      </w:r>
      <w:proofErr w:type="spellEnd"/>
      <w:r w:rsidRPr="0041318B">
        <w:rPr>
          <w:rFonts w:ascii="Times New Roman" w:hAnsi="Times New Roman" w:cs="Times New Roman"/>
          <w:sz w:val="24"/>
          <w:szCs w:val="24"/>
        </w:rPr>
        <w:t>&lt;&lt;"Enter element at position"&lt;&lt;</w:t>
      </w:r>
      <w:proofErr w:type="spellStart"/>
      <w:r w:rsidRPr="0041318B">
        <w:rPr>
          <w:rFonts w:ascii="Times New Roman" w:hAnsi="Times New Roman" w:cs="Times New Roman"/>
          <w:sz w:val="24"/>
          <w:szCs w:val="24"/>
        </w:rPr>
        <w:t>i</w:t>
      </w:r>
      <w:proofErr w:type="spellEnd"/>
      <w:r w:rsidRPr="0041318B">
        <w:rPr>
          <w:rFonts w:ascii="Times New Roman" w:hAnsi="Times New Roman" w:cs="Times New Roman"/>
          <w:sz w:val="24"/>
          <w:szCs w:val="24"/>
        </w:rPr>
        <w:t>&lt;&lt;</w:t>
      </w:r>
      <w:proofErr w:type="gramStart"/>
      <w:r w:rsidRPr="0041318B">
        <w:rPr>
          <w:rFonts w:ascii="Times New Roman" w:hAnsi="Times New Roman" w:cs="Times New Roman"/>
          <w:sz w:val="24"/>
          <w:szCs w:val="24"/>
        </w:rPr>
        <w:t>":\</w:t>
      </w:r>
      <w:proofErr w:type="gramEnd"/>
      <w:r w:rsidRPr="0041318B">
        <w:rPr>
          <w:rFonts w:ascii="Times New Roman" w:hAnsi="Times New Roman" w:cs="Times New Roman"/>
          <w:sz w:val="24"/>
          <w:szCs w:val="24"/>
        </w:rPr>
        <w:t>n";</w:t>
      </w:r>
    </w:p>
    <w:p w14:paraId="1629052B" w14:textId="77777777" w:rsidR="00425CED" w:rsidRPr="0041318B" w:rsidRDefault="00425CED" w:rsidP="00425CED">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 xml:space="preserve">         </w:t>
      </w:r>
      <w:proofErr w:type="spellStart"/>
      <w:r w:rsidRPr="0041318B">
        <w:rPr>
          <w:rFonts w:ascii="Times New Roman" w:hAnsi="Times New Roman" w:cs="Times New Roman"/>
          <w:sz w:val="24"/>
          <w:szCs w:val="24"/>
        </w:rPr>
        <w:t>cin</w:t>
      </w:r>
      <w:proofErr w:type="spellEnd"/>
      <w:r w:rsidRPr="0041318B">
        <w:rPr>
          <w:rFonts w:ascii="Times New Roman" w:hAnsi="Times New Roman" w:cs="Times New Roman"/>
          <w:sz w:val="24"/>
          <w:szCs w:val="24"/>
        </w:rPr>
        <w:t>&gt;&gt;n[</w:t>
      </w:r>
      <w:proofErr w:type="spellStart"/>
      <w:r w:rsidRPr="0041318B">
        <w:rPr>
          <w:rFonts w:ascii="Times New Roman" w:hAnsi="Times New Roman" w:cs="Times New Roman"/>
          <w:sz w:val="24"/>
          <w:szCs w:val="24"/>
        </w:rPr>
        <w:t>i</w:t>
      </w:r>
      <w:proofErr w:type="spellEnd"/>
      <w:r w:rsidRPr="0041318B">
        <w:rPr>
          <w:rFonts w:ascii="Times New Roman" w:hAnsi="Times New Roman" w:cs="Times New Roman"/>
          <w:sz w:val="24"/>
          <w:szCs w:val="24"/>
        </w:rPr>
        <w:t>];</w:t>
      </w:r>
    </w:p>
    <w:p w14:paraId="3EB80A07" w14:textId="77777777" w:rsidR="00425CED" w:rsidRPr="0041318B" w:rsidRDefault="00425CED" w:rsidP="00425CED">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 xml:space="preserve">      }</w:t>
      </w:r>
    </w:p>
    <w:p w14:paraId="35658C5B" w14:textId="77777777" w:rsidR="00425CED" w:rsidRPr="0041318B" w:rsidRDefault="00425CED" w:rsidP="00425CED">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minmax(</w:t>
      </w:r>
      <w:proofErr w:type="gramStart"/>
      <w:r w:rsidRPr="0041318B">
        <w:rPr>
          <w:rFonts w:ascii="Times New Roman" w:hAnsi="Times New Roman" w:cs="Times New Roman"/>
          <w:sz w:val="24"/>
          <w:szCs w:val="24"/>
        </w:rPr>
        <w:t>n,</w:t>
      </w:r>
      <w:proofErr w:type="spellStart"/>
      <w:r w:rsidRPr="0041318B">
        <w:rPr>
          <w:rFonts w:ascii="Times New Roman" w:hAnsi="Times New Roman" w:cs="Times New Roman"/>
          <w:sz w:val="24"/>
          <w:szCs w:val="24"/>
        </w:rPr>
        <w:t>len</w:t>
      </w:r>
      <w:proofErr w:type="spellEnd"/>
      <w:proofErr w:type="gramEnd"/>
      <w:r w:rsidRPr="0041318B">
        <w:rPr>
          <w:rFonts w:ascii="Times New Roman" w:hAnsi="Times New Roman" w:cs="Times New Roman"/>
          <w:sz w:val="24"/>
          <w:szCs w:val="24"/>
        </w:rPr>
        <w:t>,&amp;</w:t>
      </w:r>
      <w:proofErr w:type="spellStart"/>
      <w:r w:rsidRPr="0041318B">
        <w:rPr>
          <w:rFonts w:ascii="Times New Roman" w:hAnsi="Times New Roman" w:cs="Times New Roman"/>
          <w:sz w:val="24"/>
          <w:szCs w:val="24"/>
        </w:rPr>
        <w:t>minq</w:t>
      </w:r>
      <w:proofErr w:type="spellEnd"/>
      <w:r w:rsidRPr="0041318B">
        <w:rPr>
          <w:rFonts w:ascii="Times New Roman" w:hAnsi="Times New Roman" w:cs="Times New Roman"/>
          <w:sz w:val="24"/>
          <w:szCs w:val="24"/>
        </w:rPr>
        <w:t>,&amp;</w:t>
      </w:r>
      <w:proofErr w:type="spellStart"/>
      <w:r w:rsidRPr="0041318B">
        <w:rPr>
          <w:rFonts w:ascii="Times New Roman" w:hAnsi="Times New Roman" w:cs="Times New Roman"/>
          <w:sz w:val="24"/>
          <w:szCs w:val="24"/>
        </w:rPr>
        <w:t>maxq</w:t>
      </w:r>
      <w:proofErr w:type="spellEnd"/>
      <w:r w:rsidRPr="0041318B">
        <w:rPr>
          <w:rFonts w:ascii="Times New Roman" w:hAnsi="Times New Roman" w:cs="Times New Roman"/>
          <w:sz w:val="24"/>
          <w:szCs w:val="24"/>
        </w:rPr>
        <w:t>);</w:t>
      </w:r>
    </w:p>
    <w:p w14:paraId="13C6426C" w14:textId="77777777" w:rsidR="00425CED" w:rsidRPr="0041318B" w:rsidRDefault="00425CED" w:rsidP="00425CED">
      <w:pPr>
        <w:spacing w:line="240" w:lineRule="auto"/>
        <w:contextualSpacing/>
        <w:rPr>
          <w:rFonts w:ascii="Times New Roman" w:hAnsi="Times New Roman" w:cs="Times New Roman"/>
          <w:sz w:val="24"/>
          <w:szCs w:val="24"/>
        </w:rPr>
      </w:pPr>
      <w:proofErr w:type="spellStart"/>
      <w:r w:rsidRPr="0041318B">
        <w:rPr>
          <w:rFonts w:ascii="Times New Roman" w:hAnsi="Times New Roman" w:cs="Times New Roman"/>
          <w:sz w:val="24"/>
          <w:szCs w:val="24"/>
        </w:rPr>
        <w:t>cout</w:t>
      </w:r>
      <w:proofErr w:type="spellEnd"/>
      <w:r w:rsidRPr="0041318B">
        <w:rPr>
          <w:rFonts w:ascii="Times New Roman" w:hAnsi="Times New Roman" w:cs="Times New Roman"/>
          <w:sz w:val="24"/>
          <w:szCs w:val="24"/>
        </w:rPr>
        <w:t>&lt;&lt;"The maximum value in the array is:"&lt;&lt;</w:t>
      </w:r>
      <w:proofErr w:type="spellStart"/>
      <w:r w:rsidRPr="0041318B">
        <w:rPr>
          <w:rFonts w:ascii="Times New Roman" w:hAnsi="Times New Roman" w:cs="Times New Roman"/>
          <w:sz w:val="24"/>
          <w:szCs w:val="24"/>
        </w:rPr>
        <w:t>maxq</w:t>
      </w:r>
      <w:proofErr w:type="spellEnd"/>
      <w:r w:rsidRPr="0041318B">
        <w:rPr>
          <w:rFonts w:ascii="Times New Roman" w:hAnsi="Times New Roman" w:cs="Times New Roman"/>
          <w:sz w:val="24"/>
          <w:szCs w:val="24"/>
        </w:rPr>
        <w:t>;</w:t>
      </w:r>
    </w:p>
    <w:p w14:paraId="37EEE806" w14:textId="77777777" w:rsidR="00425CED" w:rsidRPr="0041318B" w:rsidRDefault="00425CED" w:rsidP="00425CED">
      <w:pPr>
        <w:spacing w:line="240" w:lineRule="auto"/>
        <w:contextualSpacing/>
        <w:rPr>
          <w:rFonts w:ascii="Times New Roman" w:hAnsi="Times New Roman" w:cs="Times New Roman"/>
          <w:sz w:val="24"/>
          <w:szCs w:val="24"/>
        </w:rPr>
      </w:pPr>
      <w:proofErr w:type="spellStart"/>
      <w:r w:rsidRPr="0041318B">
        <w:rPr>
          <w:rFonts w:ascii="Times New Roman" w:hAnsi="Times New Roman" w:cs="Times New Roman"/>
          <w:sz w:val="24"/>
          <w:szCs w:val="24"/>
        </w:rPr>
        <w:t>cout</w:t>
      </w:r>
      <w:proofErr w:type="spellEnd"/>
      <w:r w:rsidRPr="0041318B">
        <w:rPr>
          <w:rFonts w:ascii="Times New Roman" w:hAnsi="Times New Roman" w:cs="Times New Roman"/>
          <w:sz w:val="24"/>
          <w:szCs w:val="24"/>
        </w:rPr>
        <w:t>&lt;&lt;"The minimum values is the array is:"&lt;&lt;</w:t>
      </w:r>
      <w:proofErr w:type="spellStart"/>
      <w:r w:rsidRPr="0041318B">
        <w:rPr>
          <w:rFonts w:ascii="Times New Roman" w:hAnsi="Times New Roman" w:cs="Times New Roman"/>
          <w:sz w:val="24"/>
          <w:szCs w:val="24"/>
        </w:rPr>
        <w:t>minq</w:t>
      </w:r>
      <w:proofErr w:type="spellEnd"/>
      <w:r w:rsidRPr="0041318B">
        <w:rPr>
          <w:rFonts w:ascii="Times New Roman" w:hAnsi="Times New Roman" w:cs="Times New Roman"/>
          <w:sz w:val="24"/>
          <w:szCs w:val="24"/>
        </w:rPr>
        <w:t>;</w:t>
      </w:r>
    </w:p>
    <w:p w14:paraId="63481042" w14:textId="77777777" w:rsidR="00425CED" w:rsidRDefault="00425CED" w:rsidP="00425CED">
      <w:pPr>
        <w:spacing w:line="240" w:lineRule="auto"/>
        <w:contextualSpacing/>
        <w:rPr>
          <w:rFonts w:ascii="Times New Roman" w:hAnsi="Times New Roman" w:cs="Times New Roman"/>
          <w:sz w:val="24"/>
          <w:szCs w:val="24"/>
        </w:rPr>
      </w:pPr>
      <w:r w:rsidRPr="0041318B">
        <w:rPr>
          <w:rFonts w:ascii="Times New Roman" w:hAnsi="Times New Roman" w:cs="Times New Roman"/>
          <w:sz w:val="24"/>
          <w:szCs w:val="24"/>
        </w:rPr>
        <w:t xml:space="preserve">   } </w:t>
      </w:r>
      <w:r>
        <w:rPr>
          <w:rFonts w:ascii="Times New Roman" w:hAnsi="Times New Roman" w:cs="Times New Roman"/>
          <w:sz w:val="24"/>
          <w:szCs w:val="24"/>
        </w:rPr>
        <w:t>return 0;</w:t>
      </w:r>
    </w:p>
    <w:p w14:paraId="5EA4AB43"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E4B09C5" w14:textId="77777777" w:rsidR="00425CED" w:rsidRDefault="00425CED" w:rsidP="00425CED">
      <w:pPr>
        <w:spacing w:line="240" w:lineRule="auto"/>
        <w:contextualSpacing/>
        <w:rPr>
          <w:rFonts w:ascii="Times New Roman" w:hAnsi="Times New Roman" w:cs="Times New Roman"/>
          <w:b/>
          <w:sz w:val="24"/>
          <w:szCs w:val="24"/>
        </w:rPr>
      </w:pPr>
    </w:p>
    <w:p w14:paraId="4FC2C200" w14:textId="77777777" w:rsidR="00425CED" w:rsidRPr="00F5590D" w:rsidRDefault="00425CED" w:rsidP="00425CED">
      <w:pPr>
        <w:spacing w:line="240" w:lineRule="auto"/>
        <w:contextualSpacing/>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2</w:t>
      </w:r>
      <w:r w:rsidRPr="002300FD">
        <w:rPr>
          <w:rFonts w:ascii="Times New Roman" w:hAnsi="Times New Roman" w:cs="Times New Roman"/>
          <w:b/>
          <w:sz w:val="24"/>
          <w:szCs w:val="24"/>
        </w:rPr>
        <w:t xml:space="preserve">. </w:t>
      </w:r>
      <w:r w:rsidRPr="00F5590D">
        <w:rPr>
          <w:rFonts w:ascii="Times New Roman" w:hAnsi="Times New Roman" w:cs="Times New Roman"/>
          <w:b/>
          <w:sz w:val="24"/>
          <w:szCs w:val="24"/>
        </w:rPr>
        <w:t>Write a program to generate random numbers in given range [m, n].</w:t>
      </w:r>
    </w:p>
    <w:p w14:paraId="7D996884" w14:textId="77777777" w:rsidR="00425CED" w:rsidRPr="00F5590D" w:rsidRDefault="00425CED" w:rsidP="00425CED">
      <w:pPr>
        <w:spacing w:line="240" w:lineRule="auto"/>
        <w:ind w:firstLine="720"/>
        <w:jc w:val="both"/>
        <w:rPr>
          <w:rFonts w:ascii="Times New Roman" w:hAnsi="Times New Roman" w:cs="Times New Roman"/>
          <w:b/>
          <w:sz w:val="24"/>
          <w:szCs w:val="24"/>
        </w:rPr>
      </w:pPr>
      <w:r>
        <w:rPr>
          <w:rFonts w:ascii="Times New Roman" w:hAnsi="Times New Roman" w:cs="Times New Roman"/>
          <w:b/>
          <w:sz w:val="24"/>
          <w:szCs w:val="24"/>
        </w:rPr>
        <w:t>T</w:t>
      </w:r>
      <w:r w:rsidRPr="00F5590D">
        <w:rPr>
          <w:rFonts w:ascii="Times New Roman" w:hAnsi="Times New Roman" w:cs="Times New Roman"/>
          <w:b/>
          <w:sz w:val="24"/>
          <w:szCs w:val="24"/>
        </w:rPr>
        <w:t xml:space="preserve">est </w:t>
      </w:r>
      <w:proofErr w:type="gramStart"/>
      <w:r w:rsidRPr="00F5590D">
        <w:rPr>
          <w:rFonts w:ascii="Times New Roman" w:hAnsi="Times New Roman" w:cs="Times New Roman"/>
          <w:b/>
          <w:sz w:val="24"/>
          <w:szCs w:val="24"/>
        </w:rPr>
        <w:t>case :</w:t>
      </w:r>
      <w:proofErr w:type="gramEnd"/>
    </w:p>
    <w:p w14:paraId="014B8D16" w14:textId="77777777" w:rsidR="00425CED" w:rsidRPr="00F5590D" w:rsidRDefault="00425CED" w:rsidP="00425CED">
      <w:pPr>
        <w:spacing w:line="240" w:lineRule="auto"/>
        <w:ind w:firstLine="720"/>
        <w:jc w:val="both"/>
        <w:rPr>
          <w:rFonts w:ascii="Times New Roman" w:hAnsi="Times New Roman" w:cs="Times New Roman"/>
          <w:b/>
          <w:sz w:val="24"/>
          <w:szCs w:val="24"/>
        </w:rPr>
      </w:pPr>
      <w:r w:rsidRPr="00F5590D">
        <w:rPr>
          <w:rFonts w:ascii="Times New Roman" w:hAnsi="Times New Roman" w:cs="Times New Roman"/>
          <w:b/>
          <w:sz w:val="24"/>
          <w:szCs w:val="24"/>
        </w:rPr>
        <w:t>Input: m=10, n=50</w:t>
      </w:r>
    </w:p>
    <w:p w14:paraId="4A7045A8" w14:textId="77777777" w:rsidR="00425CED" w:rsidRPr="002300FD" w:rsidRDefault="00425CED" w:rsidP="00425CED">
      <w:pPr>
        <w:spacing w:line="240" w:lineRule="auto"/>
        <w:ind w:firstLine="720"/>
        <w:jc w:val="both"/>
        <w:rPr>
          <w:rFonts w:ascii="Times New Roman" w:hAnsi="Times New Roman" w:cs="Times New Roman"/>
          <w:b/>
          <w:sz w:val="24"/>
          <w:szCs w:val="24"/>
        </w:rPr>
      </w:pPr>
      <w:r w:rsidRPr="00F5590D">
        <w:rPr>
          <w:rFonts w:ascii="Times New Roman" w:hAnsi="Times New Roman" w:cs="Times New Roman"/>
          <w:b/>
          <w:sz w:val="24"/>
          <w:szCs w:val="24"/>
        </w:rPr>
        <w:t>Output:  34</w:t>
      </w:r>
    </w:p>
    <w:p w14:paraId="502D0E81"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B925350" w14:textId="450A0D48"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679305D8" w14:textId="77777777" w:rsidR="00425CED" w:rsidRDefault="00425CED" w:rsidP="00425CED">
      <w:pPr>
        <w:spacing w:line="240" w:lineRule="auto"/>
        <w:contextualSpacing/>
        <w:rPr>
          <w:rFonts w:ascii="Times New Roman" w:hAnsi="Times New Roman" w:cs="Times New Roman"/>
          <w:sz w:val="24"/>
          <w:szCs w:val="24"/>
        </w:rPr>
      </w:pPr>
    </w:p>
    <w:p w14:paraId="0E540AF6"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49352A87" w14:textId="77777777" w:rsidR="00425CED" w:rsidRDefault="00425CED" w:rsidP="00425CED">
      <w:pPr>
        <w:spacing w:line="240" w:lineRule="auto"/>
        <w:contextualSpacing/>
        <w:rPr>
          <w:rFonts w:ascii="Times New Roman" w:hAnsi="Times New Roman" w:cs="Times New Roman"/>
          <w:sz w:val="24"/>
          <w:szCs w:val="24"/>
        </w:rPr>
      </w:pPr>
    </w:p>
    <w:p w14:paraId="17AD4880" w14:textId="77777777" w:rsidR="00425CED"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#include &lt;iostream&gt;</w:t>
      </w:r>
    </w:p>
    <w:p w14:paraId="6DC3069A" w14:textId="77777777" w:rsidR="00425CED" w:rsidRDefault="00425CED" w:rsidP="00425CED">
      <w:pPr>
        <w:spacing w:line="240" w:lineRule="auto"/>
        <w:contextualSpacing/>
        <w:rPr>
          <w:rFonts w:ascii="Times New Roman" w:hAnsi="Times New Roman" w:cs="Times New Roman"/>
          <w:sz w:val="24"/>
          <w:szCs w:val="24"/>
        </w:rPr>
      </w:pPr>
    </w:p>
    <w:p w14:paraId="6DE1334F" w14:textId="77777777" w:rsidR="00425CED"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using namespace std;</w:t>
      </w:r>
    </w:p>
    <w:p w14:paraId="737A5728" w14:textId="77777777" w:rsidR="00425CED" w:rsidRDefault="00425CED" w:rsidP="00425CED">
      <w:pPr>
        <w:spacing w:line="240" w:lineRule="auto"/>
        <w:contextualSpacing/>
        <w:rPr>
          <w:rFonts w:ascii="Times New Roman" w:hAnsi="Times New Roman" w:cs="Times New Roman"/>
          <w:sz w:val="24"/>
          <w:szCs w:val="24"/>
        </w:rPr>
      </w:pPr>
    </w:p>
    <w:p w14:paraId="376E844E" w14:textId="77777777" w:rsidR="00425CED" w:rsidRPr="00171A20" w:rsidRDefault="00425CED" w:rsidP="00425CED">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 xml:space="preserve">int question2(int </w:t>
      </w:r>
      <w:proofErr w:type="spellStart"/>
      <w:proofErr w:type="gramStart"/>
      <w:r w:rsidRPr="00171A20">
        <w:rPr>
          <w:rFonts w:ascii="Times New Roman" w:hAnsi="Times New Roman" w:cs="Times New Roman"/>
          <w:sz w:val="24"/>
          <w:szCs w:val="24"/>
        </w:rPr>
        <w:t>l,int</w:t>
      </w:r>
      <w:proofErr w:type="spellEnd"/>
      <w:proofErr w:type="gramEnd"/>
      <w:r w:rsidRPr="00171A20">
        <w:rPr>
          <w:rFonts w:ascii="Times New Roman" w:hAnsi="Times New Roman" w:cs="Times New Roman"/>
          <w:sz w:val="24"/>
          <w:szCs w:val="24"/>
        </w:rPr>
        <w:t xml:space="preserve"> u){</w:t>
      </w:r>
    </w:p>
    <w:p w14:paraId="25D67808" w14:textId="77777777" w:rsidR="00425CED" w:rsidRPr="00171A20" w:rsidRDefault="00425CED" w:rsidP="00425CED">
      <w:pPr>
        <w:spacing w:line="240" w:lineRule="auto"/>
        <w:contextualSpacing/>
        <w:rPr>
          <w:rFonts w:ascii="Times New Roman" w:hAnsi="Times New Roman" w:cs="Times New Roman"/>
          <w:sz w:val="24"/>
          <w:szCs w:val="24"/>
        </w:rPr>
      </w:pPr>
      <w:proofErr w:type="spellStart"/>
      <w:r w:rsidRPr="00171A20">
        <w:rPr>
          <w:rFonts w:ascii="Times New Roman" w:hAnsi="Times New Roman" w:cs="Times New Roman"/>
          <w:sz w:val="24"/>
          <w:szCs w:val="24"/>
        </w:rPr>
        <w:t>srand</w:t>
      </w:r>
      <w:proofErr w:type="spellEnd"/>
      <w:r w:rsidRPr="00171A20">
        <w:rPr>
          <w:rFonts w:ascii="Times New Roman" w:hAnsi="Times New Roman" w:cs="Times New Roman"/>
          <w:sz w:val="24"/>
          <w:szCs w:val="24"/>
        </w:rPr>
        <w:t>((unsigned)</w:t>
      </w:r>
      <w:proofErr w:type="gramStart"/>
      <w:r w:rsidRPr="00171A20">
        <w:rPr>
          <w:rFonts w:ascii="Times New Roman" w:hAnsi="Times New Roman" w:cs="Times New Roman"/>
          <w:sz w:val="24"/>
          <w:szCs w:val="24"/>
        </w:rPr>
        <w:t>time(</w:t>
      </w:r>
      <w:proofErr w:type="gramEnd"/>
      <w:r w:rsidRPr="00171A20">
        <w:rPr>
          <w:rFonts w:ascii="Times New Roman" w:hAnsi="Times New Roman" w:cs="Times New Roman"/>
          <w:sz w:val="24"/>
          <w:szCs w:val="24"/>
        </w:rPr>
        <w:t>NULL));</w:t>
      </w:r>
    </w:p>
    <w:p w14:paraId="2FC7A0A0" w14:textId="77777777" w:rsidR="00425CED" w:rsidRPr="00171A20" w:rsidRDefault="00425CED" w:rsidP="00425CED">
      <w:pPr>
        <w:spacing w:line="240" w:lineRule="auto"/>
        <w:contextualSpacing/>
        <w:rPr>
          <w:rFonts w:ascii="Times New Roman" w:hAnsi="Times New Roman" w:cs="Times New Roman"/>
          <w:sz w:val="24"/>
          <w:szCs w:val="24"/>
        </w:rPr>
      </w:pPr>
      <w:proofErr w:type="gramStart"/>
      <w:r w:rsidRPr="00171A20">
        <w:rPr>
          <w:rFonts w:ascii="Times New Roman" w:hAnsi="Times New Roman" w:cs="Times New Roman"/>
          <w:sz w:val="24"/>
          <w:szCs w:val="24"/>
        </w:rPr>
        <w:t>for(</w:t>
      </w:r>
      <w:proofErr w:type="gramEnd"/>
      <w:r w:rsidRPr="00171A20">
        <w:rPr>
          <w:rFonts w:ascii="Times New Roman" w:hAnsi="Times New Roman" w:cs="Times New Roman"/>
          <w:sz w:val="24"/>
          <w:szCs w:val="24"/>
        </w:rPr>
        <w:t xml:space="preserve">int </w:t>
      </w:r>
      <w:proofErr w:type="spellStart"/>
      <w:r w:rsidRPr="00171A20">
        <w:rPr>
          <w:rFonts w:ascii="Times New Roman" w:hAnsi="Times New Roman" w:cs="Times New Roman"/>
          <w:sz w:val="24"/>
          <w:szCs w:val="24"/>
        </w:rPr>
        <w:t>i</w:t>
      </w:r>
      <w:proofErr w:type="spellEnd"/>
      <w:r w:rsidRPr="00171A20">
        <w:rPr>
          <w:rFonts w:ascii="Times New Roman" w:hAnsi="Times New Roman" w:cs="Times New Roman"/>
          <w:sz w:val="24"/>
          <w:szCs w:val="24"/>
        </w:rPr>
        <w:t>=0;i&lt;10;i++){</w:t>
      </w:r>
    </w:p>
    <w:p w14:paraId="1869EC2D" w14:textId="77777777" w:rsidR="00425CED" w:rsidRPr="00171A20" w:rsidRDefault="00425CED" w:rsidP="00425CED">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 xml:space="preserve">    int random = l + (rand</w:t>
      </w:r>
      <w:proofErr w:type="gramStart"/>
      <w:r w:rsidRPr="00171A20">
        <w:rPr>
          <w:rFonts w:ascii="Times New Roman" w:hAnsi="Times New Roman" w:cs="Times New Roman"/>
          <w:sz w:val="24"/>
          <w:szCs w:val="24"/>
        </w:rPr>
        <w:t>()%</w:t>
      </w:r>
      <w:proofErr w:type="gramEnd"/>
      <w:r w:rsidRPr="00171A20">
        <w:rPr>
          <w:rFonts w:ascii="Times New Roman" w:hAnsi="Times New Roman" w:cs="Times New Roman"/>
          <w:sz w:val="24"/>
          <w:szCs w:val="24"/>
        </w:rPr>
        <w:t>((u-l)+1));</w:t>
      </w:r>
    </w:p>
    <w:p w14:paraId="329629DA" w14:textId="77777777" w:rsidR="00425CED" w:rsidRPr="00171A20" w:rsidRDefault="00425CED" w:rsidP="00425CED">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 xml:space="preserve">    </w:t>
      </w:r>
      <w:proofErr w:type="spellStart"/>
      <w:r w:rsidRPr="00171A20">
        <w:rPr>
          <w:rFonts w:ascii="Times New Roman" w:hAnsi="Times New Roman" w:cs="Times New Roman"/>
          <w:sz w:val="24"/>
          <w:szCs w:val="24"/>
        </w:rPr>
        <w:t>cout</w:t>
      </w:r>
      <w:proofErr w:type="spellEnd"/>
      <w:r w:rsidRPr="00171A20">
        <w:rPr>
          <w:rFonts w:ascii="Times New Roman" w:hAnsi="Times New Roman" w:cs="Times New Roman"/>
          <w:sz w:val="24"/>
          <w:szCs w:val="24"/>
        </w:rPr>
        <w:t>&lt;&lt;random&lt;&lt;</w:t>
      </w:r>
      <w:proofErr w:type="spellStart"/>
      <w:r w:rsidRPr="00171A20">
        <w:rPr>
          <w:rFonts w:ascii="Times New Roman" w:hAnsi="Times New Roman" w:cs="Times New Roman"/>
          <w:sz w:val="24"/>
          <w:szCs w:val="24"/>
        </w:rPr>
        <w:t>endl</w:t>
      </w:r>
      <w:proofErr w:type="spellEnd"/>
      <w:r w:rsidRPr="00171A20">
        <w:rPr>
          <w:rFonts w:ascii="Times New Roman" w:hAnsi="Times New Roman" w:cs="Times New Roman"/>
          <w:sz w:val="24"/>
          <w:szCs w:val="24"/>
        </w:rPr>
        <w:t>;</w:t>
      </w:r>
    </w:p>
    <w:p w14:paraId="45D0702E" w14:textId="77777777" w:rsidR="00425CED" w:rsidRPr="00171A20" w:rsidRDefault="00425CED" w:rsidP="00425CED">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w:t>
      </w:r>
    </w:p>
    <w:p w14:paraId="686C6256" w14:textId="77777777" w:rsidR="00425CED" w:rsidRPr="00171A20" w:rsidRDefault="00425CED" w:rsidP="00425CED">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return 0;</w:t>
      </w:r>
    </w:p>
    <w:p w14:paraId="21055DFA" w14:textId="77777777" w:rsidR="00425CED" w:rsidRDefault="00425CED" w:rsidP="00425CED">
      <w:pPr>
        <w:spacing w:line="240" w:lineRule="auto"/>
        <w:contextualSpacing/>
        <w:rPr>
          <w:rFonts w:ascii="Times New Roman" w:hAnsi="Times New Roman" w:cs="Times New Roman"/>
          <w:sz w:val="24"/>
          <w:szCs w:val="24"/>
        </w:rPr>
      </w:pPr>
      <w:r w:rsidRPr="00171A20">
        <w:rPr>
          <w:rFonts w:ascii="Times New Roman" w:hAnsi="Times New Roman" w:cs="Times New Roman"/>
          <w:sz w:val="24"/>
          <w:szCs w:val="24"/>
        </w:rPr>
        <w:t>}</w:t>
      </w:r>
    </w:p>
    <w:p w14:paraId="65F30667" w14:textId="77777777" w:rsidR="00425CED" w:rsidRPr="005D4976" w:rsidRDefault="00425CED" w:rsidP="00425CED">
      <w:pPr>
        <w:spacing w:line="240" w:lineRule="auto"/>
        <w:contextualSpacing/>
        <w:rPr>
          <w:rFonts w:ascii="Times New Roman" w:hAnsi="Times New Roman" w:cs="Times New Roman"/>
          <w:sz w:val="24"/>
          <w:szCs w:val="24"/>
        </w:rPr>
      </w:pPr>
    </w:p>
    <w:p w14:paraId="37497B4E"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w:t>
      </w:r>
      <w:r>
        <w:rPr>
          <w:rFonts w:ascii="Times New Roman" w:hAnsi="Times New Roman" w:cs="Times New Roman"/>
          <w:sz w:val="24"/>
          <w:szCs w:val="24"/>
        </w:rPr>
        <w:tab/>
        <w:t>//main function declaration</w:t>
      </w:r>
    </w:p>
    <w:p w14:paraId="190C29AB"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2A73FCB" w14:textId="77777777" w:rsidR="00425CED" w:rsidRPr="00366408" w:rsidRDefault="00425CED" w:rsidP="00425CED">
      <w:pPr>
        <w:spacing w:line="240" w:lineRule="auto"/>
        <w:ind w:firstLine="720"/>
        <w:contextualSpacing/>
        <w:rPr>
          <w:rFonts w:ascii="Times New Roman" w:hAnsi="Times New Roman" w:cs="Times New Roman"/>
          <w:sz w:val="24"/>
          <w:szCs w:val="24"/>
        </w:rPr>
      </w:pPr>
      <w:proofErr w:type="spellStart"/>
      <w:r w:rsidRPr="00366408">
        <w:rPr>
          <w:rFonts w:ascii="Times New Roman" w:hAnsi="Times New Roman" w:cs="Times New Roman"/>
          <w:sz w:val="24"/>
          <w:szCs w:val="24"/>
        </w:rPr>
        <w:t>cout</w:t>
      </w:r>
      <w:proofErr w:type="spellEnd"/>
      <w:r w:rsidRPr="00366408">
        <w:rPr>
          <w:rFonts w:ascii="Times New Roman" w:hAnsi="Times New Roman" w:cs="Times New Roman"/>
          <w:sz w:val="24"/>
          <w:szCs w:val="24"/>
        </w:rPr>
        <w:t>&lt;&lt;"Set lower and upper limits of the random number generator profile:";</w:t>
      </w:r>
    </w:p>
    <w:p w14:paraId="65470AD6" w14:textId="77777777" w:rsidR="00425CED" w:rsidRPr="00366408" w:rsidRDefault="00425CED" w:rsidP="00425CED">
      <w:pPr>
        <w:spacing w:line="240" w:lineRule="auto"/>
        <w:ind w:firstLine="720"/>
        <w:contextualSpacing/>
        <w:rPr>
          <w:rFonts w:ascii="Times New Roman" w:hAnsi="Times New Roman" w:cs="Times New Roman"/>
          <w:sz w:val="24"/>
          <w:szCs w:val="24"/>
        </w:rPr>
      </w:pPr>
      <w:proofErr w:type="spellStart"/>
      <w:r w:rsidRPr="00366408">
        <w:rPr>
          <w:rFonts w:ascii="Times New Roman" w:hAnsi="Times New Roman" w:cs="Times New Roman"/>
          <w:sz w:val="24"/>
          <w:szCs w:val="24"/>
        </w:rPr>
        <w:t>cin</w:t>
      </w:r>
      <w:proofErr w:type="spellEnd"/>
      <w:r w:rsidRPr="00366408">
        <w:rPr>
          <w:rFonts w:ascii="Times New Roman" w:hAnsi="Times New Roman" w:cs="Times New Roman"/>
          <w:sz w:val="24"/>
          <w:szCs w:val="24"/>
        </w:rPr>
        <w:t>&gt;&gt;a&gt;&gt;b;</w:t>
      </w:r>
    </w:p>
    <w:p w14:paraId="7177A782" w14:textId="77777777" w:rsidR="00425CED" w:rsidRDefault="00425CED" w:rsidP="00425CED">
      <w:pPr>
        <w:spacing w:line="240" w:lineRule="auto"/>
        <w:ind w:firstLine="720"/>
        <w:contextualSpacing/>
        <w:rPr>
          <w:rFonts w:ascii="Times New Roman" w:hAnsi="Times New Roman" w:cs="Times New Roman"/>
          <w:sz w:val="24"/>
          <w:szCs w:val="24"/>
        </w:rPr>
      </w:pPr>
      <w:r w:rsidRPr="00366408">
        <w:rPr>
          <w:rFonts w:ascii="Times New Roman" w:hAnsi="Times New Roman" w:cs="Times New Roman"/>
          <w:sz w:val="24"/>
          <w:szCs w:val="24"/>
        </w:rPr>
        <w:t>question2(</w:t>
      </w:r>
      <w:proofErr w:type="spellStart"/>
      <w:proofErr w:type="gramStart"/>
      <w:r w:rsidRPr="00366408">
        <w:rPr>
          <w:rFonts w:ascii="Times New Roman" w:hAnsi="Times New Roman" w:cs="Times New Roman"/>
          <w:sz w:val="24"/>
          <w:szCs w:val="24"/>
        </w:rPr>
        <w:t>a,b</w:t>
      </w:r>
      <w:proofErr w:type="spellEnd"/>
      <w:proofErr w:type="gramEnd"/>
      <w:r w:rsidRPr="00366408">
        <w:rPr>
          <w:rFonts w:ascii="Times New Roman" w:hAnsi="Times New Roman" w:cs="Times New Roman"/>
          <w:sz w:val="24"/>
          <w:szCs w:val="24"/>
        </w:rPr>
        <w:t xml:space="preserve">); </w:t>
      </w:r>
      <w:r>
        <w:rPr>
          <w:rFonts w:ascii="Times New Roman" w:hAnsi="Times New Roman" w:cs="Times New Roman"/>
          <w:sz w:val="24"/>
          <w:szCs w:val="24"/>
        </w:rPr>
        <w:t>// function calling</w:t>
      </w:r>
    </w:p>
    <w:p w14:paraId="1662090F" w14:textId="77777777" w:rsidR="00425CED" w:rsidRDefault="00425CED" w:rsidP="00425CED">
      <w:pPr>
        <w:spacing w:line="240" w:lineRule="auto"/>
        <w:contextualSpacing/>
        <w:rPr>
          <w:rFonts w:ascii="Times New Roman" w:hAnsi="Times New Roman" w:cs="Times New Roman"/>
          <w:sz w:val="24"/>
          <w:szCs w:val="24"/>
        </w:rPr>
      </w:pPr>
    </w:p>
    <w:p w14:paraId="4A024E67"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return 0;</w:t>
      </w:r>
    </w:p>
    <w:p w14:paraId="5586A9F9"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2A338628" w14:textId="77777777" w:rsidR="00425CED" w:rsidRDefault="00425CED" w:rsidP="00425CED">
      <w:pPr>
        <w:spacing w:line="240" w:lineRule="auto"/>
        <w:contextualSpacing/>
        <w:rPr>
          <w:rFonts w:ascii="Times New Roman" w:hAnsi="Times New Roman" w:cs="Times New Roman"/>
          <w:sz w:val="24"/>
          <w:szCs w:val="24"/>
        </w:rPr>
      </w:pPr>
    </w:p>
    <w:p w14:paraId="15AE7810" w14:textId="77777777" w:rsidR="00425CED" w:rsidRPr="002300FD" w:rsidRDefault="00425CED" w:rsidP="00425CED">
      <w:pPr>
        <w:spacing w:line="240" w:lineRule="auto"/>
        <w:contextualSpacing/>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3</w:t>
      </w:r>
      <w:r w:rsidRPr="002300FD">
        <w:rPr>
          <w:rFonts w:ascii="Times New Roman" w:hAnsi="Times New Roman" w:cs="Times New Roman"/>
          <w:b/>
          <w:sz w:val="24"/>
          <w:szCs w:val="24"/>
        </w:rPr>
        <w:t xml:space="preserve">. </w:t>
      </w:r>
      <w:r w:rsidRPr="008C0798">
        <w:rPr>
          <w:rFonts w:ascii="Times New Roman" w:hAnsi="Times New Roman" w:cs="Times New Roman"/>
          <w:b/>
          <w:sz w:val="24"/>
          <w:szCs w:val="24"/>
        </w:rPr>
        <w:t xml:space="preserve">Write a function to reverse an array of long double types. Call this function from main function. </w:t>
      </w:r>
    </w:p>
    <w:p w14:paraId="6140B4E2"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0A682F5A" w14:textId="45AF9462"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59ED3CBA" w14:textId="77777777" w:rsidR="00425CED" w:rsidRDefault="00425CED" w:rsidP="00425CED">
      <w:pPr>
        <w:spacing w:line="240" w:lineRule="auto"/>
        <w:contextualSpacing/>
        <w:rPr>
          <w:rFonts w:ascii="Times New Roman" w:hAnsi="Times New Roman" w:cs="Times New Roman"/>
          <w:sz w:val="24"/>
          <w:szCs w:val="24"/>
        </w:rPr>
      </w:pPr>
    </w:p>
    <w:p w14:paraId="7D3F8BC6"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09E233D4" w14:textId="77777777" w:rsidR="00425CED" w:rsidRDefault="00425CED" w:rsidP="00425CED">
      <w:pPr>
        <w:spacing w:line="240" w:lineRule="auto"/>
        <w:contextualSpacing/>
        <w:rPr>
          <w:rFonts w:ascii="Times New Roman" w:hAnsi="Times New Roman" w:cs="Times New Roman"/>
          <w:sz w:val="24"/>
          <w:szCs w:val="24"/>
        </w:rPr>
      </w:pPr>
    </w:p>
    <w:p w14:paraId="45EAFA19" w14:textId="77777777" w:rsidR="00425CED"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#include &lt;iostream&gt;</w:t>
      </w:r>
    </w:p>
    <w:p w14:paraId="62895FC1" w14:textId="77777777" w:rsidR="00425CED" w:rsidRDefault="00425CED" w:rsidP="00425CED">
      <w:pPr>
        <w:spacing w:line="240" w:lineRule="auto"/>
        <w:contextualSpacing/>
        <w:rPr>
          <w:rFonts w:ascii="Times New Roman" w:hAnsi="Times New Roman" w:cs="Times New Roman"/>
          <w:sz w:val="24"/>
          <w:szCs w:val="24"/>
        </w:rPr>
      </w:pPr>
    </w:p>
    <w:p w14:paraId="4B2B64AD" w14:textId="77777777" w:rsidR="00425CED"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using namespace std;</w:t>
      </w:r>
    </w:p>
    <w:p w14:paraId="5AC21A76" w14:textId="77777777" w:rsidR="00425CED" w:rsidRDefault="00425CED" w:rsidP="00425CED">
      <w:pPr>
        <w:spacing w:line="240" w:lineRule="auto"/>
        <w:contextualSpacing/>
        <w:rPr>
          <w:rFonts w:ascii="Times New Roman" w:hAnsi="Times New Roman" w:cs="Times New Roman"/>
          <w:sz w:val="24"/>
          <w:szCs w:val="24"/>
        </w:rPr>
      </w:pPr>
    </w:p>
    <w:p w14:paraId="637E03FF" w14:textId="77777777" w:rsidR="00425CED" w:rsidRDefault="00425CED" w:rsidP="00425CED">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 xml:space="preserve">int question3(long double </w:t>
      </w:r>
      <w:proofErr w:type="spellStart"/>
      <w:proofErr w:type="gramStart"/>
      <w:r w:rsidRPr="00B609E8">
        <w:rPr>
          <w:rFonts w:ascii="Times New Roman" w:hAnsi="Times New Roman" w:cs="Times New Roman"/>
          <w:sz w:val="24"/>
          <w:szCs w:val="24"/>
        </w:rPr>
        <w:t>ar</w:t>
      </w:r>
      <w:proofErr w:type="spellEnd"/>
      <w:r w:rsidRPr="00B609E8">
        <w:rPr>
          <w:rFonts w:ascii="Times New Roman" w:hAnsi="Times New Roman" w:cs="Times New Roman"/>
          <w:sz w:val="24"/>
          <w:szCs w:val="24"/>
        </w:rPr>
        <w:t>[</w:t>
      </w:r>
      <w:proofErr w:type="gramEnd"/>
      <w:r w:rsidRPr="00B609E8">
        <w:rPr>
          <w:rFonts w:ascii="Times New Roman" w:hAnsi="Times New Roman" w:cs="Times New Roman"/>
          <w:sz w:val="24"/>
          <w:szCs w:val="24"/>
        </w:rPr>
        <w:t xml:space="preserve">],int </w:t>
      </w:r>
      <w:proofErr w:type="spellStart"/>
      <w:r w:rsidRPr="00B609E8">
        <w:rPr>
          <w:rFonts w:ascii="Times New Roman" w:hAnsi="Times New Roman" w:cs="Times New Roman"/>
          <w:sz w:val="24"/>
          <w:szCs w:val="24"/>
        </w:rPr>
        <w:t>sz</w:t>
      </w:r>
      <w:proofErr w:type="spellEnd"/>
      <w:r w:rsidRPr="00B609E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t>// function declaration and definition</w:t>
      </w:r>
    </w:p>
    <w:p w14:paraId="746C3363" w14:textId="77777777" w:rsidR="00425CED" w:rsidRPr="00B609E8" w:rsidRDefault="00425CED" w:rsidP="00425CED">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w:t>
      </w:r>
    </w:p>
    <w:p w14:paraId="75FC506D" w14:textId="77777777" w:rsidR="00425CED" w:rsidRPr="00B609E8" w:rsidRDefault="00425CED" w:rsidP="00425CED">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long double ar2[</w:t>
      </w:r>
      <w:proofErr w:type="spellStart"/>
      <w:r w:rsidRPr="00B609E8">
        <w:rPr>
          <w:rFonts w:ascii="Times New Roman" w:hAnsi="Times New Roman" w:cs="Times New Roman"/>
          <w:sz w:val="24"/>
          <w:szCs w:val="24"/>
        </w:rPr>
        <w:t>sz</w:t>
      </w:r>
      <w:proofErr w:type="spellEnd"/>
      <w:r w:rsidRPr="00B609E8">
        <w:rPr>
          <w:rFonts w:ascii="Times New Roman" w:hAnsi="Times New Roman" w:cs="Times New Roman"/>
          <w:sz w:val="24"/>
          <w:szCs w:val="24"/>
        </w:rPr>
        <w:t>];</w:t>
      </w:r>
    </w:p>
    <w:p w14:paraId="6BA6625A" w14:textId="77777777" w:rsidR="00425CED" w:rsidRPr="00B609E8" w:rsidRDefault="00425CED" w:rsidP="00425CED">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int j=0;</w:t>
      </w:r>
    </w:p>
    <w:p w14:paraId="6918012B" w14:textId="77777777" w:rsidR="00425CED" w:rsidRPr="00B609E8" w:rsidRDefault="00425CED" w:rsidP="00425CED">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for(j=</w:t>
      </w:r>
      <w:proofErr w:type="gramStart"/>
      <w:r w:rsidRPr="00B609E8">
        <w:rPr>
          <w:rFonts w:ascii="Times New Roman" w:hAnsi="Times New Roman" w:cs="Times New Roman"/>
          <w:sz w:val="24"/>
          <w:szCs w:val="24"/>
        </w:rPr>
        <w:t>0;j</w:t>
      </w:r>
      <w:proofErr w:type="gramEnd"/>
      <w:r w:rsidRPr="00B609E8">
        <w:rPr>
          <w:rFonts w:ascii="Times New Roman" w:hAnsi="Times New Roman" w:cs="Times New Roman"/>
          <w:sz w:val="24"/>
          <w:szCs w:val="24"/>
        </w:rPr>
        <w:t>&lt;</w:t>
      </w:r>
      <w:proofErr w:type="spellStart"/>
      <w:r w:rsidRPr="00B609E8">
        <w:rPr>
          <w:rFonts w:ascii="Times New Roman" w:hAnsi="Times New Roman" w:cs="Times New Roman"/>
          <w:sz w:val="24"/>
          <w:szCs w:val="24"/>
        </w:rPr>
        <w:t>sz;j</w:t>
      </w:r>
      <w:proofErr w:type="spellEnd"/>
      <w:r w:rsidRPr="00B609E8">
        <w:rPr>
          <w:rFonts w:ascii="Times New Roman" w:hAnsi="Times New Roman" w:cs="Times New Roman"/>
          <w:sz w:val="24"/>
          <w:szCs w:val="24"/>
        </w:rPr>
        <w:t>++){</w:t>
      </w:r>
    </w:p>
    <w:p w14:paraId="58F1ACCE" w14:textId="77777777" w:rsidR="00425CED" w:rsidRPr="00B609E8" w:rsidRDefault="00425CED" w:rsidP="00425CED">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 xml:space="preserve">    ar2[j]=</w:t>
      </w:r>
      <w:proofErr w:type="spellStart"/>
      <w:r w:rsidRPr="00B609E8">
        <w:rPr>
          <w:rFonts w:ascii="Times New Roman" w:hAnsi="Times New Roman" w:cs="Times New Roman"/>
          <w:sz w:val="24"/>
          <w:szCs w:val="24"/>
        </w:rPr>
        <w:t>ar</w:t>
      </w:r>
      <w:proofErr w:type="spellEnd"/>
      <w:r w:rsidRPr="00B609E8">
        <w:rPr>
          <w:rFonts w:ascii="Times New Roman" w:hAnsi="Times New Roman" w:cs="Times New Roman"/>
          <w:sz w:val="24"/>
          <w:szCs w:val="24"/>
        </w:rPr>
        <w:t>[</w:t>
      </w:r>
      <w:proofErr w:type="spellStart"/>
      <w:r w:rsidRPr="00B609E8">
        <w:rPr>
          <w:rFonts w:ascii="Times New Roman" w:hAnsi="Times New Roman" w:cs="Times New Roman"/>
          <w:sz w:val="24"/>
          <w:szCs w:val="24"/>
        </w:rPr>
        <w:t>sz</w:t>
      </w:r>
      <w:proofErr w:type="spellEnd"/>
      <w:r w:rsidRPr="00B609E8">
        <w:rPr>
          <w:rFonts w:ascii="Times New Roman" w:hAnsi="Times New Roman" w:cs="Times New Roman"/>
          <w:sz w:val="24"/>
          <w:szCs w:val="24"/>
        </w:rPr>
        <w:t>-j];</w:t>
      </w:r>
    </w:p>
    <w:p w14:paraId="4A7F410A" w14:textId="77777777" w:rsidR="00425CED" w:rsidRPr="00B609E8" w:rsidRDefault="00425CED" w:rsidP="00425CED">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w:t>
      </w:r>
    </w:p>
    <w:p w14:paraId="0EEEED2F" w14:textId="77777777" w:rsidR="00425CED" w:rsidRPr="00B609E8" w:rsidRDefault="00425CED" w:rsidP="00425CED">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for(j=</w:t>
      </w:r>
      <w:proofErr w:type="gramStart"/>
      <w:r w:rsidRPr="00B609E8">
        <w:rPr>
          <w:rFonts w:ascii="Times New Roman" w:hAnsi="Times New Roman" w:cs="Times New Roman"/>
          <w:sz w:val="24"/>
          <w:szCs w:val="24"/>
        </w:rPr>
        <w:t>0;j</w:t>
      </w:r>
      <w:proofErr w:type="gramEnd"/>
      <w:r w:rsidRPr="00B609E8">
        <w:rPr>
          <w:rFonts w:ascii="Times New Roman" w:hAnsi="Times New Roman" w:cs="Times New Roman"/>
          <w:sz w:val="24"/>
          <w:szCs w:val="24"/>
        </w:rPr>
        <w:t>&lt;</w:t>
      </w:r>
      <w:proofErr w:type="spellStart"/>
      <w:r w:rsidRPr="00B609E8">
        <w:rPr>
          <w:rFonts w:ascii="Times New Roman" w:hAnsi="Times New Roman" w:cs="Times New Roman"/>
          <w:sz w:val="24"/>
          <w:szCs w:val="24"/>
        </w:rPr>
        <w:t>sz;j</w:t>
      </w:r>
      <w:proofErr w:type="spellEnd"/>
      <w:r w:rsidRPr="00B609E8">
        <w:rPr>
          <w:rFonts w:ascii="Times New Roman" w:hAnsi="Times New Roman" w:cs="Times New Roman"/>
          <w:sz w:val="24"/>
          <w:szCs w:val="24"/>
        </w:rPr>
        <w:t>++){</w:t>
      </w:r>
    </w:p>
    <w:p w14:paraId="7F0DE1A9" w14:textId="77777777" w:rsidR="00425CED" w:rsidRPr="00B609E8" w:rsidRDefault="00425CED" w:rsidP="00425CED">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 xml:space="preserve">    </w:t>
      </w:r>
      <w:proofErr w:type="spellStart"/>
      <w:r w:rsidRPr="00B609E8">
        <w:rPr>
          <w:rFonts w:ascii="Times New Roman" w:hAnsi="Times New Roman" w:cs="Times New Roman"/>
          <w:sz w:val="24"/>
          <w:szCs w:val="24"/>
        </w:rPr>
        <w:t>cout</w:t>
      </w:r>
      <w:proofErr w:type="spellEnd"/>
      <w:r w:rsidRPr="00B609E8">
        <w:rPr>
          <w:rFonts w:ascii="Times New Roman" w:hAnsi="Times New Roman" w:cs="Times New Roman"/>
          <w:sz w:val="24"/>
          <w:szCs w:val="24"/>
        </w:rPr>
        <w:t>&lt;&lt;"The element at the position "&lt;&lt;j&lt;&lt;" in the new array is:"&lt;&lt;ar2[j]&lt;&lt;"\n";</w:t>
      </w:r>
    </w:p>
    <w:p w14:paraId="52971C6F" w14:textId="77777777" w:rsidR="00425CED" w:rsidRPr="00B609E8" w:rsidRDefault="00425CED" w:rsidP="00425CED">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w:t>
      </w:r>
    </w:p>
    <w:p w14:paraId="0A2ABAE6" w14:textId="77777777" w:rsidR="00425CED" w:rsidRPr="00B609E8" w:rsidRDefault="00425CED" w:rsidP="00425CED">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return 0;</w:t>
      </w:r>
    </w:p>
    <w:p w14:paraId="2450C49A" w14:textId="77777777" w:rsidR="00425CED" w:rsidRDefault="00425CED" w:rsidP="00425CED">
      <w:pPr>
        <w:spacing w:line="240" w:lineRule="auto"/>
        <w:contextualSpacing/>
        <w:rPr>
          <w:rFonts w:ascii="Times New Roman" w:hAnsi="Times New Roman" w:cs="Times New Roman"/>
          <w:sz w:val="24"/>
          <w:szCs w:val="24"/>
        </w:rPr>
      </w:pPr>
      <w:r w:rsidRPr="00B609E8">
        <w:rPr>
          <w:rFonts w:ascii="Times New Roman" w:hAnsi="Times New Roman" w:cs="Times New Roman"/>
          <w:sz w:val="24"/>
          <w:szCs w:val="24"/>
        </w:rPr>
        <w:t>}</w:t>
      </w:r>
    </w:p>
    <w:p w14:paraId="49930084" w14:textId="77777777" w:rsidR="00425CED" w:rsidRDefault="00425CED" w:rsidP="00425CED">
      <w:pPr>
        <w:spacing w:line="240" w:lineRule="auto"/>
        <w:contextualSpacing/>
        <w:rPr>
          <w:rFonts w:ascii="Times New Roman" w:hAnsi="Times New Roman" w:cs="Times New Roman"/>
          <w:sz w:val="24"/>
          <w:szCs w:val="24"/>
        </w:rPr>
      </w:pPr>
    </w:p>
    <w:p w14:paraId="2787A71D"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Driver main() Function </w:t>
      </w:r>
    </w:p>
    <w:p w14:paraId="1A22D13D"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44C1D27F" w14:textId="77777777" w:rsidR="00425CED" w:rsidRPr="003663DF" w:rsidRDefault="00425CED" w:rsidP="00425CED">
      <w:pPr>
        <w:spacing w:line="240" w:lineRule="auto"/>
        <w:contextualSpacing/>
        <w:rPr>
          <w:rFonts w:ascii="Times New Roman" w:hAnsi="Times New Roman" w:cs="Times New Roman"/>
          <w:sz w:val="24"/>
          <w:szCs w:val="24"/>
        </w:rPr>
      </w:pPr>
      <w:proofErr w:type="spellStart"/>
      <w:r w:rsidRPr="003663DF">
        <w:rPr>
          <w:rFonts w:ascii="Times New Roman" w:hAnsi="Times New Roman" w:cs="Times New Roman"/>
          <w:sz w:val="24"/>
          <w:szCs w:val="24"/>
        </w:rPr>
        <w:t>cout</w:t>
      </w:r>
      <w:proofErr w:type="spellEnd"/>
      <w:r w:rsidRPr="003663DF">
        <w:rPr>
          <w:rFonts w:ascii="Times New Roman" w:hAnsi="Times New Roman" w:cs="Times New Roman"/>
          <w:sz w:val="24"/>
          <w:szCs w:val="24"/>
        </w:rPr>
        <w:t>&lt;&lt;"Enter size of the long double array:";</w:t>
      </w:r>
    </w:p>
    <w:p w14:paraId="5AB53AF6" w14:textId="77777777" w:rsidR="00425CED" w:rsidRPr="003663DF" w:rsidRDefault="00425CED" w:rsidP="00425CED">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int </w:t>
      </w:r>
      <w:proofErr w:type="spellStart"/>
      <w:r w:rsidRPr="003663DF">
        <w:rPr>
          <w:rFonts w:ascii="Times New Roman" w:hAnsi="Times New Roman" w:cs="Times New Roman"/>
          <w:sz w:val="24"/>
          <w:szCs w:val="24"/>
        </w:rPr>
        <w:t>sz</w:t>
      </w:r>
      <w:proofErr w:type="spellEnd"/>
      <w:r w:rsidRPr="003663DF">
        <w:rPr>
          <w:rFonts w:ascii="Times New Roman" w:hAnsi="Times New Roman" w:cs="Times New Roman"/>
          <w:sz w:val="24"/>
          <w:szCs w:val="24"/>
        </w:rPr>
        <w:t>=0;</w:t>
      </w:r>
    </w:p>
    <w:p w14:paraId="75A3CDA0" w14:textId="77777777" w:rsidR="00425CED" w:rsidRPr="003663DF" w:rsidRDefault="00425CED" w:rsidP="00425CED">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w:t>
      </w:r>
      <w:proofErr w:type="spellStart"/>
      <w:r w:rsidRPr="003663DF">
        <w:rPr>
          <w:rFonts w:ascii="Times New Roman" w:hAnsi="Times New Roman" w:cs="Times New Roman"/>
          <w:sz w:val="24"/>
          <w:szCs w:val="24"/>
        </w:rPr>
        <w:t>cin</w:t>
      </w:r>
      <w:proofErr w:type="spellEnd"/>
      <w:r w:rsidRPr="003663DF">
        <w:rPr>
          <w:rFonts w:ascii="Times New Roman" w:hAnsi="Times New Roman" w:cs="Times New Roman"/>
          <w:sz w:val="24"/>
          <w:szCs w:val="24"/>
        </w:rPr>
        <w:t>&gt;&gt;</w:t>
      </w:r>
      <w:proofErr w:type="spellStart"/>
      <w:r w:rsidRPr="003663DF">
        <w:rPr>
          <w:rFonts w:ascii="Times New Roman" w:hAnsi="Times New Roman" w:cs="Times New Roman"/>
          <w:sz w:val="24"/>
          <w:szCs w:val="24"/>
        </w:rPr>
        <w:t>sz</w:t>
      </w:r>
      <w:proofErr w:type="spellEnd"/>
      <w:r w:rsidRPr="003663DF">
        <w:rPr>
          <w:rFonts w:ascii="Times New Roman" w:hAnsi="Times New Roman" w:cs="Times New Roman"/>
          <w:sz w:val="24"/>
          <w:szCs w:val="24"/>
        </w:rPr>
        <w:t>;</w:t>
      </w:r>
    </w:p>
    <w:p w14:paraId="2814604C" w14:textId="77777777" w:rsidR="00425CED" w:rsidRPr="003663DF" w:rsidRDefault="00425CED" w:rsidP="00425CED">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long double *test=new long double[</w:t>
      </w:r>
      <w:proofErr w:type="spellStart"/>
      <w:r w:rsidRPr="003663DF">
        <w:rPr>
          <w:rFonts w:ascii="Times New Roman" w:hAnsi="Times New Roman" w:cs="Times New Roman"/>
          <w:sz w:val="24"/>
          <w:szCs w:val="24"/>
        </w:rPr>
        <w:t>sz</w:t>
      </w:r>
      <w:proofErr w:type="spellEnd"/>
      <w:r w:rsidRPr="003663DF">
        <w:rPr>
          <w:rFonts w:ascii="Times New Roman" w:hAnsi="Times New Roman" w:cs="Times New Roman"/>
          <w:sz w:val="24"/>
          <w:szCs w:val="24"/>
        </w:rPr>
        <w:t>];</w:t>
      </w:r>
    </w:p>
    <w:p w14:paraId="30BF101D" w14:textId="77777777" w:rsidR="00425CED" w:rsidRPr="003663DF" w:rsidRDefault="00425CED" w:rsidP="00425CED">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w:t>
      </w:r>
      <w:proofErr w:type="gramStart"/>
      <w:r w:rsidRPr="003663DF">
        <w:rPr>
          <w:rFonts w:ascii="Times New Roman" w:hAnsi="Times New Roman" w:cs="Times New Roman"/>
          <w:sz w:val="24"/>
          <w:szCs w:val="24"/>
        </w:rPr>
        <w:t>for(</w:t>
      </w:r>
      <w:proofErr w:type="gramEnd"/>
      <w:r w:rsidRPr="003663DF">
        <w:rPr>
          <w:rFonts w:ascii="Times New Roman" w:hAnsi="Times New Roman" w:cs="Times New Roman"/>
          <w:sz w:val="24"/>
          <w:szCs w:val="24"/>
        </w:rPr>
        <w:t>int x=0;x&lt;</w:t>
      </w:r>
      <w:proofErr w:type="spellStart"/>
      <w:r w:rsidRPr="003663DF">
        <w:rPr>
          <w:rFonts w:ascii="Times New Roman" w:hAnsi="Times New Roman" w:cs="Times New Roman"/>
          <w:sz w:val="24"/>
          <w:szCs w:val="24"/>
        </w:rPr>
        <w:t>sz;x</w:t>
      </w:r>
      <w:proofErr w:type="spellEnd"/>
      <w:r w:rsidRPr="003663DF">
        <w:rPr>
          <w:rFonts w:ascii="Times New Roman" w:hAnsi="Times New Roman" w:cs="Times New Roman"/>
          <w:sz w:val="24"/>
          <w:szCs w:val="24"/>
        </w:rPr>
        <w:t>++){</w:t>
      </w:r>
    </w:p>
    <w:p w14:paraId="2CD9ED78" w14:textId="77777777" w:rsidR="00425CED" w:rsidRPr="003663DF" w:rsidRDefault="00425CED" w:rsidP="00425CED">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w:t>
      </w:r>
      <w:proofErr w:type="spellStart"/>
      <w:r w:rsidRPr="003663DF">
        <w:rPr>
          <w:rFonts w:ascii="Times New Roman" w:hAnsi="Times New Roman" w:cs="Times New Roman"/>
          <w:sz w:val="24"/>
          <w:szCs w:val="24"/>
        </w:rPr>
        <w:t>cout</w:t>
      </w:r>
      <w:proofErr w:type="spellEnd"/>
      <w:r w:rsidRPr="003663DF">
        <w:rPr>
          <w:rFonts w:ascii="Times New Roman" w:hAnsi="Times New Roman" w:cs="Times New Roman"/>
          <w:sz w:val="24"/>
          <w:szCs w:val="24"/>
        </w:rPr>
        <w:t>&lt;&lt;"Enter the value of original array for position "&lt;&lt;x&lt;&lt;"\n";</w:t>
      </w:r>
    </w:p>
    <w:p w14:paraId="3F77F2A1" w14:textId="77777777" w:rsidR="00425CED" w:rsidRPr="003663DF" w:rsidRDefault="00425CED" w:rsidP="00425CED">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w:t>
      </w:r>
      <w:proofErr w:type="spellStart"/>
      <w:r w:rsidRPr="003663DF">
        <w:rPr>
          <w:rFonts w:ascii="Times New Roman" w:hAnsi="Times New Roman" w:cs="Times New Roman"/>
          <w:sz w:val="24"/>
          <w:szCs w:val="24"/>
        </w:rPr>
        <w:t>cin</w:t>
      </w:r>
      <w:proofErr w:type="spellEnd"/>
      <w:r w:rsidRPr="003663DF">
        <w:rPr>
          <w:rFonts w:ascii="Times New Roman" w:hAnsi="Times New Roman" w:cs="Times New Roman"/>
          <w:sz w:val="24"/>
          <w:szCs w:val="24"/>
        </w:rPr>
        <w:t>&gt;&gt;test[x];</w:t>
      </w:r>
    </w:p>
    <w:p w14:paraId="77A3E2C0" w14:textId="77777777" w:rsidR="00425CED" w:rsidRPr="003663DF" w:rsidRDefault="00425CED" w:rsidP="00425CED">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 xml:space="preserve">            }</w:t>
      </w:r>
    </w:p>
    <w:p w14:paraId="653EDEE7" w14:textId="77777777" w:rsidR="00425CED" w:rsidRDefault="00425CED" w:rsidP="00425CED">
      <w:pPr>
        <w:spacing w:line="240" w:lineRule="auto"/>
        <w:contextualSpacing/>
        <w:rPr>
          <w:rFonts w:ascii="Times New Roman" w:hAnsi="Times New Roman" w:cs="Times New Roman"/>
          <w:sz w:val="24"/>
          <w:szCs w:val="24"/>
        </w:rPr>
      </w:pPr>
      <w:r w:rsidRPr="003663DF">
        <w:rPr>
          <w:rFonts w:ascii="Times New Roman" w:hAnsi="Times New Roman" w:cs="Times New Roman"/>
          <w:sz w:val="24"/>
          <w:szCs w:val="24"/>
        </w:rPr>
        <w:t>question3(</w:t>
      </w:r>
      <w:proofErr w:type="spellStart"/>
      <w:proofErr w:type="gramStart"/>
      <w:r w:rsidRPr="003663DF">
        <w:rPr>
          <w:rFonts w:ascii="Times New Roman" w:hAnsi="Times New Roman" w:cs="Times New Roman"/>
          <w:sz w:val="24"/>
          <w:szCs w:val="24"/>
        </w:rPr>
        <w:t>test,sz</w:t>
      </w:r>
      <w:proofErr w:type="spellEnd"/>
      <w:proofErr w:type="gramEnd"/>
      <w:r w:rsidRPr="003663DF">
        <w:rPr>
          <w:rFonts w:ascii="Times New Roman" w:hAnsi="Times New Roman" w:cs="Times New Roman"/>
          <w:sz w:val="24"/>
          <w:szCs w:val="24"/>
        </w:rPr>
        <w:t>);</w:t>
      </w:r>
    </w:p>
    <w:p w14:paraId="37FA2733"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12BE9CDB"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3594426B" w14:textId="77777777" w:rsidR="00425CED" w:rsidRDefault="00425CED" w:rsidP="00425CED">
      <w:pPr>
        <w:spacing w:line="240" w:lineRule="auto"/>
        <w:contextualSpacing/>
        <w:rPr>
          <w:rFonts w:ascii="Times New Roman" w:hAnsi="Times New Roman" w:cs="Times New Roman"/>
          <w:sz w:val="24"/>
          <w:szCs w:val="24"/>
        </w:rPr>
      </w:pPr>
    </w:p>
    <w:p w14:paraId="13C4D9F1" w14:textId="77777777" w:rsidR="00425CED" w:rsidRDefault="00425CED" w:rsidP="00425CED">
      <w:pPr>
        <w:spacing w:line="240" w:lineRule="auto"/>
        <w:contextualSpacing/>
        <w:rPr>
          <w:rFonts w:ascii="Times New Roman" w:hAnsi="Times New Roman"/>
          <w:color w:val="000000"/>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4</w:t>
      </w:r>
      <w:r w:rsidRPr="002300FD">
        <w:rPr>
          <w:rFonts w:ascii="Times New Roman" w:hAnsi="Times New Roman" w:cs="Times New Roman"/>
          <w:b/>
          <w:sz w:val="24"/>
          <w:szCs w:val="24"/>
        </w:rPr>
        <w:t>.</w:t>
      </w:r>
      <w:r>
        <w:rPr>
          <w:rFonts w:ascii="Times New Roman" w:hAnsi="Times New Roman" w:cs="Times New Roman"/>
          <w:b/>
          <w:sz w:val="24"/>
          <w:szCs w:val="24"/>
        </w:rPr>
        <w:t xml:space="preserve"> </w:t>
      </w:r>
      <w:r w:rsidRPr="00526118">
        <w:rPr>
          <w:rFonts w:ascii="Times New Roman" w:hAnsi="Times New Roman" w:cs="Times New Roman"/>
          <w:b/>
          <w:sz w:val="24"/>
          <w:szCs w:val="24"/>
        </w:rPr>
        <w:t>Write a program to perform the addition of two matrices</w:t>
      </w:r>
      <w:r w:rsidRPr="00476617">
        <w:rPr>
          <w:rFonts w:ascii="Times New Roman" w:hAnsi="Times New Roman"/>
          <w:color w:val="000000"/>
          <w:sz w:val="24"/>
          <w:szCs w:val="24"/>
        </w:rPr>
        <w:t xml:space="preserve">.  </w:t>
      </w:r>
    </w:p>
    <w:p w14:paraId="01E9A894" w14:textId="77777777" w:rsidR="00425CED" w:rsidRPr="00526118" w:rsidRDefault="00425CED" w:rsidP="00425CED">
      <w:pPr>
        <w:spacing w:line="240" w:lineRule="auto"/>
        <w:contextualSpacing/>
        <w:rPr>
          <w:rFonts w:ascii="Times New Roman" w:hAnsi="Times New Roman"/>
          <w:color w:val="000000"/>
          <w:sz w:val="24"/>
          <w:szCs w:val="24"/>
        </w:rPr>
      </w:pPr>
    </w:p>
    <w:p w14:paraId="7BF4E7D0"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7D6E23A7" w14:textId="4B71924B"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055AAFA3" w14:textId="77777777" w:rsidR="00425CED" w:rsidRDefault="00425CED" w:rsidP="00425CED">
      <w:pPr>
        <w:spacing w:line="240" w:lineRule="auto"/>
        <w:contextualSpacing/>
        <w:rPr>
          <w:rFonts w:ascii="Times New Roman" w:hAnsi="Times New Roman" w:cs="Times New Roman"/>
          <w:sz w:val="24"/>
          <w:szCs w:val="24"/>
        </w:rPr>
      </w:pPr>
    </w:p>
    <w:p w14:paraId="0310BE56"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w:t>
      </w:r>
    </w:p>
    <w:p w14:paraId="34628C9C" w14:textId="77777777" w:rsidR="00425CED" w:rsidRDefault="00425CED" w:rsidP="00425CED">
      <w:pPr>
        <w:spacing w:line="240" w:lineRule="auto"/>
        <w:contextualSpacing/>
        <w:rPr>
          <w:rFonts w:ascii="Times New Roman" w:hAnsi="Times New Roman" w:cs="Times New Roman"/>
          <w:sz w:val="24"/>
          <w:szCs w:val="24"/>
        </w:rPr>
      </w:pPr>
    </w:p>
    <w:p w14:paraId="43B90C53" w14:textId="77777777" w:rsidR="00425CED" w:rsidRDefault="00425CED" w:rsidP="00425CED">
      <w:pPr>
        <w:spacing w:line="240" w:lineRule="auto"/>
        <w:contextualSpacing/>
        <w:rPr>
          <w:rFonts w:ascii="Times New Roman" w:hAnsi="Times New Roman" w:cs="Times New Roman"/>
          <w:sz w:val="24"/>
          <w:szCs w:val="24"/>
        </w:rPr>
      </w:pPr>
      <w:r w:rsidRPr="005D4976">
        <w:rPr>
          <w:rFonts w:ascii="Times New Roman" w:hAnsi="Times New Roman" w:cs="Times New Roman"/>
          <w:sz w:val="24"/>
          <w:szCs w:val="24"/>
        </w:rPr>
        <w:t>#include &lt;iostream&gt;</w:t>
      </w:r>
    </w:p>
    <w:p w14:paraId="2D1A99DB"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708D27E5"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using namespace std;</w:t>
      </w:r>
    </w:p>
    <w:p w14:paraId="72406503" w14:textId="77777777" w:rsidR="00425CED"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int question4</w:t>
      </w:r>
      <w:proofErr w:type="gramStart"/>
      <w:r w:rsidRPr="005C5E8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ab/>
        <w:t>// function declaration and definition</w:t>
      </w:r>
    </w:p>
    <w:p w14:paraId="2B7028CA"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w:t>
      </w:r>
    </w:p>
    <w:p w14:paraId="08D99B3D"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int </w:t>
      </w:r>
      <w:proofErr w:type="spellStart"/>
      <w:r w:rsidRPr="005C5E8A">
        <w:rPr>
          <w:rFonts w:ascii="Times New Roman" w:hAnsi="Times New Roman" w:cs="Times New Roman"/>
          <w:sz w:val="24"/>
          <w:szCs w:val="24"/>
        </w:rPr>
        <w:t>len</w:t>
      </w:r>
      <w:proofErr w:type="spellEnd"/>
      <w:r w:rsidRPr="005C5E8A">
        <w:rPr>
          <w:rFonts w:ascii="Times New Roman" w:hAnsi="Times New Roman" w:cs="Times New Roman"/>
          <w:sz w:val="24"/>
          <w:szCs w:val="24"/>
        </w:rPr>
        <w:t>=0;</w:t>
      </w:r>
    </w:p>
    <w:p w14:paraId="1F251C13"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int </w:t>
      </w:r>
      <w:proofErr w:type="spellStart"/>
      <w:proofErr w:type="gramStart"/>
      <w:r w:rsidRPr="005C5E8A">
        <w:rPr>
          <w:rFonts w:ascii="Times New Roman" w:hAnsi="Times New Roman" w:cs="Times New Roman"/>
          <w:sz w:val="24"/>
          <w:szCs w:val="24"/>
        </w:rPr>
        <w:t>i,j</w:t>
      </w:r>
      <w:proofErr w:type="spellEnd"/>
      <w:proofErr w:type="gramEnd"/>
      <w:r w:rsidRPr="005C5E8A">
        <w:rPr>
          <w:rFonts w:ascii="Times New Roman" w:hAnsi="Times New Roman" w:cs="Times New Roman"/>
          <w:sz w:val="24"/>
          <w:szCs w:val="24"/>
        </w:rPr>
        <w:t>=0;</w:t>
      </w:r>
    </w:p>
    <w:p w14:paraId="6DB2BF1F"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roofErr w:type="spellStart"/>
      <w:r w:rsidRPr="005C5E8A">
        <w:rPr>
          <w:rFonts w:ascii="Times New Roman" w:hAnsi="Times New Roman" w:cs="Times New Roman"/>
          <w:sz w:val="24"/>
          <w:szCs w:val="24"/>
        </w:rPr>
        <w:t>cout</w:t>
      </w:r>
      <w:proofErr w:type="spellEnd"/>
      <w:r w:rsidRPr="005C5E8A">
        <w:rPr>
          <w:rFonts w:ascii="Times New Roman" w:hAnsi="Times New Roman" w:cs="Times New Roman"/>
          <w:sz w:val="24"/>
          <w:szCs w:val="24"/>
        </w:rPr>
        <w:t>&lt;&lt;"Enter the order of A and B matrix to be added:";</w:t>
      </w:r>
    </w:p>
    <w:p w14:paraId="7D5AE744"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roofErr w:type="spellStart"/>
      <w:r w:rsidRPr="005C5E8A">
        <w:rPr>
          <w:rFonts w:ascii="Times New Roman" w:hAnsi="Times New Roman" w:cs="Times New Roman"/>
          <w:sz w:val="24"/>
          <w:szCs w:val="24"/>
        </w:rPr>
        <w:t>cin</w:t>
      </w:r>
      <w:proofErr w:type="spellEnd"/>
      <w:r w:rsidRPr="005C5E8A">
        <w:rPr>
          <w:rFonts w:ascii="Times New Roman" w:hAnsi="Times New Roman" w:cs="Times New Roman"/>
          <w:sz w:val="24"/>
          <w:szCs w:val="24"/>
        </w:rPr>
        <w:t>&gt;&gt;</w:t>
      </w:r>
      <w:proofErr w:type="spellStart"/>
      <w:r w:rsidRPr="005C5E8A">
        <w:rPr>
          <w:rFonts w:ascii="Times New Roman" w:hAnsi="Times New Roman" w:cs="Times New Roman"/>
          <w:sz w:val="24"/>
          <w:szCs w:val="24"/>
        </w:rPr>
        <w:t>len</w:t>
      </w:r>
      <w:proofErr w:type="spellEnd"/>
      <w:r w:rsidRPr="005C5E8A">
        <w:rPr>
          <w:rFonts w:ascii="Times New Roman" w:hAnsi="Times New Roman" w:cs="Times New Roman"/>
          <w:sz w:val="24"/>
          <w:szCs w:val="24"/>
        </w:rPr>
        <w:t>;</w:t>
      </w:r>
    </w:p>
    <w:p w14:paraId="23672832"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int a[</w:t>
      </w:r>
      <w:proofErr w:type="spellStart"/>
      <w:r w:rsidRPr="005C5E8A">
        <w:rPr>
          <w:rFonts w:ascii="Times New Roman" w:hAnsi="Times New Roman" w:cs="Times New Roman"/>
          <w:sz w:val="24"/>
          <w:szCs w:val="24"/>
        </w:rPr>
        <w:t>len</w:t>
      </w:r>
      <w:proofErr w:type="spellEnd"/>
      <w:r w:rsidRPr="005C5E8A">
        <w:rPr>
          <w:rFonts w:ascii="Times New Roman" w:hAnsi="Times New Roman" w:cs="Times New Roman"/>
          <w:sz w:val="24"/>
          <w:szCs w:val="24"/>
        </w:rPr>
        <w:t>][</w:t>
      </w:r>
      <w:proofErr w:type="spellStart"/>
      <w:r w:rsidRPr="005C5E8A">
        <w:rPr>
          <w:rFonts w:ascii="Times New Roman" w:hAnsi="Times New Roman" w:cs="Times New Roman"/>
          <w:sz w:val="24"/>
          <w:szCs w:val="24"/>
        </w:rPr>
        <w:t>len</w:t>
      </w:r>
      <w:proofErr w:type="spellEnd"/>
      <w:r w:rsidRPr="005C5E8A">
        <w:rPr>
          <w:rFonts w:ascii="Times New Roman" w:hAnsi="Times New Roman" w:cs="Times New Roman"/>
          <w:sz w:val="24"/>
          <w:szCs w:val="24"/>
        </w:rPr>
        <w:t>];</w:t>
      </w:r>
    </w:p>
    <w:p w14:paraId="477DCFD2"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int b[</w:t>
      </w:r>
      <w:proofErr w:type="spellStart"/>
      <w:r w:rsidRPr="005C5E8A">
        <w:rPr>
          <w:rFonts w:ascii="Times New Roman" w:hAnsi="Times New Roman" w:cs="Times New Roman"/>
          <w:sz w:val="24"/>
          <w:szCs w:val="24"/>
        </w:rPr>
        <w:t>len</w:t>
      </w:r>
      <w:proofErr w:type="spellEnd"/>
      <w:r w:rsidRPr="005C5E8A">
        <w:rPr>
          <w:rFonts w:ascii="Times New Roman" w:hAnsi="Times New Roman" w:cs="Times New Roman"/>
          <w:sz w:val="24"/>
          <w:szCs w:val="24"/>
        </w:rPr>
        <w:t>][</w:t>
      </w:r>
      <w:proofErr w:type="spellStart"/>
      <w:r w:rsidRPr="005C5E8A">
        <w:rPr>
          <w:rFonts w:ascii="Times New Roman" w:hAnsi="Times New Roman" w:cs="Times New Roman"/>
          <w:sz w:val="24"/>
          <w:szCs w:val="24"/>
        </w:rPr>
        <w:t>len</w:t>
      </w:r>
      <w:proofErr w:type="spellEnd"/>
      <w:r w:rsidRPr="005C5E8A">
        <w:rPr>
          <w:rFonts w:ascii="Times New Roman" w:hAnsi="Times New Roman" w:cs="Times New Roman"/>
          <w:sz w:val="24"/>
          <w:szCs w:val="24"/>
        </w:rPr>
        <w:t>];</w:t>
      </w:r>
    </w:p>
    <w:p w14:paraId="409A73F8"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int sum[</w:t>
      </w:r>
      <w:proofErr w:type="spellStart"/>
      <w:r w:rsidRPr="005C5E8A">
        <w:rPr>
          <w:rFonts w:ascii="Times New Roman" w:hAnsi="Times New Roman" w:cs="Times New Roman"/>
          <w:sz w:val="24"/>
          <w:szCs w:val="24"/>
        </w:rPr>
        <w:t>len</w:t>
      </w:r>
      <w:proofErr w:type="spellEnd"/>
      <w:r w:rsidRPr="005C5E8A">
        <w:rPr>
          <w:rFonts w:ascii="Times New Roman" w:hAnsi="Times New Roman" w:cs="Times New Roman"/>
          <w:sz w:val="24"/>
          <w:szCs w:val="24"/>
        </w:rPr>
        <w:t>][</w:t>
      </w:r>
      <w:proofErr w:type="spellStart"/>
      <w:r w:rsidRPr="005C5E8A">
        <w:rPr>
          <w:rFonts w:ascii="Times New Roman" w:hAnsi="Times New Roman" w:cs="Times New Roman"/>
          <w:sz w:val="24"/>
          <w:szCs w:val="24"/>
        </w:rPr>
        <w:t>len</w:t>
      </w:r>
      <w:proofErr w:type="spellEnd"/>
      <w:r w:rsidRPr="005C5E8A">
        <w:rPr>
          <w:rFonts w:ascii="Times New Roman" w:hAnsi="Times New Roman" w:cs="Times New Roman"/>
          <w:sz w:val="24"/>
          <w:szCs w:val="24"/>
        </w:rPr>
        <w:t>];</w:t>
      </w:r>
    </w:p>
    <w:p w14:paraId="005FD248"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w:t>
      </w:r>
      <w:proofErr w:type="gramStart"/>
      <w:r w:rsidRPr="005C5E8A">
        <w:rPr>
          <w:rFonts w:ascii="Times New Roman" w:hAnsi="Times New Roman" w:cs="Times New Roman"/>
          <w:sz w:val="24"/>
          <w:szCs w:val="24"/>
        </w:rPr>
        <w:t>0;i</w:t>
      </w:r>
      <w:proofErr w:type="gramEnd"/>
      <w:r w:rsidRPr="005C5E8A">
        <w:rPr>
          <w:rFonts w:ascii="Times New Roman" w:hAnsi="Times New Roman" w:cs="Times New Roman"/>
          <w:sz w:val="24"/>
          <w:szCs w:val="24"/>
        </w:rPr>
        <w:t>&lt;</w:t>
      </w:r>
      <w:proofErr w:type="spellStart"/>
      <w:r w:rsidRPr="005C5E8A">
        <w:rPr>
          <w:rFonts w:ascii="Times New Roman" w:hAnsi="Times New Roman" w:cs="Times New Roman"/>
          <w:sz w:val="24"/>
          <w:szCs w:val="24"/>
        </w:rPr>
        <w:t>len;i</w:t>
      </w:r>
      <w:proofErr w:type="spellEnd"/>
      <w:r w:rsidRPr="005C5E8A">
        <w:rPr>
          <w:rFonts w:ascii="Times New Roman" w:hAnsi="Times New Roman" w:cs="Times New Roman"/>
          <w:sz w:val="24"/>
          <w:szCs w:val="24"/>
        </w:rPr>
        <w:t>++){</w:t>
      </w:r>
    </w:p>
    <w:p w14:paraId="7712B7D2"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for(j=</w:t>
      </w:r>
      <w:proofErr w:type="gramStart"/>
      <w:r w:rsidRPr="005C5E8A">
        <w:rPr>
          <w:rFonts w:ascii="Times New Roman" w:hAnsi="Times New Roman" w:cs="Times New Roman"/>
          <w:sz w:val="24"/>
          <w:szCs w:val="24"/>
        </w:rPr>
        <w:t>0;j</w:t>
      </w:r>
      <w:proofErr w:type="gramEnd"/>
      <w:r w:rsidRPr="005C5E8A">
        <w:rPr>
          <w:rFonts w:ascii="Times New Roman" w:hAnsi="Times New Roman" w:cs="Times New Roman"/>
          <w:sz w:val="24"/>
          <w:szCs w:val="24"/>
        </w:rPr>
        <w:t>&lt;</w:t>
      </w:r>
      <w:proofErr w:type="spellStart"/>
      <w:r w:rsidRPr="005C5E8A">
        <w:rPr>
          <w:rFonts w:ascii="Times New Roman" w:hAnsi="Times New Roman" w:cs="Times New Roman"/>
          <w:sz w:val="24"/>
          <w:szCs w:val="24"/>
        </w:rPr>
        <w:t>len;j</w:t>
      </w:r>
      <w:proofErr w:type="spellEnd"/>
      <w:r w:rsidRPr="005C5E8A">
        <w:rPr>
          <w:rFonts w:ascii="Times New Roman" w:hAnsi="Times New Roman" w:cs="Times New Roman"/>
          <w:sz w:val="24"/>
          <w:szCs w:val="24"/>
        </w:rPr>
        <w:t>++){</w:t>
      </w:r>
    </w:p>
    <w:p w14:paraId="2422DED1"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roofErr w:type="spellStart"/>
      <w:r w:rsidRPr="005C5E8A">
        <w:rPr>
          <w:rFonts w:ascii="Times New Roman" w:hAnsi="Times New Roman" w:cs="Times New Roman"/>
          <w:sz w:val="24"/>
          <w:szCs w:val="24"/>
        </w:rPr>
        <w:t>cout</w:t>
      </w:r>
      <w:proofErr w:type="spellEnd"/>
      <w:r w:rsidRPr="005C5E8A">
        <w:rPr>
          <w:rFonts w:ascii="Times New Roman" w:hAnsi="Times New Roman" w:cs="Times New Roman"/>
          <w:sz w:val="24"/>
          <w:szCs w:val="24"/>
        </w:rPr>
        <w:t>&lt;&lt;"Enter the value for A matrix at position A "&lt;&lt;"["&lt;&lt;</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&lt;&lt;"]"&lt;&lt;" "&lt;&lt;"["&lt;&lt;j&lt;&lt;"]";</w:t>
      </w:r>
    </w:p>
    <w:p w14:paraId="68CAAC99"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roofErr w:type="spellStart"/>
      <w:r w:rsidRPr="005C5E8A">
        <w:rPr>
          <w:rFonts w:ascii="Times New Roman" w:hAnsi="Times New Roman" w:cs="Times New Roman"/>
          <w:sz w:val="24"/>
          <w:szCs w:val="24"/>
        </w:rPr>
        <w:t>cin</w:t>
      </w:r>
      <w:proofErr w:type="spellEnd"/>
      <w:r w:rsidRPr="005C5E8A">
        <w:rPr>
          <w:rFonts w:ascii="Times New Roman" w:hAnsi="Times New Roman" w:cs="Times New Roman"/>
          <w:sz w:val="24"/>
          <w:szCs w:val="24"/>
        </w:rPr>
        <w:t>&gt;&gt;a[</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][j];</w:t>
      </w:r>
    </w:p>
    <w:p w14:paraId="424C5E05"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06BFCA00"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06B50FDC" w14:textId="77777777" w:rsidR="00425CED" w:rsidRPr="005C5E8A" w:rsidRDefault="00425CED" w:rsidP="00425CED">
      <w:pPr>
        <w:spacing w:line="240" w:lineRule="auto"/>
        <w:contextualSpacing/>
        <w:rPr>
          <w:rFonts w:ascii="Times New Roman" w:hAnsi="Times New Roman" w:cs="Times New Roman"/>
          <w:sz w:val="24"/>
          <w:szCs w:val="24"/>
        </w:rPr>
      </w:pPr>
    </w:p>
    <w:p w14:paraId="6B2E24B0"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w:t>
      </w:r>
      <w:proofErr w:type="gramStart"/>
      <w:r w:rsidRPr="005C5E8A">
        <w:rPr>
          <w:rFonts w:ascii="Times New Roman" w:hAnsi="Times New Roman" w:cs="Times New Roman"/>
          <w:sz w:val="24"/>
          <w:szCs w:val="24"/>
        </w:rPr>
        <w:t>0;i</w:t>
      </w:r>
      <w:proofErr w:type="gramEnd"/>
      <w:r w:rsidRPr="005C5E8A">
        <w:rPr>
          <w:rFonts w:ascii="Times New Roman" w:hAnsi="Times New Roman" w:cs="Times New Roman"/>
          <w:sz w:val="24"/>
          <w:szCs w:val="24"/>
        </w:rPr>
        <w:t>&lt;</w:t>
      </w:r>
      <w:proofErr w:type="spellStart"/>
      <w:r w:rsidRPr="005C5E8A">
        <w:rPr>
          <w:rFonts w:ascii="Times New Roman" w:hAnsi="Times New Roman" w:cs="Times New Roman"/>
          <w:sz w:val="24"/>
          <w:szCs w:val="24"/>
        </w:rPr>
        <w:t>len;i</w:t>
      </w:r>
      <w:proofErr w:type="spellEnd"/>
      <w:r w:rsidRPr="005C5E8A">
        <w:rPr>
          <w:rFonts w:ascii="Times New Roman" w:hAnsi="Times New Roman" w:cs="Times New Roman"/>
          <w:sz w:val="24"/>
          <w:szCs w:val="24"/>
        </w:rPr>
        <w:t>++){</w:t>
      </w:r>
    </w:p>
    <w:p w14:paraId="644275DC"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for(j=</w:t>
      </w:r>
      <w:proofErr w:type="gramStart"/>
      <w:r w:rsidRPr="005C5E8A">
        <w:rPr>
          <w:rFonts w:ascii="Times New Roman" w:hAnsi="Times New Roman" w:cs="Times New Roman"/>
          <w:sz w:val="24"/>
          <w:szCs w:val="24"/>
        </w:rPr>
        <w:t>0;j</w:t>
      </w:r>
      <w:proofErr w:type="gramEnd"/>
      <w:r w:rsidRPr="005C5E8A">
        <w:rPr>
          <w:rFonts w:ascii="Times New Roman" w:hAnsi="Times New Roman" w:cs="Times New Roman"/>
          <w:sz w:val="24"/>
          <w:szCs w:val="24"/>
        </w:rPr>
        <w:t>&lt;</w:t>
      </w:r>
      <w:proofErr w:type="spellStart"/>
      <w:r w:rsidRPr="005C5E8A">
        <w:rPr>
          <w:rFonts w:ascii="Times New Roman" w:hAnsi="Times New Roman" w:cs="Times New Roman"/>
          <w:sz w:val="24"/>
          <w:szCs w:val="24"/>
        </w:rPr>
        <w:t>len;j</w:t>
      </w:r>
      <w:proofErr w:type="spellEnd"/>
      <w:r w:rsidRPr="005C5E8A">
        <w:rPr>
          <w:rFonts w:ascii="Times New Roman" w:hAnsi="Times New Roman" w:cs="Times New Roman"/>
          <w:sz w:val="24"/>
          <w:szCs w:val="24"/>
        </w:rPr>
        <w:t>++){</w:t>
      </w:r>
    </w:p>
    <w:p w14:paraId="64B077EC"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roofErr w:type="spellStart"/>
      <w:r w:rsidRPr="005C5E8A">
        <w:rPr>
          <w:rFonts w:ascii="Times New Roman" w:hAnsi="Times New Roman" w:cs="Times New Roman"/>
          <w:sz w:val="24"/>
          <w:szCs w:val="24"/>
        </w:rPr>
        <w:t>cout</w:t>
      </w:r>
      <w:proofErr w:type="spellEnd"/>
      <w:r w:rsidRPr="005C5E8A">
        <w:rPr>
          <w:rFonts w:ascii="Times New Roman" w:hAnsi="Times New Roman" w:cs="Times New Roman"/>
          <w:sz w:val="24"/>
          <w:szCs w:val="24"/>
        </w:rPr>
        <w:t>&lt;&lt;"Enter the value for B matrix at position B "&lt;&lt;"["&lt;&lt;</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&lt;&lt;"]"&lt;&lt;" "&lt;&lt;"["&lt;&lt;j&lt;&lt;"]";</w:t>
      </w:r>
    </w:p>
    <w:p w14:paraId="60F5945D"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roofErr w:type="spellStart"/>
      <w:r w:rsidRPr="005C5E8A">
        <w:rPr>
          <w:rFonts w:ascii="Times New Roman" w:hAnsi="Times New Roman" w:cs="Times New Roman"/>
          <w:sz w:val="24"/>
          <w:szCs w:val="24"/>
        </w:rPr>
        <w:t>cin</w:t>
      </w:r>
      <w:proofErr w:type="spellEnd"/>
      <w:r w:rsidRPr="005C5E8A">
        <w:rPr>
          <w:rFonts w:ascii="Times New Roman" w:hAnsi="Times New Roman" w:cs="Times New Roman"/>
          <w:sz w:val="24"/>
          <w:szCs w:val="24"/>
        </w:rPr>
        <w:t>&gt;&gt;b[</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][j];</w:t>
      </w:r>
    </w:p>
    <w:p w14:paraId="4849A8BF"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4CDB95FB"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1F159BEC" w14:textId="77777777" w:rsidR="00425CED" w:rsidRPr="005C5E8A" w:rsidRDefault="00425CED" w:rsidP="00425CED">
      <w:pPr>
        <w:spacing w:line="240" w:lineRule="auto"/>
        <w:contextualSpacing/>
        <w:rPr>
          <w:rFonts w:ascii="Times New Roman" w:hAnsi="Times New Roman" w:cs="Times New Roman"/>
          <w:sz w:val="24"/>
          <w:szCs w:val="24"/>
        </w:rPr>
      </w:pPr>
    </w:p>
    <w:p w14:paraId="1B0B6921"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w:t>
      </w:r>
      <w:proofErr w:type="gramStart"/>
      <w:r w:rsidRPr="005C5E8A">
        <w:rPr>
          <w:rFonts w:ascii="Times New Roman" w:hAnsi="Times New Roman" w:cs="Times New Roman"/>
          <w:sz w:val="24"/>
          <w:szCs w:val="24"/>
        </w:rPr>
        <w:t>0;i</w:t>
      </w:r>
      <w:proofErr w:type="gramEnd"/>
      <w:r w:rsidRPr="005C5E8A">
        <w:rPr>
          <w:rFonts w:ascii="Times New Roman" w:hAnsi="Times New Roman" w:cs="Times New Roman"/>
          <w:sz w:val="24"/>
          <w:szCs w:val="24"/>
        </w:rPr>
        <w:t>&lt;</w:t>
      </w:r>
      <w:proofErr w:type="spellStart"/>
      <w:r w:rsidRPr="005C5E8A">
        <w:rPr>
          <w:rFonts w:ascii="Times New Roman" w:hAnsi="Times New Roman" w:cs="Times New Roman"/>
          <w:sz w:val="24"/>
          <w:szCs w:val="24"/>
        </w:rPr>
        <w:t>len;i</w:t>
      </w:r>
      <w:proofErr w:type="spellEnd"/>
      <w:r w:rsidRPr="005C5E8A">
        <w:rPr>
          <w:rFonts w:ascii="Times New Roman" w:hAnsi="Times New Roman" w:cs="Times New Roman"/>
          <w:sz w:val="24"/>
          <w:szCs w:val="24"/>
        </w:rPr>
        <w:t>++){</w:t>
      </w:r>
    </w:p>
    <w:p w14:paraId="1FCCD9E7"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for(j=</w:t>
      </w:r>
      <w:proofErr w:type="gramStart"/>
      <w:r w:rsidRPr="005C5E8A">
        <w:rPr>
          <w:rFonts w:ascii="Times New Roman" w:hAnsi="Times New Roman" w:cs="Times New Roman"/>
          <w:sz w:val="24"/>
          <w:szCs w:val="24"/>
        </w:rPr>
        <w:t>0;j</w:t>
      </w:r>
      <w:proofErr w:type="gramEnd"/>
      <w:r w:rsidRPr="005C5E8A">
        <w:rPr>
          <w:rFonts w:ascii="Times New Roman" w:hAnsi="Times New Roman" w:cs="Times New Roman"/>
          <w:sz w:val="24"/>
          <w:szCs w:val="24"/>
        </w:rPr>
        <w:t>&lt;</w:t>
      </w:r>
      <w:proofErr w:type="spellStart"/>
      <w:r w:rsidRPr="005C5E8A">
        <w:rPr>
          <w:rFonts w:ascii="Times New Roman" w:hAnsi="Times New Roman" w:cs="Times New Roman"/>
          <w:sz w:val="24"/>
          <w:szCs w:val="24"/>
        </w:rPr>
        <w:t>len;j</w:t>
      </w:r>
      <w:proofErr w:type="spellEnd"/>
      <w:r w:rsidRPr="005C5E8A">
        <w:rPr>
          <w:rFonts w:ascii="Times New Roman" w:hAnsi="Times New Roman" w:cs="Times New Roman"/>
          <w:sz w:val="24"/>
          <w:szCs w:val="24"/>
        </w:rPr>
        <w:t>++){</w:t>
      </w:r>
    </w:p>
    <w:p w14:paraId="10D02E44"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sum[</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w:t>
      </w:r>
      <w:proofErr w:type="gramStart"/>
      <w:r w:rsidRPr="005C5E8A">
        <w:rPr>
          <w:rFonts w:ascii="Times New Roman" w:hAnsi="Times New Roman" w:cs="Times New Roman"/>
          <w:sz w:val="24"/>
          <w:szCs w:val="24"/>
        </w:rPr>
        <w:t>j]=</w:t>
      </w:r>
      <w:proofErr w:type="gramEnd"/>
      <w:r w:rsidRPr="005C5E8A">
        <w:rPr>
          <w:rFonts w:ascii="Times New Roman" w:hAnsi="Times New Roman" w:cs="Times New Roman"/>
          <w:sz w:val="24"/>
          <w:szCs w:val="24"/>
        </w:rPr>
        <w:t>a[</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][j]+b[</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][j];</w:t>
      </w:r>
    </w:p>
    <w:p w14:paraId="1D8B94C9"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0ED7B1B3"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03C8C8DE" w14:textId="77777777" w:rsidR="00425CED" w:rsidRPr="005C5E8A" w:rsidRDefault="00425CED" w:rsidP="00425CED">
      <w:pPr>
        <w:spacing w:line="240" w:lineRule="auto"/>
        <w:contextualSpacing/>
        <w:rPr>
          <w:rFonts w:ascii="Times New Roman" w:hAnsi="Times New Roman" w:cs="Times New Roman"/>
          <w:sz w:val="24"/>
          <w:szCs w:val="24"/>
        </w:rPr>
      </w:pPr>
    </w:p>
    <w:p w14:paraId="48CE9FE6"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w:t>
      </w:r>
      <w:proofErr w:type="gramStart"/>
      <w:r w:rsidRPr="005C5E8A">
        <w:rPr>
          <w:rFonts w:ascii="Times New Roman" w:hAnsi="Times New Roman" w:cs="Times New Roman"/>
          <w:sz w:val="24"/>
          <w:szCs w:val="24"/>
        </w:rPr>
        <w:t>0;i</w:t>
      </w:r>
      <w:proofErr w:type="gramEnd"/>
      <w:r w:rsidRPr="005C5E8A">
        <w:rPr>
          <w:rFonts w:ascii="Times New Roman" w:hAnsi="Times New Roman" w:cs="Times New Roman"/>
          <w:sz w:val="24"/>
          <w:szCs w:val="24"/>
        </w:rPr>
        <w:t>&lt;</w:t>
      </w:r>
      <w:proofErr w:type="spellStart"/>
      <w:r w:rsidRPr="005C5E8A">
        <w:rPr>
          <w:rFonts w:ascii="Times New Roman" w:hAnsi="Times New Roman" w:cs="Times New Roman"/>
          <w:sz w:val="24"/>
          <w:szCs w:val="24"/>
        </w:rPr>
        <w:t>len;i</w:t>
      </w:r>
      <w:proofErr w:type="spellEnd"/>
      <w:r w:rsidRPr="005C5E8A">
        <w:rPr>
          <w:rFonts w:ascii="Times New Roman" w:hAnsi="Times New Roman" w:cs="Times New Roman"/>
          <w:sz w:val="24"/>
          <w:szCs w:val="24"/>
        </w:rPr>
        <w:t>++){</w:t>
      </w:r>
    </w:p>
    <w:p w14:paraId="39D91DAF"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for(j=</w:t>
      </w:r>
      <w:proofErr w:type="gramStart"/>
      <w:r w:rsidRPr="005C5E8A">
        <w:rPr>
          <w:rFonts w:ascii="Times New Roman" w:hAnsi="Times New Roman" w:cs="Times New Roman"/>
          <w:sz w:val="24"/>
          <w:szCs w:val="24"/>
        </w:rPr>
        <w:t>0;j</w:t>
      </w:r>
      <w:proofErr w:type="gramEnd"/>
      <w:r w:rsidRPr="005C5E8A">
        <w:rPr>
          <w:rFonts w:ascii="Times New Roman" w:hAnsi="Times New Roman" w:cs="Times New Roman"/>
          <w:sz w:val="24"/>
          <w:szCs w:val="24"/>
        </w:rPr>
        <w:t>&lt;</w:t>
      </w:r>
      <w:proofErr w:type="spellStart"/>
      <w:r w:rsidRPr="005C5E8A">
        <w:rPr>
          <w:rFonts w:ascii="Times New Roman" w:hAnsi="Times New Roman" w:cs="Times New Roman"/>
          <w:sz w:val="24"/>
          <w:szCs w:val="24"/>
        </w:rPr>
        <w:t>len;j</w:t>
      </w:r>
      <w:proofErr w:type="spellEnd"/>
      <w:r w:rsidRPr="005C5E8A">
        <w:rPr>
          <w:rFonts w:ascii="Times New Roman" w:hAnsi="Times New Roman" w:cs="Times New Roman"/>
          <w:sz w:val="24"/>
          <w:szCs w:val="24"/>
        </w:rPr>
        <w:t>++){</w:t>
      </w:r>
    </w:p>
    <w:p w14:paraId="5954A853"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roofErr w:type="spellStart"/>
      <w:r w:rsidRPr="005C5E8A">
        <w:rPr>
          <w:rFonts w:ascii="Times New Roman" w:hAnsi="Times New Roman" w:cs="Times New Roman"/>
          <w:sz w:val="24"/>
          <w:szCs w:val="24"/>
        </w:rPr>
        <w:t>cout</w:t>
      </w:r>
      <w:proofErr w:type="spellEnd"/>
      <w:r w:rsidRPr="005C5E8A">
        <w:rPr>
          <w:rFonts w:ascii="Times New Roman" w:hAnsi="Times New Roman" w:cs="Times New Roman"/>
          <w:sz w:val="24"/>
          <w:szCs w:val="24"/>
        </w:rPr>
        <w:t>&lt;&lt;"The value for SUM matrix at position SUM "&lt;&lt;"["&lt;&lt;</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&lt;&lt;"]"&lt;&lt;" "&lt;&lt;"["&lt;&lt;j&lt;&lt;"]"&lt;&lt;"is:"&lt;&lt;sum[</w:t>
      </w:r>
      <w:proofErr w:type="spellStart"/>
      <w:r w:rsidRPr="005C5E8A">
        <w:rPr>
          <w:rFonts w:ascii="Times New Roman" w:hAnsi="Times New Roman" w:cs="Times New Roman"/>
          <w:sz w:val="24"/>
          <w:szCs w:val="24"/>
        </w:rPr>
        <w:t>i</w:t>
      </w:r>
      <w:proofErr w:type="spellEnd"/>
      <w:r w:rsidRPr="005C5E8A">
        <w:rPr>
          <w:rFonts w:ascii="Times New Roman" w:hAnsi="Times New Roman" w:cs="Times New Roman"/>
          <w:sz w:val="24"/>
          <w:szCs w:val="24"/>
        </w:rPr>
        <w:t>][</w:t>
      </w:r>
      <w:proofErr w:type="gramStart"/>
      <w:r w:rsidRPr="005C5E8A">
        <w:rPr>
          <w:rFonts w:ascii="Times New Roman" w:hAnsi="Times New Roman" w:cs="Times New Roman"/>
          <w:sz w:val="24"/>
          <w:szCs w:val="24"/>
        </w:rPr>
        <w:t>j]&lt;</w:t>
      </w:r>
      <w:proofErr w:type="gramEnd"/>
      <w:r w:rsidRPr="005C5E8A">
        <w:rPr>
          <w:rFonts w:ascii="Times New Roman" w:hAnsi="Times New Roman" w:cs="Times New Roman"/>
          <w:sz w:val="24"/>
          <w:szCs w:val="24"/>
        </w:rPr>
        <w:t>&lt;"\n";</w:t>
      </w:r>
    </w:p>
    <w:p w14:paraId="1FCA6B9E"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338F62B8"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 xml:space="preserve">    }</w:t>
      </w:r>
    </w:p>
    <w:p w14:paraId="1ECAE9EA" w14:textId="77777777" w:rsidR="00425CED" w:rsidRPr="005C5E8A" w:rsidRDefault="00425CED" w:rsidP="00425CED">
      <w:pPr>
        <w:spacing w:line="240" w:lineRule="auto"/>
        <w:contextualSpacing/>
        <w:rPr>
          <w:rFonts w:ascii="Times New Roman" w:hAnsi="Times New Roman" w:cs="Times New Roman"/>
          <w:sz w:val="24"/>
          <w:szCs w:val="24"/>
        </w:rPr>
      </w:pPr>
    </w:p>
    <w:p w14:paraId="697C6AE8" w14:textId="77777777" w:rsidR="00425CED" w:rsidRPr="005C5E8A"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return 0;</w:t>
      </w:r>
    </w:p>
    <w:p w14:paraId="651E2942" w14:textId="77777777" w:rsidR="00425CED" w:rsidRDefault="00425CED" w:rsidP="00425CED">
      <w:pPr>
        <w:spacing w:line="240" w:lineRule="auto"/>
        <w:contextualSpacing/>
        <w:rPr>
          <w:rFonts w:ascii="Times New Roman" w:hAnsi="Times New Roman" w:cs="Times New Roman"/>
          <w:sz w:val="24"/>
          <w:szCs w:val="24"/>
        </w:rPr>
      </w:pPr>
      <w:r w:rsidRPr="005C5E8A">
        <w:rPr>
          <w:rFonts w:ascii="Times New Roman" w:hAnsi="Times New Roman" w:cs="Times New Roman"/>
          <w:sz w:val="24"/>
          <w:szCs w:val="24"/>
        </w:rPr>
        <w:t>}</w:t>
      </w:r>
    </w:p>
    <w:p w14:paraId="5121C728" w14:textId="77777777" w:rsidR="00425CED" w:rsidRDefault="00425CED" w:rsidP="00425CED">
      <w:pPr>
        <w:spacing w:line="240" w:lineRule="auto"/>
        <w:contextualSpacing/>
        <w:rPr>
          <w:rFonts w:ascii="Times New Roman" w:hAnsi="Times New Roman" w:cs="Times New Roman"/>
          <w:sz w:val="24"/>
          <w:szCs w:val="24"/>
        </w:rPr>
      </w:pPr>
    </w:p>
    <w:p w14:paraId="17E21EE1"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w:t>
      </w:r>
      <w:r>
        <w:rPr>
          <w:rFonts w:ascii="Times New Roman" w:hAnsi="Times New Roman" w:cs="Times New Roman"/>
          <w:sz w:val="24"/>
          <w:szCs w:val="24"/>
        </w:rPr>
        <w:tab/>
        <w:t>// Driver main() Function</w:t>
      </w:r>
    </w:p>
    <w:p w14:paraId="58C74CF1"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70DFA405"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question4();</w:t>
      </w:r>
    </w:p>
    <w:p w14:paraId="4EA4584A"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11DBEE1F"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3D4AC991" w14:textId="77777777" w:rsidR="00425CED" w:rsidRDefault="00425CED" w:rsidP="00425CED">
      <w:pPr>
        <w:spacing w:line="240" w:lineRule="auto"/>
        <w:contextualSpacing/>
        <w:rPr>
          <w:rFonts w:ascii="Times New Roman" w:hAnsi="Times New Roman" w:cs="Times New Roman"/>
          <w:sz w:val="24"/>
          <w:szCs w:val="24"/>
        </w:rPr>
      </w:pPr>
    </w:p>
    <w:p w14:paraId="7923A341" w14:textId="77777777" w:rsidR="00425CED" w:rsidRDefault="00425CED" w:rsidP="00425CED">
      <w:pPr>
        <w:jc w:val="both"/>
        <w:rPr>
          <w:rFonts w:ascii="Times New Roman" w:hAnsi="Times New Roman" w:cs="Times New Roman"/>
          <w:b/>
          <w:sz w:val="24"/>
          <w:szCs w:val="24"/>
        </w:rPr>
      </w:pPr>
      <w:r w:rsidRPr="00460E3A">
        <w:rPr>
          <w:rFonts w:ascii="Times New Roman" w:hAnsi="Times New Roman" w:cs="Times New Roman"/>
          <w:b/>
          <w:sz w:val="24"/>
          <w:szCs w:val="24"/>
        </w:rPr>
        <w:t>Advanced Practi</w:t>
      </w:r>
      <w:r>
        <w:rPr>
          <w:rFonts w:ascii="Times New Roman" w:hAnsi="Times New Roman" w:cs="Times New Roman"/>
          <w:b/>
          <w:sz w:val="24"/>
          <w:szCs w:val="24"/>
        </w:rPr>
        <w:t>c</w:t>
      </w:r>
      <w:r w:rsidRPr="00460E3A">
        <w:rPr>
          <w:rFonts w:ascii="Times New Roman" w:hAnsi="Times New Roman" w:cs="Times New Roman"/>
          <w:b/>
          <w:sz w:val="24"/>
          <w:szCs w:val="24"/>
        </w:rPr>
        <w:t>e Problems:</w:t>
      </w:r>
    </w:p>
    <w:p w14:paraId="673ADDCF" w14:textId="77777777" w:rsidR="00425CED" w:rsidRDefault="00425CED" w:rsidP="00425CED">
      <w:pPr>
        <w:jc w:val="both"/>
        <w:rPr>
          <w:rFonts w:ascii="Times New Roman" w:hAnsi="Times New Roman" w:cs="Times New Roman"/>
          <w:b/>
          <w:sz w:val="24"/>
          <w:szCs w:val="24"/>
        </w:rPr>
      </w:pPr>
      <w:r w:rsidRPr="002300FD">
        <w:rPr>
          <w:rFonts w:ascii="Times New Roman" w:hAnsi="Times New Roman" w:cs="Times New Roman"/>
          <w:b/>
          <w:sz w:val="24"/>
          <w:szCs w:val="24"/>
        </w:rPr>
        <w:t>Q</w:t>
      </w:r>
      <w:r>
        <w:rPr>
          <w:rFonts w:ascii="Times New Roman" w:hAnsi="Times New Roman" w:cs="Times New Roman"/>
          <w:b/>
          <w:sz w:val="24"/>
          <w:szCs w:val="24"/>
        </w:rPr>
        <w:t>1</w:t>
      </w:r>
      <w:r w:rsidRPr="002300FD">
        <w:rPr>
          <w:rFonts w:ascii="Times New Roman" w:hAnsi="Times New Roman" w:cs="Times New Roman"/>
          <w:b/>
          <w:sz w:val="24"/>
          <w:szCs w:val="24"/>
        </w:rPr>
        <w:t>.</w:t>
      </w:r>
      <w:r>
        <w:rPr>
          <w:rFonts w:ascii="Times New Roman" w:hAnsi="Times New Roman" w:cs="Times New Roman"/>
          <w:b/>
          <w:sz w:val="24"/>
          <w:szCs w:val="24"/>
        </w:rPr>
        <w:t xml:space="preserve"> </w:t>
      </w:r>
      <w:r w:rsidRPr="007F690C">
        <w:rPr>
          <w:rFonts w:ascii="Times New Roman" w:hAnsi="Times New Roman" w:cs="Times New Roman"/>
          <w:b/>
          <w:sz w:val="24"/>
          <w:szCs w:val="24"/>
        </w:rPr>
        <w:t xml:space="preserve">Write a C++ program to find the highest occurring digit in prime numbers in a given </w:t>
      </w:r>
      <w:r>
        <w:rPr>
          <w:rFonts w:ascii="Times New Roman" w:hAnsi="Times New Roman" w:cs="Times New Roman"/>
          <w:b/>
          <w:sz w:val="24"/>
          <w:szCs w:val="24"/>
        </w:rPr>
        <w:t xml:space="preserve">          </w:t>
      </w:r>
      <w:r w:rsidRPr="007F690C">
        <w:rPr>
          <w:rFonts w:ascii="Times New Roman" w:hAnsi="Times New Roman" w:cs="Times New Roman"/>
          <w:b/>
          <w:sz w:val="24"/>
          <w:szCs w:val="24"/>
        </w:rPr>
        <w:t>range.</w:t>
      </w:r>
    </w:p>
    <w:p w14:paraId="585C4F4D" w14:textId="77777777" w:rsidR="00425CED" w:rsidRPr="007F690C" w:rsidRDefault="00425CED" w:rsidP="00425CED">
      <w:pPr>
        <w:jc w:val="both"/>
        <w:rPr>
          <w:rFonts w:ascii="Times New Roman" w:hAnsi="Times New Roman" w:cs="Times New Roman"/>
          <w:b/>
          <w:sz w:val="24"/>
          <w:szCs w:val="24"/>
        </w:rPr>
      </w:pPr>
      <w:r w:rsidRPr="007F690C">
        <w:rPr>
          <w:rFonts w:ascii="Times New Roman" w:hAnsi="Times New Roman" w:cs="Times New Roman"/>
          <w:b/>
          <w:sz w:val="24"/>
          <w:szCs w:val="24"/>
        </w:rPr>
        <w:t>Given a range L to R, the task is to find the highest occurring digit in prime numbers lie between L and R (both inclusive). If multiple digits have same highest frequency print the largest of them. If no prime number occurs between L and R, output -1.</w:t>
      </w:r>
    </w:p>
    <w:p w14:paraId="685B1589" w14:textId="77777777" w:rsidR="00425CED" w:rsidRPr="007F690C" w:rsidRDefault="00425CED" w:rsidP="00425CED">
      <w:pPr>
        <w:ind w:left="360"/>
        <w:jc w:val="both"/>
        <w:rPr>
          <w:rFonts w:ascii="Times New Roman" w:hAnsi="Times New Roman" w:cs="Times New Roman"/>
          <w:b/>
          <w:sz w:val="24"/>
          <w:szCs w:val="24"/>
        </w:rPr>
      </w:pPr>
      <w:r w:rsidRPr="007F690C">
        <w:rPr>
          <w:rFonts w:ascii="Times New Roman" w:hAnsi="Times New Roman" w:cs="Times New Roman"/>
          <w:b/>
          <w:sz w:val="24"/>
          <w:szCs w:val="24"/>
        </w:rPr>
        <w:t>Examples:</w:t>
      </w:r>
    </w:p>
    <w:p w14:paraId="09561D70" w14:textId="77777777" w:rsidR="00425CED" w:rsidRPr="007F690C" w:rsidRDefault="00425CED" w:rsidP="00425CED">
      <w:pPr>
        <w:ind w:left="360"/>
        <w:jc w:val="both"/>
        <w:rPr>
          <w:rFonts w:ascii="Times New Roman" w:hAnsi="Times New Roman" w:cs="Times New Roman"/>
          <w:b/>
          <w:sz w:val="24"/>
          <w:szCs w:val="24"/>
        </w:rPr>
      </w:pPr>
      <w:proofErr w:type="gramStart"/>
      <w:r w:rsidRPr="007F690C">
        <w:rPr>
          <w:rFonts w:ascii="Times New Roman" w:hAnsi="Times New Roman" w:cs="Times New Roman"/>
          <w:b/>
          <w:sz w:val="24"/>
          <w:szCs w:val="24"/>
        </w:rPr>
        <w:t>Input :</w:t>
      </w:r>
      <w:proofErr w:type="gramEnd"/>
      <w:r w:rsidRPr="007F690C">
        <w:rPr>
          <w:rFonts w:ascii="Times New Roman" w:hAnsi="Times New Roman" w:cs="Times New Roman"/>
          <w:b/>
          <w:sz w:val="24"/>
          <w:szCs w:val="24"/>
        </w:rPr>
        <w:t xml:space="preserve"> L = 1 and R = 20.</w:t>
      </w:r>
    </w:p>
    <w:p w14:paraId="47B3FE0B" w14:textId="77777777" w:rsidR="00425CED" w:rsidRPr="007F690C" w:rsidRDefault="00425CED" w:rsidP="00425CED">
      <w:pPr>
        <w:ind w:left="360"/>
        <w:jc w:val="both"/>
        <w:rPr>
          <w:rFonts w:ascii="Times New Roman" w:hAnsi="Times New Roman" w:cs="Times New Roman"/>
          <w:b/>
          <w:sz w:val="24"/>
          <w:szCs w:val="24"/>
        </w:rPr>
      </w:pPr>
      <w:proofErr w:type="gramStart"/>
      <w:r w:rsidRPr="007F690C">
        <w:rPr>
          <w:rFonts w:ascii="Times New Roman" w:hAnsi="Times New Roman" w:cs="Times New Roman"/>
          <w:b/>
          <w:sz w:val="24"/>
          <w:szCs w:val="24"/>
        </w:rPr>
        <w:t>Output :</w:t>
      </w:r>
      <w:proofErr w:type="gramEnd"/>
      <w:r w:rsidRPr="007F690C">
        <w:rPr>
          <w:rFonts w:ascii="Times New Roman" w:hAnsi="Times New Roman" w:cs="Times New Roman"/>
          <w:b/>
          <w:sz w:val="24"/>
          <w:szCs w:val="24"/>
        </w:rPr>
        <w:t xml:space="preserve"> 1</w:t>
      </w:r>
    </w:p>
    <w:p w14:paraId="5F25DA37" w14:textId="77777777" w:rsidR="00425CED" w:rsidRPr="007F690C" w:rsidRDefault="00425CED" w:rsidP="00425CED">
      <w:pPr>
        <w:ind w:left="360"/>
        <w:jc w:val="both"/>
        <w:rPr>
          <w:rFonts w:ascii="Times New Roman" w:hAnsi="Times New Roman" w:cs="Times New Roman"/>
          <w:b/>
          <w:sz w:val="24"/>
          <w:szCs w:val="24"/>
        </w:rPr>
      </w:pPr>
      <w:r w:rsidRPr="007F690C">
        <w:rPr>
          <w:rFonts w:ascii="Times New Roman" w:hAnsi="Times New Roman" w:cs="Times New Roman"/>
          <w:b/>
          <w:sz w:val="24"/>
          <w:szCs w:val="24"/>
        </w:rPr>
        <w:t>Prime number between 1 and 20 are 2, 3, 5, 7, 11, 13, 17, 19.</w:t>
      </w:r>
    </w:p>
    <w:p w14:paraId="4A31513D" w14:textId="77777777" w:rsidR="00425CED" w:rsidRPr="007F690C" w:rsidRDefault="00425CED" w:rsidP="00425CED">
      <w:pPr>
        <w:ind w:left="360"/>
        <w:jc w:val="both"/>
        <w:rPr>
          <w:rFonts w:ascii="Times New Roman" w:hAnsi="Times New Roman" w:cs="Times New Roman"/>
          <w:b/>
          <w:sz w:val="24"/>
          <w:szCs w:val="24"/>
        </w:rPr>
      </w:pPr>
      <w:r w:rsidRPr="007F690C">
        <w:rPr>
          <w:rFonts w:ascii="Times New Roman" w:hAnsi="Times New Roman" w:cs="Times New Roman"/>
          <w:b/>
          <w:sz w:val="24"/>
          <w:szCs w:val="24"/>
        </w:rPr>
        <w:t xml:space="preserve">1 occur maximum </w:t>
      </w:r>
      <w:proofErr w:type="spellStart"/>
      <w:r w:rsidRPr="007F690C">
        <w:rPr>
          <w:rFonts w:ascii="Times New Roman" w:hAnsi="Times New Roman" w:cs="Times New Roman"/>
          <w:b/>
          <w:sz w:val="24"/>
          <w:szCs w:val="24"/>
        </w:rPr>
        <w:t>i.e</w:t>
      </w:r>
      <w:proofErr w:type="spellEnd"/>
      <w:r w:rsidRPr="007F690C">
        <w:rPr>
          <w:rFonts w:ascii="Times New Roman" w:hAnsi="Times New Roman" w:cs="Times New Roman"/>
          <w:b/>
          <w:sz w:val="24"/>
          <w:szCs w:val="24"/>
        </w:rPr>
        <w:t xml:space="preserve"> 5 times among 0 to 9.</w:t>
      </w:r>
    </w:p>
    <w:p w14:paraId="61066228"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4CF07FEF" w14:textId="0B7A8049"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//This program is developed by </w:t>
      </w:r>
      <w:r w:rsidR="00F60365">
        <w:rPr>
          <w:rFonts w:ascii="Times New Roman" w:hAnsi="Times New Roman" w:cs="Times New Roman"/>
          <w:sz w:val="24"/>
          <w:szCs w:val="24"/>
        </w:rPr>
        <w:t>Tanishq Agarwal (Er. No:211B326)</w:t>
      </w:r>
    </w:p>
    <w:p w14:paraId="4168C0C7" w14:textId="77777777" w:rsidR="00425CED" w:rsidRDefault="00425CED" w:rsidP="00425CED">
      <w:pPr>
        <w:spacing w:line="240" w:lineRule="auto"/>
        <w:contextualSpacing/>
        <w:rPr>
          <w:rFonts w:ascii="Times New Roman" w:hAnsi="Times New Roman" w:cs="Times New Roman"/>
          <w:sz w:val="24"/>
          <w:szCs w:val="24"/>
        </w:rPr>
      </w:pPr>
    </w:p>
    <w:p w14:paraId="6AB85AAC" w14:textId="77777777" w:rsidR="00425CED"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3D7B6428" w14:textId="77777777" w:rsidR="00425CED" w:rsidRDefault="00425CED" w:rsidP="00425CED">
      <w:pPr>
        <w:spacing w:line="240" w:lineRule="auto"/>
        <w:contextualSpacing/>
        <w:rPr>
          <w:rFonts w:ascii="Times New Roman" w:hAnsi="Times New Roman" w:cs="Times New Roman"/>
          <w:sz w:val="24"/>
          <w:szCs w:val="24"/>
        </w:rPr>
      </w:pPr>
    </w:p>
    <w:p w14:paraId="41BE2D0B"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#include &lt;iostream&gt;</w:t>
      </w:r>
    </w:p>
    <w:p w14:paraId="37D2E905" w14:textId="77777777" w:rsidR="00425CED" w:rsidRPr="009F33A1" w:rsidRDefault="00425CED" w:rsidP="00425CED">
      <w:pPr>
        <w:spacing w:line="240" w:lineRule="auto"/>
        <w:contextualSpacing/>
        <w:rPr>
          <w:rFonts w:ascii="Times New Roman" w:hAnsi="Times New Roman" w:cs="Times New Roman"/>
          <w:sz w:val="24"/>
          <w:szCs w:val="24"/>
        </w:rPr>
      </w:pPr>
    </w:p>
    <w:p w14:paraId="31423F7B" w14:textId="77777777" w:rsidR="00425CED" w:rsidRPr="009F33A1"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using namespace std;</w:t>
      </w:r>
    </w:p>
    <w:p w14:paraId="558A2348" w14:textId="77777777" w:rsidR="00425CED" w:rsidRDefault="00425CED" w:rsidP="00425CED">
      <w:pPr>
        <w:spacing w:line="240" w:lineRule="auto"/>
        <w:contextualSpacing/>
        <w:rPr>
          <w:rFonts w:ascii="Times New Roman" w:hAnsi="Times New Roman" w:cs="Times New Roman"/>
          <w:sz w:val="24"/>
          <w:szCs w:val="24"/>
        </w:rPr>
      </w:pPr>
    </w:p>
    <w:p w14:paraId="2F785394" w14:textId="77777777" w:rsidR="00425CED"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int app1</w:t>
      </w:r>
      <w:proofErr w:type="gramStart"/>
      <w:r w:rsidRPr="00980842">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function declaration and definition</w:t>
      </w:r>
    </w:p>
    <w:p w14:paraId="362B271D"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w:t>
      </w:r>
    </w:p>
    <w:p w14:paraId="30884EEA"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int </w:t>
      </w:r>
      <w:proofErr w:type="spellStart"/>
      <w:proofErr w:type="gramStart"/>
      <w:r w:rsidRPr="00980842">
        <w:rPr>
          <w:rFonts w:ascii="Times New Roman" w:hAnsi="Times New Roman" w:cs="Times New Roman"/>
          <w:sz w:val="24"/>
          <w:szCs w:val="24"/>
        </w:rPr>
        <w:t>i,a</w:t>
      </w:r>
      <w:proofErr w:type="gramEnd"/>
      <w:r w:rsidRPr="00980842">
        <w:rPr>
          <w:rFonts w:ascii="Times New Roman" w:hAnsi="Times New Roman" w:cs="Times New Roman"/>
          <w:sz w:val="24"/>
          <w:szCs w:val="24"/>
        </w:rPr>
        <w:t>,b,arcnt</w:t>
      </w:r>
      <w:proofErr w:type="spellEnd"/>
      <w:r w:rsidRPr="00980842">
        <w:rPr>
          <w:rFonts w:ascii="Times New Roman" w:hAnsi="Times New Roman" w:cs="Times New Roman"/>
          <w:sz w:val="24"/>
          <w:szCs w:val="24"/>
        </w:rPr>
        <w:t>=0,ctr=0,maxo;</w:t>
      </w:r>
    </w:p>
    <w:p w14:paraId="78483681"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int </w:t>
      </w:r>
      <w:proofErr w:type="gramStart"/>
      <w:r w:rsidRPr="00980842">
        <w:rPr>
          <w:rFonts w:ascii="Times New Roman" w:hAnsi="Times New Roman" w:cs="Times New Roman"/>
          <w:sz w:val="24"/>
          <w:szCs w:val="24"/>
        </w:rPr>
        <w:t>count[</w:t>
      </w:r>
      <w:proofErr w:type="gramEnd"/>
      <w:r w:rsidRPr="00980842">
        <w:rPr>
          <w:rFonts w:ascii="Times New Roman" w:hAnsi="Times New Roman" w:cs="Times New Roman"/>
          <w:sz w:val="24"/>
          <w:szCs w:val="24"/>
        </w:rPr>
        <w:t>10]={0,0,0,0,0,0,0,0,0,0};</w:t>
      </w:r>
    </w:p>
    <w:p w14:paraId="055FE85B"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int </w:t>
      </w:r>
      <w:proofErr w:type="spellStart"/>
      <w:proofErr w:type="gramStart"/>
      <w:r w:rsidRPr="00980842">
        <w:rPr>
          <w:rFonts w:ascii="Times New Roman" w:hAnsi="Times New Roman" w:cs="Times New Roman"/>
          <w:sz w:val="24"/>
          <w:szCs w:val="24"/>
        </w:rPr>
        <w:t>pn</w:t>
      </w:r>
      <w:proofErr w:type="spellEnd"/>
      <w:r w:rsidRPr="00980842">
        <w:rPr>
          <w:rFonts w:ascii="Times New Roman" w:hAnsi="Times New Roman" w:cs="Times New Roman"/>
          <w:sz w:val="24"/>
          <w:szCs w:val="24"/>
        </w:rPr>
        <w:t>[</w:t>
      </w:r>
      <w:proofErr w:type="gramEnd"/>
      <w:r w:rsidRPr="00980842">
        <w:rPr>
          <w:rFonts w:ascii="Times New Roman" w:hAnsi="Times New Roman" w:cs="Times New Roman"/>
          <w:sz w:val="24"/>
          <w:szCs w:val="24"/>
        </w:rPr>
        <w:t>10];</w:t>
      </w:r>
    </w:p>
    <w:p w14:paraId="4B619757" w14:textId="77777777" w:rsidR="00425CED" w:rsidRPr="00980842" w:rsidRDefault="00425CED" w:rsidP="00425CED">
      <w:pPr>
        <w:spacing w:line="240" w:lineRule="auto"/>
        <w:contextualSpacing/>
        <w:rPr>
          <w:rFonts w:ascii="Times New Roman" w:hAnsi="Times New Roman" w:cs="Times New Roman"/>
          <w:sz w:val="24"/>
          <w:szCs w:val="24"/>
        </w:rPr>
      </w:pPr>
      <w:proofErr w:type="spellStart"/>
      <w:r w:rsidRPr="00980842">
        <w:rPr>
          <w:rFonts w:ascii="Times New Roman" w:hAnsi="Times New Roman" w:cs="Times New Roman"/>
          <w:sz w:val="24"/>
          <w:szCs w:val="24"/>
        </w:rPr>
        <w:t>cout</w:t>
      </w:r>
      <w:proofErr w:type="spellEnd"/>
      <w:r w:rsidRPr="00980842">
        <w:rPr>
          <w:rFonts w:ascii="Times New Roman" w:hAnsi="Times New Roman" w:cs="Times New Roman"/>
          <w:sz w:val="24"/>
          <w:szCs w:val="24"/>
        </w:rPr>
        <w:t>&lt;&lt;"Enter the values for upper limit and lower limit for check:";</w:t>
      </w:r>
    </w:p>
    <w:p w14:paraId="79F7CBDA" w14:textId="77777777" w:rsidR="00425CED" w:rsidRPr="00980842" w:rsidRDefault="00425CED" w:rsidP="00425CED">
      <w:pPr>
        <w:spacing w:line="240" w:lineRule="auto"/>
        <w:contextualSpacing/>
        <w:rPr>
          <w:rFonts w:ascii="Times New Roman" w:hAnsi="Times New Roman" w:cs="Times New Roman"/>
          <w:sz w:val="24"/>
          <w:szCs w:val="24"/>
        </w:rPr>
      </w:pPr>
      <w:proofErr w:type="spellStart"/>
      <w:r w:rsidRPr="00980842">
        <w:rPr>
          <w:rFonts w:ascii="Times New Roman" w:hAnsi="Times New Roman" w:cs="Times New Roman"/>
          <w:sz w:val="24"/>
          <w:szCs w:val="24"/>
        </w:rPr>
        <w:t>cin</w:t>
      </w:r>
      <w:proofErr w:type="spellEnd"/>
      <w:r w:rsidRPr="00980842">
        <w:rPr>
          <w:rFonts w:ascii="Times New Roman" w:hAnsi="Times New Roman" w:cs="Times New Roman"/>
          <w:sz w:val="24"/>
          <w:szCs w:val="24"/>
        </w:rPr>
        <w:t>&gt;&gt;a&gt;&gt;b;</w:t>
      </w:r>
    </w:p>
    <w:p w14:paraId="325475F0"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for(</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w:t>
      </w:r>
      <w:proofErr w:type="spellStart"/>
      <w:proofErr w:type="gramStart"/>
      <w:r w:rsidRPr="00980842">
        <w:rPr>
          <w:rFonts w:ascii="Times New Roman" w:hAnsi="Times New Roman" w:cs="Times New Roman"/>
          <w:sz w:val="24"/>
          <w:szCs w:val="24"/>
        </w:rPr>
        <w:t>a;i</w:t>
      </w:r>
      <w:proofErr w:type="spellEnd"/>
      <w:proofErr w:type="gramEnd"/>
      <w:r w:rsidRPr="00980842">
        <w:rPr>
          <w:rFonts w:ascii="Times New Roman" w:hAnsi="Times New Roman" w:cs="Times New Roman"/>
          <w:sz w:val="24"/>
          <w:szCs w:val="24"/>
        </w:rPr>
        <w:t>&lt;=</w:t>
      </w:r>
      <w:proofErr w:type="spellStart"/>
      <w:r w:rsidRPr="00980842">
        <w:rPr>
          <w:rFonts w:ascii="Times New Roman" w:hAnsi="Times New Roman" w:cs="Times New Roman"/>
          <w:sz w:val="24"/>
          <w:szCs w:val="24"/>
        </w:rPr>
        <w:t>b;i</w:t>
      </w:r>
      <w:proofErr w:type="spellEnd"/>
      <w:r w:rsidRPr="00980842">
        <w:rPr>
          <w:rFonts w:ascii="Times New Roman" w:hAnsi="Times New Roman" w:cs="Times New Roman"/>
          <w:sz w:val="24"/>
          <w:szCs w:val="24"/>
        </w:rPr>
        <w:t>++){</w:t>
      </w:r>
    </w:p>
    <w:p w14:paraId="6D3D48E2"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roofErr w:type="gramStart"/>
      <w:r w:rsidRPr="00980842">
        <w:rPr>
          <w:rFonts w:ascii="Times New Roman" w:hAnsi="Times New Roman" w:cs="Times New Roman"/>
          <w:sz w:val="24"/>
          <w:szCs w:val="24"/>
        </w:rPr>
        <w:t>for(</w:t>
      </w:r>
      <w:proofErr w:type="gramEnd"/>
      <w:r w:rsidRPr="00980842">
        <w:rPr>
          <w:rFonts w:ascii="Times New Roman" w:hAnsi="Times New Roman" w:cs="Times New Roman"/>
          <w:sz w:val="24"/>
          <w:szCs w:val="24"/>
        </w:rPr>
        <w:t>int j=1;j&lt;=</w:t>
      </w:r>
      <w:proofErr w:type="spellStart"/>
      <w:r w:rsidRPr="00980842">
        <w:rPr>
          <w:rFonts w:ascii="Times New Roman" w:hAnsi="Times New Roman" w:cs="Times New Roman"/>
          <w:sz w:val="24"/>
          <w:szCs w:val="24"/>
        </w:rPr>
        <w:t>b;j</w:t>
      </w:r>
      <w:proofErr w:type="spellEnd"/>
      <w:r w:rsidRPr="00980842">
        <w:rPr>
          <w:rFonts w:ascii="Times New Roman" w:hAnsi="Times New Roman" w:cs="Times New Roman"/>
          <w:sz w:val="24"/>
          <w:szCs w:val="24"/>
        </w:rPr>
        <w:t>++){</w:t>
      </w:r>
    </w:p>
    <w:p w14:paraId="6321F7FE"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if(</w:t>
      </w:r>
      <w:proofErr w:type="spellStart"/>
      <w:r w:rsidRPr="00980842">
        <w:rPr>
          <w:rFonts w:ascii="Times New Roman" w:hAnsi="Times New Roman" w:cs="Times New Roman"/>
          <w:sz w:val="24"/>
          <w:szCs w:val="24"/>
        </w:rPr>
        <w:t>i%j</w:t>
      </w:r>
      <w:proofErr w:type="spellEnd"/>
      <w:r w:rsidRPr="00980842">
        <w:rPr>
          <w:rFonts w:ascii="Times New Roman" w:hAnsi="Times New Roman" w:cs="Times New Roman"/>
          <w:sz w:val="24"/>
          <w:szCs w:val="24"/>
        </w:rPr>
        <w:t>==</w:t>
      </w:r>
      <w:proofErr w:type="gramStart"/>
      <w:r w:rsidRPr="00980842">
        <w:rPr>
          <w:rFonts w:ascii="Times New Roman" w:hAnsi="Times New Roman" w:cs="Times New Roman"/>
          <w:sz w:val="24"/>
          <w:szCs w:val="24"/>
        </w:rPr>
        <w:t>0){</w:t>
      </w:r>
      <w:proofErr w:type="gramEnd"/>
    </w:p>
    <w:p w14:paraId="2933A8B6"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ctr++;</w:t>
      </w:r>
    </w:p>
    <w:p w14:paraId="3DDC1500"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
    <w:p w14:paraId="3F1E7465"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
    <w:p w14:paraId="0E6426E7"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if(ctr&lt;=</w:t>
      </w:r>
      <w:proofErr w:type="gramStart"/>
      <w:r w:rsidRPr="00980842">
        <w:rPr>
          <w:rFonts w:ascii="Times New Roman" w:hAnsi="Times New Roman" w:cs="Times New Roman"/>
          <w:sz w:val="24"/>
          <w:szCs w:val="24"/>
        </w:rPr>
        <w:t>2){</w:t>
      </w:r>
      <w:proofErr w:type="gramEnd"/>
    </w:p>
    <w:p w14:paraId="33352816"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roofErr w:type="spellStart"/>
      <w:r w:rsidRPr="00980842">
        <w:rPr>
          <w:rFonts w:ascii="Times New Roman" w:hAnsi="Times New Roman" w:cs="Times New Roman"/>
          <w:sz w:val="24"/>
          <w:szCs w:val="24"/>
        </w:rPr>
        <w:t>pn</w:t>
      </w:r>
      <w:proofErr w:type="spellEnd"/>
      <w:r w:rsidRPr="00980842">
        <w:rPr>
          <w:rFonts w:ascii="Times New Roman" w:hAnsi="Times New Roman" w:cs="Times New Roman"/>
          <w:sz w:val="24"/>
          <w:szCs w:val="24"/>
        </w:rPr>
        <w:t>[</w:t>
      </w:r>
      <w:proofErr w:type="spellStart"/>
      <w:r w:rsidRPr="00980842">
        <w:rPr>
          <w:rFonts w:ascii="Times New Roman" w:hAnsi="Times New Roman" w:cs="Times New Roman"/>
          <w:sz w:val="24"/>
          <w:szCs w:val="24"/>
        </w:rPr>
        <w:t>arcnt</w:t>
      </w:r>
      <w:proofErr w:type="spellEnd"/>
      <w:r w:rsidRPr="00980842">
        <w:rPr>
          <w:rFonts w:ascii="Times New Roman" w:hAnsi="Times New Roman" w:cs="Times New Roman"/>
          <w:sz w:val="24"/>
          <w:szCs w:val="24"/>
        </w:rPr>
        <w:t>]=</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w:t>
      </w:r>
    </w:p>
    <w:p w14:paraId="194FA85D"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lastRenderedPageBreak/>
        <w:t xml:space="preserve">        </w:t>
      </w:r>
      <w:proofErr w:type="spellStart"/>
      <w:r w:rsidRPr="00980842">
        <w:rPr>
          <w:rFonts w:ascii="Times New Roman" w:hAnsi="Times New Roman" w:cs="Times New Roman"/>
          <w:sz w:val="24"/>
          <w:szCs w:val="24"/>
        </w:rPr>
        <w:t>arcnt</w:t>
      </w:r>
      <w:proofErr w:type="spellEnd"/>
      <w:r w:rsidRPr="00980842">
        <w:rPr>
          <w:rFonts w:ascii="Times New Roman" w:hAnsi="Times New Roman" w:cs="Times New Roman"/>
          <w:sz w:val="24"/>
          <w:szCs w:val="24"/>
        </w:rPr>
        <w:t>++;</w:t>
      </w:r>
    </w:p>
    <w:p w14:paraId="1FFABF7E"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
    <w:p w14:paraId="71911817"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ctr=0;</w:t>
      </w:r>
    </w:p>
    <w:p w14:paraId="665629F5"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w:t>
      </w:r>
    </w:p>
    <w:p w14:paraId="129482BC"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for(</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w:t>
      </w:r>
      <w:proofErr w:type="gramStart"/>
      <w:r w:rsidRPr="00980842">
        <w:rPr>
          <w:rFonts w:ascii="Times New Roman" w:hAnsi="Times New Roman" w:cs="Times New Roman"/>
          <w:sz w:val="24"/>
          <w:szCs w:val="24"/>
        </w:rPr>
        <w:t>0;i</w:t>
      </w:r>
      <w:proofErr w:type="gramEnd"/>
      <w:r w:rsidRPr="00980842">
        <w:rPr>
          <w:rFonts w:ascii="Times New Roman" w:hAnsi="Times New Roman" w:cs="Times New Roman"/>
          <w:sz w:val="24"/>
          <w:szCs w:val="24"/>
        </w:rPr>
        <w:t>&lt;</w:t>
      </w:r>
      <w:proofErr w:type="spellStart"/>
      <w:r w:rsidRPr="00980842">
        <w:rPr>
          <w:rFonts w:ascii="Times New Roman" w:hAnsi="Times New Roman" w:cs="Times New Roman"/>
          <w:sz w:val="24"/>
          <w:szCs w:val="24"/>
        </w:rPr>
        <w:t>arcnt;i</w:t>
      </w:r>
      <w:proofErr w:type="spellEnd"/>
      <w:r w:rsidRPr="00980842">
        <w:rPr>
          <w:rFonts w:ascii="Times New Roman" w:hAnsi="Times New Roman" w:cs="Times New Roman"/>
          <w:sz w:val="24"/>
          <w:szCs w:val="24"/>
        </w:rPr>
        <w:t>++) {</w:t>
      </w:r>
    </w:p>
    <w:p w14:paraId="66681AE5"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while(</w:t>
      </w:r>
      <w:proofErr w:type="spellStart"/>
      <w:r w:rsidRPr="00980842">
        <w:rPr>
          <w:rFonts w:ascii="Times New Roman" w:hAnsi="Times New Roman" w:cs="Times New Roman"/>
          <w:sz w:val="24"/>
          <w:szCs w:val="24"/>
        </w:rPr>
        <w:t>pn</w:t>
      </w:r>
      <w:proofErr w:type="spellEnd"/>
      <w:r w:rsidRPr="00980842">
        <w:rPr>
          <w:rFonts w:ascii="Times New Roman" w:hAnsi="Times New Roman" w:cs="Times New Roman"/>
          <w:sz w:val="24"/>
          <w:szCs w:val="24"/>
        </w:rPr>
        <w:t>[</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]&gt;0) {</w:t>
      </w:r>
    </w:p>
    <w:p w14:paraId="42DCB0A9"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count[</w:t>
      </w:r>
      <w:proofErr w:type="spellStart"/>
      <w:r w:rsidRPr="00980842">
        <w:rPr>
          <w:rFonts w:ascii="Times New Roman" w:hAnsi="Times New Roman" w:cs="Times New Roman"/>
          <w:sz w:val="24"/>
          <w:szCs w:val="24"/>
        </w:rPr>
        <w:t>pn</w:t>
      </w:r>
      <w:proofErr w:type="spellEnd"/>
      <w:r w:rsidRPr="00980842">
        <w:rPr>
          <w:rFonts w:ascii="Times New Roman" w:hAnsi="Times New Roman" w:cs="Times New Roman"/>
          <w:sz w:val="24"/>
          <w:szCs w:val="24"/>
        </w:rPr>
        <w:t>[</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w:t>
      </w:r>
      <w:proofErr w:type="gramStart"/>
      <w:r w:rsidRPr="00980842">
        <w:rPr>
          <w:rFonts w:ascii="Times New Roman" w:hAnsi="Times New Roman" w:cs="Times New Roman"/>
          <w:sz w:val="24"/>
          <w:szCs w:val="24"/>
        </w:rPr>
        <w:t>10]+</w:t>
      </w:r>
      <w:proofErr w:type="gramEnd"/>
      <w:r w:rsidRPr="00980842">
        <w:rPr>
          <w:rFonts w:ascii="Times New Roman" w:hAnsi="Times New Roman" w:cs="Times New Roman"/>
          <w:sz w:val="24"/>
          <w:szCs w:val="24"/>
        </w:rPr>
        <w:t>+;</w:t>
      </w:r>
    </w:p>
    <w:p w14:paraId="27722BB2"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roofErr w:type="spellStart"/>
      <w:r w:rsidRPr="00980842">
        <w:rPr>
          <w:rFonts w:ascii="Times New Roman" w:hAnsi="Times New Roman" w:cs="Times New Roman"/>
          <w:sz w:val="24"/>
          <w:szCs w:val="24"/>
        </w:rPr>
        <w:t>pn</w:t>
      </w:r>
      <w:proofErr w:type="spellEnd"/>
      <w:r w:rsidRPr="00980842">
        <w:rPr>
          <w:rFonts w:ascii="Times New Roman" w:hAnsi="Times New Roman" w:cs="Times New Roman"/>
          <w:sz w:val="24"/>
          <w:szCs w:val="24"/>
        </w:rPr>
        <w:t>[</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w:t>
      </w:r>
      <w:proofErr w:type="spellStart"/>
      <w:r w:rsidRPr="00980842">
        <w:rPr>
          <w:rFonts w:ascii="Times New Roman" w:hAnsi="Times New Roman" w:cs="Times New Roman"/>
          <w:sz w:val="24"/>
          <w:szCs w:val="24"/>
        </w:rPr>
        <w:t>pn</w:t>
      </w:r>
      <w:proofErr w:type="spellEnd"/>
      <w:r w:rsidRPr="00980842">
        <w:rPr>
          <w:rFonts w:ascii="Times New Roman" w:hAnsi="Times New Roman" w:cs="Times New Roman"/>
          <w:sz w:val="24"/>
          <w:szCs w:val="24"/>
        </w:rPr>
        <w:t>[</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]/10;</w:t>
      </w:r>
    </w:p>
    <w:p w14:paraId="62031F82"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
    <w:p w14:paraId="2CDCA1E2"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w:t>
      </w:r>
    </w:p>
    <w:p w14:paraId="273B24E8" w14:textId="77777777" w:rsidR="00425CED" w:rsidRPr="00980842" w:rsidRDefault="00425CED" w:rsidP="00425CED">
      <w:pPr>
        <w:spacing w:line="240" w:lineRule="auto"/>
        <w:contextualSpacing/>
        <w:rPr>
          <w:rFonts w:ascii="Times New Roman" w:hAnsi="Times New Roman" w:cs="Times New Roman"/>
          <w:sz w:val="24"/>
          <w:szCs w:val="24"/>
        </w:rPr>
      </w:pPr>
      <w:proofErr w:type="spellStart"/>
      <w:r w:rsidRPr="00980842">
        <w:rPr>
          <w:rFonts w:ascii="Times New Roman" w:hAnsi="Times New Roman" w:cs="Times New Roman"/>
          <w:sz w:val="24"/>
          <w:szCs w:val="24"/>
        </w:rPr>
        <w:t>maxo</w:t>
      </w:r>
      <w:proofErr w:type="spellEnd"/>
      <w:r w:rsidRPr="00980842">
        <w:rPr>
          <w:rFonts w:ascii="Times New Roman" w:hAnsi="Times New Roman" w:cs="Times New Roman"/>
          <w:sz w:val="24"/>
          <w:szCs w:val="24"/>
        </w:rPr>
        <w:t>=</w:t>
      </w:r>
      <w:proofErr w:type="gramStart"/>
      <w:r w:rsidRPr="00980842">
        <w:rPr>
          <w:rFonts w:ascii="Times New Roman" w:hAnsi="Times New Roman" w:cs="Times New Roman"/>
          <w:sz w:val="24"/>
          <w:szCs w:val="24"/>
        </w:rPr>
        <w:t>count[</w:t>
      </w:r>
      <w:proofErr w:type="gramEnd"/>
      <w:r w:rsidRPr="00980842">
        <w:rPr>
          <w:rFonts w:ascii="Times New Roman" w:hAnsi="Times New Roman" w:cs="Times New Roman"/>
          <w:sz w:val="24"/>
          <w:szCs w:val="24"/>
        </w:rPr>
        <w:t>0];</w:t>
      </w:r>
    </w:p>
    <w:p w14:paraId="2303AEE7"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for(</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w:t>
      </w:r>
      <w:proofErr w:type="gramStart"/>
      <w:r w:rsidRPr="00980842">
        <w:rPr>
          <w:rFonts w:ascii="Times New Roman" w:hAnsi="Times New Roman" w:cs="Times New Roman"/>
          <w:sz w:val="24"/>
          <w:szCs w:val="24"/>
        </w:rPr>
        <w:t>0;i</w:t>
      </w:r>
      <w:proofErr w:type="gramEnd"/>
      <w:r w:rsidRPr="00980842">
        <w:rPr>
          <w:rFonts w:ascii="Times New Roman" w:hAnsi="Times New Roman" w:cs="Times New Roman"/>
          <w:sz w:val="24"/>
          <w:szCs w:val="24"/>
        </w:rPr>
        <w:t>&lt;10;i++) {</w:t>
      </w:r>
    </w:p>
    <w:p w14:paraId="5F59867E"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if(count[</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]&gt;</w:t>
      </w:r>
      <w:proofErr w:type="spellStart"/>
      <w:r w:rsidRPr="00980842">
        <w:rPr>
          <w:rFonts w:ascii="Times New Roman" w:hAnsi="Times New Roman" w:cs="Times New Roman"/>
          <w:sz w:val="24"/>
          <w:szCs w:val="24"/>
        </w:rPr>
        <w:t>maxo</w:t>
      </w:r>
      <w:proofErr w:type="spellEnd"/>
      <w:r w:rsidRPr="00980842">
        <w:rPr>
          <w:rFonts w:ascii="Times New Roman" w:hAnsi="Times New Roman" w:cs="Times New Roman"/>
          <w:sz w:val="24"/>
          <w:szCs w:val="24"/>
        </w:rPr>
        <w:t>)</w:t>
      </w:r>
    </w:p>
    <w:p w14:paraId="088980EB"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roofErr w:type="spellStart"/>
      <w:r w:rsidRPr="00980842">
        <w:rPr>
          <w:rFonts w:ascii="Times New Roman" w:hAnsi="Times New Roman" w:cs="Times New Roman"/>
          <w:sz w:val="24"/>
          <w:szCs w:val="24"/>
        </w:rPr>
        <w:t>maxo</w:t>
      </w:r>
      <w:proofErr w:type="spellEnd"/>
      <w:r w:rsidRPr="00980842">
        <w:rPr>
          <w:rFonts w:ascii="Times New Roman" w:hAnsi="Times New Roman" w:cs="Times New Roman"/>
          <w:sz w:val="24"/>
          <w:szCs w:val="24"/>
        </w:rPr>
        <w:t>=count[</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w:t>
      </w:r>
    </w:p>
    <w:p w14:paraId="1E23757D"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w:t>
      </w:r>
    </w:p>
    <w:p w14:paraId="515F0624"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for(</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w:t>
      </w:r>
      <w:proofErr w:type="gramStart"/>
      <w:r w:rsidRPr="00980842">
        <w:rPr>
          <w:rFonts w:ascii="Times New Roman" w:hAnsi="Times New Roman" w:cs="Times New Roman"/>
          <w:sz w:val="24"/>
          <w:szCs w:val="24"/>
        </w:rPr>
        <w:t>9;i</w:t>
      </w:r>
      <w:proofErr w:type="gramEnd"/>
      <w:r w:rsidRPr="00980842">
        <w:rPr>
          <w:rFonts w:ascii="Times New Roman" w:hAnsi="Times New Roman" w:cs="Times New Roman"/>
          <w:sz w:val="24"/>
          <w:szCs w:val="24"/>
        </w:rPr>
        <w:t>&gt;=0;i--) {</w:t>
      </w:r>
    </w:p>
    <w:p w14:paraId="457B62BA"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if(count[</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w:t>
      </w:r>
      <w:proofErr w:type="spellStart"/>
      <w:r w:rsidRPr="00980842">
        <w:rPr>
          <w:rFonts w:ascii="Times New Roman" w:hAnsi="Times New Roman" w:cs="Times New Roman"/>
          <w:sz w:val="24"/>
          <w:szCs w:val="24"/>
        </w:rPr>
        <w:t>maxo</w:t>
      </w:r>
      <w:proofErr w:type="spellEnd"/>
      <w:r w:rsidRPr="00980842">
        <w:rPr>
          <w:rFonts w:ascii="Times New Roman" w:hAnsi="Times New Roman" w:cs="Times New Roman"/>
          <w:sz w:val="24"/>
          <w:szCs w:val="24"/>
        </w:rPr>
        <w:t>) {</w:t>
      </w:r>
    </w:p>
    <w:p w14:paraId="298756A2"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roofErr w:type="spellStart"/>
      <w:r w:rsidRPr="00980842">
        <w:rPr>
          <w:rFonts w:ascii="Times New Roman" w:hAnsi="Times New Roman" w:cs="Times New Roman"/>
          <w:sz w:val="24"/>
          <w:szCs w:val="24"/>
        </w:rPr>
        <w:t>cout</w:t>
      </w:r>
      <w:proofErr w:type="spellEnd"/>
      <w:r w:rsidRPr="00980842">
        <w:rPr>
          <w:rFonts w:ascii="Times New Roman" w:hAnsi="Times New Roman" w:cs="Times New Roman"/>
          <w:sz w:val="24"/>
          <w:szCs w:val="24"/>
        </w:rPr>
        <w:t xml:space="preserve"> &lt;&lt; "Digit: " &lt;&lt; </w:t>
      </w:r>
      <w:proofErr w:type="spellStart"/>
      <w:r w:rsidRPr="00980842">
        <w:rPr>
          <w:rFonts w:ascii="Times New Roman" w:hAnsi="Times New Roman" w:cs="Times New Roman"/>
          <w:sz w:val="24"/>
          <w:szCs w:val="24"/>
        </w:rPr>
        <w:t>i</w:t>
      </w:r>
      <w:proofErr w:type="spellEnd"/>
      <w:r w:rsidRPr="00980842">
        <w:rPr>
          <w:rFonts w:ascii="Times New Roman" w:hAnsi="Times New Roman" w:cs="Times New Roman"/>
          <w:sz w:val="24"/>
          <w:szCs w:val="24"/>
        </w:rPr>
        <w:t xml:space="preserve"> &lt;&lt; </w:t>
      </w:r>
      <w:proofErr w:type="spellStart"/>
      <w:r w:rsidRPr="00980842">
        <w:rPr>
          <w:rFonts w:ascii="Times New Roman" w:hAnsi="Times New Roman" w:cs="Times New Roman"/>
          <w:sz w:val="24"/>
          <w:szCs w:val="24"/>
        </w:rPr>
        <w:t>endl</w:t>
      </w:r>
      <w:proofErr w:type="spellEnd"/>
      <w:r w:rsidRPr="00980842">
        <w:rPr>
          <w:rFonts w:ascii="Times New Roman" w:hAnsi="Times New Roman" w:cs="Times New Roman"/>
          <w:sz w:val="24"/>
          <w:szCs w:val="24"/>
        </w:rPr>
        <w:t>;</w:t>
      </w:r>
    </w:p>
    <w:p w14:paraId="48134F41"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break;</w:t>
      </w:r>
    </w:p>
    <w:p w14:paraId="27D4589E"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 xml:space="preserve">    }</w:t>
      </w:r>
    </w:p>
    <w:p w14:paraId="18585D5F"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w:t>
      </w:r>
    </w:p>
    <w:p w14:paraId="1102D34A" w14:textId="77777777" w:rsidR="00425CED" w:rsidRPr="00980842"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return 0;</w:t>
      </w:r>
    </w:p>
    <w:p w14:paraId="34708631" w14:textId="77777777" w:rsidR="00425CED" w:rsidRDefault="00425CED" w:rsidP="00425CED">
      <w:pPr>
        <w:spacing w:line="240" w:lineRule="auto"/>
        <w:contextualSpacing/>
        <w:rPr>
          <w:rFonts w:ascii="Times New Roman" w:hAnsi="Times New Roman" w:cs="Times New Roman"/>
          <w:sz w:val="24"/>
          <w:szCs w:val="24"/>
        </w:rPr>
      </w:pPr>
      <w:r w:rsidRPr="00980842">
        <w:rPr>
          <w:rFonts w:ascii="Times New Roman" w:hAnsi="Times New Roman" w:cs="Times New Roman"/>
          <w:sz w:val="24"/>
          <w:szCs w:val="24"/>
        </w:rPr>
        <w:t>}</w:t>
      </w:r>
    </w:p>
    <w:p w14:paraId="5BD8C424" w14:textId="77777777" w:rsidR="00425CED" w:rsidRPr="009F33A1" w:rsidRDefault="00425CED" w:rsidP="00425CED">
      <w:pPr>
        <w:spacing w:line="240" w:lineRule="auto"/>
        <w:contextualSpacing/>
        <w:rPr>
          <w:rFonts w:ascii="Times New Roman" w:hAnsi="Times New Roman" w:cs="Times New Roman"/>
          <w:sz w:val="24"/>
          <w:szCs w:val="24"/>
        </w:rPr>
      </w:pPr>
    </w:p>
    <w:p w14:paraId="25E977B7" w14:textId="77777777" w:rsidR="00425CED"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 xml:space="preserve">int </w:t>
      </w:r>
      <w:proofErr w:type="gramStart"/>
      <w:r w:rsidRPr="009F33A1">
        <w:rPr>
          <w:rFonts w:ascii="Times New Roman" w:hAnsi="Times New Roman" w:cs="Times New Roman"/>
          <w:sz w:val="24"/>
          <w:szCs w:val="24"/>
        </w:rPr>
        <w:t>main(</w:t>
      </w:r>
      <w:proofErr w:type="gramEnd"/>
      <w:r w:rsidRPr="009F33A1">
        <w:rPr>
          <w:rFonts w:ascii="Times New Roman" w:hAnsi="Times New Roman" w:cs="Times New Roman"/>
          <w:sz w:val="24"/>
          <w:szCs w:val="24"/>
        </w:rPr>
        <w:t>)</w:t>
      </w:r>
      <w:r>
        <w:rPr>
          <w:rFonts w:ascii="Times New Roman" w:hAnsi="Times New Roman" w:cs="Times New Roman"/>
          <w:sz w:val="24"/>
          <w:szCs w:val="24"/>
        </w:rPr>
        <w:tab/>
        <w:t>//</w:t>
      </w:r>
      <w:r w:rsidRPr="00381F38">
        <w:rPr>
          <w:rFonts w:ascii="Times New Roman" w:hAnsi="Times New Roman" w:cs="Times New Roman"/>
          <w:sz w:val="24"/>
          <w:szCs w:val="24"/>
        </w:rPr>
        <w:t xml:space="preserve"> </w:t>
      </w:r>
      <w:r>
        <w:rPr>
          <w:rFonts w:ascii="Times New Roman" w:hAnsi="Times New Roman" w:cs="Times New Roman"/>
          <w:sz w:val="24"/>
          <w:szCs w:val="24"/>
        </w:rPr>
        <w:t>Driver main() Function</w:t>
      </w:r>
    </w:p>
    <w:p w14:paraId="08A26AC5" w14:textId="77777777" w:rsidR="00425CED"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w:t>
      </w:r>
    </w:p>
    <w:p w14:paraId="59E6BF63" w14:textId="77777777" w:rsidR="00425CED" w:rsidRPr="009F33A1"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app1</w:t>
      </w:r>
      <w:r w:rsidRPr="009F33A1">
        <w:rPr>
          <w:rFonts w:ascii="Times New Roman" w:hAnsi="Times New Roman" w:cs="Times New Roman"/>
          <w:sz w:val="24"/>
          <w:szCs w:val="24"/>
        </w:rPr>
        <w:t>(</w:t>
      </w:r>
      <w:proofErr w:type="gramStart"/>
      <w:r w:rsidRPr="009F33A1">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/function calling</w:t>
      </w:r>
    </w:p>
    <w:p w14:paraId="04491F2C" w14:textId="77777777" w:rsidR="00425CED" w:rsidRPr="009F33A1" w:rsidRDefault="00425CED" w:rsidP="00425CED">
      <w:pPr>
        <w:spacing w:line="240" w:lineRule="auto"/>
        <w:contextualSpacing/>
        <w:rPr>
          <w:rFonts w:ascii="Times New Roman" w:hAnsi="Times New Roman" w:cs="Times New Roman"/>
          <w:sz w:val="24"/>
          <w:szCs w:val="24"/>
        </w:rPr>
      </w:pPr>
      <w:r>
        <w:rPr>
          <w:rFonts w:ascii="Times New Roman" w:hAnsi="Times New Roman" w:cs="Times New Roman"/>
          <w:sz w:val="24"/>
          <w:szCs w:val="24"/>
        </w:rPr>
        <w:t>r</w:t>
      </w:r>
      <w:r w:rsidRPr="009F33A1">
        <w:rPr>
          <w:rFonts w:ascii="Times New Roman" w:hAnsi="Times New Roman" w:cs="Times New Roman"/>
          <w:sz w:val="24"/>
          <w:szCs w:val="24"/>
        </w:rPr>
        <w:t>eturn 0;</w:t>
      </w:r>
    </w:p>
    <w:p w14:paraId="043D852C" w14:textId="77777777" w:rsidR="00425CED" w:rsidRDefault="00425CED" w:rsidP="00425CED">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w:t>
      </w:r>
    </w:p>
    <w:p w14:paraId="472AA693" w14:textId="77777777" w:rsidR="00425CED" w:rsidRDefault="00425CED" w:rsidP="00425CED">
      <w:pPr>
        <w:spacing w:line="240" w:lineRule="auto"/>
        <w:contextualSpacing/>
        <w:rPr>
          <w:rFonts w:ascii="Times New Roman" w:hAnsi="Times New Roman" w:cs="Times New Roman"/>
          <w:sz w:val="24"/>
          <w:szCs w:val="24"/>
        </w:rPr>
      </w:pPr>
    </w:p>
    <w:p w14:paraId="4A453B14" w14:textId="77777777" w:rsidR="00425CED" w:rsidRPr="007E4A09" w:rsidRDefault="00425CED" w:rsidP="00425CED">
      <w:pPr>
        <w:jc w:val="both"/>
        <w:rPr>
          <w:rFonts w:ascii="Times New Roman" w:hAnsi="Times New Roman"/>
          <w:sz w:val="24"/>
          <w:szCs w:val="24"/>
        </w:rPr>
      </w:pPr>
    </w:p>
    <w:p w14:paraId="48D26942" w14:textId="339E9CD3" w:rsidR="00784D78" w:rsidRDefault="00784D78" w:rsidP="00425CED">
      <w:pPr>
        <w:ind w:firstLine="720"/>
      </w:pPr>
    </w:p>
    <w:p w14:paraId="66F3186D" w14:textId="77777777" w:rsidR="00784D78" w:rsidRDefault="00784D78">
      <w:pPr>
        <w:spacing w:after="160" w:line="259" w:lineRule="auto"/>
      </w:pPr>
      <w:r>
        <w:br w:type="page"/>
      </w:r>
    </w:p>
    <w:p w14:paraId="0266A169" w14:textId="43D8AAAC" w:rsidR="00784D78" w:rsidRDefault="00784D78" w:rsidP="00784D78">
      <w:pPr>
        <w:spacing w:line="240" w:lineRule="auto"/>
        <w:contextualSpacing/>
        <w:jc w:val="center"/>
        <w:rPr>
          <w:rFonts w:ascii="Times New Roman" w:hAnsi="Times New Roman" w:cs="Times New Roman"/>
          <w:sz w:val="24"/>
          <w:szCs w:val="24"/>
        </w:rPr>
      </w:pPr>
      <w:bookmarkStart w:id="0" w:name="_Hlk100146252"/>
      <w:r w:rsidRPr="001B61D1">
        <w:rPr>
          <w:rFonts w:ascii="Times New Roman" w:hAnsi="Times New Roman" w:cs="Times New Roman"/>
          <w:b/>
          <w:sz w:val="36"/>
          <w:szCs w:val="20"/>
          <w:u w:val="single"/>
        </w:rPr>
        <w:lastRenderedPageBreak/>
        <w:t xml:space="preserve">Lab Exercise </w:t>
      </w:r>
      <w:r>
        <w:rPr>
          <w:rFonts w:ascii="Times New Roman" w:hAnsi="Times New Roman" w:cs="Times New Roman"/>
          <w:b/>
          <w:sz w:val="36"/>
          <w:szCs w:val="20"/>
          <w:u w:val="single"/>
        </w:rPr>
        <w:t>3</w:t>
      </w:r>
      <w:r w:rsidRPr="001B61D1">
        <w:rPr>
          <w:rFonts w:ascii="Times New Roman" w:hAnsi="Times New Roman" w:cs="Times New Roman"/>
          <w:b/>
          <w:sz w:val="36"/>
          <w:szCs w:val="20"/>
          <w:u w:val="single"/>
        </w:rPr>
        <w:t xml:space="preserve">:  </w:t>
      </w:r>
      <w:r>
        <w:rPr>
          <w:rFonts w:ascii="Times New Roman" w:hAnsi="Times New Roman" w:cs="Times New Roman"/>
          <w:b/>
          <w:sz w:val="36"/>
          <w:szCs w:val="20"/>
          <w:u w:val="single"/>
        </w:rPr>
        <w:t>Function Overloading</w:t>
      </w:r>
    </w:p>
    <w:bookmarkEnd w:id="0"/>
    <w:p w14:paraId="7D4AE0E4" w14:textId="77777777" w:rsidR="002C5A1C" w:rsidRDefault="002C5A1C" w:rsidP="002C5A1C">
      <w:pPr>
        <w:spacing w:line="240" w:lineRule="auto"/>
        <w:contextualSpacing/>
        <w:rPr>
          <w:rFonts w:ascii="Times New Roman" w:hAnsi="Times New Roman" w:cs="Times New Roman"/>
          <w:b/>
          <w:sz w:val="24"/>
          <w:szCs w:val="24"/>
        </w:rPr>
      </w:pPr>
    </w:p>
    <w:p w14:paraId="43D636FB" w14:textId="77777777" w:rsidR="002C5A1C" w:rsidRDefault="002C5A1C" w:rsidP="002C5A1C">
      <w:pPr>
        <w:spacing w:line="240" w:lineRule="auto"/>
        <w:contextualSpacing/>
        <w:rPr>
          <w:rFonts w:ascii="Times New Roman" w:hAnsi="Times New Roman" w:cs="Times New Roman"/>
          <w:b/>
          <w:sz w:val="24"/>
          <w:szCs w:val="24"/>
        </w:rPr>
      </w:pPr>
    </w:p>
    <w:p w14:paraId="2B0D5085" w14:textId="44AB3D5B" w:rsidR="002C5A1C" w:rsidRDefault="00784D78" w:rsidP="002C5A1C">
      <w:pPr>
        <w:spacing w:line="240" w:lineRule="auto"/>
        <w:contextualSpacing/>
        <w:rPr>
          <w:rFonts w:ascii="Times New Roman" w:hAnsi="Times New Roman" w:cs="Times New Roman"/>
          <w:b/>
          <w:sz w:val="24"/>
          <w:szCs w:val="24"/>
        </w:rPr>
      </w:pPr>
      <w:r w:rsidRPr="002300FD">
        <w:rPr>
          <w:rFonts w:ascii="Times New Roman" w:hAnsi="Times New Roman" w:cs="Times New Roman"/>
          <w:b/>
          <w:sz w:val="24"/>
          <w:szCs w:val="24"/>
        </w:rPr>
        <w:t xml:space="preserve">Q1. </w:t>
      </w:r>
      <w:r w:rsidR="002C5A1C" w:rsidRPr="002C5A1C">
        <w:rPr>
          <w:rFonts w:ascii="Times New Roman" w:hAnsi="Times New Roman" w:cs="Times New Roman"/>
          <w:b/>
          <w:sz w:val="24"/>
          <w:szCs w:val="24"/>
        </w:rPr>
        <w:t>Write C++ Program to swap two variable using reference variables.</w:t>
      </w:r>
    </w:p>
    <w:p w14:paraId="2326FF9D" w14:textId="77777777" w:rsidR="002C5A1C" w:rsidRPr="002C5A1C" w:rsidRDefault="002C5A1C" w:rsidP="002C5A1C">
      <w:pPr>
        <w:spacing w:line="240" w:lineRule="auto"/>
        <w:contextualSpacing/>
        <w:rPr>
          <w:rFonts w:ascii="Times New Roman" w:hAnsi="Times New Roman" w:cs="Times New Roman"/>
          <w:b/>
          <w:sz w:val="24"/>
          <w:szCs w:val="24"/>
        </w:rPr>
      </w:pPr>
    </w:p>
    <w:p w14:paraId="07DB8325" w14:textId="77777777" w:rsidR="002C5A1C" w:rsidRDefault="002C5A1C" w:rsidP="002C5A1C">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0B42E9A0" w14:textId="77777777" w:rsidR="002C5A1C" w:rsidRDefault="002C5A1C" w:rsidP="002C5A1C">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program is developed by Tanishq Agarwal (Er. No:211B326)</w:t>
      </w:r>
    </w:p>
    <w:p w14:paraId="21096808" w14:textId="77777777" w:rsidR="002C5A1C" w:rsidRDefault="002C5A1C" w:rsidP="002C5A1C">
      <w:pPr>
        <w:spacing w:line="240" w:lineRule="auto"/>
        <w:contextualSpacing/>
        <w:rPr>
          <w:rFonts w:ascii="Times New Roman" w:hAnsi="Times New Roman" w:cs="Times New Roman"/>
          <w:sz w:val="24"/>
          <w:szCs w:val="24"/>
        </w:rPr>
      </w:pPr>
    </w:p>
    <w:p w14:paraId="00E8CAA2" w14:textId="77777777" w:rsidR="002C5A1C" w:rsidRDefault="002C5A1C" w:rsidP="002C5A1C">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7DB26684" w14:textId="77777777" w:rsidR="002C5A1C" w:rsidRDefault="002C5A1C" w:rsidP="002C5A1C">
      <w:pPr>
        <w:spacing w:line="240" w:lineRule="auto"/>
        <w:contextualSpacing/>
        <w:rPr>
          <w:rFonts w:ascii="Times New Roman" w:hAnsi="Times New Roman" w:cs="Times New Roman"/>
          <w:sz w:val="24"/>
          <w:szCs w:val="24"/>
        </w:rPr>
      </w:pPr>
    </w:p>
    <w:p w14:paraId="4013C29A" w14:textId="77777777" w:rsidR="002C5A1C" w:rsidRPr="009F33A1" w:rsidRDefault="002C5A1C" w:rsidP="002C5A1C">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#include &lt;iostream&gt;</w:t>
      </w:r>
    </w:p>
    <w:p w14:paraId="511D5B7F" w14:textId="77777777" w:rsidR="002C5A1C" w:rsidRPr="009F33A1" w:rsidRDefault="002C5A1C" w:rsidP="002C5A1C">
      <w:pPr>
        <w:spacing w:line="240" w:lineRule="auto"/>
        <w:contextualSpacing/>
        <w:rPr>
          <w:rFonts w:ascii="Times New Roman" w:hAnsi="Times New Roman" w:cs="Times New Roman"/>
          <w:sz w:val="24"/>
          <w:szCs w:val="24"/>
        </w:rPr>
      </w:pPr>
    </w:p>
    <w:p w14:paraId="6E4BF0E6" w14:textId="7265989E" w:rsidR="002C5A1C" w:rsidRDefault="002C5A1C" w:rsidP="002C5A1C">
      <w:pPr>
        <w:spacing w:line="240" w:lineRule="auto"/>
        <w:contextualSpacing/>
        <w:rPr>
          <w:rFonts w:ascii="Times New Roman" w:hAnsi="Times New Roman" w:cs="Times New Roman"/>
          <w:sz w:val="24"/>
          <w:szCs w:val="24"/>
        </w:rPr>
      </w:pPr>
      <w:r w:rsidRPr="009F33A1">
        <w:rPr>
          <w:rFonts w:ascii="Times New Roman" w:hAnsi="Times New Roman" w:cs="Times New Roman"/>
          <w:sz w:val="24"/>
          <w:szCs w:val="24"/>
        </w:rPr>
        <w:t>using namespace std;</w:t>
      </w:r>
    </w:p>
    <w:p w14:paraId="6D8302D8" w14:textId="77777777" w:rsidR="0090521D" w:rsidRDefault="0090521D" w:rsidP="002C5A1C">
      <w:pPr>
        <w:spacing w:line="240" w:lineRule="auto"/>
        <w:contextualSpacing/>
        <w:rPr>
          <w:rFonts w:ascii="Times New Roman" w:hAnsi="Times New Roman" w:cs="Times New Roman"/>
          <w:sz w:val="24"/>
          <w:szCs w:val="24"/>
        </w:rPr>
      </w:pPr>
    </w:p>
    <w:p w14:paraId="4BDC2A47" w14:textId="6F0D5501" w:rsidR="002C5A1C" w:rsidRP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int question1(int &amp;</w:t>
      </w:r>
      <w:proofErr w:type="spellStart"/>
      <w:proofErr w:type="gramStart"/>
      <w:r w:rsidRPr="002C5A1C">
        <w:rPr>
          <w:rFonts w:ascii="Times New Roman" w:hAnsi="Times New Roman" w:cs="Times New Roman"/>
          <w:sz w:val="24"/>
          <w:szCs w:val="24"/>
        </w:rPr>
        <w:t>x,int</w:t>
      </w:r>
      <w:proofErr w:type="spellEnd"/>
      <w:proofErr w:type="gramEnd"/>
      <w:r w:rsidRPr="002C5A1C">
        <w:rPr>
          <w:rFonts w:ascii="Times New Roman" w:hAnsi="Times New Roman" w:cs="Times New Roman"/>
          <w:sz w:val="24"/>
          <w:szCs w:val="24"/>
        </w:rPr>
        <w:t xml:space="preserve"> &amp;y){</w:t>
      </w:r>
    </w:p>
    <w:p w14:paraId="584ECB9F" w14:textId="77777777" w:rsidR="002C5A1C" w:rsidRP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int temp=x;</w:t>
      </w:r>
    </w:p>
    <w:p w14:paraId="61E666D4" w14:textId="77777777" w:rsidR="002C5A1C" w:rsidRP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x=y;</w:t>
      </w:r>
    </w:p>
    <w:p w14:paraId="5F03CB93" w14:textId="77777777" w:rsidR="002C5A1C" w:rsidRP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y=temp;</w:t>
      </w:r>
    </w:p>
    <w:p w14:paraId="2FA5AA35" w14:textId="77777777" w:rsidR="002C5A1C" w:rsidRP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return 0;</w:t>
      </w:r>
    </w:p>
    <w:p w14:paraId="2E311331" w14:textId="125502E5" w:rsid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w:t>
      </w:r>
    </w:p>
    <w:p w14:paraId="625CD512" w14:textId="322333BE" w:rsidR="002C5A1C" w:rsidRDefault="002C5A1C" w:rsidP="002C5A1C">
      <w:pPr>
        <w:spacing w:line="240" w:lineRule="auto"/>
        <w:contextualSpacing/>
        <w:rPr>
          <w:rFonts w:ascii="Times New Roman" w:hAnsi="Times New Roman" w:cs="Times New Roman"/>
          <w:sz w:val="24"/>
          <w:szCs w:val="24"/>
        </w:rPr>
      </w:pPr>
    </w:p>
    <w:p w14:paraId="437B4E02" w14:textId="77777777" w:rsidR="002C5A1C" w:rsidRP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 xml:space="preserve">int </w:t>
      </w:r>
      <w:proofErr w:type="gramStart"/>
      <w:r w:rsidRPr="002C5A1C">
        <w:rPr>
          <w:rFonts w:ascii="Times New Roman" w:hAnsi="Times New Roman" w:cs="Times New Roman"/>
          <w:sz w:val="24"/>
          <w:szCs w:val="24"/>
        </w:rPr>
        <w:t>main(</w:t>
      </w:r>
      <w:proofErr w:type="gramEnd"/>
      <w:r w:rsidRPr="002C5A1C">
        <w:rPr>
          <w:rFonts w:ascii="Times New Roman" w:hAnsi="Times New Roman" w:cs="Times New Roman"/>
          <w:sz w:val="24"/>
          <w:szCs w:val="24"/>
        </w:rPr>
        <w:t>)</w:t>
      </w:r>
    </w:p>
    <w:p w14:paraId="6C6C7A2A" w14:textId="699E0C92" w:rsidR="002C5A1C" w:rsidRP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 xml:space="preserve">{  </w:t>
      </w:r>
    </w:p>
    <w:p w14:paraId="18979C7D" w14:textId="77777777" w:rsidR="002C5A1C" w:rsidRP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 xml:space="preserve">    int </w:t>
      </w:r>
      <w:proofErr w:type="spellStart"/>
      <w:proofErr w:type="gramStart"/>
      <w:r w:rsidRPr="002C5A1C">
        <w:rPr>
          <w:rFonts w:ascii="Times New Roman" w:hAnsi="Times New Roman" w:cs="Times New Roman"/>
          <w:sz w:val="24"/>
          <w:szCs w:val="24"/>
        </w:rPr>
        <w:t>x,y</w:t>
      </w:r>
      <w:proofErr w:type="spellEnd"/>
      <w:proofErr w:type="gramEnd"/>
      <w:r w:rsidRPr="002C5A1C">
        <w:rPr>
          <w:rFonts w:ascii="Times New Roman" w:hAnsi="Times New Roman" w:cs="Times New Roman"/>
          <w:sz w:val="24"/>
          <w:szCs w:val="24"/>
        </w:rPr>
        <w:t>;</w:t>
      </w:r>
    </w:p>
    <w:p w14:paraId="0B5B2B60" w14:textId="77777777" w:rsidR="002C5A1C" w:rsidRP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 xml:space="preserve">    </w:t>
      </w:r>
      <w:proofErr w:type="spellStart"/>
      <w:r w:rsidRPr="002C5A1C">
        <w:rPr>
          <w:rFonts w:ascii="Times New Roman" w:hAnsi="Times New Roman" w:cs="Times New Roman"/>
          <w:sz w:val="24"/>
          <w:szCs w:val="24"/>
        </w:rPr>
        <w:t>cout</w:t>
      </w:r>
      <w:proofErr w:type="spellEnd"/>
      <w:r w:rsidRPr="002C5A1C">
        <w:rPr>
          <w:rFonts w:ascii="Times New Roman" w:hAnsi="Times New Roman" w:cs="Times New Roman"/>
          <w:sz w:val="24"/>
          <w:szCs w:val="24"/>
        </w:rPr>
        <w:t>&lt;&lt;"ENTER X AND Y:";</w:t>
      </w:r>
    </w:p>
    <w:p w14:paraId="439BABAF" w14:textId="77777777" w:rsidR="002C5A1C" w:rsidRP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 xml:space="preserve">    </w:t>
      </w:r>
      <w:proofErr w:type="spellStart"/>
      <w:r w:rsidRPr="002C5A1C">
        <w:rPr>
          <w:rFonts w:ascii="Times New Roman" w:hAnsi="Times New Roman" w:cs="Times New Roman"/>
          <w:sz w:val="24"/>
          <w:szCs w:val="24"/>
        </w:rPr>
        <w:t>cin</w:t>
      </w:r>
      <w:proofErr w:type="spellEnd"/>
      <w:r w:rsidRPr="002C5A1C">
        <w:rPr>
          <w:rFonts w:ascii="Times New Roman" w:hAnsi="Times New Roman" w:cs="Times New Roman"/>
          <w:sz w:val="24"/>
          <w:szCs w:val="24"/>
        </w:rPr>
        <w:t>&gt;&gt;x&gt;&gt;y;</w:t>
      </w:r>
    </w:p>
    <w:p w14:paraId="4616400D" w14:textId="77777777" w:rsidR="002C5A1C" w:rsidRP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 xml:space="preserve">    question1(</w:t>
      </w:r>
      <w:proofErr w:type="spellStart"/>
      <w:proofErr w:type="gramStart"/>
      <w:r w:rsidRPr="002C5A1C">
        <w:rPr>
          <w:rFonts w:ascii="Times New Roman" w:hAnsi="Times New Roman" w:cs="Times New Roman"/>
          <w:sz w:val="24"/>
          <w:szCs w:val="24"/>
        </w:rPr>
        <w:t>x,y</w:t>
      </w:r>
      <w:proofErr w:type="spellEnd"/>
      <w:proofErr w:type="gramEnd"/>
      <w:r w:rsidRPr="002C5A1C">
        <w:rPr>
          <w:rFonts w:ascii="Times New Roman" w:hAnsi="Times New Roman" w:cs="Times New Roman"/>
          <w:sz w:val="24"/>
          <w:szCs w:val="24"/>
        </w:rPr>
        <w:t>);</w:t>
      </w:r>
    </w:p>
    <w:p w14:paraId="0B84DD50" w14:textId="6F553A64" w:rsidR="002C5A1C" w:rsidRDefault="002C5A1C" w:rsidP="002C5A1C">
      <w:pPr>
        <w:spacing w:line="240" w:lineRule="auto"/>
        <w:contextualSpacing/>
        <w:rPr>
          <w:rFonts w:ascii="Times New Roman" w:hAnsi="Times New Roman" w:cs="Times New Roman"/>
          <w:sz w:val="24"/>
          <w:szCs w:val="24"/>
        </w:rPr>
      </w:pPr>
      <w:r w:rsidRPr="002C5A1C">
        <w:rPr>
          <w:rFonts w:ascii="Times New Roman" w:hAnsi="Times New Roman" w:cs="Times New Roman"/>
          <w:sz w:val="24"/>
          <w:szCs w:val="24"/>
        </w:rPr>
        <w:t xml:space="preserve">    </w:t>
      </w:r>
      <w:proofErr w:type="spellStart"/>
      <w:r w:rsidRPr="002C5A1C">
        <w:rPr>
          <w:rFonts w:ascii="Times New Roman" w:hAnsi="Times New Roman" w:cs="Times New Roman"/>
          <w:sz w:val="24"/>
          <w:szCs w:val="24"/>
        </w:rPr>
        <w:t>cout</w:t>
      </w:r>
      <w:proofErr w:type="spellEnd"/>
      <w:r w:rsidRPr="002C5A1C">
        <w:rPr>
          <w:rFonts w:ascii="Times New Roman" w:hAnsi="Times New Roman" w:cs="Times New Roman"/>
          <w:sz w:val="24"/>
          <w:szCs w:val="24"/>
        </w:rPr>
        <w:t>&lt;&lt;"SWAPPED X:"&lt;&lt;x&lt;&lt;</w:t>
      </w:r>
      <w:proofErr w:type="spellStart"/>
      <w:r w:rsidRPr="002C5A1C">
        <w:rPr>
          <w:rFonts w:ascii="Times New Roman" w:hAnsi="Times New Roman" w:cs="Times New Roman"/>
          <w:sz w:val="24"/>
          <w:szCs w:val="24"/>
        </w:rPr>
        <w:t>endl</w:t>
      </w:r>
      <w:proofErr w:type="spellEnd"/>
      <w:r w:rsidRPr="002C5A1C">
        <w:rPr>
          <w:rFonts w:ascii="Times New Roman" w:hAnsi="Times New Roman" w:cs="Times New Roman"/>
          <w:sz w:val="24"/>
          <w:szCs w:val="24"/>
        </w:rPr>
        <w:t>&lt;&lt;"SWAPPED Y:"&lt;&lt;y&lt;&lt;</w:t>
      </w:r>
      <w:proofErr w:type="spellStart"/>
      <w:r w:rsidRPr="002C5A1C">
        <w:rPr>
          <w:rFonts w:ascii="Times New Roman" w:hAnsi="Times New Roman" w:cs="Times New Roman"/>
          <w:sz w:val="24"/>
          <w:szCs w:val="24"/>
        </w:rPr>
        <w:t>endl</w:t>
      </w:r>
      <w:proofErr w:type="spellEnd"/>
      <w:r w:rsidRPr="002C5A1C">
        <w:rPr>
          <w:rFonts w:ascii="Times New Roman" w:hAnsi="Times New Roman" w:cs="Times New Roman"/>
          <w:sz w:val="24"/>
          <w:szCs w:val="24"/>
        </w:rPr>
        <w:t>;</w:t>
      </w:r>
    </w:p>
    <w:p w14:paraId="33AE0A1C" w14:textId="5A3D980E" w:rsidR="002C5A1C" w:rsidRDefault="002C5A1C" w:rsidP="002C5A1C">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07FF4827" w14:textId="677FA555" w:rsidR="002C5A1C" w:rsidRPr="009F33A1" w:rsidRDefault="002C5A1C" w:rsidP="002C5A1C">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47CA36A1" w14:textId="23A0F502" w:rsidR="00425CED" w:rsidRDefault="00425CED" w:rsidP="002C5A1C"/>
    <w:p w14:paraId="6B3FC393" w14:textId="61432660" w:rsidR="00B72B89" w:rsidRPr="00B72B89" w:rsidRDefault="00B72B89" w:rsidP="00B72B89">
      <w:pPr>
        <w:rPr>
          <w:rFonts w:ascii="Times New Roman" w:hAnsi="Times New Roman" w:cs="Times New Roman"/>
          <w:b/>
          <w:sz w:val="24"/>
          <w:szCs w:val="24"/>
        </w:rPr>
      </w:pPr>
      <w:r w:rsidRPr="00B72B89">
        <w:rPr>
          <w:rFonts w:ascii="Times New Roman" w:hAnsi="Times New Roman" w:cs="Times New Roman"/>
          <w:b/>
          <w:sz w:val="24"/>
          <w:szCs w:val="24"/>
        </w:rPr>
        <w:t>Q2</w:t>
      </w:r>
      <w:r>
        <w:t xml:space="preserve"> </w:t>
      </w:r>
      <w:r w:rsidRPr="00B72B89">
        <w:rPr>
          <w:rFonts w:ascii="Times New Roman" w:hAnsi="Times New Roman" w:cs="Times New Roman"/>
          <w:b/>
          <w:sz w:val="24"/>
          <w:szCs w:val="24"/>
        </w:rPr>
        <w:t xml:space="preserve">Write a function that finds the minimum and the maximum value in an array of N integers. Inputs to the function are the array of integers, an integer variable containing the length of the array and references to integer variables that will contain the minimum and the maximum values. The function prototype is: </w:t>
      </w:r>
    </w:p>
    <w:p w14:paraId="0233503E" w14:textId="083ECF66" w:rsidR="00B72B89" w:rsidRPr="00B72B89" w:rsidRDefault="00B72B89" w:rsidP="00B72B89">
      <w:pPr>
        <w:rPr>
          <w:rFonts w:ascii="Times New Roman" w:hAnsi="Times New Roman" w:cs="Times New Roman"/>
          <w:b/>
          <w:sz w:val="24"/>
          <w:szCs w:val="24"/>
        </w:rPr>
      </w:pPr>
      <w:r w:rsidRPr="00B72B89">
        <w:rPr>
          <w:rFonts w:ascii="Times New Roman" w:hAnsi="Times New Roman" w:cs="Times New Roman"/>
          <w:b/>
          <w:sz w:val="24"/>
          <w:szCs w:val="24"/>
        </w:rPr>
        <w:t xml:space="preserve">void </w:t>
      </w:r>
      <w:proofErr w:type="gramStart"/>
      <w:r w:rsidRPr="00B72B89">
        <w:rPr>
          <w:rFonts w:ascii="Times New Roman" w:hAnsi="Times New Roman" w:cs="Times New Roman"/>
          <w:b/>
          <w:sz w:val="24"/>
          <w:szCs w:val="24"/>
        </w:rPr>
        <w:t>minmax( int</w:t>
      </w:r>
      <w:proofErr w:type="gramEnd"/>
      <w:r w:rsidRPr="00B72B89">
        <w:rPr>
          <w:rFonts w:ascii="Times New Roman" w:hAnsi="Times New Roman" w:cs="Times New Roman"/>
          <w:b/>
          <w:sz w:val="24"/>
          <w:szCs w:val="24"/>
        </w:rPr>
        <w:t xml:space="preserve"> array[], int length, int&amp; min, int &amp; max);</w:t>
      </w:r>
    </w:p>
    <w:p w14:paraId="059A0CBB" w14:textId="77777777" w:rsidR="00B72B89" w:rsidRPr="00365716" w:rsidRDefault="00B72B89"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1E709E0" w14:textId="77777777" w:rsidR="00B72B89" w:rsidRPr="00365716" w:rsidRDefault="00B72B89"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//This program is developed by Tanishq Agarwal (Er. No:211B326)</w:t>
      </w:r>
    </w:p>
    <w:p w14:paraId="2EB5B59E" w14:textId="6361597D" w:rsidR="00B72B89" w:rsidRPr="00365716" w:rsidRDefault="00B72B89"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C053A28" w14:textId="77777777" w:rsidR="00B72B89" w:rsidRPr="00365716" w:rsidRDefault="00B72B89"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#include &lt;iostream&gt;</w:t>
      </w:r>
    </w:p>
    <w:p w14:paraId="70E40BB1" w14:textId="4573A19B" w:rsidR="00B72B89" w:rsidRPr="00365716" w:rsidRDefault="00B72B89"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using namespace std;</w:t>
      </w:r>
    </w:p>
    <w:p w14:paraId="176656D5"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void </w:t>
      </w:r>
      <w:proofErr w:type="gramStart"/>
      <w:r w:rsidRPr="00365716">
        <w:rPr>
          <w:rFonts w:ascii="Times New Roman" w:hAnsi="Times New Roman" w:cs="Times New Roman"/>
          <w:sz w:val="24"/>
          <w:szCs w:val="24"/>
        </w:rPr>
        <w:t>minmax(</w:t>
      </w:r>
      <w:proofErr w:type="gramEnd"/>
      <w:r w:rsidRPr="00365716">
        <w:rPr>
          <w:rFonts w:ascii="Times New Roman" w:hAnsi="Times New Roman" w:cs="Times New Roman"/>
          <w:sz w:val="24"/>
          <w:szCs w:val="24"/>
        </w:rPr>
        <w:t xml:space="preserve">int array[],int </w:t>
      </w:r>
      <w:proofErr w:type="spellStart"/>
      <w:r w:rsidRPr="00365716">
        <w:rPr>
          <w:rFonts w:ascii="Times New Roman" w:hAnsi="Times New Roman" w:cs="Times New Roman"/>
          <w:sz w:val="24"/>
          <w:szCs w:val="24"/>
        </w:rPr>
        <w:t>length,int</w:t>
      </w:r>
      <w:proofErr w:type="spellEnd"/>
      <w:r w:rsidRPr="00365716">
        <w:rPr>
          <w:rFonts w:ascii="Times New Roman" w:hAnsi="Times New Roman" w:cs="Times New Roman"/>
          <w:sz w:val="24"/>
          <w:szCs w:val="24"/>
        </w:rPr>
        <w:t xml:space="preserve"> &amp;</w:t>
      </w:r>
      <w:proofErr w:type="spellStart"/>
      <w:r w:rsidRPr="00365716">
        <w:rPr>
          <w:rFonts w:ascii="Times New Roman" w:hAnsi="Times New Roman" w:cs="Times New Roman"/>
          <w:sz w:val="24"/>
          <w:szCs w:val="24"/>
        </w:rPr>
        <w:t>minq,int</w:t>
      </w:r>
      <w:proofErr w:type="spellEnd"/>
      <w:r w:rsidRPr="00365716">
        <w:rPr>
          <w:rFonts w:ascii="Times New Roman" w:hAnsi="Times New Roman" w:cs="Times New Roman"/>
          <w:sz w:val="24"/>
          <w:szCs w:val="24"/>
        </w:rPr>
        <w:t xml:space="preserve"> &amp;</w:t>
      </w:r>
      <w:proofErr w:type="spellStart"/>
      <w:r w:rsidRPr="00365716">
        <w:rPr>
          <w:rFonts w:ascii="Times New Roman" w:hAnsi="Times New Roman" w:cs="Times New Roman"/>
          <w:sz w:val="24"/>
          <w:szCs w:val="24"/>
        </w:rPr>
        <w:t>maxq</w:t>
      </w:r>
      <w:proofErr w:type="spellEnd"/>
      <w:r w:rsidRPr="00365716">
        <w:rPr>
          <w:rFonts w:ascii="Times New Roman" w:hAnsi="Times New Roman" w:cs="Times New Roman"/>
          <w:sz w:val="24"/>
          <w:szCs w:val="24"/>
        </w:rPr>
        <w:t>)</w:t>
      </w:r>
    </w:p>
    <w:p w14:paraId="4C1DE1CD"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316C46B2" w14:textId="77777777" w:rsidR="00CE2D93" w:rsidRPr="00365716" w:rsidRDefault="00CE2D93" w:rsidP="00365716">
      <w:pPr>
        <w:spacing w:line="240" w:lineRule="auto"/>
        <w:contextualSpacing/>
        <w:rPr>
          <w:rFonts w:ascii="Times New Roman" w:hAnsi="Times New Roman" w:cs="Times New Roman"/>
          <w:sz w:val="24"/>
          <w:szCs w:val="24"/>
        </w:rPr>
      </w:pPr>
      <w:proofErr w:type="spellStart"/>
      <w:r w:rsidRPr="00365716">
        <w:rPr>
          <w:rFonts w:ascii="Times New Roman" w:hAnsi="Times New Roman" w:cs="Times New Roman"/>
          <w:sz w:val="24"/>
          <w:szCs w:val="24"/>
        </w:rPr>
        <w:lastRenderedPageBreak/>
        <w:t>maxq</w:t>
      </w:r>
      <w:proofErr w:type="spellEnd"/>
      <w:r w:rsidRPr="00365716">
        <w:rPr>
          <w:rFonts w:ascii="Times New Roman" w:hAnsi="Times New Roman" w:cs="Times New Roman"/>
          <w:sz w:val="24"/>
          <w:szCs w:val="24"/>
        </w:rPr>
        <w:t>=</w:t>
      </w:r>
      <w:proofErr w:type="gramStart"/>
      <w:r w:rsidRPr="00365716">
        <w:rPr>
          <w:rFonts w:ascii="Times New Roman" w:hAnsi="Times New Roman" w:cs="Times New Roman"/>
          <w:sz w:val="24"/>
          <w:szCs w:val="24"/>
        </w:rPr>
        <w:t>array[</w:t>
      </w:r>
      <w:proofErr w:type="gramEnd"/>
      <w:r w:rsidRPr="00365716">
        <w:rPr>
          <w:rFonts w:ascii="Times New Roman" w:hAnsi="Times New Roman" w:cs="Times New Roman"/>
          <w:sz w:val="24"/>
          <w:szCs w:val="24"/>
        </w:rPr>
        <w:t>0];</w:t>
      </w:r>
    </w:p>
    <w:p w14:paraId="21E0F09C" w14:textId="77777777" w:rsidR="00CE2D93" w:rsidRPr="00365716" w:rsidRDefault="00CE2D93" w:rsidP="00365716">
      <w:pPr>
        <w:spacing w:line="240" w:lineRule="auto"/>
        <w:contextualSpacing/>
        <w:rPr>
          <w:rFonts w:ascii="Times New Roman" w:hAnsi="Times New Roman" w:cs="Times New Roman"/>
          <w:sz w:val="24"/>
          <w:szCs w:val="24"/>
        </w:rPr>
      </w:pPr>
      <w:proofErr w:type="gramStart"/>
      <w:r w:rsidRPr="00365716">
        <w:rPr>
          <w:rFonts w:ascii="Times New Roman" w:hAnsi="Times New Roman" w:cs="Times New Roman"/>
          <w:sz w:val="24"/>
          <w:szCs w:val="24"/>
        </w:rPr>
        <w:t>for(</w:t>
      </w:r>
      <w:proofErr w:type="gramEnd"/>
      <w:r w:rsidRPr="00365716">
        <w:rPr>
          <w:rFonts w:ascii="Times New Roman" w:hAnsi="Times New Roman" w:cs="Times New Roman"/>
          <w:sz w:val="24"/>
          <w:szCs w:val="24"/>
        </w:rPr>
        <w:t xml:space="preserve">int </w:t>
      </w:r>
      <w:proofErr w:type="spellStart"/>
      <w:r w:rsidRPr="00365716">
        <w:rPr>
          <w:rFonts w:ascii="Times New Roman" w:hAnsi="Times New Roman" w:cs="Times New Roman"/>
          <w:sz w:val="24"/>
          <w:szCs w:val="24"/>
        </w:rPr>
        <w:t>i</w:t>
      </w:r>
      <w:proofErr w:type="spellEnd"/>
      <w:r w:rsidRPr="00365716">
        <w:rPr>
          <w:rFonts w:ascii="Times New Roman" w:hAnsi="Times New Roman" w:cs="Times New Roman"/>
          <w:sz w:val="24"/>
          <w:szCs w:val="24"/>
        </w:rPr>
        <w:t>=0;i&lt;=</w:t>
      </w:r>
      <w:proofErr w:type="spellStart"/>
      <w:r w:rsidRPr="00365716">
        <w:rPr>
          <w:rFonts w:ascii="Times New Roman" w:hAnsi="Times New Roman" w:cs="Times New Roman"/>
          <w:sz w:val="24"/>
          <w:szCs w:val="24"/>
        </w:rPr>
        <w:t>length;i</w:t>
      </w:r>
      <w:proofErr w:type="spellEnd"/>
      <w:r w:rsidRPr="00365716">
        <w:rPr>
          <w:rFonts w:ascii="Times New Roman" w:hAnsi="Times New Roman" w:cs="Times New Roman"/>
          <w:sz w:val="24"/>
          <w:szCs w:val="24"/>
        </w:rPr>
        <w:t>++){</w:t>
      </w:r>
    </w:p>
    <w:p w14:paraId="4D7B5142"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if(array[</w:t>
      </w:r>
      <w:proofErr w:type="spellStart"/>
      <w:r w:rsidRPr="00365716">
        <w:rPr>
          <w:rFonts w:ascii="Times New Roman" w:hAnsi="Times New Roman" w:cs="Times New Roman"/>
          <w:sz w:val="24"/>
          <w:szCs w:val="24"/>
        </w:rPr>
        <w:t>i</w:t>
      </w:r>
      <w:proofErr w:type="spellEnd"/>
      <w:r w:rsidRPr="00365716">
        <w:rPr>
          <w:rFonts w:ascii="Times New Roman" w:hAnsi="Times New Roman" w:cs="Times New Roman"/>
          <w:sz w:val="24"/>
          <w:szCs w:val="24"/>
        </w:rPr>
        <w:t>]&gt;(</w:t>
      </w:r>
      <w:proofErr w:type="spellStart"/>
      <w:r w:rsidRPr="00365716">
        <w:rPr>
          <w:rFonts w:ascii="Times New Roman" w:hAnsi="Times New Roman" w:cs="Times New Roman"/>
          <w:sz w:val="24"/>
          <w:szCs w:val="24"/>
        </w:rPr>
        <w:t>maxq</w:t>
      </w:r>
      <w:proofErr w:type="spellEnd"/>
      <w:proofErr w:type="gramStart"/>
      <w:r w:rsidRPr="00365716">
        <w:rPr>
          <w:rFonts w:ascii="Times New Roman" w:hAnsi="Times New Roman" w:cs="Times New Roman"/>
          <w:sz w:val="24"/>
          <w:szCs w:val="24"/>
        </w:rPr>
        <w:t>)){</w:t>
      </w:r>
      <w:proofErr w:type="gramEnd"/>
    </w:p>
    <w:p w14:paraId="0EE940D9"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maxq</w:t>
      </w:r>
      <w:proofErr w:type="spellEnd"/>
      <w:r w:rsidRPr="00365716">
        <w:rPr>
          <w:rFonts w:ascii="Times New Roman" w:hAnsi="Times New Roman" w:cs="Times New Roman"/>
          <w:sz w:val="24"/>
          <w:szCs w:val="24"/>
        </w:rPr>
        <w:t>=array[</w:t>
      </w:r>
      <w:proofErr w:type="spellStart"/>
      <w:r w:rsidRPr="00365716">
        <w:rPr>
          <w:rFonts w:ascii="Times New Roman" w:hAnsi="Times New Roman" w:cs="Times New Roman"/>
          <w:sz w:val="24"/>
          <w:szCs w:val="24"/>
        </w:rPr>
        <w:t>i</w:t>
      </w:r>
      <w:proofErr w:type="spellEnd"/>
      <w:r w:rsidRPr="00365716">
        <w:rPr>
          <w:rFonts w:ascii="Times New Roman" w:hAnsi="Times New Roman" w:cs="Times New Roman"/>
          <w:sz w:val="24"/>
          <w:szCs w:val="24"/>
        </w:rPr>
        <w:t>];</w:t>
      </w:r>
    </w:p>
    <w:p w14:paraId="25697F94"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
    <w:p w14:paraId="5B5013D3"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2A15754C" w14:textId="77777777" w:rsidR="00CE2D93" w:rsidRPr="00365716" w:rsidRDefault="00CE2D93" w:rsidP="00365716">
      <w:pPr>
        <w:spacing w:line="240" w:lineRule="auto"/>
        <w:contextualSpacing/>
        <w:rPr>
          <w:rFonts w:ascii="Times New Roman" w:hAnsi="Times New Roman" w:cs="Times New Roman"/>
          <w:sz w:val="24"/>
          <w:szCs w:val="24"/>
        </w:rPr>
      </w:pPr>
      <w:proofErr w:type="spellStart"/>
      <w:r w:rsidRPr="00365716">
        <w:rPr>
          <w:rFonts w:ascii="Times New Roman" w:hAnsi="Times New Roman" w:cs="Times New Roman"/>
          <w:sz w:val="24"/>
          <w:szCs w:val="24"/>
        </w:rPr>
        <w:t>minq</w:t>
      </w:r>
      <w:proofErr w:type="spellEnd"/>
      <w:r w:rsidRPr="00365716">
        <w:rPr>
          <w:rFonts w:ascii="Times New Roman" w:hAnsi="Times New Roman" w:cs="Times New Roman"/>
          <w:sz w:val="24"/>
          <w:szCs w:val="24"/>
        </w:rPr>
        <w:t>=</w:t>
      </w:r>
      <w:proofErr w:type="gramStart"/>
      <w:r w:rsidRPr="00365716">
        <w:rPr>
          <w:rFonts w:ascii="Times New Roman" w:hAnsi="Times New Roman" w:cs="Times New Roman"/>
          <w:sz w:val="24"/>
          <w:szCs w:val="24"/>
        </w:rPr>
        <w:t>array[</w:t>
      </w:r>
      <w:proofErr w:type="gramEnd"/>
      <w:r w:rsidRPr="00365716">
        <w:rPr>
          <w:rFonts w:ascii="Times New Roman" w:hAnsi="Times New Roman" w:cs="Times New Roman"/>
          <w:sz w:val="24"/>
          <w:szCs w:val="24"/>
        </w:rPr>
        <w:t>0];</w:t>
      </w:r>
    </w:p>
    <w:p w14:paraId="1441B0D0" w14:textId="77777777" w:rsidR="00CE2D93" w:rsidRPr="00365716" w:rsidRDefault="00CE2D93" w:rsidP="00365716">
      <w:pPr>
        <w:spacing w:line="240" w:lineRule="auto"/>
        <w:contextualSpacing/>
        <w:rPr>
          <w:rFonts w:ascii="Times New Roman" w:hAnsi="Times New Roman" w:cs="Times New Roman"/>
          <w:sz w:val="24"/>
          <w:szCs w:val="24"/>
        </w:rPr>
      </w:pPr>
      <w:proofErr w:type="gramStart"/>
      <w:r w:rsidRPr="00365716">
        <w:rPr>
          <w:rFonts w:ascii="Times New Roman" w:hAnsi="Times New Roman" w:cs="Times New Roman"/>
          <w:sz w:val="24"/>
          <w:szCs w:val="24"/>
        </w:rPr>
        <w:t>for(</w:t>
      </w:r>
      <w:proofErr w:type="gramEnd"/>
      <w:r w:rsidRPr="00365716">
        <w:rPr>
          <w:rFonts w:ascii="Times New Roman" w:hAnsi="Times New Roman" w:cs="Times New Roman"/>
          <w:sz w:val="24"/>
          <w:szCs w:val="24"/>
        </w:rPr>
        <w:t xml:space="preserve">int </w:t>
      </w:r>
      <w:proofErr w:type="spellStart"/>
      <w:r w:rsidRPr="00365716">
        <w:rPr>
          <w:rFonts w:ascii="Times New Roman" w:hAnsi="Times New Roman" w:cs="Times New Roman"/>
          <w:sz w:val="24"/>
          <w:szCs w:val="24"/>
        </w:rPr>
        <w:t>i</w:t>
      </w:r>
      <w:proofErr w:type="spellEnd"/>
      <w:r w:rsidRPr="00365716">
        <w:rPr>
          <w:rFonts w:ascii="Times New Roman" w:hAnsi="Times New Roman" w:cs="Times New Roman"/>
          <w:sz w:val="24"/>
          <w:szCs w:val="24"/>
        </w:rPr>
        <w:t>=0;i&lt;=</w:t>
      </w:r>
      <w:proofErr w:type="spellStart"/>
      <w:r w:rsidRPr="00365716">
        <w:rPr>
          <w:rFonts w:ascii="Times New Roman" w:hAnsi="Times New Roman" w:cs="Times New Roman"/>
          <w:sz w:val="24"/>
          <w:szCs w:val="24"/>
        </w:rPr>
        <w:t>length;i</w:t>
      </w:r>
      <w:proofErr w:type="spellEnd"/>
      <w:r w:rsidRPr="00365716">
        <w:rPr>
          <w:rFonts w:ascii="Times New Roman" w:hAnsi="Times New Roman" w:cs="Times New Roman"/>
          <w:sz w:val="24"/>
          <w:szCs w:val="24"/>
        </w:rPr>
        <w:t>++){</w:t>
      </w:r>
    </w:p>
    <w:p w14:paraId="3728EAFD"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if(array[</w:t>
      </w:r>
      <w:proofErr w:type="spellStart"/>
      <w:r w:rsidRPr="00365716">
        <w:rPr>
          <w:rFonts w:ascii="Times New Roman" w:hAnsi="Times New Roman" w:cs="Times New Roman"/>
          <w:sz w:val="24"/>
          <w:szCs w:val="24"/>
        </w:rPr>
        <w:t>i</w:t>
      </w:r>
      <w:proofErr w:type="spellEnd"/>
      <w:r w:rsidRPr="00365716">
        <w:rPr>
          <w:rFonts w:ascii="Times New Roman" w:hAnsi="Times New Roman" w:cs="Times New Roman"/>
          <w:sz w:val="24"/>
          <w:szCs w:val="24"/>
        </w:rPr>
        <w:t>]&lt;(</w:t>
      </w:r>
      <w:proofErr w:type="spellStart"/>
      <w:r w:rsidRPr="00365716">
        <w:rPr>
          <w:rFonts w:ascii="Times New Roman" w:hAnsi="Times New Roman" w:cs="Times New Roman"/>
          <w:sz w:val="24"/>
          <w:szCs w:val="24"/>
        </w:rPr>
        <w:t>minq</w:t>
      </w:r>
      <w:proofErr w:type="spellEnd"/>
      <w:proofErr w:type="gramStart"/>
      <w:r w:rsidRPr="00365716">
        <w:rPr>
          <w:rFonts w:ascii="Times New Roman" w:hAnsi="Times New Roman" w:cs="Times New Roman"/>
          <w:sz w:val="24"/>
          <w:szCs w:val="24"/>
        </w:rPr>
        <w:t>)){</w:t>
      </w:r>
      <w:proofErr w:type="gramEnd"/>
    </w:p>
    <w:p w14:paraId="37CBB411"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minq</w:t>
      </w:r>
      <w:proofErr w:type="spellEnd"/>
      <w:r w:rsidRPr="00365716">
        <w:rPr>
          <w:rFonts w:ascii="Times New Roman" w:hAnsi="Times New Roman" w:cs="Times New Roman"/>
          <w:sz w:val="24"/>
          <w:szCs w:val="24"/>
        </w:rPr>
        <w:t>=array[</w:t>
      </w:r>
      <w:proofErr w:type="spellStart"/>
      <w:r w:rsidRPr="00365716">
        <w:rPr>
          <w:rFonts w:ascii="Times New Roman" w:hAnsi="Times New Roman" w:cs="Times New Roman"/>
          <w:sz w:val="24"/>
          <w:szCs w:val="24"/>
        </w:rPr>
        <w:t>i</w:t>
      </w:r>
      <w:proofErr w:type="spellEnd"/>
      <w:r w:rsidRPr="00365716">
        <w:rPr>
          <w:rFonts w:ascii="Times New Roman" w:hAnsi="Times New Roman" w:cs="Times New Roman"/>
          <w:sz w:val="24"/>
          <w:szCs w:val="24"/>
        </w:rPr>
        <w:t>];</w:t>
      </w:r>
    </w:p>
    <w:p w14:paraId="1CC7C6F2"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
    <w:p w14:paraId="3727F26E"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4BBBE8CF" w14:textId="4140FCD1" w:rsidR="00B72B89"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752FAE2C" w14:textId="34A5FC6E"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gramStart"/>
      <w:r w:rsidRPr="00365716">
        <w:rPr>
          <w:rFonts w:ascii="Times New Roman" w:hAnsi="Times New Roman" w:cs="Times New Roman"/>
          <w:sz w:val="24"/>
          <w:szCs w:val="24"/>
        </w:rPr>
        <w:t>main(</w:t>
      </w:r>
      <w:proofErr w:type="gramEnd"/>
      <w:r w:rsidRPr="00365716">
        <w:rPr>
          <w:rFonts w:ascii="Times New Roman" w:hAnsi="Times New Roman" w:cs="Times New Roman"/>
          <w:sz w:val="24"/>
          <w:szCs w:val="24"/>
        </w:rPr>
        <w:t>){</w:t>
      </w:r>
    </w:p>
    <w:p w14:paraId="409A1BA2"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spellStart"/>
      <w:proofErr w:type="gramStart"/>
      <w:r w:rsidRPr="00365716">
        <w:rPr>
          <w:rFonts w:ascii="Times New Roman" w:hAnsi="Times New Roman" w:cs="Times New Roman"/>
          <w:sz w:val="24"/>
          <w:szCs w:val="24"/>
        </w:rPr>
        <w:t>len,minq</w:t>
      </w:r>
      <w:proofErr w:type="gramEnd"/>
      <w:r w:rsidRPr="00365716">
        <w:rPr>
          <w:rFonts w:ascii="Times New Roman" w:hAnsi="Times New Roman" w:cs="Times New Roman"/>
          <w:sz w:val="24"/>
          <w:szCs w:val="24"/>
        </w:rPr>
        <w:t>,maxq</w:t>
      </w:r>
      <w:proofErr w:type="spellEnd"/>
      <w:r w:rsidRPr="00365716">
        <w:rPr>
          <w:rFonts w:ascii="Times New Roman" w:hAnsi="Times New Roman" w:cs="Times New Roman"/>
          <w:sz w:val="24"/>
          <w:szCs w:val="24"/>
        </w:rPr>
        <w:t>=0;</w:t>
      </w:r>
    </w:p>
    <w:p w14:paraId="7322DEE7"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 xml:space="preserve">&lt;&lt;"Enter an array of </w:t>
      </w:r>
      <w:proofErr w:type="gramStart"/>
      <w:r w:rsidRPr="00365716">
        <w:rPr>
          <w:rFonts w:ascii="Times New Roman" w:hAnsi="Times New Roman" w:cs="Times New Roman"/>
          <w:sz w:val="24"/>
          <w:szCs w:val="24"/>
        </w:rPr>
        <w:t>integers..</w:t>
      </w:r>
      <w:proofErr w:type="gramEnd"/>
      <w:r w:rsidRPr="00365716">
        <w:rPr>
          <w:rFonts w:ascii="Times New Roman" w:hAnsi="Times New Roman" w:cs="Times New Roman"/>
          <w:sz w:val="24"/>
          <w:szCs w:val="24"/>
        </w:rPr>
        <w:t>\n";</w:t>
      </w:r>
    </w:p>
    <w:p w14:paraId="1BCE47F2"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array size first:";</w:t>
      </w:r>
    </w:p>
    <w:p w14:paraId="53AAC47D"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w:t>
      </w:r>
      <w:proofErr w:type="spellStart"/>
      <w:r w:rsidRPr="00365716">
        <w:rPr>
          <w:rFonts w:ascii="Times New Roman" w:hAnsi="Times New Roman" w:cs="Times New Roman"/>
          <w:sz w:val="24"/>
          <w:szCs w:val="24"/>
        </w:rPr>
        <w:t>len</w:t>
      </w:r>
      <w:proofErr w:type="spellEnd"/>
      <w:r w:rsidRPr="00365716">
        <w:rPr>
          <w:rFonts w:ascii="Times New Roman" w:hAnsi="Times New Roman" w:cs="Times New Roman"/>
          <w:sz w:val="24"/>
          <w:szCs w:val="24"/>
        </w:rPr>
        <w:t>;</w:t>
      </w:r>
    </w:p>
    <w:p w14:paraId="5940C461"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int *n= new int[</w:t>
      </w:r>
      <w:proofErr w:type="spellStart"/>
      <w:r w:rsidRPr="00365716">
        <w:rPr>
          <w:rFonts w:ascii="Times New Roman" w:hAnsi="Times New Roman" w:cs="Times New Roman"/>
          <w:sz w:val="24"/>
          <w:szCs w:val="24"/>
        </w:rPr>
        <w:t>len</w:t>
      </w:r>
      <w:proofErr w:type="spellEnd"/>
      <w:r w:rsidRPr="00365716">
        <w:rPr>
          <w:rFonts w:ascii="Times New Roman" w:hAnsi="Times New Roman" w:cs="Times New Roman"/>
          <w:sz w:val="24"/>
          <w:szCs w:val="24"/>
        </w:rPr>
        <w:t>];</w:t>
      </w:r>
    </w:p>
    <w:p w14:paraId="24BA9654"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gramStart"/>
      <w:r w:rsidRPr="00365716">
        <w:rPr>
          <w:rFonts w:ascii="Times New Roman" w:hAnsi="Times New Roman" w:cs="Times New Roman"/>
          <w:sz w:val="24"/>
          <w:szCs w:val="24"/>
        </w:rPr>
        <w:t>for(</w:t>
      </w:r>
      <w:proofErr w:type="gramEnd"/>
      <w:r w:rsidRPr="00365716">
        <w:rPr>
          <w:rFonts w:ascii="Times New Roman" w:hAnsi="Times New Roman" w:cs="Times New Roman"/>
          <w:sz w:val="24"/>
          <w:szCs w:val="24"/>
        </w:rPr>
        <w:t xml:space="preserve">int </w:t>
      </w:r>
      <w:proofErr w:type="spellStart"/>
      <w:r w:rsidRPr="00365716">
        <w:rPr>
          <w:rFonts w:ascii="Times New Roman" w:hAnsi="Times New Roman" w:cs="Times New Roman"/>
          <w:sz w:val="24"/>
          <w:szCs w:val="24"/>
        </w:rPr>
        <w:t>i</w:t>
      </w:r>
      <w:proofErr w:type="spellEnd"/>
      <w:r w:rsidRPr="00365716">
        <w:rPr>
          <w:rFonts w:ascii="Times New Roman" w:hAnsi="Times New Roman" w:cs="Times New Roman"/>
          <w:sz w:val="24"/>
          <w:szCs w:val="24"/>
        </w:rPr>
        <w:t>=0;i&lt;=</w:t>
      </w:r>
      <w:proofErr w:type="spellStart"/>
      <w:r w:rsidRPr="00365716">
        <w:rPr>
          <w:rFonts w:ascii="Times New Roman" w:hAnsi="Times New Roman" w:cs="Times New Roman"/>
          <w:sz w:val="24"/>
          <w:szCs w:val="24"/>
        </w:rPr>
        <w:t>len;i</w:t>
      </w:r>
      <w:proofErr w:type="spellEnd"/>
      <w:r w:rsidRPr="00365716">
        <w:rPr>
          <w:rFonts w:ascii="Times New Roman" w:hAnsi="Times New Roman" w:cs="Times New Roman"/>
          <w:sz w:val="24"/>
          <w:szCs w:val="24"/>
        </w:rPr>
        <w:t>++){</w:t>
      </w:r>
    </w:p>
    <w:p w14:paraId="2525ED3C"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element at position"&lt;&lt;</w:t>
      </w:r>
      <w:proofErr w:type="spellStart"/>
      <w:r w:rsidRPr="00365716">
        <w:rPr>
          <w:rFonts w:ascii="Times New Roman" w:hAnsi="Times New Roman" w:cs="Times New Roman"/>
          <w:sz w:val="24"/>
          <w:szCs w:val="24"/>
        </w:rPr>
        <w:t>i</w:t>
      </w:r>
      <w:proofErr w:type="spellEnd"/>
      <w:r w:rsidRPr="00365716">
        <w:rPr>
          <w:rFonts w:ascii="Times New Roman" w:hAnsi="Times New Roman" w:cs="Times New Roman"/>
          <w:sz w:val="24"/>
          <w:szCs w:val="24"/>
        </w:rPr>
        <w:t>&lt;&lt;</w:t>
      </w:r>
      <w:proofErr w:type="gramStart"/>
      <w:r w:rsidRPr="00365716">
        <w:rPr>
          <w:rFonts w:ascii="Times New Roman" w:hAnsi="Times New Roman" w:cs="Times New Roman"/>
          <w:sz w:val="24"/>
          <w:szCs w:val="24"/>
        </w:rPr>
        <w:t>":\</w:t>
      </w:r>
      <w:proofErr w:type="gramEnd"/>
      <w:r w:rsidRPr="00365716">
        <w:rPr>
          <w:rFonts w:ascii="Times New Roman" w:hAnsi="Times New Roman" w:cs="Times New Roman"/>
          <w:sz w:val="24"/>
          <w:szCs w:val="24"/>
        </w:rPr>
        <w:t>n";</w:t>
      </w:r>
    </w:p>
    <w:p w14:paraId="3B0ACCAC"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&gt;&gt;n[</w:t>
      </w:r>
      <w:proofErr w:type="spellStart"/>
      <w:r w:rsidRPr="00365716">
        <w:rPr>
          <w:rFonts w:ascii="Times New Roman" w:hAnsi="Times New Roman" w:cs="Times New Roman"/>
          <w:sz w:val="24"/>
          <w:szCs w:val="24"/>
        </w:rPr>
        <w:t>i</w:t>
      </w:r>
      <w:proofErr w:type="spellEnd"/>
      <w:r w:rsidRPr="00365716">
        <w:rPr>
          <w:rFonts w:ascii="Times New Roman" w:hAnsi="Times New Roman" w:cs="Times New Roman"/>
          <w:sz w:val="24"/>
          <w:szCs w:val="24"/>
        </w:rPr>
        <w:t>];</w:t>
      </w:r>
    </w:p>
    <w:p w14:paraId="285AACF7"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
    <w:p w14:paraId="39AA4856"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minmax(</w:t>
      </w:r>
      <w:proofErr w:type="spellStart"/>
      <w:proofErr w:type="gramStart"/>
      <w:r w:rsidRPr="00365716">
        <w:rPr>
          <w:rFonts w:ascii="Times New Roman" w:hAnsi="Times New Roman" w:cs="Times New Roman"/>
          <w:sz w:val="24"/>
          <w:szCs w:val="24"/>
        </w:rPr>
        <w:t>n,len</w:t>
      </w:r>
      <w:proofErr w:type="gramEnd"/>
      <w:r w:rsidRPr="00365716">
        <w:rPr>
          <w:rFonts w:ascii="Times New Roman" w:hAnsi="Times New Roman" w:cs="Times New Roman"/>
          <w:sz w:val="24"/>
          <w:szCs w:val="24"/>
        </w:rPr>
        <w:t>,minq,maxq</w:t>
      </w:r>
      <w:proofErr w:type="spellEnd"/>
      <w:r w:rsidRPr="00365716">
        <w:rPr>
          <w:rFonts w:ascii="Times New Roman" w:hAnsi="Times New Roman" w:cs="Times New Roman"/>
          <w:sz w:val="24"/>
          <w:szCs w:val="24"/>
        </w:rPr>
        <w:t>);</w:t>
      </w:r>
    </w:p>
    <w:p w14:paraId="54A5E574" w14:textId="7777777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&lt;&lt;"The maximum value in the array is:"&lt;&lt;</w:t>
      </w:r>
      <w:proofErr w:type="spellStart"/>
      <w:r w:rsidRPr="00365716">
        <w:rPr>
          <w:rFonts w:ascii="Times New Roman" w:hAnsi="Times New Roman" w:cs="Times New Roman"/>
          <w:sz w:val="24"/>
          <w:szCs w:val="24"/>
        </w:rPr>
        <w:t>maxq</w:t>
      </w:r>
      <w:proofErr w:type="spellEnd"/>
      <w:r w:rsidRPr="00365716">
        <w:rPr>
          <w:rFonts w:ascii="Times New Roman" w:hAnsi="Times New Roman" w:cs="Times New Roman"/>
          <w:sz w:val="24"/>
          <w:szCs w:val="24"/>
        </w:rPr>
        <w:t>;</w:t>
      </w:r>
    </w:p>
    <w:p w14:paraId="147559D6" w14:textId="5ED1D9B5"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&lt;&lt;"The minimum values is the array is:"&lt;&lt;</w:t>
      </w:r>
      <w:proofErr w:type="spellStart"/>
      <w:r w:rsidRPr="00365716">
        <w:rPr>
          <w:rFonts w:ascii="Times New Roman" w:hAnsi="Times New Roman" w:cs="Times New Roman"/>
          <w:sz w:val="24"/>
          <w:szCs w:val="24"/>
        </w:rPr>
        <w:t>minq</w:t>
      </w:r>
      <w:proofErr w:type="spellEnd"/>
      <w:r w:rsidRPr="00365716">
        <w:rPr>
          <w:rFonts w:ascii="Times New Roman" w:hAnsi="Times New Roman" w:cs="Times New Roman"/>
          <w:sz w:val="24"/>
          <w:szCs w:val="24"/>
        </w:rPr>
        <w:t>;</w:t>
      </w:r>
    </w:p>
    <w:p w14:paraId="3399D51D" w14:textId="7B21EBB7"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return 0;</w:t>
      </w:r>
    </w:p>
    <w:p w14:paraId="5F5CD127" w14:textId="0CB5DE4C" w:rsidR="00CE2D93" w:rsidRPr="00365716" w:rsidRDefault="00CE2D9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3DF8C552" w14:textId="2554F98E" w:rsidR="00485FA0" w:rsidRPr="00485FA0" w:rsidRDefault="00485FA0" w:rsidP="00485FA0">
      <w:pPr>
        <w:jc w:val="both"/>
        <w:rPr>
          <w:rFonts w:ascii="Times New Roman" w:hAnsi="Times New Roman" w:cs="Times New Roman"/>
          <w:b/>
          <w:sz w:val="24"/>
          <w:szCs w:val="24"/>
        </w:rPr>
      </w:pPr>
      <w:r>
        <w:rPr>
          <w:rFonts w:ascii="Times New Roman" w:hAnsi="Times New Roman" w:cs="Times New Roman"/>
          <w:b/>
          <w:sz w:val="24"/>
          <w:szCs w:val="24"/>
        </w:rPr>
        <w:t xml:space="preserve">Q.3 </w:t>
      </w:r>
      <w:r w:rsidRPr="00485FA0">
        <w:rPr>
          <w:rFonts w:ascii="Times New Roman" w:hAnsi="Times New Roman" w:cs="Times New Roman"/>
          <w:b/>
          <w:sz w:val="24"/>
          <w:szCs w:val="24"/>
        </w:rPr>
        <w:t xml:space="preserve">Create a four-function calculator for fractions. Here are the formulas for the four </w:t>
      </w:r>
      <w:r>
        <w:rPr>
          <w:rFonts w:ascii="Times New Roman" w:hAnsi="Times New Roman" w:cs="Times New Roman"/>
          <w:b/>
          <w:sz w:val="24"/>
          <w:szCs w:val="24"/>
        </w:rPr>
        <w:t xml:space="preserve">    </w:t>
      </w:r>
      <w:r w:rsidRPr="00485FA0">
        <w:rPr>
          <w:rFonts w:ascii="Times New Roman" w:hAnsi="Times New Roman" w:cs="Times New Roman"/>
          <w:b/>
          <w:sz w:val="24"/>
          <w:szCs w:val="24"/>
        </w:rPr>
        <w:t xml:space="preserve">arithmetic operations applied to fractions: </w:t>
      </w:r>
    </w:p>
    <w:p w14:paraId="0BB69D07" w14:textId="77777777" w:rsidR="00485FA0" w:rsidRPr="00485FA0" w:rsidRDefault="00485FA0" w:rsidP="00485FA0">
      <w:pPr>
        <w:jc w:val="both"/>
        <w:rPr>
          <w:rFonts w:ascii="Times New Roman" w:hAnsi="Times New Roman" w:cs="Times New Roman"/>
          <w:b/>
          <w:sz w:val="24"/>
          <w:szCs w:val="24"/>
        </w:rPr>
      </w:pPr>
      <w:r w:rsidRPr="00485FA0">
        <w:rPr>
          <w:rFonts w:ascii="Times New Roman" w:hAnsi="Times New Roman" w:cs="Times New Roman"/>
          <w:b/>
          <w:sz w:val="24"/>
          <w:szCs w:val="24"/>
        </w:rPr>
        <w:t xml:space="preserve">Addition: a/b + c/d = (a*d + b*c) / (b*d) </w:t>
      </w:r>
    </w:p>
    <w:p w14:paraId="77B2DEE5" w14:textId="77777777" w:rsidR="00485FA0" w:rsidRPr="00485FA0" w:rsidRDefault="00485FA0" w:rsidP="00485FA0">
      <w:pPr>
        <w:jc w:val="both"/>
        <w:rPr>
          <w:rFonts w:ascii="Times New Roman" w:hAnsi="Times New Roman" w:cs="Times New Roman"/>
          <w:b/>
          <w:sz w:val="24"/>
          <w:szCs w:val="24"/>
        </w:rPr>
      </w:pPr>
      <w:r w:rsidRPr="00485FA0">
        <w:rPr>
          <w:rFonts w:ascii="Times New Roman" w:hAnsi="Times New Roman" w:cs="Times New Roman"/>
          <w:b/>
          <w:sz w:val="24"/>
          <w:szCs w:val="24"/>
        </w:rPr>
        <w:t xml:space="preserve">Subtraction: a/b - c/d = (a*d - b*c) / (b*d) </w:t>
      </w:r>
    </w:p>
    <w:p w14:paraId="241DF0BA" w14:textId="77777777" w:rsidR="00485FA0" w:rsidRPr="00485FA0" w:rsidRDefault="00485FA0" w:rsidP="00485FA0">
      <w:pPr>
        <w:jc w:val="both"/>
        <w:rPr>
          <w:rFonts w:ascii="Times New Roman" w:hAnsi="Times New Roman" w:cs="Times New Roman"/>
          <w:b/>
          <w:sz w:val="24"/>
          <w:szCs w:val="24"/>
        </w:rPr>
      </w:pPr>
      <w:r w:rsidRPr="00485FA0">
        <w:rPr>
          <w:rFonts w:ascii="Times New Roman" w:hAnsi="Times New Roman" w:cs="Times New Roman"/>
          <w:b/>
          <w:sz w:val="24"/>
          <w:szCs w:val="24"/>
        </w:rPr>
        <w:t xml:space="preserve">Multiplication: a/b * c/d = (a*c) / (b*d) </w:t>
      </w:r>
    </w:p>
    <w:p w14:paraId="2BA8DB06" w14:textId="77777777" w:rsidR="00485FA0" w:rsidRPr="00485FA0" w:rsidRDefault="00485FA0" w:rsidP="00485FA0">
      <w:pPr>
        <w:jc w:val="both"/>
        <w:rPr>
          <w:rFonts w:ascii="Times New Roman" w:hAnsi="Times New Roman" w:cs="Times New Roman"/>
          <w:b/>
          <w:sz w:val="24"/>
          <w:szCs w:val="24"/>
        </w:rPr>
      </w:pPr>
      <w:r w:rsidRPr="00485FA0">
        <w:rPr>
          <w:rFonts w:ascii="Times New Roman" w:hAnsi="Times New Roman" w:cs="Times New Roman"/>
          <w:b/>
          <w:sz w:val="24"/>
          <w:szCs w:val="24"/>
        </w:rPr>
        <w:t xml:space="preserve">Division: a/b / c/d = (a*d) / (b*c) </w:t>
      </w:r>
    </w:p>
    <w:p w14:paraId="07E74BA7" w14:textId="77777777" w:rsidR="00485FA0" w:rsidRPr="00485FA0" w:rsidRDefault="00485FA0" w:rsidP="00485FA0">
      <w:pPr>
        <w:jc w:val="both"/>
        <w:rPr>
          <w:rFonts w:ascii="Times New Roman" w:hAnsi="Times New Roman" w:cs="Times New Roman"/>
          <w:b/>
          <w:sz w:val="24"/>
          <w:szCs w:val="24"/>
        </w:rPr>
      </w:pPr>
      <w:r w:rsidRPr="00485FA0">
        <w:rPr>
          <w:rFonts w:ascii="Times New Roman" w:hAnsi="Times New Roman" w:cs="Times New Roman"/>
          <w:b/>
          <w:sz w:val="24"/>
          <w:szCs w:val="24"/>
        </w:rPr>
        <w:t xml:space="preserve">The user should type the first fraction (two values a and b), an operator, and a second fraction (two values c and d). The program should then display the results in fraction </w:t>
      </w:r>
      <w:proofErr w:type="spellStart"/>
      <w:r w:rsidRPr="00485FA0">
        <w:rPr>
          <w:rFonts w:ascii="Times New Roman" w:hAnsi="Times New Roman" w:cs="Times New Roman"/>
          <w:b/>
          <w:sz w:val="24"/>
          <w:szCs w:val="24"/>
        </w:rPr>
        <w:t>ie</w:t>
      </w:r>
      <w:proofErr w:type="spellEnd"/>
      <w:r w:rsidRPr="00485FA0">
        <w:rPr>
          <w:rFonts w:ascii="Times New Roman" w:hAnsi="Times New Roman" w:cs="Times New Roman"/>
          <w:b/>
          <w:sz w:val="24"/>
          <w:szCs w:val="24"/>
        </w:rPr>
        <w:t xml:space="preserve">. (Numerator/ denominator). </w:t>
      </w:r>
    </w:p>
    <w:p w14:paraId="39C3CD1E" w14:textId="77777777" w:rsidR="006D7099" w:rsidRPr="00365716" w:rsidRDefault="006D7099"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27A0C048" w14:textId="77777777" w:rsidR="006D7099" w:rsidRPr="00365716" w:rsidRDefault="006D7099"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//This program is developed by Tanishq Agarwal (Er. No:211B326)</w:t>
      </w:r>
    </w:p>
    <w:p w14:paraId="7CDE62BE" w14:textId="792AE722" w:rsidR="006D7099" w:rsidRPr="00365716" w:rsidRDefault="006D7099"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7A7EFD0B" w14:textId="77777777" w:rsidR="006D7099" w:rsidRPr="00365716" w:rsidRDefault="006D7099"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#include &lt;iostream&gt;</w:t>
      </w:r>
    </w:p>
    <w:p w14:paraId="50F41E30" w14:textId="5A509DF0" w:rsidR="00CE2D93" w:rsidRPr="00365716" w:rsidRDefault="006D7099"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lastRenderedPageBreak/>
        <w:t>using namespace std;</w:t>
      </w:r>
    </w:p>
    <w:p w14:paraId="06DE3DB5"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gramStart"/>
      <w:r w:rsidRPr="00365716">
        <w:rPr>
          <w:rFonts w:ascii="Times New Roman" w:hAnsi="Times New Roman" w:cs="Times New Roman"/>
          <w:sz w:val="24"/>
          <w:szCs w:val="24"/>
        </w:rPr>
        <w:t>add(</w:t>
      </w:r>
      <w:proofErr w:type="gramEnd"/>
      <w:r w:rsidRPr="00365716">
        <w:rPr>
          <w:rFonts w:ascii="Times New Roman" w:hAnsi="Times New Roman" w:cs="Times New Roman"/>
          <w:sz w:val="24"/>
          <w:szCs w:val="24"/>
        </w:rPr>
        <w:t>int &amp;</w:t>
      </w:r>
      <w:proofErr w:type="spellStart"/>
      <w:r w:rsidRPr="00365716">
        <w:rPr>
          <w:rFonts w:ascii="Times New Roman" w:hAnsi="Times New Roman" w:cs="Times New Roman"/>
          <w:sz w:val="24"/>
          <w:szCs w:val="24"/>
        </w:rPr>
        <w:t>a,int</w:t>
      </w:r>
      <w:proofErr w:type="spellEnd"/>
      <w:r w:rsidRPr="00365716">
        <w:rPr>
          <w:rFonts w:ascii="Times New Roman" w:hAnsi="Times New Roman" w:cs="Times New Roman"/>
          <w:sz w:val="24"/>
          <w:szCs w:val="24"/>
        </w:rPr>
        <w:t xml:space="preserve"> &amp;</w:t>
      </w:r>
      <w:proofErr w:type="spellStart"/>
      <w:r w:rsidRPr="00365716">
        <w:rPr>
          <w:rFonts w:ascii="Times New Roman" w:hAnsi="Times New Roman" w:cs="Times New Roman"/>
          <w:sz w:val="24"/>
          <w:szCs w:val="24"/>
        </w:rPr>
        <w:t>b,int</w:t>
      </w:r>
      <w:proofErr w:type="spellEnd"/>
      <w:r w:rsidRPr="00365716">
        <w:rPr>
          <w:rFonts w:ascii="Times New Roman" w:hAnsi="Times New Roman" w:cs="Times New Roman"/>
          <w:sz w:val="24"/>
          <w:szCs w:val="24"/>
        </w:rPr>
        <w:t xml:space="preserve"> &amp;</w:t>
      </w:r>
      <w:proofErr w:type="spellStart"/>
      <w:r w:rsidRPr="00365716">
        <w:rPr>
          <w:rFonts w:ascii="Times New Roman" w:hAnsi="Times New Roman" w:cs="Times New Roman"/>
          <w:sz w:val="24"/>
          <w:szCs w:val="24"/>
        </w:rPr>
        <w:t>c,int</w:t>
      </w:r>
      <w:proofErr w:type="spellEnd"/>
      <w:r w:rsidRPr="00365716">
        <w:rPr>
          <w:rFonts w:ascii="Times New Roman" w:hAnsi="Times New Roman" w:cs="Times New Roman"/>
          <w:sz w:val="24"/>
          <w:szCs w:val="24"/>
        </w:rPr>
        <w:t xml:space="preserve"> &amp;d)</w:t>
      </w:r>
    </w:p>
    <w:p w14:paraId="16F1F557"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5B5DC101"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int </w:t>
      </w:r>
      <w:proofErr w:type="spellStart"/>
      <w:r w:rsidRPr="00365716">
        <w:rPr>
          <w:rFonts w:ascii="Times New Roman" w:hAnsi="Times New Roman" w:cs="Times New Roman"/>
          <w:sz w:val="24"/>
          <w:szCs w:val="24"/>
        </w:rPr>
        <w:t>r_</w:t>
      </w:r>
      <w:proofErr w:type="gramStart"/>
      <w:r w:rsidRPr="00365716">
        <w:rPr>
          <w:rFonts w:ascii="Times New Roman" w:hAnsi="Times New Roman" w:cs="Times New Roman"/>
          <w:sz w:val="24"/>
          <w:szCs w:val="24"/>
        </w:rPr>
        <w:t>nm,r</w:t>
      </w:r>
      <w:proofErr w:type="gramEnd"/>
      <w:r w:rsidRPr="00365716">
        <w:rPr>
          <w:rFonts w:ascii="Times New Roman" w:hAnsi="Times New Roman" w:cs="Times New Roman"/>
          <w:sz w:val="24"/>
          <w:szCs w:val="24"/>
        </w:rPr>
        <w:t>_dnm</w:t>
      </w:r>
      <w:proofErr w:type="spellEnd"/>
      <w:r w:rsidRPr="00365716">
        <w:rPr>
          <w:rFonts w:ascii="Times New Roman" w:hAnsi="Times New Roman" w:cs="Times New Roman"/>
          <w:sz w:val="24"/>
          <w:szCs w:val="24"/>
        </w:rPr>
        <w:t>=0;</w:t>
      </w:r>
    </w:p>
    <w:p w14:paraId="36C21842"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r_nm</w:t>
      </w:r>
      <w:proofErr w:type="spellEnd"/>
      <w:r w:rsidRPr="00365716">
        <w:rPr>
          <w:rFonts w:ascii="Times New Roman" w:hAnsi="Times New Roman" w:cs="Times New Roman"/>
          <w:sz w:val="24"/>
          <w:szCs w:val="24"/>
        </w:rPr>
        <w:t>=(a*</w:t>
      </w:r>
      <w:proofErr w:type="gramStart"/>
      <w:r w:rsidRPr="00365716">
        <w:rPr>
          <w:rFonts w:ascii="Times New Roman" w:hAnsi="Times New Roman" w:cs="Times New Roman"/>
          <w:sz w:val="24"/>
          <w:szCs w:val="24"/>
        </w:rPr>
        <w:t>d)+</w:t>
      </w:r>
      <w:proofErr w:type="gramEnd"/>
      <w:r w:rsidRPr="00365716">
        <w:rPr>
          <w:rFonts w:ascii="Times New Roman" w:hAnsi="Times New Roman" w:cs="Times New Roman"/>
          <w:sz w:val="24"/>
          <w:szCs w:val="24"/>
        </w:rPr>
        <w:t>(b*c);</w:t>
      </w:r>
    </w:p>
    <w:p w14:paraId="4F296E19"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r_dnm</w:t>
      </w:r>
      <w:proofErr w:type="spellEnd"/>
      <w:r w:rsidRPr="00365716">
        <w:rPr>
          <w:rFonts w:ascii="Times New Roman" w:hAnsi="Times New Roman" w:cs="Times New Roman"/>
          <w:sz w:val="24"/>
          <w:szCs w:val="24"/>
        </w:rPr>
        <w:t>=(b*d);</w:t>
      </w:r>
    </w:p>
    <w:p w14:paraId="037191EC"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&lt;&lt;"RESULT:"&lt;&lt;</w:t>
      </w:r>
      <w:proofErr w:type="spellStart"/>
      <w:r w:rsidRPr="00365716">
        <w:rPr>
          <w:rFonts w:ascii="Times New Roman" w:hAnsi="Times New Roman" w:cs="Times New Roman"/>
          <w:sz w:val="24"/>
          <w:szCs w:val="24"/>
        </w:rPr>
        <w:t>r_nm</w:t>
      </w:r>
      <w:proofErr w:type="spellEnd"/>
      <w:r w:rsidRPr="00365716">
        <w:rPr>
          <w:rFonts w:ascii="Times New Roman" w:hAnsi="Times New Roman" w:cs="Times New Roman"/>
          <w:sz w:val="24"/>
          <w:szCs w:val="24"/>
        </w:rPr>
        <w:t>&lt;&lt;"/"&lt;&lt;</w:t>
      </w:r>
      <w:proofErr w:type="spellStart"/>
      <w:r w:rsidRPr="00365716">
        <w:rPr>
          <w:rFonts w:ascii="Times New Roman" w:hAnsi="Times New Roman" w:cs="Times New Roman"/>
          <w:sz w:val="24"/>
          <w:szCs w:val="24"/>
        </w:rPr>
        <w:t>r_dnm</w:t>
      </w:r>
      <w:proofErr w:type="spellEnd"/>
      <w:r w:rsidRPr="00365716">
        <w:rPr>
          <w:rFonts w:ascii="Times New Roman" w:hAnsi="Times New Roman" w:cs="Times New Roman"/>
          <w:sz w:val="24"/>
          <w:szCs w:val="24"/>
        </w:rPr>
        <w:t>&lt;&lt;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36F7C03C"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return 0;</w:t>
      </w:r>
    </w:p>
    <w:p w14:paraId="59968BCC"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7F7DEE51"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gramStart"/>
      <w:r w:rsidRPr="00365716">
        <w:rPr>
          <w:rFonts w:ascii="Times New Roman" w:hAnsi="Times New Roman" w:cs="Times New Roman"/>
          <w:sz w:val="24"/>
          <w:szCs w:val="24"/>
        </w:rPr>
        <w:t>sub(</w:t>
      </w:r>
      <w:proofErr w:type="gramEnd"/>
      <w:r w:rsidRPr="00365716">
        <w:rPr>
          <w:rFonts w:ascii="Times New Roman" w:hAnsi="Times New Roman" w:cs="Times New Roman"/>
          <w:sz w:val="24"/>
          <w:szCs w:val="24"/>
        </w:rPr>
        <w:t>int &amp;</w:t>
      </w:r>
      <w:proofErr w:type="spellStart"/>
      <w:r w:rsidRPr="00365716">
        <w:rPr>
          <w:rFonts w:ascii="Times New Roman" w:hAnsi="Times New Roman" w:cs="Times New Roman"/>
          <w:sz w:val="24"/>
          <w:szCs w:val="24"/>
        </w:rPr>
        <w:t>a,int</w:t>
      </w:r>
      <w:proofErr w:type="spellEnd"/>
      <w:r w:rsidRPr="00365716">
        <w:rPr>
          <w:rFonts w:ascii="Times New Roman" w:hAnsi="Times New Roman" w:cs="Times New Roman"/>
          <w:sz w:val="24"/>
          <w:szCs w:val="24"/>
        </w:rPr>
        <w:t xml:space="preserve"> &amp;</w:t>
      </w:r>
      <w:proofErr w:type="spellStart"/>
      <w:r w:rsidRPr="00365716">
        <w:rPr>
          <w:rFonts w:ascii="Times New Roman" w:hAnsi="Times New Roman" w:cs="Times New Roman"/>
          <w:sz w:val="24"/>
          <w:szCs w:val="24"/>
        </w:rPr>
        <w:t>b,int</w:t>
      </w:r>
      <w:proofErr w:type="spellEnd"/>
      <w:r w:rsidRPr="00365716">
        <w:rPr>
          <w:rFonts w:ascii="Times New Roman" w:hAnsi="Times New Roman" w:cs="Times New Roman"/>
          <w:sz w:val="24"/>
          <w:szCs w:val="24"/>
        </w:rPr>
        <w:t xml:space="preserve"> &amp;</w:t>
      </w:r>
      <w:proofErr w:type="spellStart"/>
      <w:r w:rsidRPr="00365716">
        <w:rPr>
          <w:rFonts w:ascii="Times New Roman" w:hAnsi="Times New Roman" w:cs="Times New Roman"/>
          <w:sz w:val="24"/>
          <w:szCs w:val="24"/>
        </w:rPr>
        <w:t>c,int</w:t>
      </w:r>
      <w:proofErr w:type="spellEnd"/>
      <w:r w:rsidRPr="00365716">
        <w:rPr>
          <w:rFonts w:ascii="Times New Roman" w:hAnsi="Times New Roman" w:cs="Times New Roman"/>
          <w:sz w:val="24"/>
          <w:szCs w:val="24"/>
        </w:rPr>
        <w:t xml:space="preserve"> &amp;d)</w:t>
      </w:r>
    </w:p>
    <w:p w14:paraId="1D2C9822"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52D509D2"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int </w:t>
      </w:r>
      <w:proofErr w:type="spellStart"/>
      <w:r w:rsidRPr="00365716">
        <w:rPr>
          <w:rFonts w:ascii="Times New Roman" w:hAnsi="Times New Roman" w:cs="Times New Roman"/>
          <w:sz w:val="24"/>
          <w:szCs w:val="24"/>
        </w:rPr>
        <w:t>r_</w:t>
      </w:r>
      <w:proofErr w:type="gramStart"/>
      <w:r w:rsidRPr="00365716">
        <w:rPr>
          <w:rFonts w:ascii="Times New Roman" w:hAnsi="Times New Roman" w:cs="Times New Roman"/>
          <w:sz w:val="24"/>
          <w:szCs w:val="24"/>
        </w:rPr>
        <w:t>nm,r</w:t>
      </w:r>
      <w:proofErr w:type="gramEnd"/>
      <w:r w:rsidRPr="00365716">
        <w:rPr>
          <w:rFonts w:ascii="Times New Roman" w:hAnsi="Times New Roman" w:cs="Times New Roman"/>
          <w:sz w:val="24"/>
          <w:szCs w:val="24"/>
        </w:rPr>
        <w:t>_dnm</w:t>
      </w:r>
      <w:proofErr w:type="spellEnd"/>
      <w:r w:rsidRPr="00365716">
        <w:rPr>
          <w:rFonts w:ascii="Times New Roman" w:hAnsi="Times New Roman" w:cs="Times New Roman"/>
          <w:sz w:val="24"/>
          <w:szCs w:val="24"/>
        </w:rPr>
        <w:t>=0;</w:t>
      </w:r>
    </w:p>
    <w:p w14:paraId="51E6A357"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r_nm</w:t>
      </w:r>
      <w:proofErr w:type="spellEnd"/>
      <w:r w:rsidRPr="00365716">
        <w:rPr>
          <w:rFonts w:ascii="Times New Roman" w:hAnsi="Times New Roman" w:cs="Times New Roman"/>
          <w:sz w:val="24"/>
          <w:szCs w:val="24"/>
        </w:rPr>
        <w:t>=(a*d)-(b*c);</w:t>
      </w:r>
    </w:p>
    <w:p w14:paraId="18152995"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r_dnm</w:t>
      </w:r>
      <w:proofErr w:type="spellEnd"/>
      <w:r w:rsidRPr="00365716">
        <w:rPr>
          <w:rFonts w:ascii="Times New Roman" w:hAnsi="Times New Roman" w:cs="Times New Roman"/>
          <w:sz w:val="24"/>
          <w:szCs w:val="24"/>
        </w:rPr>
        <w:t>=(b*d);</w:t>
      </w:r>
    </w:p>
    <w:p w14:paraId="7EE8FEF5"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&lt;&lt;"RESULT:"&lt;&lt;</w:t>
      </w:r>
      <w:proofErr w:type="spellStart"/>
      <w:r w:rsidRPr="00365716">
        <w:rPr>
          <w:rFonts w:ascii="Times New Roman" w:hAnsi="Times New Roman" w:cs="Times New Roman"/>
          <w:sz w:val="24"/>
          <w:szCs w:val="24"/>
        </w:rPr>
        <w:t>r_nm</w:t>
      </w:r>
      <w:proofErr w:type="spellEnd"/>
      <w:r w:rsidRPr="00365716">
        <w:rPr>
          <w:rFonts w:ascii="Times New Roman" w:hAnsi="Times New Roman" w:cs="Times New Roman"/>
          <w:sz w:val="24"/>
          <w:szCs w:val="24"/>
        </w:rPr>
        <w:t>&lt;&lt;"/"&lt;&lt;</w:t>
      </w:r>
      <w:proofErr w:type="spellStart"/>
      <w:r w:rsidRPr="00365716">
        <w:rPr>
          <w:rFonts w:ascii="Times New Roman" w:hAnsi="Times New Roman" w:cs="Times New Roman"/>
          <w:sz w:val="24"/>
          <w:szCs w:val="24"/>
        </w:rPr>
        <w:t>r_dnm</w:t>
      </w:r>
      <w:proofErr w:type="spellEnd"/>
      <w:r w:rsidRPr="00365716">
        <w:rPr>
          <w:rFonts w:ascii="Times New Roman" w:hAnsi="Times New Roman" w:cs="Times New Roman"/>
          <w:sz w:val="24"/>
          <w:szCs w:val="24"/>
        </w:rPr>
        <w:t>&lt;&lt;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4B8A084C"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return 0;</w:t>
      </w:r>
    </w:p>
    <w:p w14:paraId="096D18DD"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395F942D"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spellStart"/>
      <w:proofErr w:type="gramStart"/>
      <w:r w:rsidRPr="00365716">
        <w:rPr>
          <w:rFonts w:ascii="Times New Roman" w:hAnsi="Times New Roman" w:cs="Times New Roman"/>
          <w:sz w:val="24"/>
          <w:szCs w:val="24"/>
        </w:rPr>
        <w:t>mult</w:t>
      </w:r>
      <w:proofErr w:type="spellEnd"/>
      <w:r w:rsidRPr="00365716">
        <w:rPr>
          <w:rFonts w:ascii="Times New Roman" w:hAnsi="Times New Roman" w:cs="Times New Roman"/>
          <w:sz w:val="24"/>
          <w:szCs w:val="24"/>
        </w:rPr>
        <w:t>(</w:t>
      </w:r>
      <w:proofErr w:type="gramEnd"/>
      <w:r w:rsidRPr="00365716">
        <w:rPr>
          <w:rFonts w:ascii="Times New Roman" w:hAnsi="Times New Roman" w:cs="Times New Roman"/>
          <w:sz w:val="24"/>
          <w:szCs w:val="24"/>
        </w:rPr>
        <w:t>int &amp;</w:t>
      </w:r>
      <w:proofErr w:type="spellStart"/>
      <w:r w:rsidRPr="00365716">
        <w:rPr>
          <w:rFonts w:ascii="Times New Roman" w:hAnsi="Times New Roman" w:cs="Times New Roman"/>
          <w:sz w:val="24"/>
          <w:szCs w:val="24"/>
        </w:rPr>
        <w:t>a,int</w:t>
      </w:r>
      <w:proofErr w:type="spellEnd"/>
      <w:r w:rsidRPr="00365716">
        <w:rPr>
          <w:rFonts w:ascii="Times New Roman" w:hAnsi="Times New Roman" w:cs="Times New Roman"/>
          <w:sz w:val="24"/>
          <w:szCs w:val="24"/>
        </w:rPr>
        <w:t xml:space="preserve"> &amp;</w:t>
      </w:r>
      <w:proofErr w:type="spellStart"/>
      <w:r w:rsidRPr="00365716">
        <w:rPr>
          <w:rFonts w:ascii="Times New Roman" w:hAnsi="Times New Roman" w:cs="Times New Roman"/>
          <w:sz w:val="24"/>
          <w:szCs w:val="24"/>
        </w:rPr>
        <w:t>b,int</w:t>
      </w:r>
      <w:proofErr w:type="spellEnd"/>
      <w:r w:rsidRPr="00365716">
        <w:rPr>
          <w:rFonts w:ascii="Times New Roman" w:hAnsi="Times New Roman" w:cs="Times New Roman"/>
          <w:sz w:val="24"/>
          <w:szCs w:val="24"/>
        </w:rPr>
        <w:t xml:space="preserve"> &amp;</w:t>
      </w:r>
      <w:proofErr w:type="spellStart"/>
      <w:r w:rsidRPr="00365716">
        <w:rPr>
          <w:rFonts w:ascii="Times New Roman" w:hAnsi="Times New Roman" w:cs="Times New Roman"/>
          <w:sz w:val="24"/>
          <w:szCs w:val="24"/>
        </w:rPr>
        <w:t>c,int</w:t>
      </w:r>
      <w:proofErr w:type="spellEnd"/>
      <w:r w:rsidRPr="00365716">
        <w:rPr>
          <w:rFonts w:ascii="Times New Roman" w:hAnsi="Times New Roman" w:cs="Times New Roman"/>
          <w:sz w:val="24"/>
          <w:szCs w:val="24"/>
        </w:rPr>
        <w:t xml:space="preserve"> &amp;d)</w:t>
      </w:r>
    </w:p>
    <w:p w14:paraId="22C45D8A"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62452CC8"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int </w:t>
      </w:r>
      <w:proofErr w:type="spellStart"/>
      <w:r w:rsidRPr="00365716">
        <w:rPr>
          <w:rFonts w:ascii="Times New Roman" w:hAnsi="Times New Roman" w:cs="Times New Roman"/>
          <w:sz w:val="24"/>
          <w:szCs w:val="24"/>
        </w:rPr>
        <w:t>r_</w:t>
      </w:r>
      <w:proofErr w:type="gramStart"/>
      <w:r w:rsidRPr="00365716">
        <w:rPr>
          <w:rFonts w:ascii="Times New Roman" w:hAnsi="Times New Roman" w:cs="Times New Roman"/>
          <w:sz w:val="24"/>
          <w:szCs w:val="24"/>
        </w:rPr>
        <w:t>nm,r</w:t>
      </w:r>
      <w:proofErr w:type="gramEnd"/>
      <w:r w:rsidRPr="00365716">
        <w:rPr>
          <w:rFonts w:ascii="Times New Roman" w:hAnsi="Times New Roman" w:cs="Times New Roman"/>
          <w:sz w:val="24"/>
          <w:szCs w:val="24"/>
        </w:rPr>
        <w:t>_dnm</w:t>
      </w:r>
      <w:proofErr w:type="spellEnd"/>
      <w:r w:rsidRPr="00365716">
        <w:rPr>
          <w:rFonts w:ascii="Times New Roman" w:hAnsi="Times New Roman" w:cs="Times New Roman"/>
          <w:sz w:val="24"/>
          <w:szCs w:val="24"/>
        </w:rPr>
        <w:t>=0;</w:t>
      </w:r>
    </w:p>
    <w:p w14:paraId="12D3D099"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r_nm</w:t>
      </w:r>
      <w:proofErr w:type="spellEnd"/>
      <w:r w:rsidRPr="00365716">
        <w:rPr>
          <w:rFonts w:ascii="Times New Roman" w:hAnsi="Times New Roman" w:cs="Times New Roman"/>
          <w:sz w:val="24"/>
          <w:szCs w:val="24"/>
        </w:rPr>
        <w:t>=(a*c);</w:t>
      </w:r>
    </w:p>
    <w:p w14:paraId="62F62C30"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r_dnm</w:t>
      </w:r>
      <w:proofErr w:type="spellEnd"/>
      <w:r w:rsidRPr="00365716">
        <w:rPr>
          <w:rFonts w:ascii="Times New Roman" w:hAnsi="Times New Roman" w:cs="Times New Roman"/>
          <w:sz w:val="24"/>
          <w:szCs w:val="24"/>
        </w:rPr>
        <w:t>=(b*d);</w:t>
      </w:r>
    </w:p>
    <w:p w14:paraId="190A0688"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&lt;&lt;"RESULT:"&lt;&lt;</w:t>
      </w:r>
      <w:proofErr w:type="spellStart"/>
      <w:r w:rsidRPr="00365716">
        <w:rPr>
          <w:rFonts w:ascii="Times New Roman" w:hAnsi="Times New Roman" w:cs="Times New Roman"/>
          <w:sz w:val="24"/>
          <w:szCs w:val="24"/>
        </w:rPr>
        <w:t>r_nm</w:t>
      </w:r>
      <w:proofErr w:type="spellEnd"/>
      <w:r w:rsidRPr="00365716">
        <w:rPr>
          <w:rFonts w:ascii="Times New Roman" w:hAnsi="Times New Roman" w:cs="Times New Roman"/>
          <w:sz w:val="24"/>
          <w:szCs w:val="24"/>
        </w:rPr>
        <w:t>&lt;&lt;"/"&lt;&lt;</w:t>
      </w:r>
      <w:proofErr w:type="spellStart"/>
      <w:r w:rsidRPr="00365716">
        <w:rPr>
          <w:rFonts w:ascii="Times New Roman" w:hAnsi="Times New Roman" w:cs="Times New Roman"/>
          <w:sz w:val="24"/>
          <w:szCs w:val="24"/>
        </w:rPr>
        <w:t>r_dnm</w:t>
      </w:r>
      <w:proofErr w:type="spellEnd"/>
      <w:r w:rsidRPr="00365716">
        <w:rPr>
          <w:rFonts w:ascii="Times New Roman" w:hAnsi="Times New Roman" w:cs="Times New Roman"/>
          <w:sz w:val="24"/>
          <w:szCs w:val="24"/>
        </w:rPr>
        <w:t>&lt;&lt;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30A941C2"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return 0;</w:t>
      </w:r>
    </w:p>
    <w:p w14:paraId="684C8BB6"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5B98B5F5"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gramStart"/>
      <w:r w:rsidRPr="00365716">
        <w:rPr>
          <w:rFonts w:ascii="Times New Roman" w:hAnsi="Times New Roman" w:cs="Times New Roman"/>
          <w:sz w:val="24"/>
          <w:szCs w:val="24"/>
        </w:rPr>
        <w:t>div(</w:t>
      </w:r>
      <w:proofErr w:type="gramEnd"/>
      <w:r w:rsidRPr="00365716">
        <w:rPr>
          <w:rFonts w:ascii="Times New Roman" w:hAnsi="Times New Roman" w:cs="Times New Roman"/>
          <w:sz w:val="24"/>
          <w:szCs w:val="24"/>
        </w:rPr>
        <w:t>int &amp;</w:t>
      </w:r>
      <w:proofErr w:type="spellStart"/>
      <w:r w:rsidRPr="00365716">
        <w:rPr>
          <w:rFonts w:ascii="Times New Roman" w:hAnsi="Times New Roman" w:cs="Times New Roman"/>
          <w:sz w:val="24"/>
          <w:szCs w:val="24"/>
        </w:rPr>
        <w:t>a,int</w:t>
      </w:r>
      <w:proofErr w:type="spellEnd"/>
      <w:r w:rsidRPr="00365716">
        <w:rPr>
          <w:rFonts w:ascii="Times New Roman" w:hAnsi="Times New Roman" w:cs="Times New Roman"/>
          <w:sz w:val="24"/>
          <w:szCs w:val="24"/>
        </w:rPr>
        <w:t xml:space="preserve"> &amp;</w:t>
      </w:r>
      <w:proofErr w:type="spellStart"/>
      <w:r w:rsidRPr="00365716">
        <w:rPr>
          <w:rFonts w:ascii="Times New Roman" w:hAnsi="Times New Roman" w:cs="Times New Roman"/>
          <w:sz w:val="24"/>
          <w:szCs w:val="24"/>
        </w:rPr>
        <w:t>b,int</w:t>
      </w:r>
      <w:proofErr w:type="spellEnd"/>
      <w:r w:rsidRPr="00365716">
        <w:rPr>
          <w:rFonts w:ascii="Times New Roman" w:hAnsi="Times New Roman" w:cs="Times New Roman"/>
          <w:sz w:val="24"/>
          <w:szCs w:val="24"/>
        </w:rPr>
        <w:t xml:space="preserve"> &amp;</w:t>
      </w:r>
      <w:proofErr w:type="spellStart"/>
      <w:r w:rsidRPr="00365716">
        <w:rPr>
          <w:rFonts w:ascii="Times New Roman" w:hAnsi="Times New Roman" w:cs="Times New Roman"/>
          <w:sz w:val="24"/>
          <w:szCs w:val="24"/>
        </w:rPr>
        <w:t>c,int</w:t>
      </w:r>
      <w:proofErr w:type="spellEnd"/>
      <w:r w:rsidRPr="00365716">
        <w:rPr>
          <w:rFonts w:ascii="Times New Roman" w:hAnsi="Times New Roman" w:cs="Times New Roman"/>
          <w:sz w:val="24"/>
          <w:szCs w:val="24"/>
        </w:rPr>
        <w:t xml:space="preserve"> &amp;d)</w:t>
      </w:r>
    </w:p>
    <w:p w14:paraId="0C8966FA"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E4038AD"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int </w:t>
      </w:r>
      <w:proofErr w:type="spellStart"/>
      <w:r w:rsidRPr="00365716">
        <w:rPr>
          <w:rFonts w:ascii="Times New Roman" w:hAnsi="Times New Roman" w:cs="Times New Roman"/>
          <w:sz w:val="24"/>
          <w:szCs w:val="24"/>
        </w:rPr>
        <w:t>r_</w:t>
      </w:r>
      <w:proofErr w:type="gramStart"/>
      <w:r w:rsidRPr="00365716">
        <w:rPr>
          <w:rFonts w:ascii="Times New Roman" w:hAnsi="Times New Roman" w:cs="Times New Roman"/>
          <w:sz w:val="24"/>
          <w:szCs w:val="24"/>
        </w:rPr>
        <w:t>nm,r</w:t>
      </w:r>
      <w:proofErr w:type="gramEnd"/>
      <w:r w:rsidRPr="00365716">
        <w:rPr>
          <w:rFonts w:ascii="Times New Roman" w:hAnsi="Times New Roman" w:cs="Times New Roman"/>
          <w:sz w:val="24"/>
          <w:szCs w:val="24"/>
        </w:rPr>
        <w:t>_dnm</w:t>
      </w:r>
      <w:proofErr w:type="spellEnd"/>
      <w:r w:rsidRPr="00365716">
        <w:rPr>
          <w:rFonts w:ascii="Times New Roman" w:hAnsi="Times New Roman" w:cs="Times New Roman"/>
          <w:sz w:val="24"/>
          <w:szCs w:val="24"/>
        </w:rPr>
        <w:t>=0;</w:t>
      </w:r>
    </w:p>
    <w:p w14:paraId="50CAECA2"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r_nm</w:t>
      </w:r>
      <w:proofErr w:type="spellEnd"/>
      <w:r w:rsidRPr="00365716">
        <w:rPr>
          <w:rFonts w:ascii="Times New Roman" w:hAnsi="Times New Roman" w:cs="Times New Roman"/>
          <w:sz w:val="24"/>
          <w:szCs w:val="24"/>
        </w:rPr>
        <w:t>=(a*d);</w:t>
      </w:r>
    </w:p>
    <w:p w14:paraId="13E4EE01"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r_dnm</w:t>
      </w:r>
      <w:proofErr w:type="spellEnd"/>
      <w:r w:rsidRPr="00365716">
        <w:rPr>
          <w:rFonts w:ascii="Times New Roman" w:hAnsi="Times New Roman" w:cs="Times New Roman"/>
          <w:sz w:val="24"/>
          <w:szCs w:val="24"/>
        </w:rPr>
        <w:t>=(b*c);</w:t>
      </w:r>
    </w:p>
    <w:p w14:paraId="508B4619"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&lt;&lt;"RESULT:"&lt;&lt;</w:t>
      </w:r>
      <w:proofErr w:type="spellStart"/>
      <w:r w:rsidRPr="00365716">
        <w:rPr>
          <w:rFonts w:ascii="Times New Roman" w:hAnsi="Times New Roman" w:cs="Times New Roman"/>
          <w:sz w:val="24"/>
          <w:szCs w:val="24"/>
        </w:rPr>
        <w:t>r_nm</w:t>
      </w:r>
      <w:proofErr w:type="spellEnd"/>
      <w:r w:rsidRPr="00365716">
        <w:rPr>
          <w:rFonts w:ascii="Times New Roman" w:hAnsi="Times New Roman" w:cs="Times New Roman"/>
          <w:sz w:val="24"/>
          <w:szCs w:val="24"/>
        </w:rPr>
        <w:t>&lt;&lt;"/"&lt;&lt;</w:t>
      </w:r>
      <w:proofErr w:type="spellStart"/>
      <w:r w:rsidRPr="00365716">
        <w:rPr>
          <w:rFonts w:ascii="Times New Roman" w:hAnsi="Times New Roman" w:cs="Times New Roman"/>
          <w:sz w:val="24"/>
          <w:szCs w:val="24"/>
        </w:rPr>
        <w:t>r_dnm</w:t>
      </w:r>
      <w:proofErr w:type="spellEnd"/>
      <w:r w:rsidRPr="00365716">
        <w:rPr>
          <w:rFonts w:ascii="Times New Roman" w:hAnsi="Times New Roman" w:cs="Times New Roman"/>
          <w:sz w:val="24"/>
          <w:szCs w:val="24"/>
        </w:rPr>
        <w:t>&lt;&lt;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0A0D0D98" w14:textId="77777777"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return 0;</w:t>
      </w:r>
    </w:p>
    <w:p w14:paraId="61C7EB68" w14:textId="31CF31E6" w:rsidR="007D57FA" w:rsidRPr="00365716" w:rsidRDefault="007D57F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5789D10"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gramStart"/>
      <w:r w:rsidRPr="00365716">
        <w:rPr>
          <w:rFonts w:ascii="Times New Roman" w:hAnsi="Times New Roman" w:cs="Times New Roman"/>
          <w:sz w:val="24"/>
          <w:szCs w:val="24"/>
        </w:rPr>
        <w:t>main(</w:t>
      </w:r>
      <w:proofErr w:type="gramEnd"/>
      <w:r w:rsidRPr="00365716">
        <w:rPr>
          <w:rFonts w:ascii="Times New Roman" w:hAnsi="Times New Roman" w:cs="Times New Roman"/>
          <w:sz w:val="24"/>
          <w:szCs w:val="24"/>
        </w:rPr>
        <w:t>)</w:t>
      </w:r>
    </w:p>
    <w:p w14:paraId="0A5BBEF6" w14:textId="73D675F8"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34FE023A"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spellStart"/>
      <w:proofErr w:type="gramStart"/>
      <w:r w:rsidRPr="00365716">
        <w:rPr>
          <w:rFonts w:ascii="Times New Roman" w:hAnsi="Times New Roman" w:cs="Times New Roman"/>
          <w:sz w:val="24"/>
          <w:szCs w:val="24"/>
        </w:rPr>
        <w:t>a,b</w:t>
      </w:r>
      <w:proofErr w:type="gramEnd"/>
      <w:r w:rsidRPr="00365716">
        <w:rPr>
          <w:rFonts w:ascii="Times New Roman" w:hAnsi="Times New Roman" w:cs="Times New Roman"/>
          <w:sz w:val="24"/>
          <w:szCs w:val="24"/>
        </w:rPr>
        <w:t>,c,d,ops</w:t>
      </w:r>
      <w:proofErr w:type="spellEnd"/>
      <w:r w:rsidRPr="00365716">
        <w:rPr>
          <w:rFonts w:ascii="Times New Roman" w:hAnsi="Times New Roman" w:cs="Times New Roman"/>
          <w:sz w:val="24"/>
          <w:szCs w:val="24"/>
        </w:rPr>
        <w:t>=0;</w:t>
      </w:r>
    </w:p>
    <w:p w14:paraId="0FA8333B"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first fraction numerator(A):";</w:t>
      </w:r>
    </w:p>
    <w:p w14:paraId="42C20ED6"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&gt;&gt;a;</w:t>
      </w:r>
    </w:p>
    <w:p w14:paraId="29C00E9F"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first fraction denominator(B):";</w:t>
      </w:r>
    </w:p>
    <w:p w14:paraId="47FDAC4C"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&gt;&gt;b;</w:t>
      </w:r>
    </w:p>
    <w:p w14:paraId="69C7C4D6"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second fraction numerator(C):";</w:t>
      </w:r>
    </w:p>
    <w:p w14:paraId="2FD72ECB"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&gt;&gt;c;</w:t>
      </w:r>
    </w:p>
    <w:p w14:paraId="6D2AEE8C"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second fraction denominator(D):";</w:t>
      </w:r>
    </w:p>
    <w:p w14:paraId="230E51AB"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&gt;&gt;d;</w:t>
      </w:r>
    </w:p>
    <w:p w14:paraId="775FDAAB"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&lt;&lt;"1. ADDITION"&lt;&lt;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&lt;&lt;"2. SUBSTRACTION"&lt;&lt;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&lt;&lt;"3. MULTIPLICATION"&lt;&lt;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&lt;&lt;"4. DIVISION"&lt;&lt;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3354D240"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lastRenderedPageBreak/>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&gt;&gt;ops;</w:t>
      </w:r>
    </w:p>
    <w:p w14:paraId="5812AC1A"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switch(ops</w:t>
      </w:r>
      <w:proofErr w:type="gramStart"/>
      <w:r w:rsidRPr="00365716">
        <w:rPr>
          <w:rFonts w:ascii="Times New Roman" w:hAnsi="Times New Roman" w:cs="Times New Roman"/>
          <w:sz w:val="24"/>
          <w:szCs w:val="24"/>
        </w:rPr>
        <w:t>){</w:t>
      </w:r>
      <w:proofErr w:type="gramEnd"/>
    </w:p>
    <w:p w14:paraId="5F614CE4"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case 1: add(</w:t>
      </w:r>
      <w:proofErr w:type="spellStart"/>
      <w:proofErr w:type="gramStart"/>
      <w:r w:rsidRPr="00365716">
        <w:rPr>
          <w:rFonts w:ascii="Times New Roman" w:hAnsi="Times New Roman" w:cs="Times New Roman"/>
          <w:sz w:val="24"/>
          <w:szCs w:val="24"/>
        </w:rPr>
        <w:t>a,b</w:t>
      </w:r>
      <w:proofErr w:type="gramEnd"/>
      <w:r w:rsidRPr="00365716">
        <w:rPr>
          <w:rFonts w:ascii="Times New Roman" w:hAnsi="Times New Roman" w:cs="Times New Roman"/>
          <w:sz w:val="24"/>
          <w:szCs w:val="24"/>
        </w:rPr>
        <w:t>,c,d</w:t>
      </w:r>
      <w:proofErr w:type="spellEnd"/>
      <w:r w:rsidRPr="00365716">
        <w:rPr>
          <w:rFonts w:ascii="Times New Roman" w:hAnsi="Times New Roman" w:cs="Times New Roman"/>
          <w:sz w:val="24"/>
          <w:szCs w:val="24"/>
        </w:rPr>
        <w:t>);</w:t>
      </w:r>
    </w:p>
    <w:p w14:paraId="32CFB2CD"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break;</w:t>
      </w:r>
    </w:p>
    <w:p w14:paraId="650B327E"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case 2: sub(</w:t>
      </w:r>
      <w:proofErr w:type="spellStart"/>
      <w:proofErr w:type="gramStart"/>
      <w:r w:rsidRPr="00365716">
        <w:rPr>
          <w:rFonts w:ascii="Times New Roman" w:hAnsi="Times New Roman" w:cs="Times New Roman"/>
          <w:sz w:val="24"/>
          <w:szCs w:val="24"/>
        </w:rPr>
        <w:t>a,b</w:t>
      </w:r>
      <w:proofErr w:type="gramEnd"/>
      <w:r w:rsidRPr="00365716">
        <w:rPr>
          <w:rFonts w:ascii="Times New Roman" w:hAnsi="Times New Roman" w:cs="Times New Roman"/>
          <w:sz w:val="24"/>
          <w:szCs w:val="24"/>
        </w:rPr>
        <w:t>,c,d</w:t>
      </w:r>
      <w:proofErr w:type="spellEnd"/>
      <w:r w:rsidRPr="00365716">
        <w:rPr>
          <w:rFonts w:ascii="Times New Roman" w:hAnsi="Times New Roman" w:cs="Times New Roman"/>
          <w:sz w:val="24"/>
          <w:szCs w:val="24"/>
        </w:rPr>
        <w:t>);</w:t>
      </w:r>
    </w:p>
    <w:p w14:paraId="799D0BAC"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break;</w:t>
      </w:r>
    </w:p>
    <w:p w14:paraId="18D5C803"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case 3: </w:t>
      </w:r>
      <w:proofErr w:type="spellStart"/>
      <w:r w:rsidRPr="00365716">
        <w:rPr>
          <w:rFonts w:ascii="Times New Roman" w:hAnsi="Times New Roman" w:cs="Times New Roman"/>
          <w:sz w:val="24"/>
          <w:szCs w:val="24"/>
        </w:rPr>
        <w:t>mult</w:t>
      </w:r>
      <w:proofErr w:type="spellEnd"/>
      <w:r w:rsidRPr="00365716">
        <w:rPr>
          <w:rFonts w:ascii="Times New Roman" w:hAnsi="Times New Roman" w:cs="Times New Roman"/>
          <w:sz w:val="24"/>
          <w:szCs w:val="24"/>
        </w:rPr>
        <w:t>(</w:t>
      </w:r>
      <w:proofErr w:type="spellStart"/>
      <w:proofErr w:type="gramStart"/>
      <w:r w:rsidRPr="00365716">
        <w:rPr>
          <w:rFonts w:ascii="Times New Roman" w:hAnsi="Times New Roman" w:cs="Times New Roman"/>
          <w:sz w:val="24"/>
          <w:szCs w:val="24"/>
        </w:rPr>
        <w:t>a,b</w:t>
      </w:r>
      <w:proofErr w:type="gramEnd"/>
      <w:r w:rsidRPr="00365716">
        <w:rPr>
          <w:rFonts w:ascii="Times New Roman" w:hAnsi="Times New Roman" w:cs="Times New Roman"/>
          <w:sz w:val="24"/>
          <w:szCs w:val="24"/>
        </w:rPr>
        <w:t>,c,d</w:t>
      </w:r>
      <w:proofErr w:type="spellEnd"/>
      <w:r w:rsidRPr="00365716">
        <w:rPr>
          <w:rFonts w:ascii="Times New Roman" w:hAnsi="Times New Roman" w:cs="Times New Roman"/>
          <w:sz w:val="24"/>
          <w:szCs w:val="24"/>
        </w:rPr>
        <w:t>);</w:t>
      </w:r>
    </w:p>
    <w:p w14:paraId="5C66DEC0"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break;</w:t>
      </w:r>
    </w:p>
    <w:p w14:paraId="717C4669"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case 4: div(</w:t>
      </w:r>
      <w:proofErr w:type="spellStart"/>
      <w:proofErr w:type="gramStart"/>
      <w:r w:rsidRPr="00365716">
        <w:rPr>
          <w:rFonts w:ascii="Times New Roman" w:hAnsi="Times New Roman" w:cs="Times New Roman"/>
          <w:sz w:val="24"/>
          <w:szCs w:val="24"/>
        </w:rPr>
        <w:t>a,b</w:t>
      </w:r>
      <w:proofErr w:type="gramEnd"/>
      <w:r w:rsidRPr="00365716">
        <w:rPr>
          <w:rFonts w:ascii="Times New Roman" w:hAnsi="Times New Roman" w:cs="Times New Roman"/>
          <w:sz w:val="24"/>
          <w:szCs w:val="24"/>
        </w:rPr>
        <w:t>,c,d</w:t>
      </w:r>
      <w:proofErr w:type="spellEnd"/>
      <w:r w:rsidRPr="00365716">
        <w:rPr>
          <w:rFonts w:ascii="Times New Roman" w:hAnsi="Times New Roman" w:cs="Times New Roman"/>
          <w:sz w:val="24"/>
          <w:szCs w:val="24"/>
        </w:rPr>
        <w:t>);</w:t>
      </w:r>
    </w:p>
    <w:p w14:paraId="47A6221B"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break;</w:t>
      </w:r>
    </w:p>
    <w:p w14:paraId="4B77384E"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default: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 xml:space="preserve">&lt;&lt;"ERROR!! Enter a correct menu </w:t>
      </w:r>
      <w:proofErr w:type="gramStart"/>
      <w:r w:rsidRPr="00365716">
        <w:rPr>
          <w:rFonts w:ascii="Times New Roman" w:hAnsi="Times New Roman" w:cs="Times New Roman"/>
          <w:sz w:val="24"/>
          <w:szCs w:val="24"/>
        </w:rPr>
        <w:t>item..</w:t>
      </w:r>
      <w:proofErr w:type="gramEnd"/>
      <w:r w:rsidRPr="00365716">
        <w:rPr>
          <w:rFonts w:ascii="Times New Roman" w:hAnsi="Times New Roman" w:cs="Times New Roman"/>
          <w:sz w:val="24"/>
          <w:szCs w:val="24"/>
        </w:rPr>
        <w:t>"&lt;&lt;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37B7E1A7" w14:textId="77777777"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break;</w:t>
      </w:r>
    </w:p>
    <w:p w14:paraId="779DD8BF" w14:textId="24588AED"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
    <w:p w14:paraId="685B305D" w14:textId="5A9DC5DF" w:rsidR="00710F9A"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return 0;</w:t>
      </w:r>
    </w:p>
    <w:p w14:paraId="3088798D" w14:textId="74BA0870" w:rsidR="006D7099" w:rsidRPr="00365716" w:rsidRDefault="00710F9A"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379C045" w14:textId="186D77C9" w:rsidR="005C587E" w:rsidRPr="005C587E" w:rsidRDefault="005C587E" w:rsidP="005C587E">
      <w:pPr>
        <w:jc w:val="both"/>
        <w:rPr>
          <w:rFonts w:ascii="Times New Roman" w:hAnsi="Times New Roman" w:cs="Times New Roman"/>
          <w:b/>
          <w:sz w:val="24"/>
          <w:szCs w:val="24"/>
        </w:rPr>
      </w:pPr>
      <w:r>
        <w:rPr>
          <w:rFonts w:ascii="Times New Roman" w:hAnsi="Times New Roman" w:cs="Times New Roman"/>
          <w:b/>
          <w:sz w:val="24"/>
          <w:szCs w:val="24"/>
        </w:rPr>
        <w:t xml:space="preserve">Q4. </w:t>
      </w:r>
      <w:r w:rsidRPr="005C587E">
        <w:rPr>
          <w:rFonts w:ascii="Times New Roman" w:hAnsi="Times New Roman" w:cs="Times New Roman"/>
          <w:b/>
          <w:sz w:val="24"/>
          <w:szCs w:val="24"/>
        </w:rPr>
        <w:t xml:space="preserve">Create a class rectangle with attributes length and width. Provide member functions that calculate the perimeter and area of the rectangle. Provide member functions to get the values from users and display the values of member variables. Write a program to test the class. </w:t>
      </w:r>
    </w:p>
    <w:p w14:paraId="493140A2" w14:textId="77777777" w:rsidR="0010184F" w:rsidRPr="00365716" w:rsidRDefault="0010184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1895D9F" w14:textId="77777777" w:rsidR="0010184F" w:rsidRPr="00365716" w:rsidRDefault="0010184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//This program is developed by Tanishq Agarwal (Er. No:211B326)</w:t>
      </w:r>
    </w:p>
    <w:p w14:paraId="0DD95D47" w14:textId="77777777" w:rsidR="0010184F" w:rsidRPr="00365716" w:rsidRDefault="0010184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66DC2F54" w14:textId="77777777" w:rsidR="0010184F" w:rsidRPr="00365716" w:rsidRDefault="0010184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#include &lt;iostream&gt;</w:t>
      </w:r>
    </w:p>
    <w:p w14:paraId="1FE2A042" w14:textId="243D6196" w:rsidR="007D57FA" w:rsidRPr="00365716" w:rsidRDefault="0010184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using namespace std;</w:t>
      </w:r>
    </w:p>
    <w:p w14:paraId="4A1B7912"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class </w:t>
      </w:r>
      <w:proofErr w:type="gramStart"/>
      <w:r w:rsidRPr="00365716">
        <w:rPr>
          <w:rFonts w:ascii="Times New Roman" w:hAnsi="Times New Roman" w:cs="Times New Roman"/>
          <w:sz w:val="24"/>
          <w:szCs w:val="24"/>
        </w:rPr>
        <w:t>rectangle{</w:t>
      </w:r>
      <w:proofErr w:type="gramEnd"/>
    </w:p>
    <w:p w14:paraId="1B0091A4"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float </w:t>
      </w:r>
      <w:proofErr w:type="spellStart"/>
      <w:proofErr w:type="gramStart"/>
      <w:r w:rsidRPr="00365716">
        <w:rPr>
          <w:rFonts w:ascii="Times New Roman" w:hAnsi="Times New Roman" w:cs="Times New Roman"/>
          <w:sz w:val="24"/>
          <w:szCs w:val="24"/>
        </w:rPr>
        <w:t>length,width</w:t>
      </w:r>
      <w:proofErr w:type="spellEnd"/>
      <w:proofErr w:type="gramEnd"/>
      <w:r w:rsidRPr="00365716">
        <w:rPr>
          <w:rFonts w:ascii="Times New Roman" w:hAnsi="Times New Roman" w:cs="Times New Roman"/>
          <w:sz w:val="24"/>
          <w:szCs w:val="24"/>
        </w:rPr>
        <w:t>=0;</w:t>
      </w:r>
    </w:p>
    <w:p w14:paraId="7FDFFBD8"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public:</w:t>
      </w:r>
    </w:p>
    <w:p w14:paraId="4ECD814F"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void </w:t>
      </w:r>
      <w:proofErr w:type="spellStart"/>
      <w:proofErr w:type="gramStart"/>
      <w:r w:rsidRPr="00365716">
        <w:rPr>
          <w:rFonts w:ascii="Times New Roman" w:hAnsi="Times New Roman" w:cs="Times New Roman"/>
          <w:sz w:val="24"/>
          <w:szCs w:val="24"/>
        </w:rPr>
        <w:t>insertdataset</w:t>
      </w:r>
      <w:proofErr w:type="spellEnd"/>
      <w:r w:rsidRPr="00365716">
        <w:rPr>
          <w:rFonts w:ascii="Times New Roman" w:hAnsi="Times New Roman" w:cs="Times New Roman"/>
          <w:sz w:val="24"/>
          <w:szCs w:val="24"/>
        </w:rPr>
        <w:t>(</w:t>
      </w:r>
      <w:proofErr w:type="gramEnd"/>
      <w:r w:rsidRPr="00365716">
        <w:rPr>
          <w:rFonts w:ascii="Times New Roman" w:hAnsi="Times New Roman" w:cs="Times New Roman"/>
          <w:sz w:val="24"/>
          <w:szCs w:val="24"/>
        </w:rPr>
        <w:t xml:space="preserve">float </w:t>
      </w:r>
      <w:proofErr w:type="spellStart"/>
      <w:r w:rsidRPr="00365716">
        <w:rPr>
          <w:rFonts w:ascii="Times New Roman" w:hAnsi="Times New Roman" w:cs="Times New Roman"/>
          <w:sz w:val="24"/>
          <w:szCs w:val="24"/>
        </w:rPr>
        <w:t>l,float</w:t>
      </w:r>
      <w:proofErr w:type="spellEnd"/>
      <w:r w:rsidRPr="00365716">
        <w:rPr>
          <w:rFonts w:ascii="Times New Roman" w:hAnsi="Times New Roman" w:cs="Times New Roman"/>
          <w:sz w:val="24"/>
          <w:szCs w:val="24"/>
        </w:rPr>
        <w:t xml:space="preserve"> w){</w:t>
      </w:r>
    </w:p>
    <w:p w14:paraId="3CE686A5"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length=l;</w:t>
      </w:r>
    </w:p>
    <w:p w14:paraId="72C844B3"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width=w;</w:t>
      </w:r>
    </w:p>
    <w:p w14:paraId="0800824A"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
    <w:p w14:paraId="1692FCB8"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void </w:t>
      </w:r>
      <w:proofErr w:type="gramStart"/>
      <w:r w:rsidRPr="00365716">
        <w:rPr>
          <w:rFonts w:ascii="Times New Roman" w:hAnsi="Times New Roman" w:cs="Times New Roman"/>
          <w:sz w:val="24"/>
          <w:szCs w:val="24"/>
        </w:rPr>
        <w:t>peri(</w:t>
      </w:r>
      <w:proofErr w:type="gramEnd"/>
      <w:r w:rsidRPr="00365716">
        <w:rPr>
          <w:rFonts w:ascii="Times New Roman" w:hAnsi="Times New Roman" w:cs="Times New Roman"/>
          <w:sz w:val="24"/>
          <w:szCs w:val="24"/>
        </w:rPr>
        <w:t>){</w:t>
      </w:r>
    </w:p>
    <w:p w14:paraId="1FF5DC4A"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float p=(2*</w:t>
      </w:r>
      <w:proofErr w:type="gramStart"/>
      <w:r w:rsidRPr="00365716">
        <w:rPr>
          <w:rFonts w:ascii="Times New Roman" w:hAnsi="Times New Roman" w:cs="Times New Roman"/>
          <w:sz w:val="24"/>
          <w:szCs w:val="24"/>
        </w:rPr>
        <w:t>length)+(</w:t>
      </w:r>
      <w:proofErr w:type="gramEnd"/>
      <w:r w:rsidRPr="00365716">
        <w:rPr>
          <w:rFonts w:ascii="Times New Roman" w:hAnsi="Times New Roman" w:cs="Times New Roman"/>
          <w:sz w:val="24"/>
          <w:szCs w:val="24"/>
        </w:rPr>
        <w:t>2*width);</w:t>
      </w:r>
    </w:p>
    <w:p w14:paraId="3610B443"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&lt;&lt;"The value of perimeter of the given rectangular dimensions will be:"&lt;&lt;p&lt;&lt;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39E03CB7"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
    <w:p w14:paraId="6A86122B" w14:textId="77777777" w:rsidR="00767AF7" w:rsidRPr="00365716" w:rsidRDefault="00767AF7" w:rsidP="00365716">
      <w:pPr>
        <w:spacing w:line="240" w:lineRule="auto"/>
        <w:contextualSpacing/>
        <w:rPr>
          <w:rFonts w:ascii="Times New Roman" w:hAnsi="Times New Roman" w:cs="Times New Roman"/>
          <w:sz w:val="24"/>
          <w:szCs w:val="24"/>
        </w:rPr>
      </w:pPr>
    </w:p>
    <w:p w14:paraId="3473E5B8"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void </w:t>
      </w:r>
      <w:proofErr w:type="gramStart"/>
      <w:r w:rsidRPr="00365716">
        <w:rPr>
          <w:rFonts w:ascii="Times New Roman" w:hAnsi="Times New Roman" w:cs="Times New Roman"/>
          <w:sz w:val="24"/>
          <w:szCs w:val="24"/>
        </w:rPr>
        <w:t>area(</w:t>
      </w:r>
      <w:proofErr w:type="gramEnd"/>
      <w:r w:rsidRPr="00365716">
        <w:rPr>
          <w:rFonts w:ascii="Times New Roman" w:hAnsi="Times New Roman" w:cs="Times New Roman"/>
          <w:sz w:val="24"/>
          <w:szCs w:val="24"/>
        </w:rPr>
        <w:t>){</w:t>
      </w:r>
    </w:p>
    <w:p w14:paraId="5D40A579"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float </w:t>
      </w:r>
      <w:proofErr w:type="spellStart"/>
      <w:r w:rsidRPr="00365716">
        <w:rPr>
          <w:rFonts w:ascii="Times New Roman" w:hAnsi="Times New Roman" w:cs="Times New Roman"/>
          <w:sz w:val="24"/>
          <w:szCs w:val="24"/>
        </w:rPr>
        <w:t>ar</w:t>
      </w:r>
      <w:proofErr w:type="spellEnd"/>
      <w:r w:rsidRPr="00365716">
        <w:rPr>
          <w:rFonts w:ascii="Times New Roman" w:hAnsi="Times New Roman" w:cs="Times New Roman"/>
          <w:sz w:val="24"/>
          <w:szCs w:val="24"/>
        </w:rPr>
        <w:t>=(length*width);</w:t>
      </w:r>
    </w:p>
    <w:p w14:paraId="141906CD"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&lt;&lt;"The value of area of the given rectangular dimensions will be:"&lt;&lt;</w:t>
      </w:r>
      <w:proofErr w:type="spellStart"/>
      <w:r w:rsidRPr="00365716">
        <w:rPr>
          <w:rFonts w:ascii="Times New Roman" w:hAnsi="Times New Roman" w:cs="Times New Roman"/>
          <w:sz w:val="24"/>
          <w:szCs w:val="24"/>
        </w:rPr>
        <w:t>ar</w:t>
      </w:r>
      <w:proofErr w:type="spellEnd"/>
      <w:r w:rsidRPr="00365716">
        <w:rPr>
          <w:rFonts w:ascii="Times New Roman" w:hAnsi="Times New Roman" w:cs="Times New Roman"/>
          <w:sz w:val="24"/>
          <w:szCs w:val="24"/>
        </w:rPr>
        <w:t>&lt;&lt;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1F2692E8" w14:textId="77777777"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
    <w:p w14:paraId="61D56B44" w14:textId="25DE9D1C" w:rsidR="00767AF7" w:rsidRPr="00365716" w:rsidRDefault="00767AF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4A69B108" w14:textId="77777777" w:rsidR="00A567FE" w:rsidRPr="00365716" w:rsidRDefault="00623D75"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gramStart"/>
      <w:r w:rsidRPr="00365716">
        <w:rPr>
          <w:rFonts w:ascii="Times New Roman" w:hAnsi="Times New Roman" w:cs="Times New Roman"/>
          <w:sz w:val="24"/>
          <w:szCs w:val="24"/>
        </w:rPr>
        <w:t>ma</w:t>
      </w:r>
      <w:r w:rsidR="008856AE" w:rsidRPr="00365716">
        <w:rPr>
          <w:rFonts w:ascii="Times New Roman" w:hAnsi="Times New Roman" w:cs="Times New Roman"/>
          <w:sz w:val="24"/>
          <w:szCs w:val="24"/>
        </w:rPr>
        <w:t>i</w:t>
      </w:r>
      <w:r w:rsidRPr="00365716">
        <w:rPr>
          <w:rFonts w:ascii="Times New Roman" w:hAnsi="Times New Roman" w:cs="Times New Roman"/>
          <w:sz w:val="24"/>
          <w:szCs w:val="24"/>
        </w:rPr>
        <w:t>n(</w:t>
      </w:r>
      <w:proofErr w:type="gramEnd"/>
      <w:r w:rsidRPr="00365716">
        <w:rPr>
          <w:rFonts w:ascii="Times New Roman" w:hAnsi="Times New Roman" w:cs="Times New Roman"/>
          <w:sz w:val="24"/>
          <w:szCs w:val="24"/>
        </w:rPr>
        <w:t>)</w:t>
      </w:r>
    </w:p>
    <w:p w14:paraId="0FDC46CF" w14:textId="53B94D62" w:rsidR="00623D75" w:rsidRPr="00365716" w:rsidRDefault="00623D75"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30551038" w14:textId="77777777" w:rsidR="004225D6" w:rsidRPr="00365716" w:rsidRDefault="004225D6"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rectangle rec;</w:t>
      </w:r>
    </w:p>
    <w:p w14:paraId="4A5C0E08" w14:textId="77777777" w:rsidR="004225D6" w:rsidRPr="00365716" w:rsidRDefault="004225D6"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float </w:t>
      </w:r>
      <w:proofErr w:type="spellStart"/>
      <w:proofErr w:type="gramStart"/>
      <w:r w:rsidRPr="00365716">
        <w:rPr>
          <w:rFonts w:ascii="Times New Roman" w:hAnsi="Times New Roman" w:cs="Times New Roman"/>
          <w:sz w:val="24"/>
          <w:szCs w:val="24"/>
        </w:rPr>
        <w:t>length,width</w:t>
      </w:r>
      <w:proofErr w:type="spellEnd"/>
      <w:proofErr w:type="gramEnd"/>
      <w:r w:rsidRPr="00365716">
        <w:rPr>
          <w:rFonts w:ascii="Times New Roman" w:hAnsi="Times New Roman" w:cs="Times New Roman"/>
          <w:sz w:val="24"/>
          <w:szCs w:val="24"/>
        </w:rPr>
        <w:t>;</w:t>
      </w:r>
    </w:p>
    <w:p w14:paraId="48933301" w14:textId="77777777" w:rsidR="004225D6" w:rsidRPr="00365716" w:rsidRDefault="004225D6"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value of length of the rectangle:"&lt;&lt;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52188EFE" w14:textId="77777777" w:rsidR="004225D6" w:rsidRPr="00365716" w:rsidRDefault="004225D6"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lastRenderedPageBreak/>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&gt;&gt;length;</w:t>
      </w:r>
    </w:p>
    <w:p w14:paraId="13329A1E" w14:textId="77777777" w:rsidR="004225D6" w:rsidRPr="00365716" w:rsidRDefault="004225D6"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value of width of the rectangle:"&lt;&lt;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174F1D55" w14:textId="77777777" w:rsidR="004225D6" w:rsidRPr="00365716" w:rsidRDefault="004225D6"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&gt;&gt;width;</w:t>
      </w:r>
    </w:p>
    <w:p w14:paraId="512514B4" w14:textId="77777777" w:rsidR="004225D6" w:rsidRPr="00365716" w:rsidRDefault="004225D6"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proofErr w:type="gramStart"/>
      <w:r w:rsidRPr="00365716">
        <w:rPr>
          <w:rFonts w:ascii="Times New Roman" w:hAnsi="Times New Roman" w:cs="Times New Roman"/>
          <w:sz w:val="24"/>
          <w:szCs w:val="24"/>
        </w:rPr>
        <w:t>rec.insertdataset</w:t>
      </w:r>
      <w:proofErr w:type="spellEnd"/>
      <w:proofErr w:type="gramEnd"/>
      <w:r w:rsidRPr="00365716">
        <w:rPr>
          <w:rFonts w:ascii="Times New Roman" w:hAnsi="Times New Roman" w:cs="Times New Roman"/>
          <w:sz w:val="24"/>
          <w:szCs w:val="24"/>
        </w:rPr>
        <w:t>(</w:t>
      </w:r>
      <w:proofErr w:type="spellStart"/>
      <w:r w:rsidRPr="00365716">
        <w:rPr>
          <w:rFonts w:ascii="Times New Roman" w:hAnsi="Times New Roman" w:cs="Times New Roman"/>
          <w:sz w:val="24"/>
          <w:szCs w:val="24"/>
        </w:rPr>
        <w:t>length,width</w:t>
      </w:r>
      <w:proofErr w:type="spellEnd"/>
      <w:r w:rsidRPr="00365716">
        <w:rPr>
          <w:rFonts w:ascii="Times New Roman" w:hAnsi="Times New Roman" w:cs="Times New Roman"/>
          <w:sz w:val="24"/>
          <w:szCs w:val="24"/>
        </w:rPr>
        <w:t>);</w:t>
      </w:r>
    </w:p>
    <w:p w14:paraId="16981A88" w14:textId="77777777" w:rsidR="004225D6" w:rsidRPr="00365716" w:rsidRDefault="004225D6"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proofErr w:type="gramStart"/>
      <w:r w:rsidRPr="00365716">
        <w:rPr>
          <w:rFonts w:ascii="Times New Roman" w:hAnsi="Times New Roman" w:cs="Times New Roman"/>
          <w:sz w:val="24"/>
          <w:szCs w:val="24"/>
        </w:rPr>
        <w:t>rec.peri</w:t>
      </w:r>
      <w:proofErr w:type="spellEnd"/>
      <w:proofErr w:type="gramEnd"/>
      <w:r w:rsidRPr="00365716">
        <w:rPr>
          <w:rFonts w:ascii="Times New Roman" w:hAnsi="Times New Roman" w:cs="Times New Roman"/>
          <w:sz w:val="24"/>
          <w:szCs w:val="24"/>
        </w:rPr>
        <w:t>();</w:t>
      </w:r>
    </w:p>
    <w:p w14:paraId="06DA7B67" w14:textId="643E7E6A" w:rsidR="00A567FE" w:rsidRPr="00365716" w:rsidRDefault="004225D6"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proofErr w:type="gramStart"/>
      <w:r w:rsidRPr="00365716">
        <w:rPr>
          <w:rFonts w:ascii="Times New Roman" w:hAnsi="Times New Roman" w:cs="Times New Roman"/>
          <w:sz w:val="24"/>
          <w:szCs w:val="24"/>
        </w:rPr>
        <w:t>rec.area</w:t>
      </w:r>
      <w:proofErr w:type="spellEnd"/>
      <w:proofErr w:type="gramEnd"/>
      <w:r w:rsidRPr="00365716">
        <w:rPr>
          <w:rFonts w:ascii="Times New Roman" w:hAnsi="Times New Roman" w:cs="Times New Roman"/>
          <w:sz w:val="24"/>
          <w:szCs w:val="24"/>
        </w:rPr>
        <w:t>();</w:t>
      </w:r>
    </w:p>
    <w:p w14:paraId="0B778FA7" w14:textId="72C26B3F" w:rsidR="00623D75" w:rsidRPr="00365716" w:rsidRDefault="00623D75"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return 0;</w:t>
      </w:r>
    </w:p>
    <w:p w14:paraId="5CB3ABDB" w14:textId="5D722D7D" w:rsidR="0010184F" w:rsidRPr="00365716" w:rsidRDefault="00623D75"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6443AB22" w14:textId="192F86CB" w:rsidR="004F3FD8" w:rsidRPr="004F3FD8" w:rsidRDefault="004F3FD8" w:rsidP="004F3FD8">
      <w:pPr>
        <w:jc w:val="both"/>
        <w:rPr>
          <w:rFonts w:ascii="Times New Roman" w:hAnsi="Times New Roman" w:cs="Times New Roman"/>
          <w:b/>
          <w:sz w:val="24"/>
          <w:szCs w:val="24"/>
        </w:rPr>
      </w:pPr>
      <w:r>
        <w:rPr>
          <w:rFonts w:ascii="Times New Roman" w:hAnsi="Times New Roman" w:cs="Times New Roman"/>
          <w:b/>
          <w:sz w:val="24"/>
          <w:szCs w:val="24"/>
        </w:rPr>
        <w:t xml:space="preserve">Q5. </w:t>
      </w:r>
      <w:r w:rsidRPr="004F3FD8">
        <w:rPr>
          <w:rFonts w:ascii="Times New Roman" w:hAnsi="Times New Roman" w:cs="Times New Roman"/>
          <w:b/>
          <w:sz w:val="24"/>
          <w:szCs w:val="24"/>
        </w:rPr>
        <w:t xml:space="preserve">Write a function that accepts two arguments: a string name of a movie and an integer running time in minutes. Provide a default value for the minutes so that if you call the function without an integer argument, the minutes default to 90. Write a </w:t>
      </w:r>
      <w:proofErr w:type="gramStart"/>
      <w:r w:rsidRPr="004F3FD8">
        <w:rPr>
          <w:rFonts w:ascii="Times New Roman" w:hAnsi="Times New Roman" w:cs="Times New Roman"/>
          <w:b/>
          <w:sz w:val="24"/>
          <w:szCs w:val="24"/>
        </w:rPr>
        <w:t>main(</w:t>
      </w:r>
      <w:proofErr w:type="gramEnd"/>
      <w:r w:rsidRPr="004F3FD8">
        <w:rPr>
          <w:rFonts w:ascii="Times New Roman" w:hAnsi="Times New Roman" w:cs="Times New Roman"/>
          <w:b/>
          <w:sz w:val="24"/>
          <w:szCs w:val="24"/>
        </w:rPr>
        <w:t xml:space="preserve">) function that proves that you can call the function with a string argument alone as well as with a string and an integer. </w:t>
      </w:r>
    </w:p>
    <w:p w14:paraId="39054C75" w14:textId="77777777" w:rsidR="00C201C1" w:rsidRPr="00365716" w:rsidRDefault="00C201C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1B530085" w14:textId="77777777" w:rsidR="00C201C1" w:rsidRPr="00365716" w:rsidRDefault="00C201C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//This program is developed by Tanishq Agarwal (Er. No:211B326)</w:t>
      </w:r>
    </w:p>
    <w:p w14:paraId="5A47A3E4" w14:textId="77777777" w:rsidR="00C201C1" w:rsidRPr="00365716" w:rsidRDefault="00C201C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96736CD" w14:textId="77777777" w:rsidR="00C201C1" w:rsidRPr="00365716" w:rsidRDefault="00C201C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#include &lt;iostream&gt;</w:t>
      </w:r>
    </w:p>
    <w:p w14:paraId="140A90AD" w14:textId="3110165B" w:rsidR="004225D6" w:rsidRPr="00365716" w:rsidRDefault="00C201C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using namespace std;</w:t>
      </w:r>
    </w:p>
    <w:p w14:paraId="0F762477" w14:textId="77777777" w:rsidR="00125CDB" w:rsidRPr="00365716" w:rsidRDefault="00125CDB"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void question5(string </w:t>
      </w:r>
      <w:proofErr w:type="spellStart"/>
      <w:r w:rsidRPr="00365716">
        <w:rPr>
          <w:rFonts w:ascii="Times New Roman" w:hAnsi="Times New Roman" w:cs="Times New Roman"/>
          <w:sz w:val="24"/>
          <w:szCs w:val="24"/>
        </w:rPr>
        <w:t>mv_name</w:t>
      </w:r>
      <w:proofErr w:type="spellEnd"/>
      <w:r w:rsidRPr="00365716">
        <w:rPr>
          <w:rFonts w:ascii="Times New Roman" w:hAnsi="Times New Roman" w:cs="Times New Roman"/>
          <w:sz w:val="24"/>
          <w:szCs w:val="24"/>
        </w:rPr>
        <w:t>, int runtime=</w:t>
      </w:r>
      <w:proofErr w:type="gramStart"/>
      <w:r w:rsidRPr="00365716">
        <w:rPr>
          <w:rFonts w:ascii="Times New Roman" w:hAnsi="Times New Roman" w:cs="Times New Roman"/>
          <w:sz w:val="24"/>
          <w:szCs w:val="24"/>
        </w:rPr>
        <w:t>90){</w:t>
      </w:r>
      <w:proofErr w:type="gramEnd"/>
    </w:p>
    <w:p w14:paraId="4261B0DD" w14:textId="77777777" w:rsidR="00125CDB" w:rsidRPr="00365716" w:rsidRDefault="00125CDB"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&lt;&lt;"The movie "&lt;&lt;</w:t>
      </w:r>
      <w:proofErr w:type="spellStart"/>
      <w:r w:rsidRPr="00365716">
        <w:rPr>
          <w:rFonts w:ascii="Times New Roman" w:hAnsi="Times New Roman" w:cs="Times New Roman"/>
          <w:sz w:val="24"/>
          <w:szCs w:val="24"/>
        </w:rPr>
        <w:t>mv_name</w:t>
      </w:r>
      <w:proofErr w:type="spellEnd"/>
      <w:r w:rsidRPr="00365716">
        <w:rPr>
          <w:rFonts w:ascii="Times New Roman" w:hAnsi="Times New Roman" w:cs="Times New Roman"/>
          <w:sz w:val="24"/>
          <w:szCs w:val="24"/>
        </w:rPr>
        <w:t>&lt;&lt;"is of "&lt;&lt;runtime&lt;&lt;"minutes"&lt;&lt;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513677D3" w14:textId="38CADAA3" w:rsidR="00F86FAF" w:rsidRPr="00365716" w:rsidRDefault="00125CDB"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C8B26D4" w14:textId="77777777" w:rsidR="00C201C1" w:rsidRPr="00365716" w:rsidRDefault="00C201C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gramStart"/>
      <w:r w:rsidRPr="00365716">
        <w:rPr>
          <w:rFonts w:ascii="Times New Roman" w:hAnsi="Times New Roman" w:cs="Times New Roman"/>
          <w:sz w:val="24"/>
          <w:szCs w:val="24"/>
        </w:rPr>
        <w:t>main(</w:t>
      </w:r>
      <w:proofErr w:type="gramEnd"/>
      <w:r w:rsidRPr="00365716">
        <w:rPr>
          <w:rFonts w:ascii="Times New Roman" w:hAnsi="Times New Roman" w:cs="Times New Roman"/>
          <w:sz w:val="24"/>
          <w:szCs w:val="24"/>
        </w:rPr>
        <w:t>)</w:t>
      </w:r>
    </w:p>
    <w:p w14:paraId="100EF477" w14:textId="2588CF73" w:rsidR="00C201C1" w:rsidRPr="00365716" w:rsidRDefault="00C201C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2BA31AE1" w14:textId="77777777" w:rsidR="00F86FAF" w:rsidRPr="00365716" w:rsidRDefault="00F86FA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string mv;</w:t>
      </w:r>
    </w:p>
    <w:p w14:paraId="2B4AF1F9" w14:textId="77777777" w:rsidR="00F86FAF" w:rsidRPr="00365716" w:rsidRDefault="00F86FA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int </w:t>
      </w:r>
      <w:proofErr w:type="spellStart"/>
      <w:r w:rsidRPr="00365716">
        <w:rPr>
          <w:rFonts w:ascii="Times New Roman" w:hAnsi="Times New Roman" w:cs="Times New Roman"/>
          <w:sz w:val="24"/>
          <w:szCs w:val="24"/>
        </w:rPr>
        <w:t>rntm</w:t>
      </w:r>
      <w:proofErr w:type="spellEnd"/>
      <w:r w:rsidRPr="00365716">
        <w:rPr>
          <w:rFonts w:ascii="Times New Roman" w:hAnsi="Times New Roman" w:cs="Times New Roman"/>
          <w:sz w:val="24"/>
          <w:szCs w:val="24"/>
        </w:rPr>
        <w:t>=0;</w:t>
      </w:r>
    </w:p>
    <w:p w14:paraId="753194D3" w14:textId="77777777" w:rsidR="00F86FAF" w:rsidRPr="00365716" w:rsidRDefault="00F86FA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movie name:"&lt;&lt;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0A276BC6" w14:textId="77777777" w:rsidR="00F86FAF" w:rsidRPr="00365716" w:rsidRDefault="00F86FA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&gt;&gt;mv;</w:t>
      </w:r>
    </w:p>
    <w:p w14:paraId="255E4DFE" w14:textId="77777777" w:rsidR="00F86FAF" w:rsidRPr="00365716" w:rsidRDefault="00F86FA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running time in minutes:"&lt;&lt;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2DE2D28E" w14:textId="77777777" w:rsidR="00F86FAF" w:rsidRPr="00365716" w:rsidRDefault="00F86FA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w:t>
      </w:r>
      <w:proofErr w:type="spellStart"/>
      <w:r w:rsidRPr="00365716">
        <w:rPr>
          <w:rFonts w:ascii="Times New Roman" w:hAnsi="Times New Roman" w:cs="Times New Roman"/>
          <w:sz w:val="24"/>
          <w:szCs w:val="24"/>
        </w:rPr>
        <w:t>rntm</w:t>
      </w:r>
      <w:proofErr w:type="spellEnd"/>
      <w:r w:rsidRPr="00365716">
        <w:rPr>
          <w:rFonts w:ascii="Times New Roman" w:hAnsi="Times New Roman" w:cs="Times New Roman"/>
          <w:sz w:val="24"/>
          <w:szCs w:val="24"/>
        </w:rPr>
        <w:t>;</w:t>
      </w:r>
    </w:p>
    <w:p w14:paraId="71B45DC9" w14:textId="77777777" w:rsidR="00F86FAF" w:rsidRPr="00365716" w:rsidRDefault="00F86FA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question5(</w:t>
      </w:r>
      <w:proofErr w:type="spellStart"/>
      <w:proofErr w:type="gramStart"/>
      <w:r w:rsidRPr="00365716">
        <w:rPr>
          <w:rFonts w:ascii="Times New Roman" w:hAnsi="Times New Roman" w:cs="Times New Roman"/>
          <w:sz w:val="24"/>
          <w:szCs w:val="24"/>
        </w:rPr>
        <w:t>mv,rntm</w:t>
      </w:r>
      <w:proofErr w:type="spellEnd"/>
      <w:proofErr w:type="gramEnd"/>
      <w:r w:rsidRPr="00365716">
        <w:rPr>
          <w:rFonts w:ascii="Times New Roman" w:hAnsi="Times New Roman" w:cs="Times New Roman"/>
          <w:sz w:val="24"/>
          <w:szCs w:val="24"/>
        </w:rPr>
        <w:t>);</w:t>
      </w:r>
    </w:p>
    <w:p w14:paraId="01A2AA3E" w14:textId="2F7EDDCF" w:rsidR="00C201C1" w:rsidRPr="00365716" w:rsidRDefault="00F86FA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question5(mv);</w:t>
      </w:r>
    </w:p>
    <w:p w14:paraId="03BDDB0A" w14:textId="515D4165" w:rsidR="00C201C1" w:rsidRPr="00365716" w:rsidRDefault="00C201C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return 0;</w:t>
      </w:r>
    </w:p>
    <w:p w14:paraId="7AA72351" w14:textId="693E752F" w:rsidR="00C201C1" w:rsidRPr="00365716" w:rsidRDefault="00C201C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13F636AB" w14:textId="2A47E32C" w:rsidR="00E531DF" w:rsidRPr="00E531DF" w:rsidRDefault="00E531DF" w:rsidP="00E531DF">
      <w:pPr>
        <w:jc w:val="both"/>
        <w:rPr>
          <w:rFonts w:ascii="Times New Roman" w:hAnsi="Times New Roman" w:cs="Times New Roman"/>
          <w:b/>
          <w:sz w:val="24"/>
          <w:szCs w:val="24"/>
        </w:rPr>
      </w:pPr>
      <w:r>
        <w:rPr>
          <w:rFonts w:ascii="Times New Roman" w:hAnsi="Times New Roman" w:cs="Times New Roman"/>
          <w:b/>
          <w:sz w:val="24"/>
          <w:szCs w:val="24"/>
        </w:rPr>
        <w:t xml:space="preserve">Q6. </w:t>
      </w:r>
      <w:r w:rsidRPr="00E531DF">
        <w:rPr>
          <w:rFonts w:ascii="Times New Roman" w:hAnsi="Times New Roman" w:cs="Times New Roman"/>
          <w:b/>
          <w:sz w:val="24"/>
          <w:szCs w:val="24"/>
        </w:rPr>
        <w:t xml:space="preserve">Create a class named Shirt that has the public data members </w:t>
      </w:r>
      <w:proofErr w:type="spellStart"/>
      <w:r w:rsidRPr="00E531DF">
        <w:rPr>
          <w:rFonts w:ascii="Times New Roman" w:hAnsi="Times New Roman" w:cs="Times New Roman"/>
          <w:b/>
          <w:sz w:val="24"/>
          <w:szCs w:val="24"/>
        </w:rPr>
        <w:t>collarsize</w:t>
      </w:r>
      <w:proofErr w:type="spellEnd"/>
      <w:r w:rsidRPr="00E531DF">
        <w:rPr>
          <w:rFonts w:ascii="Times New Roman" w:hAnsi="Times New Roman" w:cs="Times New Roman"/>
          <w:b/>
          <w:sz w:val="24"/>
          <w:szCs w:val="24"/>
        </w:rPr>
        <w:t xml:space="preserve"> and </w:t>
      </w:r>
      <w:proofErr w:type="spellStart"/>
      <w:r w:rsidRPr="00E531DF">
        <w:rPr>
          <w:rFonts w:ascii="Times New Roman" w:hAnsi="Times New Roman" w:cs="Times New Roman"/>
          <w:b/>
          <w:sz w:val="24"/>
          <w:szCs w:val="24"/>
        </w:rPr>
        <w:t>sleeveLength</w:t>
      </w:r>
      <w:proofErr w:type="spellEnd"/>
      <w:r w:rsidRPr="00E531DF">
        <w:rPr>
          <w:rFonts w:ascii="Times New Roman" w:hAnsi="Times New Roman" w:cs="Times New Roman"/>
          <w:b/>
          <w:sz w:val="24"/>
          <w:szCs w:val="24"/>
        </w:rPr>
        <w:t xml:space="preserve">. Create a class named Pants that has the public data members </w:t>
      </w:r>
      <w:proofErr w:type="spellStart"/>
      <w:r w:rsidRPr="00E531DF">
        <w:rPr>
          <w:rFonts w:ascii="Times New Roman" w:hAnsi="Times New Roman" w:cs="Times New Roman"/>
          <w:b/>
          <w:sz w:val="24"/>
          <w:szCs w:val="24"/>
        </w:rPr>
        <w:t>waistSize</w:t>
      </w:r>
      <w:proofErr w:type="spellEnd"/>
      <w:r w:rsidRPr="00E531DF">
        <w:rPr>
          <w:rFonts w:ascii="Times New Roman" w:hAnsi="Times New Roman" w:cs="Times New Roman"/>
          <w:b/>
          <w:sz w:val="24"/>
          <w:szCs w:val="24"/>
        </w:rPr>
        <w:t xml:space="preserve"> and </w:t>
      </w:r>
      <w:proofErr w:type="spellStart"/>
      <w:r w:rsidRPr="00E531DF">
        <w:rPr>
          <w:rFonts w:ascii="Times New Roman" w:hAnsi="Times New Roman" w:cs="Times New Roman"/>
          <w:b/>
          <w:sz w:val="24"/>
          <w:szCs w:val="24"/>
        </w:rPr>
        <w:t>inSeam</w:t>
      </w:r>
      <w:proofErr w:type="spellEnd"/>
      <w:r w:rsidRPr="00E531DF">
        <w:rPr>
          <w:rFonts w:ascii="Times New Roman" w:hAnsi="Times New Roman" w:cs="Times New Roman"/>
          <w:b/>
          <w:sz w:val="24"/>
          <w:szCs w:val="24"/>
        </w:rPr>
        <w:t xml:space="preserve">. Write a program that declares one object of each type Shirt and Pants and assigns values to the objects’ data fields.  Write two overloaded functions named </w:t>
      </w:r>
      <w:proofErr w:type="spellStart"/>
      <w:proofErr w:type="gramStart"/>
      <w:r w:rsidRPr="00E531DF">
        <w:rPr>
          <w:rFonts w:ascii="Times New Roman" w:hAnsi="Times New Roman" w:cs="Times New Roman"/>
          <w:b/>
          <w:sz w:val="24"/>
          <w:szCs w:val="24"/>
        </w:rPr>
        <w:t>displayClothingFacts</w:t>
      </w:r>
      <w:proofErr w:type="spellEnd"/>
      <w:r w:rsidRPr="00E531DF">
        <w:rPr>
          <w:rFonts w:ascii="Times New Roman" w:hAnsi="Times New Roman" w:cs="Times New Roman"/>
          <w:b/>
          <w:sz w:val="24"/>
          <w:szCs w:val="24"/>
        </w:rPr>
        <w:t>(</w:t>
      </w:r>
      <w:proofErr w:type="gramEnd"/>
      <w:r w:rsidRPr="00E531DF">
        <w:rPr>
          <w:rFonts w:ascii="Times New Roman" w:hAnsi="Times New Roman" w:cs="Times New Roman"/>
          <w:b/>
          <w:sz w:val="24"/>
          <w:szCs w:val="24"/>
        </w:rPr>
        <w:t xml:space="preserve">). One version of the function takes a Shirt object as an argument; the other version takes a Pants object. Each version displays the facts about the piece of clothing. Your </w:t>
      </w:r>
      <w:proofErr w:type="gramStart"/>
      <w:r w:rsidRPr="00E531DF">
        <w:rPr>
          <w:rFonts w:ascii="Times New Roman" w:hAnsi="Times New Roman" w:cs="Times New Roman"/>
          <w:b/>
          <w:sz w:val="24"/>
          <w:szCs w:val="24"/>
        </w:rPr>
        <w:t>main(</w:t>
      </w:r>
      <w:proofErr w:type="gramEnd"/>
      <w:r w:rsidRPr="00E531DF">
        <w:rPr>
          <w:rFonts w:ascii="Times New Roman" w:hAnsi="Times New Roman" w:cs="Times New Roman"/>
          <w:b/>
          <w:sz w:val="24"/>
          <w:szCs w:val="24"/>
        </w:rPr>
        <w:t xml:space="preserve">) function should demonstrate that you can call </w:t>
      </w:r>
      <w:proofErr w:type="spellStart"/>
      <w:r w:rsidRPr="00E531DF">
        <w:rPr>
          <w:rFonts w:ascii="Times New Roman" w:hAnsi="Times New Roman" w:cs="Times New Roman"/>
          <w:b/>
          <w:sz w:val="24"/>
          <w:szCs w:val="24"/>
        </w:rPr>
        <w:t>displayClothingFacts</w:t>
      </w:r>
      <w:proofErr w:type="spellEnd"/>
      <w:r w:rsidRPr="00E531DF">
        <w:rPr>
          <w:rFonts w:ascii="Times New Roman" w:hAnsi="Times New Roman" w:cs="Times New Roman"/>
          <w:b/>
          <w:sz w:val="24"/>
          <w:szCs w:val="24"/>
        </w:rPr>
        <w:t>() with either type of clothing.</w:t>
      </w:r>
    </w:p>
    <w:p w14:paraId="5A266651" w14:textId="77777777" w:rsidR="00E531DF" w:rsidRPr="00365716" w:rsidRDefault="00E531D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E30208C" w14:textId="77777777" w:rsidR="00E531DF" w:rsidRPr="00365716" w:rsidRDefault="00E531D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//This program is developed by Tanishq Agarwal (Er. No:211B326)</w:t>
      </w:r>
    </w:p>
    <w:p w14:paraId="675D5CA5" w14:textId="77777777" w:rsidR="00E531DF" w:rsidRPr="00365716" w:rsidRDefault="00E531D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lastRenderedPageBreak/>
        <w:t>//*************************************************************</w:t>
      </w:r>
    </w:p>
    <w:p w14:paraId="03B81237" w14:textId="77777777" w:rsidR="00E531DF" w:rsidRPr="00365716" w:rsidRDefault="00E531D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#include &lt;iostream&gt;</w:t>
      </w:r>
    </w:p>
    <w:p w14:paraId="5E46E1FC" w14:textId="6D1749BE" w:rsidR="00E531DF" w:rsidRPr="00365716" w:rsidRDefault="00E531DF"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using namespace std;</w:t>
      </w:r>
    </w:p>
    <w:p w14:paraId="3243D474"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class </w:t>
      </w:r>
      <w:proofErr w:type="gramStart"/>
      <w:r w:rsidRPr="00365716">
        <w:rPr>
          <w:rFonts w:ascii="Times New Roman" w:hAnsi="Times New Roman" w:cs="Times New Roman"/>
          <w:sz w:val="24"/>
          <w:szCs w:val="24"/>
        </w:rPr>
        <w:t>shirt{</w:t>
      </w:r>
      <w:proofErr w:type="gramEnd"/>
    </w:p>
    <w:p w14:paraId="6F3A455F"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public:</w:t>
      </w:r>
    </w:p>
    <w:p w14:paraId="2984488C"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float </w:t>
      </w:r>
      <w:proofErr w:type="spellStart"/>
      <w:r w:rsidRPr="00365716">
        <w:rPr>
          <w:rFonts w:ascii="Times New Roman" w:hAnsi="Times New Roman" w:cs="Times New Roman"/>
          <w:sz w:val="24"/>
          <w:szCs w:val="24"/>
        </w:rPr>
        <w:t>collarSize</w:t>
      </w:r>
      <w:proofErr w:type="spellEnd"/>
      <w:r w:rsidRPr="00365716">
        <w:rPr>
          <w:rFonts w:ascii="Times New Roman" w:hAnsi="Times New Roman" w:cs="Times New Roman"/>
          <w:sz w:val="24"/>
          <w:szCs w:val="24"/>
        </w:rPr>
        <w:t>=0;</w:t>
      </w:r>
    </w:p>
    <w:p w14:paraId="52DFE03A"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float </w:t>
      </w:r>
      <w:proofErr w:type="spellStart"/>
      <w:r w:rsidRPr="00365716">
        <w:rPr>
          <w:rFonts w:ascii="Times New Roman" w:hAnsi="Times New Roman" w:cs="Times New Roman"/>
          <w:sz w:val="24"/>
          <w:szCs w:val="24"/>
        </w:rPr>
        <w:t>sleeveLength</w:t>
      </w:r>
      <w:proofErr w:type="spellEnd"/>
      <w:r w:rsidRPr="00365716">
        <w:rPr>
          <w:rFonts w:ascii="Times New Roman" w:hAnsi="Times New Roman" w:cs="Times New Roman"/>
          <w:sz w:val="24"/>
          <w:szCs w:val="24"/>
        </w:rPr>
        <w:t>=0;</w:t>
      </w:r>
    </w:p>
    <w:p w14:paraId="71A9E1D7"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void </w:t>
      </w:r>
      <w:proofErr w:type="spellStart"/>
      <w:r w:rsidRPr="00365716">
        <w:rPr>
          <w:rFonts w:ascii="Times New Roman" w:hAnsi="Times New Roman" w:cs="Times New Roman"/>
          <w:sz w:val="24"/>
          <w:szCs w:val="24"/>
        </w:rPr>
        <w:t>sh_</w:t>
      </w:r>
      <w:proofErr w:type="gramStart"/>
      <w:r w:rsidRPr="00365716">
        <w:rPr>
          <w:rFonts w:ascii="Times New Roman" w:hAnsi="Times New Roman" w:cs="Times New Roman"/>
          <w:sz w:val="24"/>
          <w:szCs w:val="24"/>
        </w:rPr>
        <w:t>ins</w:t>
      </w:r>
      <w:proofErr w:type="spellEnd"/>
      <w:r w:rsidRPr="00365716">
        <w:rPr>
          <w:rFonts w:ascii="Times New Roman" w:hAnsi="Times New Roman" w:cs="Times New Roman"/>
          <w:sz w:val="24"/>
          <w:szCs w:val="24"/>
        </w:rPr>
        <w:t>(</w:t>
      </w:r>
      <w:proofErr w:type="gramEnd"/>
      <w:r w:rsidRPr="00365716">
        <w:rPr>
          <w:rFonts w:ascii="Times New Roman" w:hAnsi="Times New Roman" w:cs="Times New Roman"/>
          <w:sz w:val="24"/>
          <w:szCs w:val="24"/>
        </w:rPr>
        <w:t>);</w:t>
      </w:r>
    </w:p>
    <w:p w14:paraId="1D49EDF8"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383AF61F"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void </w:t>
      </w:r>
      <w:proofErr w:type="gramStart"/>
      <w:r w:rsidRPr="00365716">
        <w:rPr>
          <w:rFonts w:ascii="Times New Roman" w:hAnsi="Times New Roman" w:cs="Times New Roman"/>
          <w:sz w:val="24"/>
          <w:szCs w:val="24"/>
        </w:rPr>
        <w:t>shirt::</w:t>
      </w:r>
      <w:proofErr w:type="spellStart"/>
      <w:proofErr w:type="gramEnd"/>
      <w:r w:rsidRPr="00365716">
        <w:rPr>
          <w:rFonts w:ascii="Times New Roman" w:hAnsi="Times New Roman" w:cs="Times New Roman"/>
          <w:sz w:val="24"/>
          <w:szCs w:val="24"/>
        </w:rPr>
        <w:t>sh_ins</w:t>
      </w:r>
      <w:proofErr w:type="spellEnd"/>
      <w:r w:rsidRPr="00365716">
        <w:rPr>
          <w:rFonts w:ascii="Times New Roman" w:hAnsi="Times New Roman" w:cs="Times New Roman"/>
          <w:sz w:val="24"/>
          <w:szCs w:val="24"/>
        </w:rPr>
        <w:t>(){</w:t>
      </w:r>
    </w:p>
    <w:p w14:paraId="4900D17D" w14:textId="77777777" w:rsidR="00CE6F48" w:rsidRPr="00365716" w:rsidRDefault="00CE6F48" w:rsidP="00365716">
      <w:pPr>
        <w:spacing w:line="240" w:lineRule="auto"/>
        <w:contextualSpacing/>
        <w:rPr>
          <w:rFonts w:ascii="Times New Roman" w:hAnsi="Times New Roman" w:cs="Times New Roman"/>
          <w:sz w:val="24"/>
          <w:szCs w:val="24"/>
        </w:rPr>
      </w:pP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SHIRT COLLAR SIZE:"&lt;&lt;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3F71742A" w14:textId="77777777" w:rsidR="00CE6F48" w:rsidRPr="00365716" w:rsidRDefault="00CE6F48" w:rsidP="00365716">
      <w:pPr>
        <w:spacing w:line="240" w:lineRule="auto"/>
        <w:contextualSpacing/>
        <w:rPr>
          <w:rFonts w:ascii="Times New Roman" w:hAnsi="Times New Roman" w:cs="Times New Roman"/>
          <w:sz w:val="24"/>
          <w:szCs w:val="24"/>
        </w:rPr>
      </w:pP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w:t>
      </w:r>
      <w:proofErr w:type="spellStart"/>
      <w:r w:rsidRPr="00365716">
        <w:rPr>
          <w:rFonts w:ascii="Times New Roman" w:hAnsi="Times New Roman" w:cs="Times New Roman"/>
          <w:sz w:val="24"/>
          <w:szCs w:val="24"/>
        </w:rPr>
        <w:t>collarSize</w:t>
      </w:r>
      <w:proofErr w:type="spellEnd"/>
      <w:r w:rsidRPr="00365716">
        <w:rPr>
          <w:rFonts w:ascii="Times New Roman" w:hAnsi="Times New Roman" w:cs="Times New Roman"/>
          <w:sz w:val="24"/>
          <w:szCs w:val="24"/>
        </w:rPr>
        <w:t>;</w:t>
      </w:r>
    </w:p>
    <w:p w14:paraId="7E823B3B" w14:textId="77777777" w:rsidR="00CE6F48" w:rsidRPr="00365716" w:rsidRDefault="00CE6F48" w:rsidP="00365716">
      <w:pPr>
        <w:spacing w:line="240" w:lineRule="auto"/>
        <w:contextualSpacing/>
        <w:rPr>
          <w:rFonts w:ascii="Times New Roman" w:hAnsi="Times New Roman" w:cs="Times New Roman"/>
          <w:sz w:val="24"/>
          <w:szCs w:val="24"/>
        </w:rPr>
      </w:pP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SHIRT SLEEVE LENGTH:"&lt;&lt;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65274DAD" w14:textId="77777777" w:rsidR="00CE6F48" w:rsidRPr="00365716" w:rsidRDefault="00CE6F48" w:rsidP="00365716">
      <w:pPr>
        <w:spacing w:line="240" w:lineRule="auto"/>
        <w:contextualSpacing/>
        <w:rPr>
          <w:rFonts w:ascii="Times New Roman" w:hAnsi="Times New Roman" w:cs="Times New Roman"/>
          <w:sz w:val="24"/>
          <w:szCs w:val="24"/>
        </w:rPr>
      </w:pP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w:t>
      </w:r>
      <w:proofErr w:type="spellStart"/>
      <w:r w:rsidRPr="00365716">
        <w:rPr>
          <w:rFonts w:ascii="Times New Roman" w:hAnsi="Times New Roman" w:cs="Times New Roman"/>
          <w:sz w:val="24"/>
          <w:szCs w:val="24"/>
        </w:rPr>
        <w:t>sleeveLength</w:t>
      </w:r>
      <w:proofErr w:type="spellEnd"/>
      <w:r w:rsidRPr="00365716">
        <w:rPr>
          <w:rFonts w:ascii="Times New Roman" w:hAnsi="Times New Roman" w:cs="Times New Roman"/>
          <w:sz w:val="24"/>
          <w:szCs w:val="24"/>
        </w:rPr>
        <w:t>;</w:t>
      </w:r>
    </w:p>
    <w:p w14:paraId="2FDBE0CE"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214C1B73" w14:textId="77777777" w:rsidR="00CE6F48" w:rsidRPr="00365716" w:rsidRDefault="00CE6F48" w:rsidP="00365716">
      <w:pPr>
        <w:spacing w:line="240" w:lineRule="auto"/>
        <w:contextualSpacing/>
        <w:rPr>
          <w:rFonts w:ascii="Times New Roman" w:hAnsi="Times New Roman" w:cs="Times New Roman"/>
          <w:sz w:val="24"/>
          <w:szCs w:val="24"/>
        </w:rPr>
      </w:pPr>
    </w:p>
    <w:p w14:paraId="7FC5D1BB"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class </w:t>
      </w:r>
      <w:proofErr w:type="gramStart"/>
      <w:r w:rsidRPr="00365716">
        <w:rPr>
          <w:rFonts w:ascii="Times New Roman" w:hAnsi="Times New Roman" w:cs="Times New Roman"/>
          <w:sz w:val="24"/>
          <w:szCs w:val="24"/>
        </w:rPr>
        <w:t>pants{</w:t>
      </w:r>
      <w:proofErr w:type="gramEnd"/>
    </w:p>
    <w:p w14:paraId="630BF3A9"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public:</w:t>
      </w:r>
    </w:p>
    <w:p w14:paraId="5C8F76A1"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float </w:t>
      </w:r>
      <w:proofErr w:type="spellStart"/>
      <w:r w:rsidRPr="00365716">
        <w:rPr>
          <w:rFonts w:ascii="Times New Roman" w:hAnsi="Times New Roman" w:cs="Times New Roman"/>
          <w:sz w:val="24"/>
          <w:szCs w:val="24"/>
        </w:rPr>
        <w:t>waistSize</w:t>
      </w:r>
      <w:proofErr w:type="spellEnd"/>
      <w:r w:rsidRPr="00365716">
        <w:rPr>
          <w:rFonts w:ascii="Times New Roman" w:hAnsi="Times New Roman" w:cs="Times New Roman"/>
          <w:sz w:val="24"/>
          <w:szCs w:val="24"/>
        </w:rPr>
        <w:t>=0;</w:t>
      </w:r>
    </w:p>
    <w:p w14:paraId="06C6EF56"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float </w:t>
      </w:r>
      <w:proofErr w:type="spellStart"/>
      <w:r w:rsidRPr="00365716">
        <w:rPr>
          <w:rFonts w:ascii="Times New Roman" w:hAnsi="Times New Roman" w:cs="Times New Roman"/>
          <w:sz w:val="24"/>
          <w:szCs w:val="24"/>
        </w:rPr>
        <w:t>inSeam</w:t>
      </w:r>
      <w:proofErr w:type="spellEnd"/>
      <w:r w:rsidRPr="00365716">
        <w:rPr>
          <w:rFonts w:ascii="Times New Roman" w:hAnsi="Times New Roman" w:cs="Times New Roman"/>
          <w:sz w:val="24"/>
          <w:szCs w:val="24"/>
        </w:rPr>
        <w:t>=0;</w:t>
      </w:r>
    </w:p>
    <w:p w14:paraId="18D8587D"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void </w:t>
      </w:r>
      <w:proofErr w:type="spellStart"/>
      <w:r w:rsidRPr="00365716">
        <w:rPr>
          <w:rFonts w:ascii="Times New Roman" w:hAnsi="Times New Roman" w:cs="Times New Roman"/>
          <w:sz w:val="24"/>
          <w:szCs w:val="24"/>
        </w:rPr>
        <w:t>pt_</w:t>
      </w:r>
      <w:proofErr w:type="gramStart"/>
      <w:r w:rsidRPr="00365716">
        <w:rPr>
          <w:rFonts w:ascii="Times New Roman" w:hAnsi="Times New Roman" w:cs="Times New Roman"/>
          <w:sz w:val="24"/>
          <w:szCs w:val="24"/>
        </w:rPr>
        <w:t>ins</w:t>
      </w:r>
      <w:proofErr w:type="spellEnd"/>
      <w:r w:rsidRPr="00365716">
        <w:rPr>
          <w:rFonts w:ascii="Times New Roman" w:hAnsi="Times New Roman" w:cs="Times New Roman"/>
          <w:sz w:val="24"/>
          <w:szCs w:val="24"/>
        </w:rPr>
        <w:t>(</w:t>
      </w:r>
      <w:proofErr w:type="gramEnd"/>
      <w:r w:rsidRPr="00365716">
        <w:rPr>
          <w:rFonts w:ascii="Times New Roman" w:hAnsi="Times New Roman" w:cs="Times New Roman"/>
          <w:sz w:val="24"/>
          <w:szCs w:val="24"/>
        </w:rPr>
        <w:t>);</w:t>
      </w:r>
    </w:p>
    <w:p w14:paraId="3EC76743"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2D1437E"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void </w:t>
      </w:r>
      <w:proofErr w:type="gramStart"/>
      <w:r w:rsidRPr="00365716">
        <w:rPr>
          <w:rFonts w:ascii="Times New Roman" w:hAnsi="Times New Roman" w:cs="Times New Roman"/>
          <w:sz w:val="24"/>
          <w:szCs w:val="24"/>
        </w:rPr>
        <w:t>pants::</w:t>
      </w:r>
      <w:proofErr w:type="spellStart"/>
      <w:proofErr w:type="gramEnd"/>
      <w:r w:rsidRPr="00365716">
        <w:rPr>
          <w:rFonts w:ascii="Times New Roman" w:hAnsi="Times New Roman" w:cs="Times New Roman"/>
          <w:sz w:val="24"/>
          <w:szCs w:val="24"/>
        </w:rPr>
        <w:t>pt_ins</w:t>
      </w:r>
      <w:proofErr w:type="spellEnd"/>
      <w:r w:rsidRPr="00365716">
        <w:rPr>
          <w:rFonts w:ascii="Times New Roman" w:hAnsi="Times New Roman" w:cs="Times New Roman"/>
          <w:sz w:val="24"/>
          <w:szCs w:val="24"/>
        </w:rPr>
        <w:t>(){</w:t>
      </w:r>
    </w:p>
    <w:p w14:paraId="3116FD8F" w14:textId="77777777" w:rsidR="00CE6F48" w:rsidRPr="00365716" w:rsidRDefault="00CE6F48" w:rsidP="00365716">
      <w:pPr>
        <w:spacing w:line="240" w:lineRule="auto"/>
        <w:contextualSpacing/>
        <w:rPr>
          <w:rFonts w:ascii="Times New Roman" w:hAnsi="Times New Roman" w:cs="Times New Roman"/>
          <w:sz w:val="24"/>
          <w:szCs w:val="24"/>
        </w:rPr>
      </w:pP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PANT WAIST SIZE:"&lt;&lt;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5A0A270C" w14:textId="77777777" w:rsidR="00CE6F48" w:rsidRPr="00365716" w:rsidRDefault="00CE6F48" w:rsidP="00365716">
      <w:pPr>
        <w:spacing w:line="240" w:lineRule="auto"/>
        <w:contextualSpacing/>
        <w:rPr>
          <w:rFonts w:ascii="Times New Roman" w:hAnsi="Times New Roman" w:cs="Times New Roman"/>
          <w:sz w:val="24"/>
          <w:szCs w:val="24"/>
        </w:rPr>
      </w:pP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w:t>
      </w:r>
      <w:proofErr w:type="spellStart"/>
      <w:r w:rsidRPr="00365716">
        <w:rPr>
          <w:rFonts w:ascii="Times New Roman" w:hAnsi="Times New Roman" w:cs="Times New Roman"/>
          <w:sz w:val="24"/>
          <w:szCs w:val="24"/>
        </w:rPr>
        <w:t>waistSize</w:t>
      </w:r>
      <w:proofErr w:type="spellEnd"/>
      <w:r w:rsidRPr="00365716">
        <w:rPr>
          <w:rFonts w:ascii="Times New Roman" w:hAnsi="Times New Roman" w:cs="Times New Roman"/>
          <w:sz w:val="24"/>
          <w:szCs w:val="24"/>
        </w:rPr>
        <w:t>;</w:t>
      </w:r>
    </w:p>
    <w:p w14:paraId="5288EEDF" w14:textId="77777777" w:rsidR="00CE6F48" w:rsidRPr="00365716" w:rsidRDefault="00CE6F48" w:rsidP="00365716">
      <w:pPr>
        <w:spacing w:line="240" w:lineRule="auto"/>
        <w:contextualSpacing/>
        <w:rPr>
          <w:rFonts w:ascii="Times New Roman" w:hAnsi="Times New Roman" w:cs="Times New Roman"/>
          <w:sz w:val="24"/>
          <w:szCs w:val="24"/>
        </w:rPr>
      </w:pP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PANT INSEAM LENGTH:"&lt;&lt;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6A40AFFC" w14:textId="77777777" w:rsidR="00CE6F48" w:rsidRPr="00365716" w:rsidRDefault="00CE6F48" w:rsidP="00365716">
      <w:pPr>
        <w:spacing w:line="240" w:lineRule="auto"/>
        <w:contextualSpacing/>
        <w:rPr>
          <w:rFonts w:ascii="Times New Roman" w:hAnsi="Times New Roman" w:cs="Times New Roman"/>
          <w:sz w:val="24"/>
          <w:szCs w:val="24"/>
        </w:rPr>
      </w:pP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w:t>
      </w:r>
      <w:proofErr w:type="spellStart"/>
      <w:r w:rsidRPr="00365716">
        <w:rPr>
          <w:rFonts w:ascii="Times New Roman" w:hAnsi="Times New Roman" w:cs="Times New Roman"/>
          <w:sz w:val="24"/>
          <w:szCs w:val="24"/>
        </w:rPr>
        <w:t>inSeam</w:t>
      </w:r>
      <w:proofErr w:type="spellEnd"/>
      <w:r w:rsidRPr="00365716">
        <w:rPr>
          <w:rFonts w:ascii="Times New Roman" w:hAnsi="Times New Roman" w:cs="Times New Roman"/>
          <w:sz w:val="24"/>
          <w:szCs w:val="24"/>
        </w:rPr>
        <w:t>;</w:t>
      </w:r>
    </w:p>
    <w:p w14:paraId="4EAC419E"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415E39E4" w14:textId="77777777" w:rsidR="00CE6F48" w:rsidRPr="00365716" w:rsidRDefault="00CE6F48" w:rsidP="00365716">
      <w:pPr>
        <w:spacing w:line="240" w:lineRule="auto"/>
        <w:contextualSpacing/>
        <w:rPr>
          <w:rFonts w:ascii="Times New Roman" w:hAnsi="Times New Roman" w:cs="Times New Roman"/>
          <w:sz w:val="24"/>
          <w:szCs w:val="24"/>
        </w:rPr>
      </w:pPr>
    </w:p>
    <w:p w14:paraId="56DFC475"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void </w:t>
      </w:r>
      <w:proofErr w:type="spellStart"/>
      <w:proofErr w:type="gramStart"/>
      <w:r w:rsidRPr="00365716">
        <w:rPr>
          <w:rFonts w:ascii="Times New Roman" w:hAnsi="Times New Roman" w:cs="Times New Roman"/>
          <w:sz w:val="24"/>
          <w:szCs w:val="24"/>
        </w:rPr>
        <w:t>displayClothingfacts</w:t>
      </w:r>
      <w:proofErr w:type="spellEnd"/>
      <w:r w:rsidRPr="00365716">
        <w:rPr>
          <w:rFonts w:ascii="Times New Roman" w:hAnsi="Times New Roman" w:cs="Times New Roman"/>
          <w:sz w:val="24"/>
          <w:szCs w:val="24"/>
        </w:rPr>
        <w:t>(</w:t>
      </w:r>
      <w:proofErr w:type="gramEnd"/>
      <w:r w:rsidRPr="00365716">
        <w:rPr>
          <w:rFonts w:ascii="Times New Roman" w:hAnsi="Times New Roman" w:cs="Times New Roman"/>
          <w:sz w:val="24"/>
          <w:szCs w:val="24"/>
        </w:rPr>
        <w:t xml:space="preserve">shirt </w:t>
      </w:r>
      <w:proofErr w:type="spellStart"/>
      <w:r w:rsidRPr="00365716">
        <w:rPr>
          <w:rFonts w:ascii="Times New Roman" w:hAnsi="Times New Roman" w:cs="Times New Roman"/>
          <w:sz w:val="24"/>
          <w:szCs w:val="24"/>
        </w:rPr>
        <w:t>obj_s</w:t>
      </w:r>
      <w:proofErr w:type="spellEnd"/>
      <w:r w:rsidRPr="00365716">
        <w:rPr>
          <w:rFonts w:ascii="Times New Roman" w:hAnsi="Times New Roman" w:cs="Times New Roman"/>
          <w:sz w:val="24"/>
          <w:szCs w:val="24"/>
        </w:rPr>
        <w:t>){</w:t>
      </w:r>
    </w:p>
    <w:p w14:paraId="6180942B"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&lt;&lt;"The collar size of the shirt is:"&lt;&lt;</w:t>
      </w:r>
      <w:proofErr w:type="spellStart"/>
      <w:r w:rsidRPr="00365716">
        <w:rPr>
          <w:rFonts w:ascii="Times New Roman" w:hAnsi="Times New Roman" w:cs="Times New Roman"/>
          <w:sz w:val="24"/>
          <w:szCs w:val="24"/>
        </w:rPr>
        <w:t>obj_</w:t>
      </w:r>
      <w:proofErr w:type="gramStart"/>
      <w:r w:rsidRPr="00365716">
        <w:rPr>
          <w:rFonts w:ascii="Times New Roman" w:hAnsi="Times New Roman" w:cs="Times New Roman"/>
          <w:sz w:val="24"/>
          <w:szCs w:val="24"/>
        </w:rPr>
        <w:t>s.collarSize</w:t>
      </w:r>
      <w:proofErr w:type="spellEnd"/>
      <w:proofErr w:type="gramEnd"/>
      <w:r w:rsidRPr="00365716">
        <w:rPr>
          <w:rFonts w:ascii="Times New Roman" w:hAnsi="Times New Roman" w:cs="Times New Roman"/>
          <w:sz w:val="24"/>
          <w:szCs w:val="24"/>
        </w:rPr>
        <w:t>&lt;&lt;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1CC12365"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&lt;&lt;"The sleeve length of the shirt is:"&lt;&lt;</w:t>
      </w:r>
      <w:proofErr w:type="spellStart"/>
      <w:r w:rsidRPr="00365716">
        <w:rPr>
          <w:rFonts w:ascii="Times New Roman" w:hAnsi="Times New Roman" w:cs="Times New Roman"/>
          <w:sz w:val="24"/>
          <w:szCs w:val="24"/>
        </w:rPr>
        <w:t>obj_</w:t>
      </w:r>
      <w:proofErr w:type="gramStart"/>
      <w:r w:rsidRPr="00365716">
        <w:rPr>
          <w:rFonts w:ascii="Times New Roman" w:hAnsi="Times New Roman" w:cs="Times New Roman"/>
          <w:sz w:val="24"/>
          <w:szCs w:val="24"/>
        </w:rPr>
        <w:t>s.sleeveLength</w:t>
      </w:r>
      <w:proofErr w:type="spellEnd"/>
      <w:proofErr w:type="gramEnd"/>
      <w:r w:rsidRPr="00365716">
        <w:rPr>
          <w:rFonts w:ascii="Times New Roman" w:hAnsi="Times New Roman" w:cs="Times New Roman"/>
          <w:sz w:val="24"/>
          <w:szCs w:val="24"/>
        </w:rPr>
        <w:t>&lt;&lt;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38779124"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5E07D570" w14:textId="77777777" w:rsidR="00CE6F48" w:rsidRPr="00365716" w:rsidRDefault="00CE6F48" w:rsidP="00365716">
      <w:pPr>
        <w:spacing w:line="240" w:lineRule="auto"/>
        <w:contextualSpacing/>
        <w:rPr>
          <w:rFonts w:ascii="Times New Roman" w:hAnsi="Times New Roman" w:cs="Times New Roman"/>
          <w:sz w:val="24"/>
          <w:szCs w:val="24"/>
        </w:rPr>
      </w:pPr>
    </w:p>
    <w:p w14:paraId="6D940ED7"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void </w:t>
      </w:r>
      <w:proofErr w:type="spellStart"/>
      <w:proofErr w:type="gramStart"/>
      <w:r w:rsidRPr="00365716">
        <w:rPr>
          <w:rFonts w:ascii="Times New Roman" w:hAnsi="Times New Roman" w:cs="Times New Roman"/>
          <w:sz w:val="24"/>
          <w:szCs w:val="24"/>
        </w:rPr>
        <w:t>displayClothingfacts</w:t>
      </w:r>
      <w:proofErr w:type="spellEnd"/>
      <w:r w:rsidRPr="00365716">
        <w:rPr>
          <w:rFonts w:ascii="Times New Roman" w:hAnsi="Times New Roman" w:cs="Times New Roman"/>
          <w:sz w:val="24"/>
          <w:szCs w:val="24"/>
        </w:rPr>
        <w:t>(</w:t>
      </w:r>
      <w:proofErr w:type="gramEnd"/>
      <w:r w:rsidRPr="00365716">
        <w:rPr>
          <w:rFonts w:ascii="Times New Roman" w:hAnsi="Times New Roman" w:cs="Times New Roman"/>
          <w:sz w:val="24"/>
          <w:szCs w:val="24"/>
        </w:rPr>
        <w:t xml:space="preserve">pants </w:t>
      </w:r>
      <w:proofErr w:type="spellStart"/>
      <w:r w:rsidRPr="00365716">
        <w:rPr>
          <w:rFonts w:ascii="Times New Roman" w:hAnsi="Times New Roman" w:cs="Times New Roman"/>
          <w:sz w:val="24"/>
          <w:szCs w:val="24"/>
        </w:rPr>
        <w:t>obj_p</w:t>
      </w:r>
      <w:proofErr w:type="spellEnd"/>
      <w:r w:rsidRPr="00365716">
        <w:rPr>
          <w:rFonts w:ascii="Times New Roman" w:hAnsi="Times New Roman" w:cs="Times New Roman"/>
          <w:sz w:val="24"/>
          <w:szCs w:val="24"/>
        </w:rPr>
        <w:t>){</w:t>
      </w:r>
    </w:p>
    <w:p w14:paraId="640A302F"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 xml:space="preserve">&lt;&lt;"The waist size of the </w:t>
      </w:r>
      <w:proofErr w:type="spellStart"/>
      <w:r w:rsidRPr="00365716">
        <w:rPr>
          <w:rFonts w:ascii="Times New Roman" w:hAnsi="Times New Roman" w:cs="Times New Roman"/>
          <w:sz w:val="24"/>
          <w:szCs w:val="24"/>
        </w:rPr>
        <w:t>pant</w:t>
      </w:r>
      <w:proofErr w:type="spellEnd"/>
      <w:r w:rsidRPr="00365716">
        <w:rPr>
          <w:rFonts w:ascii="Times New Roman" w:hAnsi="Times New Roman" w:cs="Times New Roman"/>
          <w:sz w:val="24"/>
          <w:szCs w:val="24"/>
        </w:rPr>
        <w:t xml:space="preserve"> is:"&lt;&lt;</w:t>
      </w:r>
      <w:proofErr w:type="spellStart"/>
      <w:r w:rsidRPr="00365716">
        <w:rPr>
          <w:rFonts w:ascii="Times New Roman" w:hAnsi="Times New Roman" w:cs="Times New Roman"/>
          <w:sz w:val="24"/>
          <w:szCs w:val="24"/>
        </w:rPr>
        <w:t>obj_</w:t>
      </w:r>
      <w:proofErr w:type="gramStart"/>
      <w:r w:rsidRPr="00365716">
        <w:rPr>
          <w:rFonts w:ascii="Times New Roman" w:hAnsi="Times New Roman" w:cs="Times New Roman"/>
          <w:sz w:val="24"/>
          <w:szCs w:val="24"/>
        </w:rPr>
        <w:t>p.waistSize</w:t>
      </w:r>
      <w:proofErr w:type="spellEnd"/>
      <w:proofErr w:type="gramEnd"/>
      <w:r w:rsidRPr="00365716">
        <w:rPr>
          <w:rFonts w:ascii="Times New Roman" w:hAnsi="Times New Roman" w:cs="Times New Roman"/>
          <w:sz w:val="24"/>
          <w:szCs w:val="24"/>
        </w:rPr>
        <w:t>&lt;&lt;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75E7726F" w14:textId="77777777"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 xml:space="preserve">&lt;&lt;"The inseam length of the </w:t>
      </w:r>
      <w:proofErr w:type="spellStart"/>
      <w:r w:rsidRPr="00365716">
        <w:rPr>
          <w:rFonts w:ascii="Times New Roman" w:hAnsi="Times New Roman" w:cs="Times New Roman"/>
          <w:sz w:val="24"/>
          <w:szCs w:val="24"/>
        </w:rPr>
        <w:t>pant</w:t>
      </w:r>
      <w:proofErr w:type="spellEnd"/>
      <w:r w:rsidRPr="00365716">
        <w:rPr>
          <w:rFonts w:ascii="Times New Roman" w:hAnsi="Times New Roman" w:cs="Times New Roman"/>
          <w:sz w:val="24"/>
          <w:szCs w:val="24"/>
        </w:rPr>
        <w:t xml:space="preserve"> is:"&lt;&lt;</w:t>
      </w:r>
      <w:proofErr w:type="spellStart"/>
      <w:r w:rsidRPr="00365716">
        <w:rPr>
          <w:rFonts w:ascii="Times New Roman" w:hAnsi="Times New Roman" w:cs="Times New Roman"/>
          <w:sz w:val="24"/>
          <w:szCs w:val="24"/>
        </w:rPr>
        <w:t>obj_</w:t>
      </w:r>
      <w:proofErr w:type="gramStart"/>
      <w:r w:rsidRPr="00365716">
        <w:rPr>
          <w:rFonts w:ascii="Times New Roman" w:hAnsi="Times New Roman" w:cs="Times New Roman"/>
          <w:sz w:val="24"/>
          <w:szCs w:val="24"/>
        </w:rPr>
        <w:t>p.inSeam</w:t>
      </w:r>
      <w:proofErr w:type="spellEnd"/>
      <w:proofErr w:type="gramEnd"/>
      <w:r w:rsidRPr="00365716">
        <w:rPr>
          <w:rFonts w:ascii="Times New Roman" w:hAnsi="Times New Roman" w:cs="Times New Roman"/>
          <w:sz w:val="24"/>
          <w:szCs w:val="24"/>
        </w:rPr>
        <w:t>&lt;&lt;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3174F755" w14:textId="4B1DF3BA" w:rsidR="00CE6F48" w:rsidRPr="00365716" w:rsidRDefault="00CE6F48"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2CD1CCC1" w14:textId="77777777" w:rsidR="008859D3" w:rsidRPr="00365716" w:rsidRDefault="00C87DB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gramStart"/>
      <w:r w:rsidRPr="00365716">
        <w:rPr>
          <w:rFonts w:ascii="Times New Roman" w:hAnsi="Times New Roman" w:cs="Times New Roman"/>
          <w:sz w:val="24"/>
          <w:szCs w:val="24"/>
        </w:rPr>
        <w:t>main(</w:t>
      </w:r>
      <w:proofErr w:type="gramEnd"/>
      <w:r w:rsidRPr="00365716">
        <w:rPr>
          <w:rFonts w:ascii="Times New Roman" w:hAnsi="Times New Roman" w:cs="Times New Roman"/>
          <w:sz w:val="24"/>
          <w:szCs w:val="24"/>
        </w:rPr>
        <w:t>)</w:t>
      </w:r>
    </w:p>
    <w:p w14:paraId="156A91A0" w14:textId="07A8D512" w:rsidR="00C87DB3" w:rsidRPr="00365716" w:rsidRDefault="00C87DB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3D77A8D0" w14:textId="4E97E024" w:rsidR="00B75803" w:rsidRPr="00365716" w:rsidRDefault="00CD6DB2"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r w:rsidR="00B75803" w:rsidRPr="00365716">
        <w:rPr>
          <w:rFonts w:ascii="Times New Roman" w:hAnsi="Times New Roman" w:cs="Times New Roman"/>
          <w:sz w:val="24"/>
          <w:szCs w:val="24"/>
        </w:rPr>
        <w:t>shirt s;</w:t>
      </w:r>
    </w:p>
    <w:p w14:paraId="329413FF" w14:textId="77777777" w:rsidR="00B75803" w:rsidRPr="00365716" w:rsidRDefault="00B7580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s.sh_</w:t>
      </w:r>
      <w:proofErr w:type="gramStart"/>
      <w:r w:rsidRPr="00365716">
        <w:rPr>
          <w:rFonts w:ascii="Times New Roman" w:hAnsi="Times New Roman" w:cs="Times New Roman"/>
          <w:sz w:val="24"/>
          <w:szCs w:val="24"/>
        </w:rPr>
        <w:t>ins</w:t>
      </w:r>
      <w:proofErr w:type="spellEnd"/>
      <w:r w:rsidRPr="00365716">
        <w:rPr>
          <w:rFonts w:ascii="Times New Roman" w:hAnsi="Times New Roman" w:cs="Times New Roman"/>
          <w:sz w:val="24"/>
          <w:szCs w:val="24"/>
        </w:rPr>
        <w:t>(</w:t>
      </w:r>
      <w:proofErr w:type="gramEnd"/>
      <w:r w:rsidRPr="00365716">
        <w:rPr>
          <w:rFonts w:ascii="Times New Roman" w:hAnsi="Times New Roman" w:cs="Times New Roman"/>
          <w:sz w:val="24"/>
          <w:szCs w:val="24"/>
        </w:rPr>
        <w:t>);</w:t>
      </w:r>
    </w:p>
    <w:p w14:paraId="75CFEEB5" w14:textId="77777777" w:rsidR="00B75803" w:rsidRPr="00365716" w:rsidRDefault="00B7580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pants p;</w:t>
      </w:r>
    </w:p>
    <w:p w14:paraId="45058420" w14:textId="77777777" w:rsidR="00B75803" w:rsidRPr="00365716" w:rsidRDefault="00B7580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p.pt_</w:t>
      </w:r>
      <w:proofErr w:type="gramStart"/>
      <w:r w:rsidRPr="00365716">
        <w:rPr>
          <w:rFonts w:ascii="Times New Roman" w:hAnsi="Times New Roman" w:cs="Times New Roman"/>
          <w:sz w:val="24"/>
          <w:szCs w:val="24"/>
        </w:rPr>
        <w:t>ins</w:t>
      </w:r>
      <w:proofErr w:type="spellEnd"/>
      <w:r w:rsidRPr="00365716">
        <w:rPr>
          <w:rFonts w:ascii="Times New Roman" w:hAnsi="Times New Roman" w:cs="Times New Roman"/>
          <w:sz w:val="24"/>
          <w:szCs w:val="24"/>
        </w:rPr>
        <w:t>(</w:t>
      </w:r>
      <w:proofErr w:type="gramEnd"/>
      <w:r w:rsidRPr="00365716">
        <w:rPr>
          <w:rFonts w:ascii="Times New Roman" w:hAnsi="Times New Roman" w:cs="Times New Roman"/>
          <w:sz w:val="24"/>
          <w:szCs w:val="24"/>
        </w:rPr>
        <w:t>);</w:t>
      </w:r>
    </w:p>
    <w:p w14:paraId="7FAA8887" w14:textId="77777777" w:rsidR="00B75803" w:rsidRPr="00365716" w:rsidRDefault="00B7580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displayClothingfacts</w:t>
      </w:r>
      <w:proofErr w:type="spellEnd"/>
      <w:r w:rsidRPr="00365716">
        <w:rPr>
          <w:rFonts w:ascii="Times New Roman" w:hAnsi="Times New Roman" w:cs="Times New Roman"/>
          <w:sz w:val="24"/>
          <w:szCs w:val="24"/>
        </w:rPr>
        <w:t>(s);</w:t>
      </w:r>
    </w:p>
    <w:p w14:paraId="7302B58E" w14:textId="4C449921" w:rsidR="008859D3" w:rsidRPr="00365716" w:rsidRDefault="00B7580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displayClothingfacts</w:t>
      </w:r>
      <w:proofErr w:type="spellEnd"/>
      <w:r w:rsidRPr="00365716">
        <w:rPr>
          <w:rFonts w:ascii="Times New Roman" w:hAnsi="Times New Roman" w:cs="Times New Roman"/>
          <w:sz w:val="24"/>
          <w:szCs w:val="24"/>
        </w:rPr>
        <w:t>(p);</w:t>
      </w:r>
    </w:p>
    <w:p w14:paraId="15E6373B" w14:textId="189BAD19" w:rsidR="00C87DB3" w:rsidRPr="00365716" w:rsidRDefault="00C87DB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lastRenderedPageBreak/>
        <w:t>return 0;</w:t>
      </w:r>
    </w:p>
    <w:p w14:paraId="735E971A" w14:textId="6D71D0FE" w:rsidR="00E531DF" w:rsidRPr="00365716" w:rsidRDefault="00C87DB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D73A088" w14:textId="024724CE" w:rsidR="00AC7E87" w:rsidRDefault="00AC7E87" w:rsidP="00AC7E87">
      <w:pPr>
        <w:jc w:val="both"/>
        <w:rPr>
          <w:rFonts w:ascii="Times New Roman" w:hAnsi="Times New Roman" w:cs="Times New Roman"/>
          <w:b/>
          <w:sz w:val="24"/>
          <w:szCs w:val="24"/>
        </w:rPr>
      </w:pPr>
      <w:r>
        <w:rPr>
          <w:rFonts w:ascii="Times New Roman" w:hAnsi="Times New Roman" w:cs="Times New Roman"/>
          <w:b/>
          <w:sz w:val="24"/>
          <w:szCs w:val="24"/>
        </w:rPr>
        <w:t xml:space="preserve">Q7. </w:t>
      </w:r>
      <w:r w:rsidRPr="00AC7E87">
        <w:rPr>
          <w:rFonts w:ascii="Times New Roman" w:hAnsi="Times New Roman" w:cs="Times New Roman"/>
          <w:b/>
          <w:sz w:val="24"/>
          <w:szCs w:val="24"/>
        </w:rPr>
        <w:t xml:space="preserve">Define a class named Movie. Include private fields for the title, year, and name of the director. Include three public functions with the prototypes void </w:t>
      </w:r>
      <w:proofErr w:type="gramStart"/>
      <w:r w:rsidRPr="00AC7E87">
        <w:rPr>
          <w:rFonts w:ascii="Times New Roman" w:hAnsi="Times New Roman" w:cs="Times New Roman"/>
          <w:b/>
          <w:sz w:val="24"/>
          <w:szCs w:val="24"/>
        </w:rPr>
        <w:t>Movie::</w:t>
      </w:r>
      <w:proofErr w:type="spellStart"/>
      <w:proofErr w:type="gramEnd"/>
      <w:r w:rsidRPr="00AC7E87">
        <w:rPr>
          <w:rFonts w:ascii="Times New Roman" w:hAnsi="Times New Roman" w:cs="Times New Roman"/>
          <w:b/>
          <w:sz w:val="24"/>
          <w:szCs w:val="24"/>
        </w:rPr>
        <w:t>setTitle</w:t>
      </w:r>
      <w:proofErr w:type="spellEnd"/>
      <w:r w:rsidRPr="00AC7E87">
        <w:rPr>
          <w:rFonts w:ascii="Times New Roman" w:hAnsi="Times New Roman" w:cs="Times New Roman"/>
          <w:b/>
          <w:sz w:val="24"/>
          <w:szCs w:val="24"/>
        </w:rPr>
        <w:t>(string); , void Movie::</w:t>
      </w:r>
      <w:proofErr w:type="spellStart"/>
      <w:r w:rsidRPr="00AC7E87">
        <w:rPr>
          <w:rFonts w:ascii="Times New Roman" w:hAnsi="Times New Roman" w:cs="Times New Roman"/>
          <w:b/>
          <w:sz w:val="24"/>
          <w:szCs w:val="24"/>
        </w:rPr>
        <w:t>setYear</w:t>
      </w:r>
      <w:proofErr w:type="spellEnd"/>
      <w:r w:rsidRPr="00AC7E87">
        <w:rPr>
          <w:rFonts w:ascii="Times New Roman" w:hAnsi="Times New Roman" w:cs="Times New Roman"/>
          <w:b/>
          <w:sz w:val="24"/>
          <w:szCs w:val="24"/>
        </w:rPr>
        <w:t>(int); and void Movie::</w:t>
      </w:r>
      <w:proofErr w:type="spellStart"/>
      <w:r w:rsidRPr="00AC7E87">
        <w:rPr>
          <w:rFonts w:ascii="Times New Roman" w:hAnsi="Times New Roman" w:cs="Times New Roman"/>
          <w:b/>
          <w:sz w:val="24"/>
          <w:szCs w:val="24"/>
        </w:rPr>
        <w:t>setDirector</w:t>
      </w:r>
      <w:proofErr w:type="spellEnd"/>
      <w:r w:rsidRPr="00AC7E87">
        <w:rPr>
          <w:rFonts w:ascii="Times New Roman" w:hAnsi="Times New Roman" w:cs="Times New Roman"/>
          <w:b/>
          <w:sz w:val="24"/>
          <w:szCs w:val="24"/>
        </w:rPr>
        <w:t xml:space="preserve">(string);. Include another function that displays all the information about a Movie. Write a </w:t>
      </w:r>
      <w:proofErr w:type="gramStart"/>
      <w:r w:rsidRPr="00AC7E87">
        <w:rPr>
          <w:rFonts w:ascii="Times New Roman" w:hAnsi="Times New Roman" w:cs="Times New Roman"/>
          <w:b/>
          <w:sz w:val="24"/>
          <w:szCs w:val="24"/>
        </w:rPr>
        <w:t>main(</w:t>
      </w:r>
      <w:proofErr w:type="gramEnd"/>
      <w:r w:rsidRPr="00AC7E87">
        <w:rPr>
          <w:rFonts w:ascii="Times New Roman" w:hAnsi="Times New Roman" w:cs="Times New Roman"/>
          <w:b/>
          <w:sz w:val="24"/>
          <w:szCs w:val="24"/>
        </w:rPr>
        <w:t xml:space="preserve">) function that declares a movie object named </w:t>
      </w:r>
      <w:proofErr w:type="spellStart"/>
      <w:r w:rsidRPr="00AC7E87">
        <w:rPr>
          <w:rFonts w:ascii="Times New Roman" w:hAnsi="Times New Roman" w:cs="Times New Roman"/>
          <w:b/>
          <w:sz w:val="24"/>
          <w:szCs w:val="24"/>
        </w:rPr>
        <w:t>myFavoriteMovie</w:t>
      </w:r>
      <w:proofErr w:type="spellEnd"/>
      <w:r w:rsidRPr="00AC7E87">
        <w:rPr>
          <w:rFonts w:ascii="Times New Roman" w:hAnsi="Times New Roman" w:cs="Times New Roman"/>
          <w:b/>
          <w:sz w:val="24"/>
          <w:szCs w:val="24"/>
        </w:rPr>
        <w:t xml:space="preserve">. Set and display the object’s fields. </w:t>
      </w:r>
    </w:p>
    <w:p w14:paraId="74A4BB6E" w14:textId="77777777" w:rsidR="00AC7E87" w:rsidRPr="00365716" w:rsidRDefault="00AC7E8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6EB74F96" w14:textId="77777777" w:rsidR="00AC7E87" w:rsidRPr="00365716" w:rsidRDefault="00AC7E8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//This program is developed by Tanishq Agarwal (Er. No:211B326)</w:t>
      </w:r>
    </w:p>
    <w:p w14:paraId="09752B9A" w14:textId="77777777" w:rsidR="00AC7E87" w:rsidRPr="00365716" w:rsidRDefault="00AC7E8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6F165B08" w14:textId="77777777" w:rsidR="00AC7E87" w:rsidRPr="00365716" w:rsidRDefault="00AC7E8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#include &lt;iostream&gt;</w:t>
      </w:r>
    </w:p>
    <w:p w14:paraId="16E1DD5A" w14:textId="24EBD43B" w:rsidR="00E531DF" w:rsidRPr="00365716" w:rsidRDefault="00AC7E8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using namespace std;</w:t>
      </w:r>
    </w:p>
    <w:p w14:paraId="79A9AA1B"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class </w:t>
      </w:r>
      <w:proofErr w:type="gramStart"/>
      <w:r w:rsidRPr="00365716">
        <w:rPr>
          <w:rFonts w:ascii="Times New Roman" w:hAnsi="Times New Roman" w:cs="Times New Roman"/>
          <w:sz w:val="24"/>
          <w:szCs w:val="24"/>
        </w:rPr>
        <w:t>movie{</w:t>
      </w:r>
      <w:proofErr w:type="gramEnd"/>
    </w:p>
    <w:p w14:paraId="7CEFBEF2"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string title;</w:t>
      </w:r>
    </w:p>
    <w:p w14:paraId="147D54E9"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string </w:t>
      </w:r>
      <w:proofErr w:type="spellStart"/>
      <w:r w:rsidRPr="00365716">
        <w:rPr>
          <w:rFonts w:ascii="Times New Roman" w:hAnsi="Times New Roman" w:cs="Times New Roman"/>
          <w:sz w:val="24"/>
          <w:szCs w:val="24"/>
        </w:rPr>
        <w:t>nameDirector</w:t>
      </w:r>
      <w:proofErr w:type="spellEnd"/>
      <w:r w:rsidRPr="00365716">
        <w:rPr>
          <w:rFonts w:ascii="Times New Roman" w:hAnsi="Times New Roman" w:cs="Times New Roman"/>
          <w:sz w:val="24"/>
          <w:szCs w:val="24"/>
        </w:rPr>
        <w:t>;</w:t>
      </w:r>
    </w:p>
    <w:p w14:paraId="272F2006"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int year;</w:t>
      </w:r>
    </w:p>
    <w:p w14:paraId="55EC548E"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public:</w:t>
      </w:r>
    </w:p>
    <w:p w14:paraId="6674A546"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void </w:t>
      </w:r>
      <w:proofErr w:type="spellStart"/>
      <w:r w:rsidRPr="00365716">
        <w:rPr>
          <w:rFonts w:ascii="Times New Roman" w:hAnsi="Times New Roman" w:cs="Times New Roman"/>
          <w:sz w:val="24"/>
          <w:szCs w:val="24"/>
        </w:rPr>
        <w:t>setTitle</w:t>
      </w:r>
      <w:proofErr w:type="spellEnd"/>
      <w:r w:rsidRPr="00365716">
        <w:rPr>
          <w:rFonts w:ascii="Times New Roman" w:hAnsi="Times New Roman" w:cs="Times New Roman"/>
          <w:sz w:val="24"/>
          <w:szCs w:val="24"/>
        </w:rPr>
        <w:t>(string);</w:t>
      </w:r>
    </w:p>
    <w:p w14:paraId="23F55888"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void </w:t>
      </w:r>
      <w:proofErr w:type="spellStart"/>
      <w:r w:rsidRPr="00365716">
        <w:rPr>
          <w:rFonts w:ascii="Times New Roman" w:hAnsi="Times New Roman" w:cs="Times New Roman"/>
          <w:sz w:val="24"/>
          <w:szCs w:val="24"/>
        </w:rPr>
        <w:t>setYear</w:t>
      </w:r>
      <w:proofErr w:type="spellEnd"/>
      <w:r w:rsidRPr="00365716">
        <w:rPr>
          <w:rFonts w:ascii="Times New Roman" w:hAnsi="Times New Roman" w:cs="Times New Roman"/>
          <w:sz w:val="24"/>
          <w:szCs w:val="24"/>
        </w:rPr>
        <w:t>(int);</w:t>
      </w:r>
    </w:p>
    <w:p w14:paraId="165214AD"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void </w:t>
      </w:r>
      <w:proofErr w:type="spellStart"/>
      <w:r w:rsidRPr="00365716">
        <w:rPr>
          <w:rFonts w:ascii="Times New Roman" w:hAnsi="Times New Roman" w:cs="Times New Roman"/>
          <w:sz w:val="24"/>
          <w:szCs w:val="24"/>
        </w:rPr>
        <w:t>setDirector</w:t>
      </w:r>
      <w:proofErr w:type="spellEnd"/>
      <w:r w:rsidRPr="00365716">
        <w:rPr>
          <w:rFonts w:ascii="Times New Roman" w:hAnsi="Times New Roman" w:cs="Times New Roman"/>
          <w:sz w:val="24"/>
          <w:szCs w:val="24"/>
        </w:rPr>
        <w:t>(string);</w:t>
      </w:r>
    </w:p>
    <w:p w14:paraId="65EFFE52"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void </w:t>
      </w:r>
      <w:proofErr w:type="spellStart"/>
      <w:proofErr w:type="gramStart"/>
      <w:r w:rsidRPr="00365716">
        <w:rPr>
          <w:rFonts w:ascii="Times New Roman" w:hAnsi="Times New Roman" w:cs="Times New Roman"/>
          <w:sz w:val="24"/>
          <w:szCs w:val="24"/>
        </w:rPr>
        <w:t>movieDisplay</w:t>
      </w:r>
      <w:proofErr w:type="spellEnd"/>
      <w:r w:rsidRPr="00365716">
        <w:rPr>
          <w:rFonts w:ascii="Times New Roman" w:hAnsi="Times New Roman" w:cs="Times New Roman"/>
          <w:sz w:val="24"/>
          <w:szCs w:val="24"/>
        </w:rPr>
        <w:t>(</w:t>
      </w:r>
      <w:proofErr w:type="gramEnd"/>
      <w:r w:rsidRPr="00365716">
        <w:rPr>
          <w:rFonts w:ascii="Times New Roman" w:hAnsi="Times New Roman" w:cs="Times New Roman"/>
          <w:sz w:val="24"/>
          <w:szCs w:val="24"/>
        </w:rPr>
        <w:t>);</w:t>
      </w:r>
    </w:p>
    <w:p w14:paraId="42FC88F3" w14:textId="77777777" w:rsidR="00E23470" w:rsidRPr="00365716" w:rsidRDefault="00E23470" w:rsidP="00365716">
      <w:pPr>
        <w:spacing w:line="240" w:lineRule="auto"/>
        <w:contextualSpacing/>
        <w:rPr>
          <w:rFonts w:ascii="Times New Roman" w:hAnsi="Times New Roman" w:cs="Times New Roman"/>
          <w:sz w:val="24"/>
          <w:szCs w:val="24"/>
        </w:rPr>
      </w:pPr>
      <w:proofErr w:type="gramStart"/>
      <w:r w:rsidRPr="00365716">
        <w:rPr>
          <w:rFonts w:ascii="Times New Roman" w:hAnsi="Times New Roman" w:cs="Times New Roman"/>
          <w:sz w:val="24"/>
          <w:szCs w:val="24"/>
        </w:rPr>
        <w:t>}typedef</w:t>
      </w:r>
      <w:proofErr w:type="gramEnd"/>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myFavoriteMovie,mov</w:t>
      </w:r>
      <w:proofErr w:type="spellEnd"/>
      <w:r w:rsidRPr="00365716">
        <w:rPr>
          <w:rFonts w:ascii="Times New Roman" w:hAnsi="Times New Roman" w:cs="Times New Roman"/>
          <w:sz w:val="24"/>
          <w:szCs w:val="24"/>
        </w:rPr>
        <w:t>;</w:t>
      </w:r>
    </w:p>
    <w:p w14:paraId="6D1EA119" w14:textId="77777777" w:rsidR="00E23470" w:rsidRPr="00365716" w:rsidRDefault="00E23470" w:rsidP="00365716">
      <w:pPr>
        <w:spacing w:line="240" w:lineRule="auto"/>
        <w:contextualSpacing/>
        <w:rPr>
          <w:rFonts w:ascii="Times New Roman" w:hAnsi="Times New Roman" w:cs="Times New Roman"/>
          <w:sz w:val="24"/>
          <w:szCs w:val="24"/>
        </w:rPr>
      </w:pPr>
    </w:p>
    <w:p w14:paraId="4B173F95"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void </w:t>
      </w:r>
      <w:proofErr w:type="gramStart"/>
      <w:r w:rsidRPr="00365716">
        <w:rPr>
          <w:rFonts w:ascii="Times New Roman" w:hAnsi="Times New Roman" w:cs="Times New Roman"/>
          <w:sz w:val="24"/>
          <w:szCs w:val="24"/>
        </w:rPr>
        <w:t>movie::</w:t>
      </w:r>
      <w:proofErr w:type="spellStart"/>
      <w:proofErr w:type="gramEnd"/>
      <w:r w:rsidRPr="00365716">
        <w:rPr>
          <w:rFonts w:ascii="Times New Roman" w:hAnsi="Times New Roman" w:cs="Times New Roman"/>
          <w:sz w:val="24"/>
          <w:szCs w:val="24"/>
        </w:rPr>
        <w:t>setTitle</w:t>
      </w:r>
      <w:proofErr w:type="spellEnd"/>
      <w:r w:rsidRPr="00365716">
        <w:rPr>
          <w:rFonts w:ascii="Times New Roman" w:hAnsi="Times New Roman" w:cs="Times New Roman"/>
          <w:sz w:val="24"/>
          <w:szCs w:val="24"/>
        </w:rPr>
        <w:t>(string t){</w:t>
      </w:r>
    </w:p>
    <w:p w14:paraId="55EF0893"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&gt;&gt;title;</w:t>
      </w:r>
    </w:p>
    <w:p w14:paraId="4E28DA40"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1049A3D7" w14:textId="77777777" w:rsidR="00E23470" w:rsidRPr="00365716" w:rsidRDefault="00E23470" w:rsidP="00365716">
      <w:pPr>
        <w:spacing w:line="240" w:lineRule="auto"/>
        <w:contextualSpacing/>
        <w:rPr>
          <w:rFonts w:ascii="Times New Roman" w:hAnsi="Times New Roman" w:cs="Times New Roman"/>
          <w:sz w:val="24"/>
          <w:szCs w:val="24"/>
        </w:rPr>
      </w:pPr>
    </w:p>
    <w:p w14:paraId="741F39BB"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void </w:t>
      </w:r>
      <w:proofErr w:type="gramStart"/>
      <w:r w:rsidRPr="00365716">
        <w:rPr>
          <w:rFonts w:ascii="Times New Roman" w:hAnsi="Times New Roman" w:cs="Times New Roman"/>
          <w:sz w:val="24"/>
          <w:szCs w:val="24"/>
        </w:rPr>
        <w:t>movie::</w:t>
      </w:r>
      <w:proofErr w:type="spellStart"/>
      <w:proofErr w:type="gramEnd"/>
      <w:r w:rsidRPr="00365716">
        <w:rPr>
          <w:rFonts w:ascii="Times New Roman" w:hAnsi="Times New Roman" w:cs="Times New Roman"/>
          <w:sz w:val="24"/>
          <w:szCs w:val="24"/>
        </w:rPr>
        <w:t>setYear</w:t>
      </w:r>
      <w:proofErr w:type="spellEnd"/>
      <w:r w:rsidRPr="00365716">
        <w:rPr>
          <w:rFonts w:ascii="Times New Roman" w:hAnsi="Times New Roman" w:cs="Times New Roman"/>
          <w:sz w:val="24"/>
          <w:szCs w:val="24"/>
        </w:rPr>
        <w:t>(int y){</w:t>
      </w:r>
    </w:p>
    <w:p w14:paraId="6CF6B7D6" w14:textId="77777777" w:rsidR="00E23470" w:rsidRPr="00365716" w:rsidRDefault="00E23470" w:rsidP="00365716">
      <w:pPr>
        <w:spacing w:line="240" w:lineRule="auto"/>
        <w:contextualSpacing/>
        <w:rPr>
          <w:rFonts w:ascii="Times New Roman" w:hAnsi="Times New Roman" w:cs="Times New Roman"/>
          <w:sz w:val="24"/>
          <w:szCs w:val="24"/>
        </w:rPr>
      </w:pP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&gt;&gt;year;</w:t>
      </w:r>
    </w:p>
    <w:p w14:paraId="4FF78527"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65BBFF1C" w14:textId="77777777" w:rsidR="00E23470" w:rsidRPr="00365716" w:rsidRDefault="00E23470" w:rsidP="00365716">
      <w:pPr>
        <w:spacing w:line="240" w:lineRule="auto"/>
        <w:contextualSpacing/>
        <w:rPr>
          <w:rFonts w:ascii="Times New Roman" w:hAnsi="Times New Roman" w:cs="Times New Roman"/>
          <w:sz w:val="24"/>
          <w:szCs w:val="24"/>
        </w:rPr>
      </w:pPr>
    </w:p>
    <w:p w14:paraId="7836BC1F"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void </w:t>
      </w:r>
      <w:proofErr w:type="gramStart"/>
      <w:r w:rsidRPr="00365716">
        <w:rPr>
          <w:rFonts w:ascii="Times New Roman" w:hAnsi="Times New Roman" w:cs="Times New Roman"/>
          <w:sz w:val="24"/>
          <w:szCs w:val="24"/>
        </w:rPr>
        <w:t>movie::</w:t>
      </w:r>
      <w:proofErr w:type="spellStart"/>
      <w:proofErr w:type="gramEnd"/>
      <w:r w:rsidRPr="00365716">
        <w:rPr>
          <w:rFonts w:ascii="Times New Roman" w:hAnsi="Times New Roman" w:cs="Times New Roman"/>
          <w:sz w:val="24"/>
          <w:szCs w:val="24"/>
        </w:rPr>
        <w:t>setDirector</w:t>
      </w:r>
      <w:proofErr w:type="spellEnd"/>
      <w:r w:rsidRPr="00365716">
        <w:rPr>
          <w:rFonts w:ascii="Times New Roman" w:hAnsi="Times New Roman" w:cs="Times New Roman"/>
          <w:sz w:val="24"/>
          <w:szCs w:val="24"/>
        </w:rPr>
        <w:t>(string d){</w:t>
      </w:r>
    </w:p>
    <w:p w14:paraId="66DBE121" w14:textId="77777777" w:rsidR="00E23470" w:rsidRPr="00365716" w:rsidRDefault="00E23470" w:rsidP="00365716">
      <w:pPr>
        <w:spacing w:line="240" w:lineRule="auto"/>
        <w:contextualSpacing/>
        <w:rPr>
          <w:rFonts w:ascii="Times New Roman" w:hAnsi="Times New Roman" w:cs="Times New Roman"/>
          <w:sz w:val="24"/>
          <w:szCs w:val="24"/>
        </w:rPr>
      </w:pP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w:t>
      </w:r>
      <w:proofErr w:type="spellStart"/>
      <w:r w:rsidRPr="00365716">
        <w:rPr>
          <w:rFonts w:ascii="Times New Roman" w:hAnsi="Times New Roman" w:cs="Times New Roman"/>
          <w:sz w:val="24"/>
          <w:szCs w:val="24"/>
        </w:rPr>
        <w:t>nameDirector</w:t>
      </w:r>
      <w:proofErr w:type="spellEnd"/>
      <w:r w:rsidRPr="00365716">
        <w:rPr>
          <w:rFonts w:ascii="Times New Roman" w:hAnsi="Times New Roman" w:cs="Times New Roman"/>
          <w:sz w:val="24"/>
          <w:szCs w:val="24"/>
        </w:rPr>
        <w:t>;</w:t>
      </w:r>
    </w:p>
    <w:p w14:paraId="1C58902C"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C9FB204" w14:textId="77777777" w:rsidR="00E23470" w:rsidRPr="00365716" w:rsidRDefault="00E23470" w:rsidP="00365716">
      <w:pPr>
        <w:spacing w:line="240" w:lineRule="auto"/>
        <w:contextualSpacing/>
        <w:rPr>
          <w:rFonts w:ascii="Times New Roman" w:hAnsi="Times New Roman" w:cs="Times New Roman"/>
          <w:sz w:val="24"/>
          <w:szCs w:val="24"/>
        </w:rPr>
      </w:pPr>
    </w:p>
    <w:p w14:paraId="657D089C"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void </w:t>
      </w:r>
      <w:proofErr w:type="gramStart"/>
      <w:r w:rsidRPr="00365716">
        <w:rPr>
          <w:rFonts w:ascii="Times New Roman" w:hAnsi="Times New Roman" w:cs="Times New Roman"/>
          <w:sz w:val="24"/>
          <w:szCs w:val="24"/>
        </w:rPr>
        <w:t>movie::</w:t>
      </w:r>
      <w:proofErr w:type="spellStart"/>
      <w:proofErr w:type="gramEnd"/>
      <w:r w:rsidRPr="00365716">
        <w:rPr>
          <w:rFonts w:ascii="Times New Roman" w:hAnsi="Times New Roman" w:cs="Times New Roman"/>
          <w:sz w:val="24"/>
          <w:szCs w:val="24"/>
        </w:rPr>
        <w:t>movieDisplay</w:t>
      </w:r>
      <w:proofErr w:type="spellEnd"/>
      <w:r w:rsidRPr="00365716">
        <w:rPr>
          <w:rFonts w:ascii="Times New Roman" w:hAnsi="Times New Roman" w:cs="Times New Roman"/>
          <w:sz w:val="24"/>
          <w:szCs w:val="24"/>
        </w:rPr>
        <w:t>(){</w:t>
      </w:r>
    </w:p>
    <w:p w14:paraId="08C03B9E"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&lt;&lt;"The Title of the movie is:"&lt;&lt;title&lt;&lt;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51BBC1F0"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&lt;&lt;"The Director of the movie is:"&lt;&lt;</w:t>
      </w:r>
      <w:proofErr w:type="spellStart"/>
      <w:r w:rsidRPr="00365716">
        <w:rPr>
          <w:rFonts w:ascii="Times New Roman" w:hAnsi="Times New Roman" w:cs="Times New Roman"/>
          <w:sz w:val="24"/>
          <w:szCs w:val="24"/>
        </w:rPr>
        <w:t>nameDirector</w:t>
      </w:r>
      <w:proofErr w:type="spellEnd"/>
      <w:r w:rsidRPr="00365716">
        <w:rPr>
          <w:rFonts w:ascii="Times New Roman" w:hAnsi="Times New Roman" w:cs="Times New Roman"/>
          <w:sz w:val="24"/>
          <w:szCs w:val="24"/>
        </w:rPr>
        <w:t>&lt;&lt;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2B0BEE1A" w14:textId="77777777" w:rsidR="00E23470"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&lt;&lt;"The Release Year of the movie is:"&lt;&lt;year&lt;&lt;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0639AB89" w14:textId="03BA3417" w:rsidR="00523C51" w:rsidRPr="00365716" w:rsidRDefault="00E23470"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22957561" w14:textId="1D0CE4BF" w:rsidR="006E1A96" w:rsidRPr="00365716" w:rsidRDefault="006E1A96"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gramStart"/>
      <w:r w:rsidRPr="00365716">
        <w:rPr>
          <w:rFonts w:ascii="Times New Roman" w:hAnsi="Times New Roman" w:cs="Times New Roman"/>
          <w:sz w:val="24"/>
          <w:szCs w:val="24"/>
        </w:rPr>
        <w:t>ma</w:t>
      </w:r>
      <w:r w:rsidR="00DD0957" w:rsidRPr="00365716">
        <w:rPr>
          <w:rFonts w:ascii="Times New Roman" w:hAnsi="Times New Roman" w:cs="Times New Roman"/>
          <w:sz w:val="24"/>
          <w:szCs w:val="24"/>
        </w:rPr>
        <w:t>i</w:t>
      </w:r>
      <w:r w:rsidRPr="00365716">
        <w:rPr>
          <w:rFonts w:ascii="Times New Roman" w:hAnsi="Times New Roman" w:cs="Times New Roman"/>
          <w:sz w:val="24"/>
          <w:szCs w:val="24"/>
        </w:rPr>
        <w:t>n(</w:t>
      </w:r>
      <w:proofErr w:type="gramEnd"/>
      <w:r w:rsidRPr="00365716">
        <w:rPr>
          <w:rFonts w:ascii="Times New Roman" w:hAnsi="Times New Roman" w:cs="Times New Roman"/>
          <w:sz w:val="24"/>
          <w:szCs w:val="24"/>
        </w:rPr>
        <w:t>){</w:t>
      </w:r>
    </w:p>
    <w:p w14:paraId="79D5B594" w14:textId="77777777" w:rsidR="00523C51"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movie </w:t>
      </w:r>
      <w:proofErr w:type="spellStart"/>
      <w:r w:rsidRPr="00365716">
        <w:rPr>
          <w:rFonts w:ascii="Times New Roman" w:hAnsi="Times New Roman" w:cs="Times New Roman"/>
          <w:sz w:val="24"/>
          <w:szCs w:val="24"/>
        </w:rPr>
        <w:t>myFavoriteMovie</w:t>
      </w:r>
      <w:proofErr w:type="spellEnd"/>
      <w:r w:rsidRPr="00365716">
        <w:rPr>
          <w:rFonts w:ascii="Times New Roman" w:hAnsi="Times New Roman" w:cs="Times New Roman"/>
          <w:sz w:val="24"/>
          <w:szCs w:val="24"/>
        </w:rPr>
        <w:t>;</w:t>
      </w:r>
    </w:p>
    <w:p w14:paraId="16A3DB57" w14:textId="77777777" w:rsidR="00523C51"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string temp;</w:t>
      </w:r>
    </w:p>
    <w:p w14:paraId="272253BA" w14:textId="77777777" w:rsidR="00523C51"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int </w:t>
      </w:r>
      <w:proofErr w:type="spellStart"/>
      <w:r w:rsidRPr="00365716">
        <w:rPr>
          <w:rFonts w:ascii="Times New Roman" w:hAnsi="Times New Roman" w:cs="Times New Roman"/>
          <w:sz w:val="24"/>
          <w:szCs w:val="24"/>
        </w:rPr>
        <w:t>y_temp</w:t>
      </w:r>
      <w:proofErr w:type="spellEnd"/>
      <w:r w:rsidRPr="00365716">
        <w:rPr>
          <w:rFonts w:ascii="Times New Roman" w:hAnsi="Times New Roman" w:cs="Times New Roman"/>
          <w:sz w:val="24"/>
          <w:szCs w:val="24"/>
        </w:rPr>
        <w:t>;</w:t>
      </w:r>
    </w:p>
    <w:p w14:paraId="6AF2C61B" w14:textId="77777777" w:rsidR="00523C51"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movie title:"&lt;&lt;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7EA6FB35" w14:textId="77777777" w:rsidR="00523C51"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lastRenderedPageBreak/>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&gt;&gt;temp;</w:t>
      </w:r>
    </w:p>
    <w:p w14:paraId="670014C4" w14:textId="77777777" w:rsidR="00523C51"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myFavoriteMovie.setTitle</w:t>
      </w:r>
      <w:proofErr w:type="spellEnd"/>
      <w:r w:rsidRPr="00365716">
        <w:rPr>
          <w:rFonts w:ascii="Times New Roman" w:hAnsi="Times New Roman" w:cs="Times New Roman"/>
          <w:sz w:val="24"/>
          <w:szCs w:val="24"/>
        </w:rPr>
        <w:t>(temp);</w:t>
      </w:r>
    </w:p>
    <w:p w14:paraId="09298E6E" w14:textId="77777777" w:rsidR="00523C51"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movie release year:"&lt;&lt;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1A49C2AB" w14:textId="77777777" w:rsidR="00523C51"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w:t>
      </w:r>
      <w:proofErr w:type="spellStart"/>
      <w:r w:rsidRPr="00365716">
        <w:rPr>
          <w:rFonts w:ascii="Times New Roman" w:hAnsi="Times New Roman" w:cs="Times New Roman"/>
          <w:sz w:val="24"/>
          <w:szCs w:val="24"/>
        </w:rPr>
        <w:t>y_temp</w:t>
      </w:r>
      <w:proofErr w:type="spellEnd"/>
      <w:r w:rsidRPr="00365716">
        <w:rPr>
          <w:rFonts w:ascii="Times New Roman" w:hAnsi="Times New Roman" w:cs="Times New Roman"/>
          <w:sz w:val="24"/>
          <w:szCs w:val="24"/>
        </w:rPr>
        <w:t>;</w:t>
      </w:r>
    </w:p>
    <w:p w14:paraId="1ABDD026" w14:textId="77777777" w:rsidR="00523C51"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myFavoriteMovie.setYear</w:t>
      </w:r>
      <w:proofErr w:type="spellEnd"/>
      <w:r w:rsidRPr="00365716">
        <w:rPr>
          <w:rFonts w:ascii="Times New Roman" w:hAnsi="Times New Roman" w:cs="Times New Roman"/>
          <w:sz w:val="24"/>
          <w:szCs w:val="24"/>
        </w:rPr>
        <w:t>(</w:t>
      </w:r>
      <w:proofErr w:type="spellStart"/>
      <w:r w:rsidRPr="00365716">
        <w:rPr>
          <w:rFonts w:ascii="Times New Roman" w:hAnsi="Times New Roman" w:cs="Times New Roman"/>
          <w:sz w:val="24"/>
          <w:szCs w:val="24"/>
        </w:rPr>
        <w:t>y_temp</w:t>
      </w:r>
      <w:proofErr w:type="spellEnd"/>
      <w:r w:rsidRPr="00365716">
        <w:rPr>
          <w:rFonts w:ascii="Times New Roman" w:hAnsi="Times New Roman" w:cs="Times New Roman"/>
          <w:sz w:val="24"/>
          <w:szCs w:val="24"/>
        </w:rPr>
        <w:t>);</w:t>
      </w:r>
    </w:p>
    <w:p w14:paraId="7EE6F3DA" w14:textId="77777777" w:rsidR="00523C51"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&lt;&lt;"Enter the Director of the movie:"&lt;&lt;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7D25FF48" w14:textId="77777777" w:rsidR="00523C51"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cin</w:t>
      </w:r>
      <w:proofErr w:type="spellEnd"/>
      <w:r w:rsidRPr="00365716">
        <w:rPr>
          <w:rFonts w:ascii="Times New Roman" w:hAnsi="Times New Roman" w:cs="Times New Roman"/>
          <w:sz w:val="24"/>
          <w:szCs w:val="24"/>
        </w:rPr>
        <w:t>&gt;&gt;temp;</w:t>
      </w:r>
    </w:p>
    <w:p w14:paraId="35BF6E8F" w14:textId="77777777" w:rsidR="00523C51"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myFavoriteMovie.setDirector</w:t>
      </w:r>
      <w:proofErr w:type="spellEnd"/>
      <w:r w:rsidRPr="00365716">
        <w:rPr>
          <w:rFonts w:ascii="Times New Roman" w:hAnsi="Times New Roman" w:cs="Times New Roman"/>
          <w:sz w:val="24"/>
          <w:szCs w:val="24"/>
        </w:rPr>
        <w:t>(temp);</w:t>
      </w:r>
    </w:p>
    <w:p w14:paraId="164652D1" w14:textId="0C01321A" w:rsidR="005012E5" w:rsidRPr="00365716" w:rsidRDefault="00523C51"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myFavoriteMovie.movieDisplay</w:t>
      </w:r>
      <w:proofErr w:type="spellEnd"/>
      <w:r w:rsidRPr="00365716">
        <w:rPr>
          <w:rFonts w:ascii="Times New Roman" w:hAnsi="Times New Roman" w:cs="Times New Roman"/>
          <w:sz w:val="24"/>
          <w:szCs w:val="24"/>
        </w:rPr>
        <w:t>();</w:t>
      </w:r>
    </w:p>
    <w:p w14:paraId="48DFC4F4" w14:textId="051F211F" w:rsidR="006E1A96" w:rsidRPr="00365716" w:rsidRDefault="006E1A96"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return 0;</w:t>
      </w:r>
    </w:p>
    <w:p w14:paraId="5A8C09F9" w14:textId="5E825BA6" w:rsidR="006E1A96" w:rsidRPr="00365716" w:rsidRDefault="006E1A96"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680B00B0" w14:textId="200BFB40" w:rsidR="00D3744D" w:rsidRPr="00D3744D" w:rsidRDefault="00D3744D" w:rsidP="00D3744D">
      <w:pPr>
        <w:jc w:val="both"/>
        <w:rPr>
          <w:rFonts w:ascii="Times New Roman" w:hAnsi="Times New Roman" w:cs="Times New Roman"/>
          <w:b/>
          <w:sz w:val="24"/>
          <w:szCs w:val="24"/>
        </w:rPr>
      </w:pPr>
      <w:r>
        <w:rPr>
          <w:rFonts w:ascii="Times New Roman" w:hAnsi="Times New Roman" w:cs="Times New Roman"/>
          <w:b/>
          <w:sz w:val="24"/>
          <w:szCs w:val="24"/>
        </w:rPr>
        <w:t xml:space="preserve">Q8. </w:t>
      </w:r>
      <w:r w:rsidRPr="00D3744D">
        <w:rPr>
          <w:rFonts w:ascii="Times New Roman" w:hAnsi="Times New Roman" w:cs="Times New Roman"/>
          <w:b/>
          <w:sz w:val="24"/>
          <w:szCs w:val="24"/>
        </w:rPr>
        <w:t xml:space="preserve">Write a class definition for an order class for a nightclub that contains a table number, a server’s name, and the number of patrons at the table. Include a private static data member for the table minimum charge, which is $4.75. Write a </w:t>
      </w:r>
      <w:proofErr w:type="gramStart"/>
      <w:r w:rsidRPr="00D3744D">
        <w:rPr>
          <w:rFonts w:ascii="Times New Roman" w:hAnsi="Times New Roman" w:cs="Times New Roman"/>
          <w:b/>
          <w:sz w:val="24"/>
          <w:szCs w:val="24"/>
        </w:rPr>
        <w:t>main(</w:t>
      </w:r>
      <w:proofErr w:type="gramEnd"/>
      <w:r w:rsidRPr="00D3744D">
        <w:rPr>
          <w:rFonts w:ascii="Times New Roman" w:hAnsi="Times New Roman" w:cs="Times New Roman"/>
          <w:b/>
          <w:sz w:val="24"/>
          <w:szCs w:val="24"/>
        </w:rPr>
        <w:t xml:space="preserve">) function that declares no object of order class type, but uses a static member function to display the table minimum charge. </w:t>
      </w:r>
    </w:p>
    <w:p w14:paraId="4213C55B" w14:textId="77777777" w:rsidR="00327CEB" w:rsidRPr="00365716" w:rsidRDefault="00327CEB"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B870D27" w14:textId="77777777" w:rsidR="00327CEB" w:rsidRPr="00365716" w:rsidRDefault="00327CEB"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//This program is developed by Tanishq Agarwal (Er. No:211B326)</w:t>
      </w:r>
    </w:p>
    <w:p w14:paraId="57104385" w14:textId="77777777" w:rsidR="00327CEB" w:rsidRPr="00365716" w:rsidRDefault="00327CEB"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25FB218E" w14:textId="77777777" w:rsidR="00327CEB" w:rsidRPr="00365716" w:rsidRDefault="00327CEB"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#include &lt;iostream&gt;</w:t>
      </w:r>
    </w:p>
    <w:p w14:paraId="4A02C9F8" w14:textId="1A92E8BC" w:rsidR="00D3744D" w:rsidRPr="00365716" w:rsidRDefault="00327CEB"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using namespace std;</w:t>
      </w:r>
    </w:p>
    <w:p w14:paraId="3B87E9DD" w14:textId="77777777" w:rsidR="00D634A7" w:rsidRPr="00365716" w:rsidRDefault="00D634A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class </w:t>
      </w:r>
      <w:proofErr w:type="gramStart"/>
      <w:r w:rsidRPr="00365716">
        <w:rPr>
          <w:rFonts w:ascii="Times New Roman" w:hAnsi="Times New Roman" w:cs="Times New Roman"/>
          <w:sz w:val="24"/>
          <w:szCs w:val="24"/>
        </w:rPr>
        <w:t>order{</w:t>
      </w:r>
      <w:proofErr w:type="gramEnd"/>
    </w:p>
    <w:p w14:paraId="68238B4A" w14:textId="77777777" w:rsidR="00D634A7" w:rsidRPr="00365716" w:rsidRDefault="00D634A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public:</w:t>
      </w:r>
    </w:p>
    <w:p w14:paraId="36A38514" w14:textId="77777777" w:rsidR="00D634A7" w:rsidRPr="00365716" w:rsidRDefault="00D634A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int </w:t>
      </w:r>
      <w:proofErr w:type="spellStart"/>
      <w:r w:rsidRPr="00365716">
        <w:rPr>
          <w:rFonts w:ascii="Times New Roman" w:hAnsi="Times New Roman" w:cs="Times New Roman"/>
          <w:sz w:val="24"/>
          <w:szCs w:val="24"/>
        </w:rPr>
        <w:t>tabno</w:t>
      </w:r>
      <w:proofErr w:type="spellEnd"/>
      <w:r w:rsidRPr="00365716">
        <w:rPr>
          <w:rFonts w:ascii="Times New Roman" w:hAnsi="Times New Roman" w:cs="Times New Roman"/>
          <w:sz w:val="24"/>
          <w:szCs w:val="24"/>
        </w:rPr>
        <w:t>=0;</w:t>
      </w:r>
    </w:p>
    <w:p w14:paraId="3A351906" w14:textId="77777777" w:rsidR="00D634A7" w:rsidRPr="00365716" w:rsidRDefault="00D634A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string </w:t>
      </w:r>
      <w:proofErr w:type="spellStart"/>
      <w:r w:rsidRPr="00365716">
        <w:rPr>
          <w:rFonts w:ascii="Times New Roman" w:hAnsi="Times New Roman" w:cs="Times New Roman"/>
          <w:sz w:val="24"/>
          <w:szCs w:val="24"/>
        </w:rPr>
        <w:t>svname</w:t>
      </w:r>
      <w:proofErr w:type="spellEnd"/>
      <w:r w:rsidRPr="00365716">
        <w:rPr>
          <w:rFonts w:ascii="Times New Roman" w:hAnsi="Times New Roman" w:cs="Times New Roman"/>
          <w:sz w:val="24"/>
          <w:szCs w:val="24"/>
        </w:rPr>
        <w:t>;</w:t>
      </w:r>
    </w:p>
    <w:p w14:paraId="220DBCF8" w14:textId="77777777" w:rsidR="00D634A7" w:rsidRPr="00365716" w:rsidRDefault="00D634A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int pat=0;</w:t>
      </w:r>
    </w:p>
    <w:p w14:paraId="04173C01" w14:textId="77777777" w:rsidR="00D634A7" w:rsidRPr="00365716" w:rsidRDefault="00D634A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static float </w:t>
      </w:r>
      <w:proofErr w:type="spellStart"/>
      <w:r w:rsidRPr="00365716">
        <w:rPr>
          <w:rFonts w:ascii="Times New Roman" w:hAnsi="Times New Roman" w:cs="Times New Roman"/>
          <w:sz w:val="24"/>
          <w:szCs w:val="24"/>
        </w:rPr>
        <w:t>minchg</w:t>
      </w:r>
      <w:proofErr w:type="spellEnd"/>
      <w:r w:rsidRPr="00365716">
        <w:rPr>
          <w:rFonts w:ascii="Times New Roman" w:hAnsi="Times New Roman" w:cs="Times New Roman"/>
          <w:sz w:val="24"/>
          <w:szCs w:val="24"/>
        </w:rPr>
        <w:t>;</w:t>
      </w:r>
    </w:p>
    <w:p w14:paraId="0A65B7E6" w14:textId="77777777" w:rsidR="00D634A7" w:rsidRPr="00365716" w:rsidRDefault="00D634A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public:</w:t>
      </w:r>
    </w:p>
    <w:p w14:paraId="7B4CBB9B" w14:textId="77777777" w:rsidR="00D634A7" w:rsidRPr="00365716" w:rsidRDefault="00D634A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static float </w:t>
      </w:r>
      <w:proofErr w:type="gramStart"/>
      <w:r w:rsidRPr="00365716">
        <w:rPr>
          <w:rFonts w:ascii="Times New Roman" w:hAnsi="Times New Roman" w:cs="Times New Roman"/>
          <w:sz w:val="24"/>
          <w:szCs w:val="24"/>
        </w:rPr>
        <w:t>print(</w:t>
      </w:r>
      <w:proofErr w:type="gramEnd"/>
      <w:r w:rsidRPr="00365716">
        <w:rPr>
          <w:rFonts w:ascii="Times New Roman" w:hAnsi="Times New Roman" w:cs="Times New Roman"/>
          <w:sz w:val="24"/>
          <w:szCs w:val="24"/>
        </w:rPr>
        <w:t>){</w:t>
      </w:r>
    </w:p>
    <w:p w14:paraId="49C62D55" w14:textId="77777777" w:rsidR="00D634A7" w:rsidRPr="00365716" w:rsidRDefault="00D634A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return </w:t>
      </w:r>
      <w:proofErr w:type="spellStart"/>
      <w:r w:rsidRPr="00365716">
        <w:rPr>
          <w:rFonts w:ascii="Times New Roman" w:hAnsi="Times New Roman" w:cs="Times New Roman"/>
          <w:sz w:val="24"/>
          <w:szCs w:val="24"/>
        </w:rPr>
        <w:t>minchg</w:t>
      </w:r>
      <w:proofErr w:type="spellEnd"/>
      <w:r w:rsidRPr="00365716">
        <w:rPr>
          <w:rFonts w:ascii="Times New Roman" w:hAnsi="Times New Roman" w:cs="Times New Roman"/>
          <w:sz w:val="24"/>
          <w:szCs w:val="24"/>
        </w:rPr>
        <w:t>;</w:t>
      </w:r>
    </w:p>
    <w:p w14:paraId="52C5F1D1" w14:textId="77777777" w:rsidR="00D634A7" w:rsidRPr="00365716" w:rsidRDefault="00D634A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
    <w:p w14:paraId="77343147" w14:textId="77595503" w:rsidR="00D634A7" w:rsidRPr="00365716" w:rsidRDefault="00D634A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10F72E4B" w14:textId="28536FE0" w:rsidR="00D634A7" w:rsidRPr="00365716" w:rsidRDefault="00D634A7"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float </w:t>
      </w:r>
      <w:proofErr w:type="gramStart"/>
      <w:r w:rsidRPr="00365716">
        <w:rPr>
          <w:rFonts w:ascii="Times New Roman" w:hAnsi="Times New Roman" w:cs="Times New Roman"/>
          <w:sz w:val="24"/>
          <w:szCs w:val="24"/>
        </w:rPr>
        <w:t>order::</w:t>
      </w:r>
      <w:proofErr w:type="spellStart"/>
      <w:proofErr w:type="gramEnd"/>
      <w:r w:rsidRPr="00365716">
        <w:rPr>
          <w:rFonts w:ascii="Times New Roman" w:hAnsi="Times New Roman" w:cs="Times New Roman"/>
          <w:sz w:val="24"/>
          <w:szCs w:val="24"/>
        </w:rPr>
        <w:t>minchg</w:t>
      </w:r>
      <w:proofErr w:type="spellEnd"/>
      <w:r w:rsidRPr="00365716">
        <w:rPr>
          <w:rFonts w:ascii="Times New Roman" w:hAnsi="Times New Roman" w:cs="Times New Roman"/>
          <w:sz w:val="24"/>
          <w:szCs w:val="24"/>
        </w:rPr>
        <w:t>=4.75;</w:t>
      </w:r>
    </w:p>
    <w:p w14:paraId="315BF6C4" w14:textId="77777777" w:rsidR="00434224" w:rsidRPr="00365716" w:rsidRDefault="00434224"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gramStart"/>
      <w:r w:rsidRPr="00365716">
        <w:rPr>
          <w:rFonts w:ascii="Times New Roman" w:hAnsi="Times New Roman" w:cs="Times New Roman"/>
          <w:sz w:val="24"/>
          <w:szCs w:val="24"/>
        </w:rPr>
        <w:t>main(</w:t>
      </w:r>
      <w:proofErr w:type="gramEnd"/>
      <w:r w:rsidRPr="00365716">
        <w:rPr>
          <w:rFonts w:ascii="Times New Roman" w:hAnsi="Times New Roman" w:cs="Times New Roman"/>
          <w:sz w:val="24"/>
          <w:szCs w:val="24"/>
        </w:rPr>
        <w:t>){</w:t>
      </w:r>
    </w:p>
    <w:p w14:paraId="6052BF9A" w14:textId="77777777" w:rsidR="00FE1C44" w:rsidRPr="00365716" w:rsidRDefault="00FE1C44"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float res=</w:t>
      </w:r>
      <w:proofErr w:type="gramStart"/>
      <w:r w:rsidRPr="00365716">
        <w:rPr>
          <w:rFonts w:ascii="Times New Roman" w:hAnsi="Times New Roman" w:cs="Times New Roman"/>
          <w:sz w:val="24"/>
          <w:szCs w:val="24"/>
        </w:rPr>
        <w:t>order::</w:t>
      </w:r>
      <w:proofErr w:type="gramEnd"/>
      <w:r w:rsidRPr="00365716">
        <w:rPr>
          <w:rFonts w:ascii="Times New Roman" w:hAnsi="Times New Roman" w:cs="Times New Roman"/>
          <w:sz w:val="24"/>
          <w:szCs w:val="24"/>
        </w:rPr>
        <w:t>print();</w:t>
      </w:r>
    </w:p>
    <w:p w14:paraId="6ACAE038" w14:textId="618D68AF" w:rsidR="00050FCD" w:rsidRPr="00365716" w:rsidRDefault="00FE1C44"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proofErr w:type="spellStart"/>
      <w:r w:rsidRPr="00365716">
        <w:rPr>
          <w:rFonts w:ascii="Times New Roman" w:hAnsi="Times New Roman" w:cs="Times New Roman"/>
          <w:sz w:val="24"/>
          <w:szCs w:val="24"/>
        </w:rPr>
        <w:t>cout</w:t>
      </w:r>
      <w:proofErr w:type="spellEnd"/>
      <w:r w:rsidRPr="00365716">
        <w:rPr>
          <w:rFonts w:ascii="Times New Roman" w:hAnsi="Times New Roman" w:cs="Times New Roman"/>
          <w:sz w:val="24"/>
          <w:szCs w:val="24"/>
        </w:rPr>
        <w:t>&lt;&lt;"The minimum charges for a table is:"&lt;&lt;res&lt;&lt;</w:t>
      </w:r>
      <w:proofErr w:type="spellStart"/>
      <w:r w:rsidRPr="00365716">
        <w:rPr>
          <w:rFonts w:ascii="Times New Roman" w:hAnsi="Times New Roman" w:cs="Times New Roman"/>
          <w:sz w:val="24"/>
          <w:szCs w:val="24"/>
        </w:rPr>
        <w:t>endl</w:t>
      </w:r>
      <w:proofErr w:type="spellEnd"/>
      <w:r w:rsidRPr="00365716">
        <w:rPr>
          <w:rFonts w:ascii="Times New Roman" w:hAnsi="Times New Roman" w:cs="Times New Roman"/>
          <w:sz w:val="24"/>
          <w:szCs w:val="24"/>
        </w:rPr>
        <w:t>;</w:t>
      </w:r>
    </w:p>
    <w:p w14:paraId="69E77E1F" w14:textId="68E66C05" w:rsidR="00434224" w:rsidRPr="00365716" w:rsidRDefault="00434224"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return 0;</w:t>
      </w:r>
    </w:p>
    <w:p w14:paraId="1C228396" w14:textId="10AF042F" w:rsidR="008216A8" w:rsidRPr="00365716" w:rsidRDefault="00434224"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42DB290A" w14:textId="57B3169D" w:rsidR="00005309" w:rsidRPr="00005309" w:rsidRDefault="00005309" w:rsidP="00C201C1">
      <w:pPr>
        <w:rPr>
          <w:rFonts w:ascii="Times New Roman" w:hAnsi="Times New Roman" w:cs="Times New Roman"/>
          <w:b/>
          <w:sz w:val="24"/>
          <w:szCs w:val="24"/>
        </w:rPr>
      </w:pPr>
      <w:r w:rsidRPr="00005309">
        <w:rPr>
          <w:rFonts w:ascii="Times New Roman" w:hAnsi="Times New Roman" w:cs="Times New Roman"/>
          <w:b/>
          <w:sz w:val="24"/>
          <w:szCs w:val="24"/>
        </w:rPr>
        <w:t>ADVANCED PRACTISE PROBLEM:</w:t>
      </w:r>
    </w:p>
    <w:p w14:paraId="6BB2E15D" w14:textId="68737040" w:rsidR="00005309" w:rsidRPr="00005309" w:rsidRDefault="00005309" w:rsidP="00005309">
      <w:pPr>
        <w:ind w:left="360"/>
        <w:jc w:val="both"/>
        <w:rPr>
          <w:rFonts w:ascii="Times New Roman" w:hAnsi="Times New Roman" w:cs="Times New Roman"/>
          <w:b/>
          <w:sz w:val="24"/>
          <w:szCs w:val="24"/>
        </w:rPr>
      </w:pPr>
      <w:r w:rsidRPr="00005309">
        <w:rPr>
          <w:rFonts w:ascii="Times New Roman" w:hAnsi="Times New Roman" w:cs="Times New Roman"/>
          <w:b/>
          <w:sz w:val="24"/>
          <w:szCs w:val="24"/>
        </w:rPr>
        <w:t>Q1. An automobile company has serial number for engine parts starting from AA0 to FF9. The other characteristics of parts to be specified in a structure are: Year of manufacturing, material (Steel, Aluminum, Iron etc.) and quantity manufactured.</w:t>
      </w:r>
    </w:p>
    <w:p w14:paraId="487C9529" w14:textId="77777777" w:rsidR="00005309" w:rsidRPr="00005309" w:rsidRDefault="00005309" w:rsidP="00005309">
      <w:pPr>
        <w:ind w:left="720"/>
        <w:jc w:val="both"/>
        <w:rPr>
          <w:rFonts w:ascii="Times New Roman" w:hAnsi="Times New Roman" w:cs="Times New Roman"/>
          <w:b/>
          <w:sz w:val="24"/>
          <w:szCs w:val="24"/>
        </w:rPr>
      </w:pPr>
      <w:r w:rsidRPr="00005309">
        <w:rPr>
          <w:rFonts w:ascii="Times New Roman" w:hAnsi="Times New Roman" w:cs="Times New Roman"/>
          <w:b/>
          <w:sz w:val="24"/>
          <w:szCs w:val="24"/>
        </w:rPr>
        <w:t>Write a C++ program to include following tasks:</w:t>
      </w:r>
    </w:p>
    <w:p w14:paraId="6E7320C8" w14:textId="77777777" w:rsidR="00005309" w:rsidRPr="00005309" w:rsidRDefault="00005309" w:rsidP="00005309">
      <w:pPr>
        <w:numPr>
          <w:ilvl w:val="0"/>
          <w:numId w:val="4"/>
        </w:numPr>
        <w:jc w:val="both"/>
        <w:rPr>
          <w:rFonts w:ascii="Times New Roman" w:hAnsi="Times New Roman" w:cs="Times New Roman"/>
          <w:b/>
          <w:sz w:val="24"/>
          <w:szCs w:val="24"/>
        </w:rPr>
      </w:pPr>
      <w:r w:rsidRPr="00005309">
        <w:rPr>
          <w:rFonts w:ascii="Times New Roman" w:hAnsi="Times New Roman" w:cs="Times New Roman"/>
          <w:b/>
          <w:sz w:val="24"/>
          <w:szCs w:val="24"/>
        </w:rPr>
        <w:lastRenderedPageBreak/>
        <w:t>Specify a C structure that includes four members viz. serial numbers, year of manufacturing, material type, and quantity. Declare an array of structure of size 60.</w:t>
      </w:r>
    </w:p>
    <w:p w14:paraId="51BD7F28" w14:textId="77777777" w:rsidR="00005309" w:rsidRPr="00005309" w:rsidRDefault="00005309" w:rsidP="00005309">
      <w:pPr>
        <w:numPr>
          <w:ilvl w:val="0"/>
          <w:numId w:val="4"/>
        </w:numPr>
        <w:jc w:val="both"/>
        <w:rPr>
          <w:rFonts w:ascii="Times New Roman" w:hAnsi="Times New Roman" w:cs="Times New Roman"/>
          <w:b/>
          <w:sz w:val="24"/>
          <w:szCs w:val="24"/>
        </w:rPr>
      </w:pPr>
      <w:r w:rsidRPr="00005309">
        <w:rPr>
          <w:rFonts w:ascii="Times New Roman" w:hAnsi="Times New Roman" w:cs="Times New Roman"/>
          <w:b/>
          <w:sz w:val="24"/>
          <w:szCs w:val="24"/>
        </w:rPr>
        <w:t xml:space="preserve">Automatically initialize the values of structure members as </w:t>
      </w:r>
      <w:proofErr w:type="gramStart"/>
      <w:r w:rsidRPr="00005309">
        <w:rPr>
          <w:rFonts w:ascii="Times New Roman" w:hAnsi="Times New Roman" w:cs="Times New Roman"/>
          <w:b/>
          <w:sz w:val="24"/>
          <w:szCs w:val="24"/>
        </w:rPr>
        <w:t>follows :</w:t>
      </w:r>
      <w:proofErr w:type="gramEnd"/>
    </w:p>
    <w:p w14:paraId="6DC40DF3" w14:textId="77777777" w:rsidR="00005309" w:rsidRPr="00005309" w:rsidRDefault="00005309" w:rsidP="00005309">
      <w:pPr>
        <w:numPr>
          <w:ilvl w:val="2"/>
          <w:numId w:val="2"/>
        </w:numPr>
        <w:ind w:left="1620" w:hanging="270"/>
        <w:jc w:val="both"/>
        <w:rPr>
          <w:rFonts w:ascii="Times New Roman" w:hAnsi="Times New Roman" w:cs="Times New Roman"/>
          <w:b/>
          <w:sz w:val="24"/>
          <w:szCs w:val="24"/>
        </w:rPr>
      </w:pPr>
      <w:r w:rsidRPr="00005309">
        <w:rPr>
          <w:rFonts w:ascii="Times New Roman" w:hAnsi="Times New Roman" w:cs="Times New Roman"/>
          <w:b/>
          <w:sz w:val="24"/>
          <w:szCs w:val="24"/>
        </w:rPr>
        <w:t>Generate serial numbers such that first part has serial number AA0 and 60th part has serial number FF9.</w:t>
      </w:r>
    </w:p>
    <w:p w14:paraId="15581D1D" w14:textId="77777777" w:rsidR="00005309" w:rsidRPr="00005309" w:rsidRDefault="00005309" w:rsidP="00005309">
      <w:pPr>
        <w:numPr>
          <w:ilvl w:val="2"/>
          <w:numId w:val="2"/>
        </w:numPr>
        <w:ind w:left="1620" w:hanging="270"/>
        <w:jc w:val="both"/>
        <w:rPr>
          <w:rFonts w:ascii="Times New Roman" w:hAnsi="Times New Roman" w:cs="Times New Roman"/>
          <w:b/>
          <w:sz w:val="24"/>
          <w:szCs w:val="24"/>
        </w:rPr>
      </w:pPr>
      <w:r w:rsidRPr="00005309">
        <w:rPr>
          <w:rFonts w:ascii="Times New Roman" w:hAnsi="Times New Roman" w:cs="Times New Roman"/>
          <w:b/>
          <w:sz w:val="24"/>
          <w:szCs w:val="24"/>
        </w:rPr>
        <w:t>Randomly generate year of manufacturing in the range [1990-2018]</w:t>
      </w:r>
    </w:p>
    <w:p w14:paraId="7061A27F" w14:textId="77777777" w:rsidR="00005309" w:rsidRPr="00005309" w:rsidRDefault="00005309" w:rsidP="00005309">
      <w:pPr>
        <w:numPr>
          <w:ilvl w:val="2"/>
          <w:numId w:val="2"/>
        </w:numPr>
        <w:ind w:left="1620" w:hanging="270"/>
        <w:jc w:val="both"/>
        <w:rPr>
          <w:rFonts w:ascii="Times New Roman" w:hAnsi="Times New Roman" w:cs="Times New Roman"/>
          <w:b/>
          <w:sz w:val="24"/>
          <w:szCs w:val="24"/>
        </w:rPr>
      </w:pPr>
      <w:r w:rsidRPr="00005309">
        <w:rPr>
          <w:rFonts w:ascii="Times New Roman" w:hAnsi="Times New Roman" w:cs="Times New Roman"/>
          <w:b/>
          <w:sz w:val="24"/>
          <w:szCs w:val="24"/>
        </w:rPr>
        <w:t xml:space="preserve">Randomly initialize material type from three choices </w:t>
      </w:r>
      <w:proofErr w:type="spellStart"/>
      <w:r w:rsidRPr="00005309">
        <w:rPr>
          <w:rFonts w:ascii="Times New Roman" w:hAnsi="Times New Roman" w:cs="Times New Roman"/>
          <w:b/>
          <w:sz w:val="24"/>
          <w:szCs w:val="24"/>
        </w:rPr>
        <w:t>ie</w:t>
      </w:r>
      <w:proofErr w:type="spellEnd"/>
      <w:r w:rsidRPr="00005309">
        <w:rPr>
          <w:rFonts w:ascii="Times New Roman" w:hAnsi="Times New Roman" w:cs="Times New Roman"/>
          <w:b/>
          <w:sz w:val="24"/>
          <w:szCs w:val="24"/>
        </w:rPr>
        <w:t>. Steel, Aluminum, Iron</w:t>
      </w:r>
    </w:p>
    <w:p w14:paraId="6CA3CE7B" w14:textId="77777777" w:rsidR="00005309" w:rsidRPr="00005309" w:rsidRDefault="00005309" w:rsidP="00005309">
      <w:pPr>
        <w:numPr>
          <w:ilvl w:val="2"/>
          <w:numId w:val="2"/>
        </w:numPr>
        <w:ind w:left="1620" w:hanging="270"/>
        <w:jc w:val="both"/>
        <w:rPr>
          <w:rFonts w:ascii="Times New Roman" w:hAnsi="Times New Roman" w:cs="Times New Roman"/>
          <w:b/>
          <w:sz w:val="24"/>
          <w:szCs w:val="24"/>
        </w:rPr>
      </w:pPr>
      <w:r w:rsidRPr="00005309">
        <w:rPr>
          <w:rFonts w:ascii="Times New Roman" w:hAnsi="Times New Roman" w:cs="Times New Roman"/>
          <w:b/>
          <w:sz w:val="24"/>
          <w:szCs w:val="24"/>
        </w:rPr>
        <w:t>Randomly initialize quantity in the range [1-1000]</w:t>
      </w:r>
    </w:p>
    <w:p w14:paraId="633537B2" w14:textId="77777777" w:rsidR="00005309" w:rsidRPr="00005309" w:rsidRDefault="00005309" w:rsidP="00005309">
      <w:pPr>
        <w:numPr>
          <w:ilvl w:val="0"/>
          <w:numId w:val="4"/>
        </w:numPr>
        <w:jc w:val="both"/>
        <w:rPr>
          <w:rFonts w:ascii="Times New Roman" w:hAnsi="Times New Roman" w:cs="Times New Roman"/>
          <w:b/>
          <w:sz w:val="24"/>
          <w:szCs w:val="24"/>
        </w:rPr>
      </w:pPr>
      <w:r w:rsidRPr="00005309">
        <w:rPr>
          <w:rFonts w:ascii="Times New Roman" w:hAnsi="Times New Roman" w:cs="Times New Roman"/>
          <w:b/>
          <w:sz w:val="24"/>
          <w:szCs w:val="24"/>
        </w:rPr>
        <w:t>Display the information of the parts with serial numbers between any given range such as [BB</w:t>
      </w:r>
      <w:proofErr w:type="gramStart"/>
      <w:r w:rsidRPr="00005309">
        <w:rPr>
          <w:rFonts w:ascii="Times New Roman" w:hAnsi="Times New Roman" w:cs="Times New Roman"/>
          <w:b/>
          <w:sz w:val="24"/>
          <w:szCs w:val="24"/>
        </w:rPr>
        <w:t>1,CC</w:t>
      </w:r>
      <w:proofErr w:type="gramEnd"/>
      <w:r w:rsidRPr="00005309">
        <w:rPr>
          <w:rFonts w:ascii="Times New Roman" w:hAnsi="Times New Roman" w:cs="Times New Roman"/>
          <w:b/>
          <w:sz w:val="24"/>
          <w:szCs w:val="24"/>
        </w:rPr>
        <w:t>6].</w:t>
      </w:r>
    </w:p>
    <w:p w14:paraId="0BA6A0FA" w14:textId="77777777" w:rsidR="00005309" w:rsidRPr="002D6704" w:rsidRDefault="00005309" w:rsidP="00005309">
      <w:pPr>
        <w:ind w:left="360"/>
        <w:jc w:val="both"/>
        <w:rPr>
          <w:rFonts w:ascii="Times New Roman" w:hAnsi="Times New Roman"/>
        </w:rPr>
      </w:pPr>
    </w:p>
    <w:p w14:paraId="52D64EED" w14:textId="77777777" w:rsidR="005571B3" w:rsidRPr="00365716" w:rsidRDefault="005571B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29EBC8F" w14:textId="77777777" w:rsidR="005571B3" w:rsidRPr="00365716" w:rsidRDefault="005571B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//This program is developed by Tanishq Agarwal (Er. No:211B326)</w:t>
      </w:r>
    </w:p>
    <w:p w14:paraId="1EB460FD" w14:textId="77777777" w:rsidR="005571B3" w:rsidRPr="00365716" w:rsidRDefault="005571B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08F995BE" w14:textId="64F1B254" w:rsidR="005571B3" w:rsidRPr="00365716" w:rsidRDefault="005571B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#include &lt;iostream&gt;</w:t>
      </w:r>
    </w:p>
    <w:p w14:paraId="275323A6" w14:textId="6B89B7C3" w:rsidR="003071C5" w:rsidRPr="00365716" w:rsidRDefault="003071C5"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#include&lt;time.h&gt;</w:t>
      </w:r>
    </w:p>
    <w:p w14:paraId="68E6BA0C" w14:textId="35F39115" w:rsidR="00EB2632" w:rsidRPr="00365716" w:rsidRDefault="005571B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using namespace std;</w:t>
      </w:r>
    </w:p>
    <w:p w14:paraId="79A09453" w14:textId="77777777" w:rsidR="00B213A3" w:rsidRPr="00365716" w:rsidRDefault="00B213A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struct </w:t>
      </w:r>
      <w:proofErr w:type="gramStart"/>
      <w:r w:rsidRPr="00365716">
        <w:rPr>
          <w:rFonts w:ascii="Times New Roman" w:hAnsi="Times New Roman" w:cs="Times New Roman"/>
          <w:sz w:val="24"/>
          <w:szCs w:val="24"/>
        </w:rPr>
        <w:t>vehicle{</w:t>
      </w:r>
      <w:proofErr w:type="gramEnd"/>
    </w:p>
    <w:p w14:paraId="206725F8" w14:textId="77777777" w:rsidR="00B213A3" w:rsidRPr="00365716" w:rsidRDefault="00B213A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int year=0;</w:t>
      </w:r>
    </w:p>
    <w:p w14:paraId="302871A3" w14:textId="77777777" w:rsidR="00B213A3" w:rsidRPr="00365716" w:rsidRDefault="00B213A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int quantity=0;</w:t>
      </w:r>
    </w:p>
    <w:p w14:paraId="1A9C4C30" w14:textId="77777777" w:rsidR="00B213A3" w:rsidRPr="00365716" w:rsidRDefault="00B213A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string mat[</w:t>
      </w:r>
      <w:proofErr w:type="gramStart"/>
      <w:r w:rsidRPr="00365716">
        <w:rPr>
          <w:rFonts w:ascii="Times New Roman" w:hAnsi="Times New Roman" w:cs="Times New Roman"/>
          <w:sz w:val="24"/>
          <w:szCs w:val="24"/>
        </w:rPr>
        <w:t>3]=</w:t>
      </w:r>
      <w:proofErr w:type="gramEnd"/>
      <w:r w:rsidRPr="00365716">
        <w:rPr>
          <w:rFonts w:ascii="Times New Roman" w:hAnsi="Times New Roman" w:cs="Times New Roman"/>
          <w:sz w:val="24"/>
          <w:szCs w:val="24"/>
        </w:rPr>
        <w:t>{"STEEL","IRON","ALUMINIUM"};</w:t>
      </w:r>
    </w:p>
    <w:p w14:paraId="79239C55" w14:textId="77777777" w:rsidR="00B213A3" w:rsidRPr="00365716" w:rsidRDefault="00B213A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char serial[</w:t>
      </w:r>
      <w:proofErr w:type="gramStart"/>
      <w:r w:rsidRPr="00365716">
        <w:rPr>
          <w:rFonts w:ascii="Times New Roman" w:hAnsi="Times New Roman" w:cs="Times New Roman"/>
          <w:sz w:val="24"/>
          <w:szCs w:val="24"/>
        </w:rPr>
        <w:t>3]=</w:t>
      </w:r>
      <w:proofErr w:type="gramEnd"/>
      <w:r w:rsidRPr="00365716">
        <w:rPr>
          <w:rFonts w:ascii="Times New Roman" w:hAnsi="Times New Roman" w:cs="Times New Roman"/>
          <w:sz w:val="24"/>
          <w:szCs w:val="24"/>
        </w:rPr>
        <w:t>{'A','A','0'};</w:t>
      </w:r>
    </w:p>
    <w:p w14:paraId="1222EA96" w14:textId="08CBE558" w:rsidR="00B213A3" w:rsidRPr="00365716" w:rsidRDefault="00B213A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608E3A62" w14:textId="77777777" w:rsidR="00B213A3" w:rsidRPr="00365716" w:rsidRDefault="00B213A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int </w:t>
      </w:r>
      <w:proofErr w:type="gramStart"/>
      <w:r w:rsidRPr="00365716">
        <w:rPr>
          <w:rFonts w:ascii="Times New Roman" w:hAnsi="Times New Roman" w:cs="Times New Roman"/>
          <w:sz w:val="24"/>
          <w:szCs w:val="24"/>
        </w:rPr>
        <w:t>main(</w:t>
      </w:r>
      <w:proofErr w:type="gramEnd"/>
      <w:r w:rsidRPr="00365716">
        <w:rPr>
          <w:rFonts w:ascii="Times New Roman" w:hAnsi="Times New Roman" w:cs="Times New Roman"/>
          <w:sz w:val="24"/>
          <w:szCs w:val="24"/>
        </w:rPr>
        <w:t>){</w:t>
      </w:r>
    </w:p>
    <w:p w14:paraId="61F5B21E" w14:textId="77777777" w:rsidR="00AA22C7" w:rsidRPr="00AA22C7" w:rsidRDefault="00B213A3" w:rsidP="00AA22C7">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w:t>
      </w:r>
      <w:r w:rsidR="00AA22C7" w:rsidRPr="00AA22C7">
        <w:rPr>
          <w:rFonts w:ascii="Times New Roman" w:hAnsi="Times New Roman" w:cs="Times New Roman"/>
          <w:sz w:val="24"/>
          <w:szCs w:val="24"/>
        </w:rPr>
        <w:t xml:space="preserve">struct vehicle </w:t>
      </w:r>
      <w:proofErr w:type="spellStart"/>
      <w:proofErr w:type="gramStart"/>
      <w:r w:rsidR="00AA22C7" w:rsidRPr="00AA22C7">
        <w:rPr>
          <w:rFonts w:ascii="Times New Roman" w:hAnsi="Times New Roman" w:cs="Times New Roman"/>
          <w:sz w:val="24"/>
          <w:szCs w:val="24"/>
        </w:rPr>
        <w:t>vhec</w:t>
      </w:r>
      <w:proofErr w:type="spellEnd"/>
      <w:r w:rsidR="00AA22C7" w:rsidRPr="00AA22C7">
        <w:rPr>
          <w:rFonts w:ascii="Times New Roman" w:hAnsi="Times New Roman" w:cs="Times New Roman"/>
          <w:sz w:val="24"/>
          <w:szCs w:val="24"/>
        </w:rPr>
        <w:t>[</w:t>
      </w:r>
      <w:proofErr w:type="gramEnd"/>
      <w:r w:rsidR="00AA22C7" w:rsidRPr="00AA22C7">
        <w:rPr>
          <w:rFonts w:ascii="Times New Roman" w:hAnsi="Times New Roman" w:cs="Times New Roman"/>
          <w:sz w:val="24"/>
          <w:szCs w:val="24"/>
        </w:rPr>
        <w:t>61];</w:t>
      </w:r>
    </w:p>
    <w:p w14:paraId="29BF0E21"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srand</w:t>
      </w:r>
      <w:proofErr w:type="spellEnd"/>
      <w:r w:rsidRPr="00AA22C7">
        <w:rPr>
          <w:rFonts w:ascii="Times New Roman" w:hAnsi="Times New Roman" w:cs="Times New Roman"/>
          <w:sz w:val="24"/>
          <w:szCs w:val="24"/>
        </w:rPr>
        <w:t>((unsigned)</w:t>
      </w:r>
      <w:proofErr w:type="gramStart"/>
      <w:r w:rsidRPr="00AA22C7">
        <w:rPr>
          <w:rFonts w:ascii="Times New Roman" w:hAnsi="Times New Roman" w:cs="Times New Roman"/>
          <w:sz w:val="24"/>
          <w:szCs w:val="24"/>
        </w:rPr>
        <w:t>time(</w:t>
      </w:r>
      <w:proofErr w:type="gramEnd"/>
      <w:r w:rsidRPr="00AA22C7">
        <w:rPr>
          <w:rFonts w:ascii="Times New Roman" w:hAnsi="Times New Roman" w:cs="Times New Roman"/>
          <w:sz w:val="24"/>
          <w:szCs w:val="24"/>
        </w:rPr>
        <w:t>NULL));</w:t>
      </w:r>
    </w:p>
    <w:p w14:paraId="218DCAAD"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gramStart"/>
      <w:r w:rsidRPr="00AA22C7">
        <w:rPr>
          <w:rFonts w:ascii="Times New Roman" w:hAnsi="Times New Roman" w:cs="Times New Roman"/>
          <w:sz w:val="24"/>
          <w:szCs w:val="24"/>
        </w:rPr>
        <w:t>for(</w:t>
      </w:r>
      <w:proofErr w:type="gramEnd"/>
      <w:r w:rsidRPr="00AA22C7">
        <w:rPr>
          <w:rFonts w:ascii="Times New Roman" w:hAnsi="Times New Roman" w:cs="Times New Roman"/>
          <w:sz w:val="24"/>
          <w:szCs w:val="24"/>
        </w:rPr>
        <w:t xml:space="preserve">int </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=1;i&lt;=60;i++){</w:t>
      </w:r>
    </w:p>
    <w:p w14:paraId="57A51BA6"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proofErr w:type="gramStart"/>
      <w:r w:rsidRPr="00AA22C7">
        <w:rPr>
          <w:rFonts w:ascii="Times New Roman" w:hAnsi="Times New Roman" w:cs="Times New Roman"/>
          <w:sz w:val="24"/>
          <w:szCs w:val="24"/>
        </w:rPr>
        <w:t>].year</w:t>
      </w:r>
      <w:proofErr w:type="gramEnd"/>
      <w:r w:rsidRPr="00AA22C7">
        <w:rPr>
          <w:rFonts w:ascii="Times New Roman" w:hAnsi="Times New Roman" w:cs="Times New Roman"/>
          <w:sz w:val="24"/>
          <w:szCs w:val="24"/>
        </w:rPr>
        <w:t>= 1990+(rand()%28);</w:t>
      </w:r>
    </w:p>
    <w:p w14:paraId="7422901C"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proofErr w:type="gramStart"/>
      <w:r w:rsidRPr="00AA22C7">
        <w:rPr>
          <w:rFonts w:ascii="Times New Roman" w:hAnsi="Times New Roman" w:cs="Times New Roman"/>
          <w:sz w:val="24"/>
          <w:szCs w:val="24"/>
        </w:rPr>
        <w:t>].quantity</w:t>
      </w:r>
      <w:proofErr w:type="gramEnd"/>
      <w:r w:rsidRPr="00AA22C7">
        <w:rPr>
          <w:rFonts w:ascii="Times New Roman" w:hAnsi="Times New Roman" w:cs="Times New Roman"/>
          <w:sz w:val="24"/>
          <w:szCs w:val="24"/>
        </w:rPr>
        <w:t>= 1+(rand()%1000);</w:t>
      </w:r>
    </w:p>
    <w:p w14:paraId="6CFF7615"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static int j=0;</w:t>
      </w:r>
    </w:p>
    <w:p w14:paraId="1F6203D5"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switch(</w:t>
      </w:r>
      <w:proofErr w:type="spellStart"/>
      <w:r w:rsidRPr="00AA22C7">
        <w:rPr>
          <w:rFonts w:ascii="Times New Roman" w:hAnsi="Times New Roman" w:cs="Times New Roman"/>
          <w:sz w:val="24"/>
          <w:szCs w:val="24"/>
        </w:rPr>
        <w:t>i</w:t>
      </w:r>
      <w:proofErr w:type="spellEnd"/>
      <w:proofErr w:type="gramStart"/>
      <w:r w:rsidRPr="00AA22C7">
        <w:rPr>
          <w:rFonts w:ascii="Times New Roman" w:hAnsi="Times New Roman" w:cs="Times New Roman"/>
          <w:sz w:val="24"/>
          <w:szCs w:val="24"/>
        </w:rPr>
        <w:t>){</w:t>
      </w:r>
      <w:proofErr w:type="gramEnd"/>
    </w:p>
    <w:p w14:paraId="0E39D421"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case 1 ... </w:t>
      </w:r>
      <w:proofErr w:type="gramStart"/>
      <w:r w:rsidRPr="00AA22C7">
        <w:rPr>
          <w:rFonts w:ascii="Times New Roman" w:hAnsi="Times New Roman" w:cs="Times New Roman"/>
          <w:sz w:val="24"/>
          <w:szCs w:val="24"/>
        </w:rPr>
        <w:t>10:vhec</w:t>
      </w:r>
      <w:proofErr w:type="gram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].serial[0]=</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].serial[1]='A';</w:t>
      </w:r>
    </w:p>
    <w:p w14:paraId="5B8BAFFB"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if(j&lt;=</w:t>
      </w:r>
      <w:proofErr w:type="gramStart"/>
      <w:r w:rsidRPr="00AA22C7">
        <w:rPr>
          <w:rFonts w:ascii="Times New Roman" w:hAnsi="Times New Roman" w:cs="Times New Roman"/>
          <w:sz w:val="24"/>
          <w:szCs w:val="24"/>
        </w:rPr>
        <w:t>9){</w:t>
      </w:r>
      <w:proofErr w:type="gramEnd"/>
    </w:p>
    <w:p w14:paraId="18EB20A7"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proofErr w:type="gramStart"/>
      <w:r w:rsidRPr="00AA22C7">
        <w:rPr>
          <w:rFonts w:ascii="Times New Roman" w:hAnsi="Times New Roman" w:cs="Times New Roman"/>
          <w:sz w:val="24"/>
          <w:szCs w:val="24"/>
        </w:rPr>
        <w:t>].serial</w:t>
      </w:r>
      <w:proofErr w:type="gramEnd"/>
      <w:r w:rsidRPr="00AA22C7">
        <w:rPr>
          <w:rFonts w:ascii="Times New Roman" w:hAnsi="Times New Roman" w:cs="Times New Roman"/>
          <w:sz w:val="24"/>
          <w:szCs w:val="24"/>
        </w:rPr>
        <w:t>[2]=(</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].serial[2]) + j;</w:t>
      </w:r>
    </w:p>
    <w:p w14:paraId="0F5072CC"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j++</w:t>
      </w:r>
      <w:proofErr w:type="spellEnd"/>
      <w:r w:rsidRPr="00AA22C7">
        <w:rPr>
          <w:rFonts w:ascii="Times New Roman" w:hAnsi="Times New Roman" w:cs="Times New Roman"/>
          <w:sz w:val="24"/>
          <w:szCs w:val="24"/>
        </w:rPr>
        <w:t>;</w:t>
      </w:r>
    </w:p>
    <w:p w14:paraId="1C50C491"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6191BAF3"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break;</w:t>
      </w:r>
    </w:p>
    <w:p w14:paraId="2EBDF909"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lastRenderedPageBreak/>
        <w:t xml:space="preserve">            case 11 ... </w:t>
      </w:r>
      <w:proofErr w:type="gramStart"/>
      <w:r w:rsidRPr="00AA22C7">
        <w:rPr>
          <w:rFonts w:ascii="Times New Roman" w:hAnsi="Times New Roman" w:cs="Times New Roman"/>
          <w:sz w:val="24"/>
          <w:szCs w:val="24"/>
        </w:rPr>
        <w:t>20:vhec</w:t>
      </w:r>
      <w:proofErr w:type="gram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].serial[0]=</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].serial[1]='B';</w:t>
      </w:r>
    </w:p>
    <w:p w14:paraId="4907924E"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static int j=0;</w:t>
      </w:r>
    </w:p>
    <w:p w14:paraId="4284917A"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if(j&lt;=</w:t>
      </w:r>
      <w:proofErr w:type="gramStart"/>
      <w:r w:rsidRPr="00AA22C7">
        <w:rPr>
          <w:rFonts w:ascii="Times New Roman" w:hAnsi="Times New Roman" w:cs="Times New Roman"/>
          <w:sz w:val="24"/>
          <w:szCs w:val="24"/>
        </w:rPr>
        <w:t>9){</w:t>
      </w:r>
      <w:proofErr w:type="gramEnd"/>
    </w:p>
    <w:p w14:paraId="72CDD8AC"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proofErr w:type="gramStart"/>
      <w:r w:rsidRPr="00AA22C7">
        <w:rPr>
          <w:rFonts w:ascii="Times New Roman" w:hAnsi="Times New Roman" w:cs="Times New Roman"/>
          <w:sz w:val="24"/>
          <w:szCs w:val="24"/>
        </w:rPr>
        <w:t>].serial</w:t>
      </w:r>
      <w:proofErr w:type="gramEnd"/>
      <w:r w:rsidRPr="00AA22C7">
        <w:rPr>
          <w:rFonts w:ascii="Times New Roman" w:hAnsi="Times New Roman" w:cs="Times New Roman"/>
          <w:sz w:val="24"/>
          <w:szCs w:val="24"/>
        </w:rPr>
        <w:t>[2]=(</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].serial[2]) + j;</w:t>
      </w:r>
    </w:p>
    <w:p w14:paraId="5DFE3924"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j++</w:t>
      </w:r>
      <w:proofErr w:type="spellEnd"/>
      <w:r w:rsidRPr="00AA22C7">
        <w:rPr>
          <w:rFonts w:ascii="Times New Roman" w:hAnsi="Times New Roman" w:cs="Times New Roman"/>
          <w:sz w:val="24"/>
          <w:szCs w:val="24"/>
        </w:rPr>
        <w:t>;</w:t>
      </w:r>
    </w:p>
    <w:p w14:paraId="7CE30140"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2BB3F906"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break;</w:t>
      </w:r>
    </w:p>
    <w:p w14:paraId="32652FED"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case 21 ... </w:t>
      </w:r>
      <w:proofErr w:type="gramStart"/>
      <w:r w:rsidRPr="00AA22C7">
        <w:rPr>
          <w:rFonts w:ascii="Times New Roman" w:hAnsi="Times New Roman" w:cs="Times New Roman"/>
          <w:sz w:val="24"/>
          <w:szCs w:val="24"/>
        </w:rPr>
        <w:t>30:vhec</w:t>
      </w:r>
      <w:proofErr w:type="gram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].serial[0]=</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].serial[1]='C';</w:t>
      </w:r>
    </w:p>
    <w:p w14:paraId="6EEC5B48"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static int k=0;</w:t>
      </w:r>
    </w:p>
    <w:p w14:paraId="7C76BE3B"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if(k&lt;=</w:t>
      </w:r>
      <w:proofErr w:type="gramStart"/>
      <w:r w:rsidRPr="00AA22C7">
        <w:rPr>
          <w:rFonts w:ascii="Times New Roman" w:hAnsi="Times New Roman" w:cs="Times New Roman"/>
          <w:sz w:val="24"/>
          <w:szCs w:val="24"/>
        </w:rPr>
        <w:t>9){</w:t>
      </w:r>
      <w:proofErr w:type="gramEnd"/>
    </w:p>
    <w:p w14:paraId="726CDEFB"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proofErr w:type="gramStart"/>
      <w:r w:rsidRPr="00AA22C7">
        <w:rPr>
          <w:rFonts w:ascii="Times New Roman" w:hAnsi="Times New Roman" w:cs="Times New Roman"/>
          <w:sz w:val="24"/>
          <w:szCs w:val="24"/>
        </w:rPr>
        <w:t>].serial</w:t>
      </w:r>
      <w:proofErr w:type="gramEnd"/>
      <w:r w:rsidRPr="00AA22C7">
        <w:rPr>
          <w:rFonts w:ascii="Times New Roman" w:hAnsi="Times New Roman" w:cs="Times New Roman"/>
          <w:sz w:val="24"/>
          <w:szCs w:val="24"/>
        </w:rPr>
        <w:t>[2]=(</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].serial[2]) + k;</w:t>
      </w:r>
    </w:p>
    <w:p w14:paraId="55B345A2"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k++;</w:t>
      </w:r>
    </w:p>
    <w:p w14:paraId="59833AD5"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1A74D533"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break;</w:t>
      </w:r>
    </w:p>
    <w:p w14:paraId="0F23B483"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case 31 ... </w:t>
      </w:r>
      <w:proofErr w:type="gramStart"/>
      <w:r w:rsidRPr="00AA22C7">
        <w:rPr>
          <w:rFonts w:ascii="Times New Roman" w:hAnsi="Times New Roman" w:cs="Times New Roman"/>
          <w:sz w:val="24"/>
          <w:szCs w:val="24"/>
        </w:rPr>
        <w:t>40:vhec</w:t>
      </w:r>
      <w:proofErr w:type="gram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].serial[0]=</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].serial[1]='D';</w:t>
      </w:r>
    </w:p>
    <w:p w14:paraId="67D0B4CB"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static int l=0;</w:t>
      </w:r>
    </w:p>
    <w:p w14:paraId="4CB4BA38"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if(l&lt;=</w:t>
      </w:r>
      <w:proofErr w:type="gramStart"/>
      <w:r w:rsidRPr="00AA22C7">
        <w:rPr>
          <w:rFonts w:ascii="Times New Roman" w:hAnsi="Times New Roman" w:cs="Times New Roman"/>
          <w:sz w:val="24"/>
          <w:szCs w:val="24"/>
        </w:rPr>
        <w:t>9){</w:t>
      </w:r>
      <w:proofErr w:type="gramEnd"/>
    </w:p>
    <w:p w14:paraId="4C58D474"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proofErr w:type="gramStart"/>
      <w:r w:rsidRPr="00AA22C7">
        <w:rPr>
          <w:rFonts w:ascii="Times New Roman" w:hAnsi="Times New Roman" w:cs="Times New Roman"/>
          <w:sz w:val="24"/>
          <w:szCs w:val="24"/>
        </w:rPr>
        <w:t>].serial</w:t>
      </w:r>
      <w:proofErr w:type="gramEnd"/>
      <w:r w:rsidRPr="00AA22C7">
        <w:rPr>
          <w:rFonts w:ascii="Times New Roman" w:hAnsi="Times New Roman" w:cs="Times New Roman"/>
          <w:sz w:val="24"/>
          <w:szCs w:val="24"/>
        </w:rPr>
        <w:t>[2]=(</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].serial[2]) + l;</w:t>
      </w:r>
    </w:p>
    <w:p w14:paraId="06DB4561"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l++;</w:t>
      </w:r>
    </w:p>
    <w:p w14:paraId="2501488C"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3D48E014"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break;</w:t>
      </w:r>
    </w:p>
    <w:p w14:paraId="2FC9221A"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case 41 ... </w:t>
      </w:r>
      <w:proofErr w:type="gramStart"/>
      <w:r w:rsidRPr="00AA22C7">
        <w:rPr>
          <w:rFonts w:ascii="Times New Roman" w:hAnsi="Times New Roman" w:cs="Times New Roman"/>
          <w:sz w:val="24"/>
          <w:szCs w:val="24"/>
        </w:rPr>
        <w:t>50:vhec</w:t>
      </w:r>
      <w:proofErr w:type="gram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].serial[0]=</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].serial[1]='E';</w:t>
      </w:r>
    </w:p>
    <w:p w14:paraId="522E1A2F"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static int m=0;</w:t>
      </w:r>
    </w:p>
    <w:p w14:paraId="4DAF55A4"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if(m&lt;=</w:t>
      </w:r>
      <w:proofErr w:type="gramStart"/>
      <w:r w:rsidRPr="00AA22C7">
        <w:rPr>
          <w:rFonts w:ascii="Times New Roman" w:hAnsi="Times New Roman" w:cs="Times New Roman"/>
          <w:sz w:val="24"/>
          <w:szCs w:val="24"/>
        </w:rPr>
        <w:t>9){</w:t>
      </w:r>
      <w:proofErr w:type="gramEnd"/>
    </w:p>
    <w:p w14:paraId="5A7542E0"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proofErr w:type="gramStart"/>
      <w:r w:rsidRPr="00AA22C7">
        <w:rPr>
          <w:rFonts w:ascii="Times New Roman" w:hAnsi="Times New Roman" w:cs="Times New Roman"/>
          <w:sz w:val="24"/>
          <w:szCs w:val="24"/>
        </w:rPr>
        <w:t>].serial</w:t>
      </w:r>
      <w:proofErr w:type="gramEnd"/>
      <w:r w:rsidRPr="00AA22C7">
        <w:rPr>
          <w:rFonts w:ascii="Times New Roman" w:hAnsi="Times New Roman" w:cs="Times New Roman"/>
          <w:sz w:val="24"/>
          <w:szCs w:val="24"/>
        </w:rPr>
        <w:t>[2]=(</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].serial[2]) + m;</w:t>
      </w:r>
    </w:p>
    <w:p w14:paraId="5F938475"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m++;</w:t>
      </w:r>
    </w:p>
    <w:p w14:paraId="394D6AB9"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6A041C76"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break;</w:t>
      </w:r>
    </w:p>
    <w:p w14:paraId="3AC4D23B"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case 51 ... </w:t>
      </w:r>
      <w:proofErr w:type="gramStart"/>
      <w:r w:rsidRPr="00AA22C7">
        <w:rPr>
          <w:rFonts w:ascii="Times New Roman" w:hAnsi="Times New Roman" w:cs="Times New Roman"/>
          <w:sz w:val="24"/>
          <w:szCs w:val="24"/>
        </w:rPr>
        <w:t>60:vhec</w:t>
      </w:r>
      <w:proofErr w:type="gram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].serial[0]=</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].serial[1]='F';</w:t>
      </w:r>
    </w:p>
    <w:p w14:paraId="2BC1E279"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static int n=0;</w:t>
      </w:r>
    </w:p>
    <w:p w14:paraId="481A08E9"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if(n&lt;=</w:t>
      </w:r>
      <w:proofErr w:type="gramStart"/>
      <w:r w:rsidRPr="00AA22C7">
        <w:rPr>
          <w:rFonts w:ascii="Times New Roman" w:hAnsi="Times New Roman" w:cs="Times New Roman"/>
          <w:sz w:val="24"/>
          <w:szCs w:val="24"/>
        </w:rPr>
        <w:t>9){</w:t>
      </w:r>
      <w:proofErr w:type="gramEnd"/>
    </w:p>
    <w:p w14:paraId="29D49B07"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proofErr w:type="gramStart"/>
      <w:r w:rsidRPr="00AA22C7">
        <w:rPr>
          <w:rFonts w:ascii="Times New Roman" w:hAnsi="Times New Roman" w:cs="Times New Roman"/>
          <w:sz w:val="24"/>
          <w:szCs w:val="24"/>
        </w:rPr>
        <w:t>].serial</w:t>
      </w:r>
      <w:proofErr w:type="gramEnd"/>
      <w:r w:rsidRPr="00AA22C7">
        <w:rPr>
          <w:rFonts w:ascii="Times New Roman" w:hAnsi="Times New Roman" w:cs="Times New Roman"/>
          <w:sz w:val="24"/>
          <w:szCs w:val="24"/>
        </w:rPr>
        <w:t>[2]=(</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i</w:t>
      </w:r>
      <w:proofErr w:type="spellEnd"/>
      <w:r w:rsidRPr="00AA22C7">
        <w:rPr>
          <w:rFonts w:ascii="Times New Roman" w:hAnsi="Times New Roman" w:cs="Times New Roman"/>
          <w:sz w:val="24"/>
          <w:szCs w:val="24"/>
        </w:rPr>
        <w:t>].serial[2]) + n;</w:t>
      </w:r>
    </w:p>
    <w:p w14:paraId="5C4C20DA"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n++;</w:t>
      </w:r>
    </w:p>
    <w:p w14:paraId="6F9525B5"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47D47AC7"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break;</w:t>
      </w:r>
    </w:p>
    <w:p w14:paraId="3D76FF08"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default: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&lt;&lt;"Hello world!!";</w:t>
      </w:r>
    </w:p>
    <w:p w14:paraId="1922AE79"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break;</w:t>
      </w:r>
    </w:p>
    <w:p w14:paraId="628C2641" w14:textId="77777777" w:rsidR="00AA22C7" w:rsidRPr="00AA22C7" w:rsidRDefault="00AA22C7" w:rsidP="00AA22C7">
      <w:pPr>
        <w:spacing w:line="240" w:lineRule="auto"/>
        <w:contextualSpacing/>
        <w:rPr>
          <w:rFonts w:ascii="Times New Roman" w:hAnsi="Times New Roman" w:cs="Times New Roman"/>
          <w:sz w:val="24"/>
          <w:szCs w:val="24"/>
        </w:rPr>
      </w:pPr>
    </w:p>
    <w:p w14:paraId="35A484B3"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03838EE3"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690D555B"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gramStart"/>
      <w:r w:rsidRPr="00AA22C7">
        <w:rPr>
          <w:rFonts w:ascii="Times New Roman" w:hAnsi="Times New Roman" w:cs="Times New Roman"/>
          <w:sz w:val="24"/>
          <w:szCs w:val="24"/>
        </w:rPr>
        <w:t>for(</w:t>
      </w:r>
      <w:proofErr w:type="gramEnd"/>
      <w:r w:rsidRPr="00AA22C7">
        <w:rPr>
          <w:rFonts w:ascii="Times New Roman" w:hAnsi="Times New Roman" w:cs="Times New Roman"/>
          <w:sz w:val="24"/>
          <w:szCs w:val="24"/>
        </w:rPr>
        <w:t>int x=1;x&lt;61;x++){</w:t>
      </w:r>
    </w:p>
    <w:p w14:paraId="3F907B6B"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&lt;&lt;"The vehicle no is:"&lt;&lt;x&lt;&lt;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24DB9F46"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&lt;&lt;"The vehicle's serial no is:"&lt;&lt;</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[x</w:t>
      </w:r>
      <w:proofErr w:type="gramStart"/>
      <w:r w:rsidRPr="00AA22C7">
        <w:rPr>
          <w:rFonts w:ascii="Times New Roman" w:hAnsi="Times New Roman" w:cs="Times New Roman"/>
          <w:sz w:val="24"/>
          <w:szCs w:val="24"/>
        </w:rPr>
        <w:t>].serial</w:t>
      </w:r>
      <w:proofErr w:type="gramEnd"/>
      <w:r w:rsidRPr="00AA22C7">
        <w:rPr>
          <w:rFonts w:ascii="Times New Roman" w:hAnsi="Times New Roman" w:cs="Times New Roman"/>
          <w:sz w:val="24"/>
          <w:szCs w:val="24"/>
        </w:rPr>
        <w:t>&lt;&lt;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187A0D62"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&lt;&lt;"The vehicle's year of manufacture is: "&lt;&lt;</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[x</w:t>
      </w:r>
      <w:proofErr w:type="gramStart"/>
      <w:r w:rsidRPr="00AA22C7">
        <w:rPr>
          <w:rFonts w:ascii="Times New Roman" w:hAnsi="Times New Roman" w:cs="Times New Roman"/>
          <w:sz w:val="24"/>
          <w:szCs w:val="24"/>
        </w:rPr>
        <w:t>].year</w:t>
      </w:r>
      <w:proofErr w:type="gramEnd"/>
      <w:r w:rsidRPr="00AA22C7">
        <w:rPr>
          <w:rFonts w:ascii="Times New Roman" w:hAnsi="Times New Roman" w:cs="Times New Roman"/>
          <w:sz w:val="24"/>
          <w:szCs w:val="24"/>
        </w:rPr>
        <w:t>&lt;&lt;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1D6030FC"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 xml:space="preserve">&lt;&lt;"The vehicle's quantity </w:t>
      </w:r>
      <w:proofErr w:type="gramStart"/>
      <w:r w:rsidRPr="00AA22C7">
        <w:rPr>
          <w:rFonts w:ascii="Times New Roman" w:hAnsi="Times New Roman" w:cs="Times New Roman"/>
          <w:sz w:val="24"/>
          <w:szCs w:val="24"/>
        </w:rPr>
        <w:t>is :</w:t>
      </w:r>
      <w:proofErr w:type="gramEnd"/>
      <w:r w:rsidRPr="00AA22C7">
        <w:rPr>
          <w:rFonts w:ascii="Times New Roman" w:hAnsi="Times New Roman" w:cs="Times New Roman"/>
          <w:sz w:val="24"/>
          <w:szCs w:val="24"/>
        </w:rPr>
        <w:t>"&lt;&lt;</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[x].quantity&lt;&lt;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0E43F8DC"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 xml:space="preserve">&lt;&lt;"The vehicle's material </w:t>
      </w:r>
      <w:proofErr w:type="gramStart"/>
      <w:r w:rsidRPr="00AA22C7">
        <w:rPr>
          <w:rFonts w:ascii="Times New Roman" w:hAnsi="Times New Roman" w:cs="Times New Roman"/>
          <w:sz w:val="24"/>
          <w:szCs w:val="24"/>
        </w:rPr>
        <w:t>is :</w:t>
      </w:r>
      <w:proofErr w:type="gramEnd"/>
      <w:r w:rsidRPr="00AA22C7">
        <w:rPr>
          <w:rFonts w:ascii="Times New Roman" w:hAnsi="Times New Roman" w:cs="Times New Roman"/>
          <w:sz w:val="24"/>
          <w:szCs w:val="24"/>
        </w:rPr>
        <w:t>"&lt;&lt;</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[x].mat[0+(rand()%2)]&lt;&lt;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60AEC412"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lastRenderedPageBreak/>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2BA4D090"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6CE1FEF9" w14:textId="77777777" w:rsidR="00AA22C7" w:rsidRPr="00AA22C7" w:rsidRDefault="00AA22C7" w:rsidP="00AA22C7">
      <w:pPr>
        <w:spacing w:line="240" w:lineRule="auto"/>
        <w:contextualSpacing/>
        <w:rPr>
          <w:rFonts w:ascii="Times New Roman" w:hAnsi="Times New Roman" w:cs="Times New Roman"/>
          <w:sz w:val="24"/>
          <w:szCs w:val="24"/>
        </w:rPr>
      </w:pPr>
    </w:p>
    <w:p w14:paraId="34FF8E6B"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//REVERSE SEARCH</w:t>
      </w:r>
    </w:p>
    <w:p w14:paraId="07F4C2B6" w14:textId="77777777" w:rsidR="000838FA"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4B07715E" w14:textId="7E70BA5C" w:rsidR="00AA22C7" w:rsidRPr="00AA22C7" w:rsidRDefault="000838FA" w:rsidP="000838FA">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AA22C7" w:rsidRPr="00AA22C7">
        <w:rPr>
          <w:rFonts w:ascii="Times New Roman" w:hAnsi="Times New Roman" w:cs="Times New Roman"/>
          <w:sz w:val="24"/>
          <w:szCs w:val="24"/>
        </w:rPr>
        <w:t xml:space="preserve">string </w:t>
      </w:r>
      <w:proofErr w:type="spellStart"/>
      <w:r w:rsidR="00AA22C7" w:rsidRPr="00AA22C7">
        <w:rPr>
          <w:rFonts w:ascii="Times New Roman" w:hAnsi="Times New Roman" w:cs="Times New Roman"/>
          <w:sz w:val="24"/>
          <w:szCs w:val="24"/>
        </w:rPr>
        <w:t>range_l</w:t>
      </w:r>
      <w:proofErr w:type="spellEnd"/>
      <w:r w:rsidR="00AA22C7" w:rsidRPr="00AA22C7">
        <w:rPr>
          <w:rFonts w:ascii="Times New Roman" w:hAnsi="Times New Roman" w:cs="Times New Roman"/>
          <w:sz w:val="24"/>
          <w:szCs w:val="24"/>
        </w:rPr>
        <w:t>;</w:t>
      </w:r>
    </w:p>
    <w:p w14:paraId="7794FC76"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string </w:t>
      </w:r>
      <w:proofErr w:type="spellStart"/>
      <w:r w:rsidRPr="00AA22C7">
        <w:rPr>
          <w:rFonts w:ascii="Times New Roman" w:hAnsi="Times New Roman" w:cs="Times New Roman"/>
          <w:sz w:val="24"/>
          <w:szCs w:val="24"/>
        </w:rPr>
        <w:t>range_u</w:t>
      </w:r>
      <w:proofErr w:type="spellEnd"/>
      <w:r w:rsidRPr="00AA22C7">
        <w:rPr>
          <w:rFonts w:ascii="Times New Roman" w:hAnsi="Times New Roman" w:cs="Times New Roman"/>
          <w:sz w:val="24"/>
          <w:szCs w:val="24"/>
        </w:rPr>
        <w:t>;</w:t>
      </w:r>
    </w:p>
    <w:p w14:paraId="29A6287D"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&lt;&lt;"ENTER A RANGE TO REVERSE SEARCH FOR:"&lt;&lt;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666C135B"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&lt;&lt;"ENTER LOWER RANGE LIMIT:"&lt;&lt;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5B2F82FE"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cin</w:t>
      </w:r>
      <w:proofErr w:type="spellEnd"/>
      <w:r w:rsidRPr="00AA22C7">
        <w:rPr>
          <w:rFonts w:ascii="Times New Roman" w:hAnsi="Times New Roman" w:cs="Times New Roman"/>
          <w:sz w:val="24"/>
          <w:szCs w:val="24"/>
        </w:rPr>
        <w:t>&gt;&gt;</w:t>
      </w:r>
      <w:proofErr w:type="spellStart"/>
      <w:r w:rsidRPr="00AA22C7">
        <w:rPr>
          <w:rFonts w:ascii="Times New Roman" w:hAnsi="Times New Roman" w:cs="Times New Roman"/>
          <w:sz w:val="24"/>
          <w:szCs w:val="24"/>
        </w:rPr>
        <w:t>range_l</w:t>
      </w:r>
      <w:proofErr w:type="spellEnd"/>
      <w:r w:rsidRPr="00AA22C7">
        <w:rPr>
          <w:rFonts w:ascii="Times New Roman" w:hAnsi="Times New Roman" w:cs="Times New Roman"/>
          <w:sz w:val="24"/>
          <w:szCs w:val="24"/>
        </w:rPr>
        <w:t>;</w:t>
      </w:r>
    </w:p>
    <w:p w14:paraId="48C12A8E"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&lt;&lt;"ENTER UPPER RANGE LIMIT:"&lt;&lt;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358A7316"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cin</w:t>
      </w:r>
      <w:proofErr w:type="spellEnd"/>
      <w:r w:rsidRPr="00AA22C7">
        <w:rPr>
          <w:rFonts w:ascii="Times New Roman" w:hAnsi="Times New Roman" w:cs="Times New Roman"/>
          <w:sz w:val="24"/>
          <w:szCs w:val="24"/>
        </w:rPr>
        <w:t>&gt;&gt;</w:t>
      </w:r>
      <w:proofErr w:type="spellStart"/>
      <w:r w:rsidRPr="00AA22C7">
        <w:rPr>
          <w:rFonts w:ascii="Times New Roman" w:hAnsi="Times New Roman" w:cs="Times New Roman"/>
          <w:sz w:val="24"/>
          <w:szCs w:val="24"/>
        </w:rPr>
        <w:t>range_u</w:t>
      </w:r>
      <w:proofErr w:type="spellEnd"/>
      <w:r w:rsidRPr="00AA22C7">
        <w:rPr>
          <w:rFonts w:ascii="Times New Roman" w:hAnsi="Times New Roman" w:cs="Times New Roman"/>
          <w:sz w:val="24"/>
          <w:szCs w:val="24"/>
        </w:rPr>
        <w:t>;</w:t>
      </w:r>
    </w:p>
    <w:p w14:paraId="1B6DE33E"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int </w:t>
      </w:r>
      <w:proofErr w:type="spellStart"/>
      <w:r w:rsidRPr="00AA22C7">
        <w:rPr>
          <w:rFonts w:ascii="Times New Roman" w:hAnsi="Times New Roman" w:cs="Times New Roman"/>
          <w:sz w:val="24"/>
          <w:szCs w:val="24"/>
        </w:rPr>
        <w:t>l_f</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range_</w:t>
      </w:r>
      <w:proofErr w:type="gramStart"/>
      <w:r w:rsidRPr="00AA22C7">
        <w:rPr>
          <w:rFonts w:ascii="Times New Roman" w:hAnsi="Times New Roman" w:cs="Times New Roman"/>
          <w:sz w:val="24"/>
          <w:szCs w:val="24"/>
        </w:rPr>
        <w:t>l</w:t>
      </w:r>
      <w:proofErr w:type="spellEnd"/>
      <w:r w:rsidRPr="00AA22C7">
        <w:rPr>
          <w:rFonts w:ascii="Times New Roman" w:hAnsi="Times New Roman" w:cs="Times New Roman"/>
          <w:sz w:val="24"/>
          <w:szCs w:val="24"/>
        </w:rPr>
        <w:t>[</w:t>
      </w:r>
      <w:proofErr w:type="gramEnd"/>
      <w:r w:rsidRPr="00AA22C7">
        <w:rPr>
          <w:rFonts w:ascii="Times New Roman" w:hAnsi="Times New Roman" w:cs="Times New Roman"/>
          <w:sz w:val="24"/>
          <w:szCs w:val="24"/>
        </w:rPr>
        <w:t>0];</w:t>
      </w:r>
    </w:p>
    <w:p w14:paraId="61B3899A"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int </w:t>
      </w:r>
      <w:proofErr w:type="spellStart"/>
      <w:r w:rsidRPr="00AA22C7">
        <w:rPr>
          <w:rFonts w:ascii="Times New Roman" w:hAnsi="Times New Roman" w:cs="Times New Roman"/>
          <w:sz w:val="24"/>
          <w:szCs w:val="24"/>
        </w:rPr>
        <w:t>l_l</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range_</w:t>
      </w:r>
      <w:proofErr w:type="gramStart"/>
      <w:r w:rsidRPr="00AA22C7">
        <w:rPr>
          <w:rFonts w:ascii="Times New Roman" w:hAnsi="Times New Roman" w:cs="Times New Roman"/>
          <w:sz w:val="24"/>
          <w:szCs w:val="24"/>
        </w:rPr>
        <w:t>l</w:t>
      </w:r>
      <w:proofErr w:type="spellEnd"/>
      <w:r w:rsidRPr="00AA22C7">
        <w:rPr>
          <w:rFonts w:ascii="Times New Roman" w:hAnsi="Times New Roman" w:cs="Times New Roman"/>
          <w:sz w:val="24"/>
          <w:szCs w:val="24"/>
        </w:rPr>
        <w:t>[</w:t>
      </w:r>
      <w:proofErr w:type="gramEnd"/>
      <w:r w:rsidRPr="00AA22C7">
        <w:rPr>
          <w:rFonts w:ascii="Times New Roman" w:hAnsi="Times New Roman" w:cs="Times New Roman"/>
          <w:sz w:val="24"/>
          <w:szCs w:val="24"/>
        </w:rPr>
        <w:t>2];</w:t>
      </w:r>
    </w:p>
    <w:p w14:paraId="3FB2CF1C"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l_l</w:t>
      </w:r>
      <w:proofErr w:type="spellEnd"/>
      <w:r w:rsidRPr="00AA22C7">
        <w:rPr>
          <w:rFonts w:ascii="Times New Roman" w:hAnsi="Times New Roman" w:cs="Times New Roman"/>
          <w:sz w:val="24"/>
          <w:szCs w:val="24"/>
        </w:rPr>
        <w:t>=l_l-'0';</w:t>
      </w:r>
    </w:p>
    <w:p w14:paraId="49C029CE"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int </w:t>
      </w:r>
      <w:proofErr w:type="spellStart"/>
      <w:r w:rsidRPr="00AA22C7">
        <w:rPr>
          <w:rFonts w:ascii="Times New Roman" w:hAnsi="Times New Roman" w:cs="Times New Roman"/>
          <w:sz w:val="24"/>
          <w:szCs w:val="24"/>
        </w:rPr>
        <w:t>u_f</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range_</w:t>
      </w:r>
      <w:proofErr w:type="gramStart"/>
      <w:r w:rsidRPr="00AA22C7">
        <w:rPr>
          <w:rFonts w:ascii="Times New Roman" w:hAnsi="Times New Roman" w:cs="Times New Roman"/>
          <w:sz w:val="24"/>
          <w:szCs w:val="24"/>
        </w:rPr>
        <w:t>u</w:t>
      </w:r>
      <w:proofErr w:type="spellEnd"/>
      <w:r w:rsidRPr="00AA22C7">
        <w:rPr>
          <w:rFonts w:ascii="Times New Roman" w:hAnsi="Times New Roman" w:cs="Times New Roman"/>
          <w:sz w:val="24"/>
          <w:szCs w:val="24"/>
        </w:rPr>
        <w:t>[</w:t>
      </w:r>
      <w:proofErr w:type="gramEnd"/>
      <w:r w:rsidRPr="00AA22C7">
        <w:rPr>
          <w:rFonts w:ascii="Times New Roman" w:hAnsi="Times New Roman" w:cs="Times New Roman"/>
          <w:sz w:val="24"/>
          <w:szCs w:val="24"/>
        </w:rPr>
        <w:t>0];</w:t>
      </w:r>
    </w:p>
    <w:p w14:paraId="6C10AC5C"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int </w:t>
      </w:r>
      <w:proofErr w:type="spellStart"/>
      <w:r w:rsidRPr="00AA22C7">
        <w:rPr>
          <w:rFonts w:ascii="Times New Roman" w:hAnsi="Times New Roman" w:cs="Times New Roman"/>
          <w:sz w:val="24"/>
          <w:szCs w:val="24"/>
        </w:rPr>
        <w:t>u_l</w:t>
      </w:r>
      <w:proofErr w:type="spellEnd"/>
      <w:r w:rsidRPr="00AA22C7">
        <w:rPr>
          <w:rFonts w:ascii="Times New Roman" w:hAnsi="Times New Roman" w:cs="Times New Roman"/>
          <w:sz w:val="24"/>
          <w:szCs w:val="24"/>
        </w:rPr>
        <w:t>=</w:t>
      </w:r>
      <w:proofErr w:type="spellStart"/>
      <w:r w:rsidRPr="00AA22C7">
        <w:rPr>
          <w:rFonts w:ascii="Times New Roman" w:hAnsi="Times New Roman" w:cs="Times New Roman"/>
          <w:sz w:val="24"/>
          <w:szCs w:val="24"/>
        </w:rPr>
        <w:t>range_</w:t>
      </w:r>
      <w:proofErr w:type="gramStart"/>
      <w:r w:rsidRPr="00AA22C7">
        <w:rPr>
          <w:rFonts w:ascii="Times New Roman" w:hAnsi="Times New Roman" w:cs="Times New Roman"/>
          <w:sz w:val="24"/>
          <w:szCs w:val="24"/>
        </w:rPr>
        <w:t>u</w:t>
      </w:r>
      <w:proofErr w:type="spellEnd"/>
      <w:r w:rsidRPr="00AA22C7">
        <w:rPr>
          <w:rFonts w:ascii="Times New Roman" w:hAnsi="Times New Roman" w:cs="Times New Roman"/>
          <w:sz w:val="24"/>
          <w:szCs w:val="24"/>
        </w:rPr>
        <w:t>[</w:t>
      </w:r>
      <w:proofErr w:type="gramEnd"/>
      <w:r w:rsidRPr="00AA22C7">
        <w:rPr>
          <w:rFonts w:ascii="Times New Roman" w:hAnsi="Times New Roman" w:cs="Times New Roman"/>
          <w:sz w:val="24"/>
          <w:szCs w:val="24"/>
        </w:rPr>
        <w:t>2];</w:t>
      </w:r>
    </w:p>
    <w:p w14:paraId="56B12E2C"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u_l</w:t>
      </w:r>
      <w:proofErr w:type="spellEnd"/>
      <w:r w:rsidRPr="00AA22C7">
        <w:rPr>
          <w:rFonts w:ascii="Times New Roman" w:hAnsi="Times New Roman" w:cs="Times New Roman"/>
          <w:sz w:val="24"/>
          <w:szCs w:val="24"/>
        </w:rPr>
        <w:t>=u_l-'0';</w:t>
      </w:r>
    </w:p>
    <w:p w14:paraId="6645256C"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gramStart"/>
      <w:r w:rsidRPr="00AA22C7">
        <w:rPr>
          <w:rFonts w:ascii="Times New Roman" w:hAnsi="Times New Roman" w:cs="Times New Roman"/>
          <w:sz w:val="24"/>
          <w:szCs w:val="24"/>
        </w:rPr>
        <w:t>for(</w:t>
      </w:r>
      <w:proofErr w:type="gramEnd"/>
      <w:r w:rsidRPr="00AA22C7">
        <w:rPr>
          <w:rFonts w:ascii="Times New Roman" w:hAnsi="Times New Roman" w:cs="Times New Roman"/>
          <w:sz w:val="24"/>
          <w:szCs w:val="24"/>
        </w:rPr>
        <w:t>char z=</w:t>
      </w:r>
      <w:proofErr w:type="spellStart"/>
      <w:r w:rsidRPr="00AA22C7">
        <w:rPr>
          <w:rFonts w:ascii="Times New Roman" w:hAnsi="Times New Roman" w:cs="Times New Roman"/>
          <w:sz w:val="24"/>
          <w:szCs w:val="24"/>
        </w:rPr>
        <w:t>l_f;z</w:t>
      </w:r>
      <w:proofErr w:type="spellEnd"/>
      <w:r w:rsidRPr="00AA22C7">
        <w:rPr>
          <w:rFonts w:ascii="Times New Roman" w:hAnsi="Times New Roman" w:cs="Times New Roman"/>
          <w:sz w:val="24"/>
          <w:szCs w:val="24"/>
        </w:rPr>
        <w:t>&lt;=</w:t>
      </w:r>
      <w:proofErr w:type="spellStart"/>
      <w:r w:rsidRPr="00AA22C7">
        <w:rPr>
          <w:rFonts w:ascii="Times New Roman" w:hAnsi="Times New Roman" w:cs="Times New Roman"/>
          <w:sz w:val="24"/>
          <w:szCs w:val="24"/>
        </w:rPr>
        <w:t>u_f;z</w:t>
      </w:r>
      <w:proofErr w:type="spellEnd"/>
      <w:r w:rsidRPr="00AA22C7">
        <w:rPr>
          <w:rFonts w:ascii="Times New Roman" w:hAnsi="Times New Roman" w:cs="Times New Roman"/>
          <w:sz w:val="24"/>
          <w:szCs w:val="24"/>
        </w:rPr>
        <w:t>++){</w:t>
      </w:r>
    </w:p>
    <w:p w14:paraId="05B99F77"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&lt;&lt;"The vehicle no is:"&lt;&lt;l_l+1&lt;&lt;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3D275C0B"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&lt;&lt;"The vehicle's serial no is:"&lt;&lt;</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[l_l+1</w:t>
      </w:r>
      <w:proofErr w:type="gramStart"/>
      <w:r w:rsidRPr="00AA22C7">
        <w:rPr>
          <w:rFonts w:ascii="Times New Roman" w:hAnsi="Times New Roman" w:cs="Times New Roman"/>
          <w:sz w:val="24"/>
          <w:szCs w:val="24"/>
        </w:rPr>
        <w:t>].serial</w:t>
      </w:r>
      <w:proofErr w:type="gramEnd"/>
      <w:r w:rsidRPr="00AA22C7">
        <w:rPr>
          <w:rFonts w:ascii="Times New Roman" w:hAnsi="Times New Roman" w:cs="Times New Roman"/>
          <w:sz w:val="24"/>
          <w:szCs w:val="24"/>
        </w:rPr>
        <w:t>&lt;&lt;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2A02D43C"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&lt;&lt;"The vehicle's year of manufacture is: "&lt;&lt;</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[l_l+1</w:t>
      </w:r>
      <w:proofErr w:type="gramStart"/>
      <w:r w:rsidRPr="00AA22C7">
        <w:rPr>
          <w:rFonts w:ascii="Times New Roman" w:hAnsi="Times New Roman" w:cs="Times New Roman"/>
          <w:sz w:val="24"/>
          <w:szCs w:val="24"/>
        </w:rPr>
        <w:t>].year</w:t>
      </w:r>
      <w:proofErr w:type="gramEnd"/>
      <w:r w:rsidRPr="00AA22C7">
        <w:rPr>
          <w:rFonts w:ascii="Times New Roman" w:hAnsi="Times New Roman" w:cs="Times New Roman"/>
          <w:sz w:val="24"/>
          <w:szCs w:val="24"/>
        </w:rPr>
        <w:t>&lt;&lt;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4994CB27"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 xml:space="preserve">&lt;&lt;"The vehicle's quantity </w:t>
      </w:r>
      <w:proofErr w:type="gramStart"/>
      <w:r w:rsidRPr="00AA22C7">
        <w:rPr>
          <w:rFonts w:ascii="Times New Roman" w:hAnsi="Times New Roman" w:cs="Times New Roman"/>
          <w:sz w:val="24"/>
          <w:szCs w:val="24"/>
        </w:rPr>
        <w:t>is :</w:t>
      </w:r>
      <w:proofErr w:type="gramEnd"/>
      <w:r w:rsidRPr="00AA22C7">
        <w:rPr>
          <w:rFonts w:ascii="Times New Roman" w:hAnsi="Times New Roman" w:cs="Times New Roman"/>
          <w:sz w:val="24"/>
          <w:szCs w:val="24"/>
        </w:rPr>
        <w:t>"&lt;&lt;</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[l_l+1].quantity&lt;&lt;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6C426A56"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 xml:space="preserve">&lt;&lt;"The vehicle's material </w:t>
      </w:r>
      <w:proofErr w:type="gramStart"/>
      <w:r w:rsidRPr="00AA22C7">
        <w:rPr>
          <w:rFonts w:ascii="Times New Roman" w:hAnsi="Times New Roman" w:cs="Times New Roman"/>
          <w:sz w:val="24"/>
          <w:szCs w:val="24"/>
        </w:rPr>
        <w:t>is :</w:t>
      </w:r>
      <w:proofErr w:type="gramEnd"/>
      <w:r w:rsidRPr="00AA22C7">
        <w:rPr>
          <w:rFonts w:ascii="Times New Roman" w:hAnsi="Times New Roman" w:cs="Times New Roman"/>
          <w:sz w:val="24"/>
          <w:szCs w:val="24"/>
        </w:rPr>
        <w:t>"&lt;&lt;</w:t>
      </w:r>
      <w:proofErr w:type="spellStart"/>
      <w:r w:rsidRPr="00AA22C7">
        <w:rPr>
          <w:rFonts w:ascii="Times New Roman" w:hAnsi="Times New Roman" w:cs="Times New Roman"/>
          <w:sz w:val="24"/>
          <w:szCs w:val="24"/>
        </w:rPr>
        <w:t>vhec</w:t>
      </w:r>
      <w:proofErr w:type="spellEnd"/>
      <w:r w:rsidRPr="00AA22C7">
        <w:rPr>
          <w:rFonts w:ascii="Times New Roman" w:hAnsi="Times New Roman" w:cs="Times New Roman"/>
          <w:sz w:val="24"/>
          <w:szCs w:val="24"/>
        </w:rPr>
        <w:t>[l_l+1].mat[0+(rand()%2)]&lt;&lt;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4AF656E8"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cout</w:t>
      </w:r>
      <w:proofErr w:type="spellEnd"/>
      <w:r w:rsidRPr="00AA22C7">
        <w:rPr>
          <w:rFonts w:ascii="Times New Roman" w:hAnsi="Times New Roman" w:cs="Times New Roman"/>
          <w:sz w:val="24"/>
          <w:szCs w:val="24"/>
        </w:rPr>
        <w:t>&lt;&lt;</w:t>
      </w:r>
      <w:proofErr w:type="spellStart"/>
      <w:r w:rsidRPr="00AA22C7">
        <w:rPr>
          <w:rFonts w:ascii="Times New Roman" w:hAnsi="Times New Roman" w:cs="Times New Roman"/>
          <w:sz w:val="24"/>
          <w:szCs w:val="24"/>
        </w:rPr>
        <w:t>endl</w:t>
      </w:r>
      <w:proofErr w:type="spellEnd"/>
      <w:r w:rsidRPr="00AA22C7">
        <w:rPr>
          <w:rFonts w:ascii="Times New Roman" w:hAnsi="Times New Roman" w:cs="Times New Roman"/>
          <w:sz w:val="24"/>
          <w:szCs w:val="24"/>
        </w:rPr>
        <w:t>;</w:t>
      </w:r>
    </w:p>
    <w:p w14:paraId="6770F13F"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if(l_l+1&lt;=9)</w:t>
      </w:r>
    </w:p>
    <w:p w14:paraId="72E3FE76"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l_l</w:t>
      </w:r>
      <w:proofErr w:type="spellEnd"/>
      <w:r w:rsidRPr="00AA22C7">
        <w:rPr>
          <w:rFonts w:ascii="Times New Roman" w:hAnsi="Times New Roman" w:cs="Times New Roman"/>
          <w:sz w:val="24"/>
          <w:szCs w:val="24"/>
        </w:rPr>
        <w:t>++;</w:t>
      </w:r>
    </w:p>
    <w:p w14:paraId="2FA5E962"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0AF71977"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else if(</w:t>
      </w:r>
      <w:proofErr w:type="spellStart"/>
      <w:r w:rsidRPr="00AA22C7">
        <w:rPr>
          <w:rFonts w:ascii="Times New Roman" w:hAnsi="Times New Roman" w:cs="Times New Roman"/>
          <w:sz w:val="24"/>
          <w:szCs w:val="24"/>
        </w:rPr>
        <w:t>l_l</w:t>
      </w:r>
      <w:proofErr w:type="spellEnd"/>
      <w:r w:rsidRPr="00AA22C7">
        <w:rPr>
          <w:rFonts w:ascii="Times New Roman" w:hAnsi="Times New Roman" w:cs="Times New Roman"/>
          <w:sz w:val="24"/>
          <w:szCs w:val="24"/>
        </w:rPr>
        <w:t>&gt;</w:t>
      </w:r>
      <w:proofErr w:type="gramStart"/>
      <w:r w:rsidRPr="00AA22C7">
        <w:rPr>
          <w:rFonts w:ascii="Times New Roman" w:hAnsi="Times New Roman" w:cs="Times New Roman"/>
          <w:sz w:val="24"/>
          <w:szCs w:val="24"/>
        </w:rPr>
        <w:t>9){</w:t>
      </w:r>
      <w:proofErr w:type="gramEnd"/>
    </w:p>
    <w:p w14:paraId="44989AEF"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spellStart"/>
      <w:r w:rsidRPr="00AA22C7">
        <w:rPr>
          <w:rFonts w:ascii="Times New Roman" w:hAnsi="Times New Roman" w:cs="Times New Roman"/>
          <w:sz w:val="24"/>
          <w:szCs w:val="24"/>
        </w:rPr>
        <w:t>l_l</w:t>
      </w:r>
      <w:proofErr w:type="spellEnd"/>
      <w:r w:rsidRPr="00AA22C7">
        <w:rPr>
          <w:rFonts w:ascii="Times New Roman" w:hAnsi="Times New Roman" w:cs="Times New Roman"/>
          <w:sz w:val="24"/>
          <w:szCs w:val="24"/>
        </w:rPr>
        <w:t>=0;</w:t>
      </w:r>
    </w:p>
    <w:p w14:paraId="2D7C9F36"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20F4B309"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roofErr w:type="gramStart"/>
      <w:r w:rsidRPr="00AA22C7">
        <w:rPr>
          <w:rFonts w:ascii="Times New Roman" w:hAnsi="Times New Roman" w:cs="Times New Roman"/>
          <w:sz w:val="24"/>
          <w:szCs w:val="24"/>
        </w:rPr>
        <w:t>else{</w:t>
      </w:r>
      <w:proofErr w:type="gramEnd"/>
    </w:p>
    <w:p w14:paraId="668520A2" w14:textId="77777777" w:rsidR="00AA22C7" w:rsidRPr="00AA22C7"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12C89E3F" w14:textId="1C41C1D1" w:rsidR="00B213A3" w:rsidRPr="00365716" w:rsidRDefault="00AA22C7" w:rsidP="00AA22C7">
      <w:pPr>
        <w:spacing w:line="240" w:lineRule="auto"/>
        <w:contextualSpacing/>
        <w:rPr>
          <w:rFonts w:ascii="Times New Roman" w:hAnsi="Times New Roman" w:cs="Times New Roman"/>
          <w:sz w:val="24"/>
          <w:szCs w:val="24"/>
        </w:rPr>
      </w:pPr>
      <w:r w:rsidRPr="00AA22C7">
        <w:rPr>
          <w:rFonts w:ascii="Times New Roman" w:hAnsi="Times New Roman" w:cs="Times New Roman"/>
          <w:sz w:val="24"/>
          <w:szCs w:val="24"/>
        </w:rPr>
        <w:t xml:space="preserve">        }</w:t>
      </w:r>
    </w:p>
    <w:p w14:paraId="356B90A8" w14:textId="77777777" w:rsidR="00B213A3" w:rsidRPr="00365716" w:rsidRDefault="00B213A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 xml:space="preserve"> return 0;</w:t>
      </w:r>
    </w:p>
    <w:p w14:paraId="6CDA2720" w14:textId="64F12C6B" w:rsidR="00897065" w:rsidRDefault="00B213A3" w:rsidP="00365716">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1341F09F" w14:textId="6FBA1BF2" w:rsidR="00F02FE3" w:rsidRDefault="00F02FE3" w:rsidP="00365716">
      <w:pPr>
        <w:spacing w:line="240" w:lineRule="auto"/>
        <w:contextualSpacing/>
        <w:rPr>
          <w:rFonts w:ascii="Times New Roman" w:hAnsi="Times New Roman" w:cs="Times New Roman"/>
          <w:sz w:val="24"/>
          <w:szCs w:val="24"/>
        </w:rPr>
      </w:pPr>
    </w:p>
    <w:p w14:paraId="51CF093A" w14:textId="0EA1C8B8" w:rsidR="008D7E8E" w:rsidRDefault="008D7E8E" w:rsidP="00365716">
      <w:pPr>
        <w:spacing w:line="240" w:lineRule="auto"/>
        <w:contextualSpacing/>
        <w:rPr>
          <w:rFonts w:ascii="Times New Roman" w:hAnsi="Times New Roman" w:cs="Times New Roman"/>
          <w:sz w:val="24"/>
          <w:szCs w:val="24"/>
        </w:rPr>
      </w:pPr>
    </w:p>
    <w:p w14:paraId="6F9DFBBB" w14:textId="1ACF1A50" w:rsidR="008D7E8E" w:rsidRDefault="008D7E8E" w:rsidP="00365716">
      <w:pPr>
        <w:spacing w:line="240" w:lineRule="auto"/>
        <w:contextualSpacing/>
        <w:rPr>
          <w:rFonts w:ascii="Times New Roman" w:hAnsi="Times New Roman" w:cs="Times New Roman"/>
          <w:sz w:val="24"/>
          <w:szCs w:val="24"/>
        </w:rPr>
      </w:pPr>
    </w:p>
    <w:p w14:paraId="16313FC3" w14:textId="7A67E75D" w:rsidR="008D7E8E" w:rsidRDefault="008D7E8E" w:rsidP="00365716">
      <w:pPr>
        <w:spacing w:line="240" w:lineRule="auto"/>
        <w:contextualSpacing/>
        <w:rPr>
          <w:rFonts w:ascii="Times New Roman" w:hAnsi="Times New Roman" w:cs="Times New Roman"/>
          <w:sz w:val="24"/>
          <w:szCs w:val="24"/>
        </w:rPr>
      </w:pPr>
    </w:p>
    <w:p w14:paraId="7F23DE95" w14:textId="1E1EE774" w:rsidR="008D7E8E" w:rsidRDefault="008D7E8E" w:rsidP="00365716">
      <w:pPr>
        <w:spacing w:line="240" w:lineRule="auto"/>
        <w:contextualSpacing/>
        <w:rPr>
          <w:rFonts w:ascii="Times New Roman" w:hAnsi="Times New Roman" w:cs="Times New Roman"/>
          <w:sz w:val="24"/>
          <w:szCs w:val="24"/>
        </w:rPr>
      </w:pPr>
    </w:p>
    <w:p w14:paraId="22A20138" w14:textId="3C157E09" w:rsidR="008D7E8E" w:rsidRDefault="008D7E8E" w:rsidP="00365716">
      <w:pPr>
        <w:spacing w:line="240" w:lineRule="auto"/>
        <w:contextualSpacing/>
        <w:rPr>
          <w:rFonts w:ascii="Times New Roman" w:hAnsi="Times New Roman" w:cs="Times New Roman"/>
          <w:sz w:val="24"/>
          <w:szCs w:val="24"/>
        </w:rPr>
      </w:pPr>
    </w:p>
    <w:p w14:paraId="2A9AE725" w14:textId="30B78DC9" w:rsidR="008D7E8E" w:rsidRDefault="008D7E8E" w:rsidP="00365716">
      <w:pPr>
        <w:spacing w:line="240" w:lineRule="auto"/>
        <w:contextualSpacing/>
        <w:rPr>
          <w:rFonts w:ascii="Times New Roman" w:hAnsi="Times New Roman" w:cs="Times New Roman"/>
          <w:sz w:val="24"/>
          <w:szCs w:val="24"/>
        </w:rPr>
      </w:pPr>
    </w:p>
    <w:p w14:paraId="4E88E34D" w14:textId="01801D8F" w:rsidR="008D7E8E" w:rsidRDefault="008D7E8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EEB96CD" w14:textId="720640C0" w:rsidR="00C7148E" w:rsidRDefault="00C7148E" w:rsidP="00C7148E">
      <w:pPr>
        <w:spacing w:line="240" w:lineRule="auto"/>
        <w:contextualSpacing/>
        <w:jc w:val="center"/>
        <w:rPr>
          <w:rFonts w:ascii="Times New Roman" w:hAnsi="Times New Roman" w:cs="Times New Roman"/>
          <w:b/>
          <w:sz w:val="36"/>
          <w:szCs w:val="20"/>
          <w:u w:val="single"/>
        </w:rPr>
      </w:pPr>
      <w:r w:rsidRPr="001B61D1">
        <w:rPr>
          <w:rFonts w:ascii="Times New Roman" w:hAnsi="Times New Roman" w:cs="Times New Roman"/>
          <w:b/>
          <w:sz w:val="36"/>
          <w:szCs w:val="20"/>
          <w:u w:val="single"/>
        </w:rPr>
        <w:lastRenderedPageBreak/>
        <w:t xml:space="preserve">Lab Exercise </w:t>
      </w:r>
      <w:r>
        <w:rPr>
          <w:rFonts w:ascii="Times New Roman" w:hAnsi="Times New Roman" w:cs="Times New Roman"/>
          <w:b/>
          <w:sz w:val="36"/>
          <w:szCs w:val="20"/>
          <w:u w:val="single"/>
        </w:rPr>
        <w:t>4</w:t>
      </w:r>
      <w:r w:rsidRPr="001B61D1">
        <w:rPr>
          <w:rFonts w:ascii="Times New Roman" w:hAnsi="Times New Roman" w:cs="Times New Roman"/>
          <w:b/>
          <w:sz w:val="36"/>
          <w:szCs w:val="20"/>
          <w:u w:val="single"/>
        </w:rPr>
        <w:t xml:space="preserve">: </w:t>
      </w:r>
      <w:r>
        <w:rPr>
          <w:rFonts w:ascii="Times New Roman" w:hAnsi="Times New Roman" w:cs="Times New Roman"/>
          <w:b/>
          <w:sz w:val="36"/>
          <w:szCs w:val="20"/>
          <w:u w:val="single"/>
        </w:rPr>
        <w:t>Classes and Friend Functions</w:t>
      </w:r>
    </w:p>
    <w:p w14:paraId="3ECCCB74" w14:textId="51A5F882" w:rsidR="008E1FB7" w:rsidRDefault="008E1FB7" w:rsidP="008E1FB7">
      <w:pPr>
        <w:spacing w:line="240" w:lineRule="auto"/>
        <w:contextualSpacing/>
        <w:rPr>
          <w:rFonts w:ascii="Times New Roman" w:hAnsi="Times New Roman" w:cs="Times New Roman"/>
          <w:b/>
          <w:sz w:val="36"/>
          <w:szCs w:val="20"/>
          <w:u w:val="single"/>
        </w:rPr>
      </w:pPr>
    </w:p>
    <w:p w14:paraId="44F43BC6" w14:textId="294A27B7" w:rsidR="00261A92" w:rsidRPr="009A28B2" w:rsidRDefault="00261A92" w:rsidP="00FB2228">
      <w:pPr>
        <w:suppressAutoHyphens/>
        <w:spacing w:before="120" w:after="120" w:line="100" w:lineRule="atLeast"/>
        <w:jc w:val="both"/>
        <w:rPr>
          <w:rFonts w:ascii="Times New Roman" w:hAnsi="Times New Roman"/>
          <w:b/>
          <w:bCs/>
          <w:sz w:val="24"/>
          <w:szCs w:val="24"/>
        </w:rPr>
      </w:pPr>
      <w:r w:rsidRPr="009A28B2">
        <w:rPr>
          <w:rFonts w:ascii="Times New Roman" w:hAnsi="Times New Roman"/>
          <w:b/>
          <w:bCs/>
          <w:sz w:val="24"/>
          <w:szCs w:val="24"/>
        </w:rPr>
        <w:t>Q1.      The annual examination results of 10 students are tabulated as follows:</w:t>
      </w:r>
    </w:p>
    <w:p w14:paraId="68A5ECF9" w14:textId="571618FE" w:rsidR="00261A92" w:rsidRPr="009A28B2" w:rsidRDefault="00261A92" w:rsidP="00261A92">
      <w:pPr>
        <w:spacing w:after="0" w:line="100" w:lineRule="atLeast"/>
        <w:ind w:left="720"/>
        <w:jc w:val="both"/>
        <w:rPr>
          <w:rFonts w:ascii="Times New Roman" w:hAnsi="Times New Roman"/>
          <w:b/>
          <w:bCs/>
          <w:sz w:val="24"/>
          <w:szCs w:val="24"/>
        </w:rPr>
      </w:pPr>
      <w:r w:rsidRPr="009A28B2">
        <w:rPr>
          <w:rFonts w:ascii="Times New Roman" w:hAnsi="Times New Roman"/>
          <w:b/>
          <w:bCs/>
          <w:sz w:val="24"/>
          <w:szCs w:val="24"/>
        </w:rPr>
        <w:t>________________________________________________________________________</w:t>
      </w:r>
    </w:p>
    <w:p w14:paraId="408108B0" w14:textId="77777777" w:rsidR="00261A92" w:rsidRPr="009A28B2" w:rsidRDefault="00261A92" w:rsidP="00261A92">
      <w:pPr>
        <w:pBdr>
          <w:bottom w:val="single" w:sz="12" w:space="1" w:color="000000"/>
        </w:pBdr>
        <w:spacing w:before="120" w:after="120" w:line="100" w:lineRule="atLeast"/>
        <w:ind w:left="720" w:firstLine="720"/>
        <w:jc w:val="both"/>
        <w:rPr>
          <w:rFonts w:ascii="Times New Roman" w:hAnsi="Times New Roman"/>
          <w:b/>
          <w:bCs/>
          <w:sz w:val="24"/>
          <w:szCs w:val="24"/>
        </w:rPr>
      </w:pPr>
      <w:r w:rsidRPr="009A28B2">
        <w:rPr>
          <w:rFonts w:ascii="Times New Roman" w:hAnsi="Times New Roman"/>
          <w:b/>
          <w:bCs/>
          <w:sz w:val="24"/>
          <w:szCs w:val="24"/>
        </w:rPr>
        <w:t xml:space="preserve">Roll No. </w:t>
      </w:r>
      <w:r w:rsidRPr="009A28B2">
        <w:rPr>
          <w:rFonts w:ascii="Times New Roman" w:hAnsi="Times New Roman"/>
          <w:b/>
          <w:bCs/>
          <w:sz w:val="24"/>
          <w:szCs w:val="24"/>
        </w:rPr>
        <w:tab/>
      </w:r>
      <w:r w:rsidRPr="009A28B2">
        <w:rPr>
          <w:rFonts w:ascii="Times New Roman" w:hAnsi="Times New Roman"/>
          <w:b/>
          <w:bCs/>
          <w:sz w:val="24"/>
          <w:szCs w:val="24"/>
        </w:rPr>
        <w:tab/>
        <w:t xml:space="preserve">Subject 1 </w:t>
      </w:r>
      <w:r w:rsidRPr="009A28B2">
        <w:rPr>
          <w:rFonts w:ascii="Times New Roman" w:hAnsi="Times New Roman"/>
          <w:b/>
          <w:bCs/>
          <w:sz w:val="24"/>
          <w:szCs w:val="24"/>
        </w:rPr>
        <w:tab/>
      </w:r>
      <w:r w:rsidRPr="009A28B2">
        <w:rPr>
          <w:rFonts w:ascii="Times New Roman" w:hAnsi="Times New Roman"/>
          <w:b/>
          <w:bCs/>
          <w:sz w:val="24"/>
          <w:szCs w:val="24"/>
        </w:rPr>
        <w:tab/>
        <w:t xml:space="preserve">Subject 2 </w:t>
      </w:r>
      <w:r w:rsidRPr="009A28B2">
        <w:rPr>
          <w:rFonts w:ascii="Times New Roman" w:hAnsi="Times New Roman"/>
          <w:b/>
          <w:bCs/>
          <w:sz w:val="24"/>
          <w:szCs w:val="24"/>
        </w:rPr>
        <w:tab/>
      </w:r>
      <w:r w:rsidRPr="009A28B2">
        <w:rPr>
          <w:rFonts w:ascii="Times New Roman" w:hAnsi="Times New Roman"/>
          <w:b/>
          <w:bCs/>
          <w:sz w:val="24"/>
          <w:szCs w:val="24"/>
        </w:rPr>
        <w:tab/>
        <w:t>Subject 3</w:t>
      </w:r>
    </w:p>
    <w:p w14:paraId="313727EC" w14:textId="77777777" w:rsidR="00261A92" w:rsidRPr="009A28B2" w:rsidRDefault="00261A92" w:rsidP="00261A92">
      <w:pPr>
        <w:spacing w:before="120" w:after="120" w:line="100" w:lineRule="atLeast"/>
        <w:ind w:left="720"/>
        <w:jc w:val="both"/>
        <w:rPr>
          <w:rFonts w:ascii="Times New Roman" w:hAnsi="Times New Roman"/>
          <w:b/>
          <w:bCs/>
          <w:sz w:val="24"/>
          <w:szCs w:val="24"/>
        </w:rPr>
      </w:pPr>
      <w:r w:rsidRPr="009A28B2">
        <w:rPr>
          <w:rFonts w:ascii="Times New Roman" w:hAnsi="Times New Roman"/>
          <w:b/>
          <w:bCs/>
          <w:sz w:val="24"/>
          <w:szCs w:val="24"/>
        </w:rPr>
        <w:tab/>
        <w:t>.</w:t>
      </w:r>
      <w:r w:rsidRPr="009A28B2">
        <w:rPr>
          <w:rFonts w:ascii="Times New Roman" w:hAnsi="Times New Roman"/>
          <w:b/>
          <w:bCs/>
          <w:sz w:val="24"/>
          <w:szCs w:val="24"/>
        </w:rPr>
        <w:tab/>
      </w:r>
      <w:r w:rsidRPr="009A28B2">
        <w:rPr>
          <w:rFonts w:ascii="Times New Roman" w:hAnsi="Times New Roman"/>
          <w:b/>
          <w:bCs/>
          <w:sz w:val="24"/>
          <w:szCs w:val="24"/>
        </w:rPr>
        <w:tab/>
      </w:r>
      <w:r w:rsidRPr="009A28B2">
        <w:rPr>
          <w:rFonts w:ascii="Times New Roman" w:hAnsi="Times New Roman"/>
          <w:b/>
          <w:bCs/>
          <w:sz w:val="24"/>
          <w:szCs w:val="24"/>
        </w:rPr>
        <w:tab/>
        <w:t>.</w:t>
      </w:r>
      <w:r w:rsidRPr="009A28B2">
        <w:rPr>
          <w:rFonts w:ascii="Times New Roman" w:hAnsi="Times New Roman"/>
          <w:b/>
          <w:bCs/>
          <w:sz w:val="24"/>
          <w:szCs w:val="24"/>
        </w:rPr>
        <w:tab/>
      </w:r>
      <w:r w:rsidRPr="009A28B2">
        <w:rPr>
          <w:rFonts w:ascii="Times New Roman" w:hAnsi="Times New Roman"/>
          <w:b/>
          <w:bCs/>
          <w:sz w:val="24"/>
          <w:szCs w:val="24"/>
        </w:rPr>
        <w:tab/>
      </w:r>
      <w:r w:rsidRPr="009A28B2">
        <w:rPr>
          <w:rFonts w:ascii="Times New Roman" w:hAnsi="Times New Roman"/>
          <w:b/>
          <w:bCs/>
          <w:sz w:val="24"/>
          <w:szCs w:val="24"/>
        </w:rPr>
        <w:tab/>
        <w:t>.</w:t>
      </w:r>
      <w:r w:rsidRPr="009A28B2">
        <w:rPr>
          <w:rFonts w:ascii="Times New Roman" w:hAnsi="Times New Roman"/>
          <w:b/>
          <w:bCs/>
          <w:sz w:val="24"/>
          <w:szCs w:val="24"/>
        </w:rPr>
        <w:tab/>
      </w:r>
      <w:r w:rsidRPr="009A28B2">
        <w:rPr>
          <w:rFonts w:ascii="Times New Roman" w:hAnsi="Times New Roman"/>
          <w:b/>
          <w:bCs/>
          <w:sz w:val="24"/>
          <w:szCs w:val="24"/>
        </w:rPr>
        <w:tab/>
      </w:r>
      <w:r w:rsidRPr="009A28B2">
        <w:rPr>
          <w:rFonts w:ascii="Times New Roman" w:hAnsi="Times New Roman"/>
          <w:b/>
          <w:bCs/>
          <w:sz w:val="24"/>
          <w:szCs w:val="24"/>
        </w:rPr>
        <w:tab/>
        <w:t>.</w:t>
      </w:r>
    </w:p>
    <w:p w14:paraId="2C03565D" w14:textId="77777777" w:rsidR="00261A92" w:rsidRPr="009A28B2" w:rsidRDefault="00261A92" w:rsidP="00261A92">
      <w:pPr>
        <w:spacing w:before="120" w:after="120" w:line="100" w:lineRule="atLeast"/>
        <w:ind w:left="720"/>
        <w:jc w:val="both"/>
        <w:rPr>
          <w:rFonts w:ascii="Times New Roman" w:hAnsi="Times New Roman"/>
          <w:b/>
          <w:bCs/>
          <w:sz w:val="24"/>
          <w:szCs w:val="24"/>
        </w:rPr>
      </w:pPr>
      <w:r w:rsidRPr="009A28B2">
        <w:rPr>
          <w:rFonts w:ascii="Times New Roman" w:hAnsi="Times New Roman"/>
          <w:b/>
          <w:bCs/>
          <w:sz w:val="24"/>
          <w:szCs w:val="24"/>
        </w:rPr>
        <w:tab/>
        <w:t>.</w:t>
      </w:r>
      <w:r w:rsidRPr="009A28B2">
        <w:rPr>
          <w:rFonts w:ascii="Times New Roman" w:hAnsi="Times New Roman"/>
          <w:b/>
          <w:bCs/>
          <w:sz w:val="24"/>
          <w:szCs w:val="24"/>
        </w:rPr>
        <w:tab/>
      </w:r>
      <w:r w:rsidRPr="009A28B2">
        <w:rPr>
          <w:rFonts w:ascii="Times New Roman" w:hAnsi="Times New Roman"/>
          <w:b/>
          <w:bCs/>
          <w:sz w:val="24"/>
          <w:szCs w:val="24"/>
        </w:rPr>
        <w:tab/>
      </w:r>
      <w:r w:rsidRPr="009A28B2">
        <w:rPr>
          <w:rFonts w:ascii="Times New Roman" w:hAnsi="Times New Roman"/>
          <w:b/>
          <w:bCs/>
          <w:sz w:val="24"/>
          <w:szCs w:val="24"/>
        </w:rPr>
        <w:tab/>
        <w:t>.</w:t>
      </w:r>
      <w:r w:rsidRPr="009A28B2">
        <w:rPr>
          <w:rFonts w:ascii="Times New Roman" w:hAnsi="Times New Roman"/>
          <w:b/>
          <w:bCs/>
          <w:sz w:val="24"/>
          <w:szCs w:val="24"/>
        </w:rPr>
        <w:tab/>
      </w:r>
      <w:r w:rsidRPr="009A28B2">
        <w:rPr>
          <w:rFonts w:ascii="Times New Roman" w:hAnsi="Times New Roman"/>
          <w:b/>
          <w:bCs/>
          <w:sz w:val="24"/>
          <w:szCs w:val="24"/>
        </w:rPr>
        <w:tab/>
      </w:r>
      <w:r w:rsidRPr="009A28B2">
        <w:rPr>
          <w:rFonts w:ascii="Times New Roman" w:hAnsi="Times New Roman"/>
          <w:b/>
          <w:bCs/>
          <w:sz w:val="24"/>
          <w:szCs w:val="24"/>
        </w:rPr>
        <w:tab/>
        <w:t>.</w:t>
      </w:r>
      <w:r w:rsidRPr="009A28B2">
        <w:rPr>
          <w:rFonts w:ascii="Times New Roman" w:hAnsi="Times New Roman"/>
          <w:b/>
          <w:bCs/>
          <w:sz w:val="24"/>
          <w:szCs w:val="24"/>
        </w:rPr>
        <w:tab/>
      </w:r>
      <w:r w:rsidRPr="009A28B2">
        <w:rPr>
          <w:rFonts w:ascii="Times New Roman" w:hAnsi="Times New Roman"/>
          <w:b/>
          <w:bCs/>
          <w:sz w:val="24"/>
          <w:szCs w:val="24"/>
        </w:rPr>
        <w:tab/>
      </w:r>
      <w:r w:rsidRPr="009A28B2">
        <w:rPr>
          <w:rFonts w:ascii="Times New Roman" w:hAnsi="Times New Roman"/>
          <w:b/>
          <w:bCs/>
          <w:sz w:val="24"/>
          <w:szCs w:val="24"/>
        </w:rPr>
        <w:tab/>
        <w:t>.</w:t>
      </w:r>
    </w:p>
    <w:p w14:paraId="1714E828" w14:textId="77777777" w:rsidR="00261A92" w:rsidRPr="009A28B2" w:rsidRDefault="00261A92" w:rsidP="00261A92">
      <w:pPr>
        <w:pBdr>
          <w:bottom w:val="single" w:sz="12" w:space="1" w:color="000000"/>
        </w:pBdr>
        <w:spacing w:before="120" w:after="120" w:line="100" w:lineRule="atLeast"/>
        <w:ind w:left="720"/>
        <w:jc w:val="both"/>
        <w:rPr>
          <w:rFonts w:ascii="Times New Roman" w:hAnsi="Times New Roman"/>
          <w:b/>
          <w:bCs/>
          <w:sz w:val="24"/>
          <w:szCs w:val="24"/>
        </w:rPr>
      </w:pPr>
      <w:r w:rsidRPr="009A28B2">
        <w:rPr>
          <w:rFonts w:ascii="Times New Roman" w:hAnsi="Times New Roman"/>
          <w:b/>
          <w:bCs/>
          <w:sz w:val="24"/>
          <w:szCs w:val="24"/>
        </w:rPr>
        <w:tab/>
        <w:t>.</w:t>
      </w:r>
      <w:r w:rsidRPr="009A28B2">
        <w:rPr>
          <w:rFonts w:ascii="Times New Roman" w:hAnsi="Times New Roman"/>
          <w:b/>
          <w:bCs/>
          <w:sz w:val="24"/>
          <w:szCs w:val="24"/>
        </w:rPr>
        <w:tab/>
      </w:r>
      <w:r w:rsidRPr="009A28B2">
        <w:rPr>
          <w:rFonts w:ascii="Times New Roman" w:hAnsi="Times New Roman"/>
          <w:b/>
          <w:bCs/>
          <w:sz w:val="24"/>
          <w:szCs w:val="24"/>
        </w:rPr>
        <w:tab/>
      </w:r>
      <w:r w:rsidRPr="009A28B2">
        <w:rPr>
          <w:rFonts w:ascii="Times New Roman" w:hAnsi="Times New Roman"/>
          <w:b/>
          <w:bCs/>
          <w:sz w:val="24"/>
          <w:szCs w:val="24"/>
        </w:rPr>
        <w:tab/>
        <w:t>.</w:t>
      </w:r>
      <w:r w:rsidRPr="009A28B2">
        <w:rPr>
          <w:rFonts w:ascii="Times New Roman" w:hAnsi="Times New Roman"/>
          <w:b/>
          <w:bCs/>
          <w:sz w:val="24"/>
          <w:szCs w:val="24"/>
        </w:rPr>
        <w:tab/>
      </w:r>
      <w:r w:rsidRPr="009A28B2">
        <w:rPr>
          <w:rFonts w:ascii="Times New Roman" w:hAnsi="Times New Roman"/>
          <w:b/>
          <w:bCs/>
          <w:sz w:val="24"/>
          <w:szCs w:val="24"/>
        </w:rPr>
        <w:tab/>
      </w:r>
      <w:r w:rsidRPr="009A28B2">
        <w:rPr>
          <w:rFonts w:ascii="Times New Roman" w:hAnsi="Times New Roman"/>
          <w:b/>
          <w:bCs/>
          <w:sz w:val="24"/>
          <w:szCs w:val="24"/>
        </w:rPr>
        <w:tab/>
        <w:t>.</w:t>
      </w:r>
      <w:r w:rsidRPr="009A28B2">
        <w:rPr>
          <w:rFonts w:ascii="Times New Roman" w:hAnsi="Times New Roman"/>
          <w:b/>
          <w:bCs/>
          <w:sz w:val="24"/>
          <w:szCs w:val="24"/>
        </w:rPr>
        <w:tab/>
      </w:r>
      <w:r w:rsidRPr="009A28B2">
        <w:rPr>
          <w:rFonts w:ascii="Times New Roman" w:hAnsi="Times New Roman"/>
          <w:b/>
          <w:bCs/>
          <w:sz w:val="24"/>
          <w:szCs w:val="24"/>
        </w:rPr>
        <w:tab/>
      </w:r>
      <w:r w:rsidRPr="009A28B2">
        <w:rPr>
          <w:rFonts w:ascii="Times New Roman" w:hAnsi="Times New Roman"/>
          <w:b/>
          <w:bCs/>
          <w:sz w:val="24"/>
          <w:szCs w:val="24"/>
        </w:rPr>
        <w:tab/>
        <w:t>.</w:t>
      </w:r>
    </w:p>
    <w:p w14:paraId="181B0D1E" w14:textId="77777777" w:rsidR="00261A92" w:rsidRPr="009A28B2" w:rsidRDefault="00261A92" w:rsidP="00261A92">
      <w:pPr>
        <w:spacing w:before="120" w:after="120" w:line="100" w:lineRule="atLeast"/>
        <w:ind w:left="720"/>
        <w:jc w:val="both"/>
        <w:rPr>
          <w:rFonts w:ascii="Times New Roman" w:hAnsi="Times New Roman"/>
          <w:b/>
          <w:bCs/>
          <w:sz w:val="24"/>
          <w:szCs w:val="24"/>
        </w:rPr>
      </w:pPr>
      <w:r w:rsidRPr="009A28B2">
        <w:rPr>
          <w:rFonts w:ascii="Times New Roman" w:hAnsi="Times New Roman"/>
          <w:b/>
          <w:bCs/>
          <w:sz w:val="24"/>
          <w:szCs w:val="24"/>
        </w:rPr>
        <w:t>Write a program to read the data and determine the following:</w:t>
      </w:r>
    </w:p>
    <w:p w14:paraId="60D2EF6B" w14:textId="77777777" w:rsidR="00261A92" w:rsidRPr="009A28B2" w:rsidRDefault="00261A92" w:rsidP="00261A92">
      <w:pPr>
        <w:spacing w:before="120" w:after="120" w:line="100" w:lineRule="atLeast"/>
        <w:ind w:left="1134"/>
        <w:jc w:val="both"/>
        <w:rPr>
          <w:rFonts w:ascii="Times New Roman" w:hAnsi="Times New Roman"/>
          <w:b/>
          <w:bCs/>
          <w:sz w:val="24"/>
          <w:szCs w:val="24"/>
        </w:rPr>
      </w:pPr>
      <w:r w:rsidRPr="009A28B2">
        <w:rPr>
          <w:rFonts w:ascii="Times New Roman" w:hAnsi="Times New Roman"/>
          <w:b/>
          <w:bCs/>
          <w:sz w:val="24"/>
          <w:szCs w:val="24"/>
        </w:rPr>
        <w:t>a) Total marks obtained by each student.</w:t>
      </w:r>
    </w:p>
    <w:p w14:paraId="1737CC91" w14:textId="77777777" w:rsidR="00261A92" w:rsidRPr="009A28B2" w:rsidRDefault="00261A92" w:rsidP="00261A92">
      <w:pPr>
        <w:spacing w:before="120" w:after="120" w:line="100" w:lineRule="atLeast"/>
        <w:ind w:left="1134"/>
        <w:jc w:val="both"/>
        <w:rPr>
          <w:rFonts w:ascii="Times New Roman" w:hAnsi="Times New Roman"/>
          <w:b/>
          <w:bCs/>
          <w:sz w:val="24"/>
          <w:szCs w:val="24"/>
        </w:rPr>
      </w:pPr>
      <w:r w:rsidRPr="009A28B2">
        <w:rPr>
          <w:rFonts w:ascii="Times New Roman" w:hAnsi="Times New Roman"/>
          <w:b/>
          <w:bCs/>
          <w:sz w:val="24"/>
          <w:szCs w:val="24"/>
        </w:rPr>
        <w:t>b) The highest marks in each subject and the Roll No. of the students who secured it.</w:t>
      </w:r>
    </w:p>
    <w:p w14:paraId="2F630C95" w14:textId="3CF485D5" w:rsidR="002F2876" w:rsidRDefault="00261A92" w:rsidP="002F2876">
      <w:pPr>
        <w:spacing w:before="120" w:after="120" w:line="100" w:lineRule="atLeast"/>
        <w:ind w:left="1134"/>
        <w:jc w:val="both"/>
        <w:rPr>
          <w:rFonts w:ascii="Times New Roman" w:hAnsi="Times New Roman"/>
          <w:b/>
          <w:bCs/>
          <w:sz w:val="24"/>
          <w:szCs w:val="24"/>
        </w:rPr>
      </w:pPr>
      <w:r w:rsidRPr="009A28B2">
        <w:rPr>
          <w:rFonts w:ascii="Times New Roman" w:hAnsi="Times New Roman"/>
          <w:b/>
          <w:bCs/>
          <w:sz w:val="24"/>
          <w:szCs w:val="24"/>
        </w:rPr>
        <w:t>c) The student who obtained the highest total marks</w:t>
      </w:r>
    </w:p>
    <w:p w14:paraId="0EB4E8AA" w14:textId="77777777" w:rsidR="00A56E8B" w:rsidRPr="00365716" w:rsidRDefault="00A56E8B" w:rsidP="00A56E8B">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4D4E760F" w14:textId="77777777" w:rsidR="00A56E8B" w:rsidRPr="00365716" w:rsidRDefault="00A56E8B" w:rsidP="00A56E8B">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//This program is developed by Tanishq Agarwal (Er. No:211B326)</w:t>
      </w:r>
    </w:p>
    <w:p w14:paraId="5613EF0C" w14:textId="77777777" w:rsidR="00A56E8B" w:rsidRPr="00365716" w:rsidRDefault="00A56E8B" w:rsidP="00A56E8B">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w:t>
      </w:r>
    </w:p>
    <w:p w14:paraId="3907D801" w14:textId="3A9ABEFC" w:rsidR="00A56E8B" w:rsidRPr="00365716" w:rsidRDefault="00A56E8B" w:rsidP="00A56E8B">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#include &lt;iostream&gt;</w:t>
      </w:r>
    </w:p>
    <w:p w14:paraId="63B2D22F" w14:textId="545B6CE8" w:rsidR="002F2876" w:rsidRDefault="00A56E8B" w:rsidP="00523D08">
      <w:pPr>
        <w:spacing w:line="240" w:lineRule="auto"/>
        <w:contextualSpacing/>
        <w:rPr>
          <w:rFonts w:ascii="Times New Roman" w:hAnsi="Times New Roman" w:cs="Times New Roman"/>
          <w:sz w:val="24"/>
          <w:szCs w:val="24"/>
        </w:rPr>
      </w:pPr>
      <w:r w:rsidRPr="00365716">
        <w:rPr>
          <w:rFonts w:ascii="Times New Roman" w:hAnsi="Times New Roman" w:cs="Times New Roman"/>
          <w:sz w:val="24"/>
          <w:szCs w:val="24"/>
        </w:rPr>
        <w:t>using namespace std;</w:t>
      </w:r>
    </w:p>
    <w:p w14:paraId="526DDC5E" w14:textId="77777777" w:rsidR="00523D08" w:rsidRPr="00523D08" w:rsidRDefault="00523D08" w:rsidP="00523D08">
      <w:pPr>
        <w:spacing w:line="240" w:lineRule="auto"/>
        <w:contextualSpacing/>
        <w:rPr>
          <w:rFonts w:ascii="Times New Roman" w:hAnsi="Times New Roman" w:cs="Times New Roman"/>
          <w:sz w:val="24"/>
          <w:szCs w:val="24"/>
        </w:rPr>
      </w:pPr>
    </w:p>
    <w:p w14:paraId="1AE2EB9E"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class </w:t>
      </w:r>
      <w:proofErr w:type="gramStart"/>
      <w:r w:rsidRPr="00CB6FA8">
        <w:rPr>
          <w:rFonts w:ascii="Times New Roman" w:hAnsi="Times New Roman" w:cs="Times New Roman"/>
          <w:sz w:val="24"/>
          <w:szCs w:val="24"/>
        </w:rPr>
        <w:t>student{</w:t>
      </w:r>
      <w:proofErr w:type="gramEnd"/>
    </w:p>
    <w:p w14:paraId="0E75C114"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int sub1=</w:t>
      </w:r>
      <w:proofErr w:type="gramStart"/>
      <w:r w:rsidRPr="00CB6FA8">
        <w:rPr>
          <w:rFonts w:ascii="Times New Roman" w:hAnsi="Times New Roman" w:cs="Times New Roman"/>
          <w:sz w:val="24"/>
          <w:szCs w:val="24"/>
        </w:rPr>
        <w:t>0,sub</w:t>
      </w:r>
      <w:proofErr w:type="gramEnd"/>
      <w:r w:rsidRPr="00CB6FA8">
        <w:rPr>
          <w:rFonts w:ascii="Times New Roman" w:hAnsi="Times New Roman" w:cs="Times New Roman"/>
          <w:sz w:val="24"/>
          <w:szCs w:val="24"/>
        </w:rPr>
        <w:t>2=0,sub3=0;</w:t>
      </w:r>
    </w:p>
    <w:p w14:paraId="567CC3FA"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int </w:t>
      </w:r>
      <w:proofErr w:type="spellStart"/>
      <w:r w:rsidRPr="00CB6FA8">
        <w:rPr>
          <w:rFonts w:ascii="Times New Roman" w:hAnsi="Times New Roman" w:cs="Times New Roman"/>
          <w:sz w:val="24"/>
          <w:szCs w:val="24"/>
        </w:rPr>
        <w:t>rn</w:t>
      </w:r>
      <w:proofErr w:type="spellEnd"/>
      <w:r w:rsidRPr="00CB6FA8">
        <w:rPr>
          <w:rFonts w:ascii="Times New Roman" w:hAnsi="Times New Roman" w:cs="Times New Roman"/>
          <w:sz w:val="24"/>
          <w:szCs w:val="24"/>
        </w:rPr>
        <w:t>=0;</w:t>
      </w:r>
    </w:p>
    <w:p w14:paraId="0B773201"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int total=0;</w:t>
      </w:r>
    </w:p>
    <w:p w14:paraId="76C5FE37"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public:</w:t>
      </w:r>
    </w:p>
    <w:p w14:paraId="24B68A7B"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void </w:t>
      </w:r>
      <w:proofErr w:type="spellStart"/>
      <w:proofErr w:type="gramStart"/>
      <w:r w:rsidRPr="00CB6FA8">
        <w:rPr>
          <w:rFonts w:ascii="Times New Roman" w:hAnsi="Times New Roman" w:cs="Times New Roman"/>
          <w:sz w:val="24"/>
          <w:szCs w:val="24"/>
        </w:rPr>
        <w:t>setdata</w:t>
      </w:r>
      <w:proofErr w:type="spellEnd"/>
      <w:r w:rsidRPr="00CB6FA8">
        <w:rPr>
          <w:rFonts w:ascii="Times New Roman" w:hAnsi="Times New Roman" w:cs="Times New Roman"/>
          <w:sz w:val="24"/>
          <w:szCs w:val="24"/>
        </w:rPr>
        <w:t>(</w:t>
      </w:r>
      <w:proofErr w:type="gramEnd"/>
      <w:r w:rsidRPr="00CB6FA8">
        <w:rPr>
          <w:rFonts w:ascii="Times New Roman" w:hAnsi="Times New Roman" w:cs="Times New Roman"/>
          <w:sz w:val="24"/>
          <w:szCs w:val="24"/>
        </w:rPr>
        <w:t xml:space="preserve">int </w:t>
      </w:r>
      <w:proofErr w:type="spellStart"/>
      <w:r w:rsidRPr="00CB6FA8">
        <w:rPr>
          <w:rFonts w:ascii="Times New Roman" w:hAnsi="Times New Roman" w:cs="Times New Roman"/>
          <w:sz w:val="24"/>
          <w:szCs w:val="24"/>
        </w:rPr>
        <w:t>roll,int</w:t>
      </w:r>
      <w:proofErr w:type="spellEnd"/>
      <w:r w:rsidRPr="00CB6FA8">
        <w:rPr>
          <w:rFonts w:ascii="Times New Roman" w:hAnsi="Times New Roman" w:cs="Times New Roman"/>
          <w:sz w:val="24"/>
          <w:szCs w:val="24"/>
        </w:rPr>
        <w:t xml:space="preserve"> sb1,int sb2,int sb3){</w:t>
      </w:r>
    </w:p>
    <w:p w14:paraId="09EB45F6"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roofErr w:type="spellStart"/>
      <w:r w:rsidRPr="00CB6FA8">
        <w:rPr>
          <w:rFonts w:ascii="Times New Roman" w:hAnsi="Times New Roman" w:cs="Times New Roman"/>
          <w:sz w:val="24"/>
          <w:szCs w:val="24"/>
        </w:rPr>
        <w:t>rn</w:t>
      </w:r>
      <w:proofErr w:type="spellEnd"/>
      <w:r w:rsidRPr="00CB6FA8">
        <w:rPr>
          <w:rFonts w:ascii="Times New Roman" w:hAnsi="Times New Roman" w:cs="Times New Roman"/>
          <w:sz w:val="24"/>
          <w:szCs w:val="24"/>
        </w:rPr>
        <w:t>=roll;</w:t>
      </w:r>
    </w:p>
    <w:p w14:paraId="21E7A777"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sub1=sb1;</w:t>
      </w:r>
    </w:p>
    <w:p w14:paraId="4F104371"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sub2=sb2;</w:t>
      </w:r>
    </w:p>
    <w:p w14:paraId="3DF81D45"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sub3=sb3;</w:t>
      </w:r>
    </w:p>
    <w:p w14:paraId="7287A406"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58AC70B7"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void </w:t>
      </w:r>
      <w:proofErr w:type="spellStart"/>
      <w:proofErr w:type="gramStart"/>
      <w:r w:rsidRPr="00CB6FA8">
        <w:rPr>
          <w:rFonts w:ascii="Times New Roman" w:hAnsi="Times New Roman" w:cs="Times New Roman"/>
          <w:sz w:val="24"/>
          <w:szCs w:val="24"/>
        </w:rPr>
        <w:t>totalmarks</w:t>
      </w:r>
      <w:proofErr w:type="spellEnd"/>
      <w:r w:rsidRPr="00CB6FA8">
        <w:rPr>
          <w:rFonts w:ascii="Times New Roman" w:hAnsi="Times New Roman" w:cs="Times New Roman"/>
          <w:sz w:val="24"/>
          <w:szCs w:val="24"/>
        </w:rPr>
        <w:t>(</w:t>
      </w:r>
      <w:proofErr w:type="gramEnd"/>
      <w:r w:rsidRPr="00CB6FA8">
        <w:rPr>
          <w:rFonts w:ascii="Times New Roman" w:hAnsi="Times New Roman" w:cs="Times New Roman"/>
          <w:sz w:val="24"/>
          <w:szCs w:val="24"/>
        </w:rPr>
        <w:t xml:space="preserve">student obj[],int </w:t>
      </w:r>
      <w:proofErr w:type="spellStart"/>
      <w:r w:rsidRPr="00CB6FA8">
        <w:rPr>
          <w:rFonts w:ascii="Times New Roman" w:hAnsi="Times New Roman" w:cs="Times New Roman"/>
          <w:sz w:val="24"/>
          <w:szCs w:val="24"/>
        </w:rPr>
        <w:t>sz</w:t>
      </w:r>
      <w:proofErr w:type="spellEnd"/>
      <w:r w:rsidRPr="00CB6FA8">
        <w:rPr>
          <w:rFonts w:ascii="Times New Roman" w:hAnsi="Times New Roman" w:cs="Times New Roman"/>
          <w:sz w:val="24"/>
          <w:szCs w:val="24"/>
        </w:rPr>
        <w:t>){</w:t>
      </w:r>
    </w:p>
    <w:p w14:paraId="6A6D041B"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roofErr w:type="gramStart"/>
      <w:r w:rsidRPr="00CB6FA8">
        <w:rPr>
          <w:rFonts w:ascii="Times New Roman" w:hAnsi="Times New Roman" w:cs="Times New Roman"/>
          <w:sz w:val="24"/>
          <w:szCs w:val="24"/>
        </w:rPr>
        <w:t>for(</w:t>
      </w:r>
      <w:proofErr w:type="gramEnd"/>
      <w:r w:rsidRPr="00CB6FA8">
        <w:rPr>
          <w:rFonts w:ascii="Times New Roman" w:hAnsi="Times New Roman" w:cs="Times New Roman"/>
          <w:sz w:val="24"/>
          <w:szCs w:val="24"/>
        </w:rPr>
        <w:t xml:space="preserve">int </w:t>
      </w:r>
      <w:proofErr w:type="spellStart"/>
      <w:r w:rsidRPr="00CB6FA8">
        <w:rPr>
          <w:rFonts w:ascii="Times New Roman" w:hAnsi="Times New Roman" w:cs="Times New Roman"/>
          <w:sz w:val="24"/>
          <w:szCs w:val="24"/>
        </w:rPr>
        <w:t>i</w:t>
      </w:r>
      <w:proofErr w:type="spellEnd"/>
      <w:r w:rsidRPr="00CB6FA8">
        <w:rPr>
          <w:rFonts w:ascii="Times New Roman" w:hAnsi="Times New Roman" w:cs="Times New Roman"/>
          <w:sz w:val="24"/>
          <w:szCs w:val="24"/>
        </w:rPr>
        <w:t>=0;i&lt;</w:t>
      </w:r>
      <w:proofErr w:type="spellStart"/>
      <w:r w:rsidRPr="00CB6FA8">
        <w:rPr>
          <w:rFonts w:ascii="Times New Roman" w:hAnsi="Times New Roman" w:cs="Times New Roman"/>
          <w:sz w:val="24"/>
          <w:szCs w:val="24"/>
        </w:rPr>
        <w:t>sz;i</w:t>
      </w:r>
      <w:proofErr w:type="spellEnd"/>
      <w:r w:rsidRPr="00CB6FA8">
        <w:rPr>
          <w:rFonts w:ascii="Times New Roman" w:hAnsi="Times New Roman" w:cs="Times New Roman"/>
          <w:sz w:val="24"/>
          <w:szCs w:val="24"/>
        </w:rPr>
        <w:t>++){</w:t>
      </w:r>
    </w:p>
    <w:p w14:paraId="734361AA"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obj[</w:t>
      </w:r>
      <w:proofErr w:type="spellStart"/>
      <w:r w:rsidRPr="00CB6FA8">
        <w:rPr>
          <w:rFonts w:ascii="Times New Roman" w:hAnsi="Times New Roman" w:cs="Times New Roman"/>
          <w:sz w:val="24"/>
          <w:szCs w:val="24"/>
        </w:rPr>
        <w:t>i</w:t>
      </w:r>
      <w:proofErr w:type="spellEnd"/>
      <w:proofErr w:type="gramStart"/>
      <w:r w:rsidRPr="00CB6FA8">
        <w:rPr>
          <w:rFonts w:ascii="Times New Roman" w:hAnsi="Times New Roman" w:cs="Times New Roman"/>
          <w:sz w:val="24"/>
          <w:szCs w:val="24"/>
        </w:rPr>
        <w:t>].total</w:t>
      </w:r>
      <w:proofErr w:type="gramEnd"/>
      <w:r w:rsidRPr="00CB6FA8">
        <w:rPr>
          <w:rFonts w:ascii="Times New Roman" w:hAnsi="Times New Roman" w:cs="Times New Roman"/>
          <w:sz w:val="24"/>
          <w:szCs w:val="24"/>
        </w:rPr>
        <w:t>=obj[</w:t>
      </w:r>
      <w:proofErr w:type="spellStart"/>
      <w:r w:rsidRPr="00CB6FA8">
        <w:rPr>
          <w:rFonts w:ascii="Times New Roman" w:hAnsi="Times New Roman" w:cs="Times New Roman"/>
          <w:sz w:val="24"/>
          <w:szCs w:val="24"/>
        </w:rPr>
        <w:t>i</w:t>
      </w:r>
      <w:proofErr w:type="spellEnd"/>
      <w:r w:rsidRPr="00CB6FA8">
        <w:rPr>
          <w:rFonts w:ascii="Times New Roman" w:hAnsi="Times New Roman" w:cs="Times New Roman"/>
          <w:sz w:val="24"/>
          <w:szCs w:val="24"/>
        </w:rPr>
        <w:t>].sub1 + obj[</w:t>
      </w:r>
      <w:proofErr w:type="spellStart"/>
      <w:r w:rsidRPr="00CB6FA8">
        <w:rPr>
          <w:rFonts w:ascii="Times New Roman" w:hAnsi="Times New Roman" w:cs="Times New Roman"/>
          <w:sz w:val="24"/>
          <w:szCs w:val="24"/>
        </w:rPr>
        <w:t>i</w:t>
      </w:r>
      <w:proofErr w:type="spellEnd"/>
      <w:r w:rsidRPr="00CB6FA8">
        <w:rPr>
          <w:rFonts w:ascii="Times New Roman" w:hAnsi="Times New Roman" w:cs="Times New Roman"/>
          <w:sz w:val="24"/>
          <w:szCs w:val="24"/>
        </w:rPr>
        <w:t>].sub2 + obj[</w:t>
      </w:r>
      <w:proofErr w:type="spellStart"/>
      <w:r w:rsidRPr="00CB6FA8">
        <w:rPr>
          <w:rFonts w:ascii="Times New Roman" w:hAnsi="Times New Roman" w:cs="Times New Roman"/>
          <w:sz w:val="24"/>
          <w:szCs w:val="24"/>
        </w:rPr>
        <w:t>i</w:t>
      </w:r>
      <w:proofErr w:type="spellEnd"/>
      <w:r w:rsidRPr="00CB6FA8">
        <w:rPr>
          <w:rFonts w:ascii="Times New Roman" w:hAnsi="Times New Roman" w:cs="Times New Roman"/>
          <w:sz w:val="24"/>
          <w:szCs w:val="24"/>
        </w:rPr>
        <w:t>].sub3;</w:t>
      </w:r>
    </w:p>
    <w:p w14:paraId="7B069923"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roofErr w:type="spellStart"/>
      <w:r w:rsidRPr="00CB6FA8">
        <w:rPr>
          <w:rFonts w:ascii="Times New Roman" w:hAnsi="Times New Roman" w:cs="Times New Roman"/>
          <w:sz w:val="24"/>
          <w:szCs w:val="24"/>
        </w:rPr>
        <w:t>cout</w:t>
      </w:r>
      <w:proofErr w:type="spellEnd"/>
      <w:r w:rsidRPr="00CB6FA8">
        <w:rPr>
          <w:rFonts w:ascii="Times New Roman" w:hAnsi="Times New Roman" w:cs="Times New Roman"/>
          <w:sz w:val="24"/>
          <w:szCs w:val="24"/>
        </w:rPr>
        <w:t>&lt;&lt;"The total marks of student having roll no:"&lt;&lt;obj[</w:t>
      </w:r>
      <w:proofErr w:type="spellStart"/>
      <w:r w:rsidRPr="00CB6FA8">
        <w:rPr>
          <w:rFonts w:ascii="Times New Roman" w:hAnsi="Times New Roman" w:cs="Times New Roman"/>
          <w:sz w:val="24"/>
          <w:szCs w:val="24"/>
        </w:rPr>
        <w:t>i</w:t>
      </w:r>
      <w:proofErr w:type="spellEnd"/>
      <w:proofErr w:type="gramStart"/>
      <w:r w:rsidRPr="00CB6FA8">
        <w:rPr>
          <w:rFonts w:ascii="Times New Roman" w:hAnsi="Times New Roman" w:cs="Times New Roman"/>
          <w:sz w:val="24"/>
          <w:szCs w:val="24"/>
        </w:rPr>
        <w:t>].</w:t>
      </w:r>
      <w:proofErr w:type="spellStart"/>
      <w:r w:rsidRPr="00CB6FA8">
        <w:rPr>
          <w:rFonts w:ascii="Times New Roman" w:hAnsi="Times New Roman" w:cs="Times New Roman"/>
          <w:sz w:val="24"/>
          <w:szCs w:val="24"/>
        </w:rPr>
        <w:t>rn</w:t>
      </w:r>
      <w:proofErr w:type="spellEnd"/>
      <w:proofErr w:type="gramEnd"/>
      <w:r w:rsidRPr="00CB6FA8">
        <w:rPr>
          <w:rFonts w:ascii="Times New Roman" w:hAnsi="Times New Roman" w:cs="Times New Roman"/>
          <w:sz w:val="24"/>
          <w:szCs w:val="24"/>
        </w:rPr>
        <w:t>&lt;&lt;"is:"&lt;&lt;total&lt;&lt;</w:t>
      </w:r>
      <w:proofErr w:type="spellStart"/>
      <w:r w:rsidRPr="00CB6FA8">
        <w:rPr>
          <w:rFonts w:ascii="Times New Roman" w:hAnsi="Times New Roman" w:cs="Times New Roman"/>
          <w:sz w:val="24"/>
          <w:szCs w:val="24"/>
        </w:rPr>
        <w:t>endl</w:t>
      </w:r>
      <w:proofErr w:type="spellEnd"/>
      <w:r w:rsidRPr="00CB6FA8">
        <w:rPr>
          <w:rFonts w:ascii="Times New Roman" w:hAnsi="Times New Roman" w:cs="Times New Roman"/>
          <w:sz w:val="24"/>
          <w:szCs w:val="24"/>
        </w:rPr>
        <w:t>;</w:t>
      </w:r>
    </w:p>
    <w:p w14:paraId="472DC096"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4142117C"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1EA59778" w14:textId="77777777" w:rsidR="00CB6FA8" w:rsidRPr="00CB6FA8" w:rsidRDefault="00CB6FA8" w:rsidP="00CB6FA8">
      <w:pPr>
        <w:spacing w:line="240" w:lineRule="auto"/>
        <w:contextualSpacing/>
        <w:rPr>
          <w:rFonts w:ascii="Times New Roman" w:hAnsi="Times New Roman" w:cs="Times New Roman"/>
          <w:sz w:val="24"/>
          <w:szCs w:val="24"/>
        </w:rPr>
      </w:pPr>
    </w:p>
    <w:p w14:paraId="51B08CC4"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void </w:t>
      </w:r>
      <w:proofErr w:type="spellStart"/>
      <w:proofErr w:type="gramStart"/>
      <w:r w:rsidRPr="00CB6FA8">
        <w:rPr>
          <w:rFonts w:ascii="Times New Roman" w:hAnsi="Times New Roman" w:cs="Times New Roman"/>
          <w:sz w:val="24"/>
          <w:szCs w:val="24"/>
        </w:rPr>
        <w:t>highestmarks</w:t>
      </w:r>
      <w:proofErr w:type="spellEnd"/>
      <w:r w:rsidRPr="00CB6FA8">
        <w:rPr>
          <w:rFonts w:ascii="Times New Roman" w:hAnsi="Times New Roman" w:cs="Times New Roman"/>
          <w:sz w:val="24"/>
          <w:szCs w:val="24"/>
        </w:rPr>
        <w:t>(</w:t>
      </w:r>
      <w:proofErr w:type="gramEnd"/>
      <w:r w:rsidRPr="00CB6FA8">
        <w:rPr>
          <w:rFonts w:ascii="Times New Roman" w:hAnsi="Times New Roman" w:cs="Times New Roman"/>
          <w:sz w:val="24"/>
          <w:szCs w:val="24"/>
        </w:rPr>
        <w:t xml:space="preserve">student obj[],int </w:t>
      </w:r>
      <w:proofErr w:type="spellStart"/>
      <w:r w:rsidRPr="00CB6FA8">
        <w:rPr>
          <w:rFonts w:ascii="Times New Roman" w:hAnsi="Times New Roman" w:cs="Times New Roman"/>
          <w:sz w:val="24"/>
          <w:szCs w:val="24"/>
        </w:rPr>
        <w:t>sz</w:t>
      </w:r>
      <w:proofErr w:type="spellEnd"/>
      <w:r w:rsidRPr="00CB6FA8">
        <w:rPr>
          <w:rFonts w:ascii="Times New Roman" w:hAnsi="Times New Roman" w:cs="Times New Roman"/>
          <w:sz w:val="24"/>
          <w:szCs w:val="24"/>
        </w:rPr>
        <w:t>){</w:t>
      </w:r>
    </w:p>
    <w:p w14:paraId="7D15218D"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int high1=</w:t>
      </w:r>
      <w:proofErr w:type="gramStart"/>
      <w:r w:rsidRPr="00CB6FA8">
        <w:rPr>
          <w:rFonts w:ascii="Times New Roman" w:hAnsi="Times New Roman" w:cs="Times New Roman"/>
          <w:sz w:val="24"/>
          <w:szCs w:val="24"/>
        </w:rPr>
        <w:t>obj[</w:t>
      </w:r>
      <w:proofErr w:type="gramEnd"/>
      <w:r w:rsidRPr="00CB6FA8">
        <w:rPr>
          <w:rFonts w:ascii="Times New Roman" w:hAnsi="Times New Roman" w:cs="Times New Roman"/>
          <w:sz w:val="24"/>
          <w:szCs w:val="24"/>
        </w:rPr>
        <w:t>0].sub1;</w:t>
      </w:r>
    </w:p>
    <w:p w14:paraId="2EB52312"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int high2=</w:t>
      </w:r>
      <w:proofErr w:type="gramStart"/>
      <w:r w:rsidRPr="00CB6FA8">
        <w:rPr>
          <w:rFonts w:ascii="Times New Roman" w:hAnsi="Times New Roman" w:cs="Times New Roman"/>
          <w:sz w:val="24"/>
          <w:szCs w:val="24"/>
        </w:rPr>
        <w:t>obj[</w:t>
      </w:r>
      <w:proofErr w:type="gramEnd"/>
      <w:r w:rsidRPr="00CB6FA8">
        <w:rPr>
          <w:rFonts w:ascii="Times New Roman" w:hAnsi="Times New Roman" w:cs="Times New Roman"/>
          <w:sz w:val="24"/>
          <w:szCs w:val="24"/>
        </w:rPr>
        <w:t>0].sub2;</w:t>
      </w:r>
    </w:p>
    <w:p w14:paraId="760F4553"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int high3=</w:t>
      </w:r>
      <w:proofErr w:type="gramStart"/>
      <w:r w:rsidRPr="00CB6FA8">
        <w:rPr>
          <w:rFonts w:ascii="Times New Roman" w:hAnsi="Times New Roman" w:cs="Times New Roman"/>
          <w:sz w:val="24"/>
          <w:szCs w:val="24"/>
        </w:rPr>
        <w:t>obj[</w:t>
      </w:r>
      <w:proofErr w:type="gramEnd"/>
      <w:r w:rsidRPr="00CB6FA8">
        <w:rPr>
          <w:rFonts w:ascii="Times New Roman" w:hAnsi="Times New Roman" w:cs="Times New Roman"/>
          <w:sz w:val="24"/>
          <w:szCs w:val="24"/>
        </w:rPr>
        <w:t>0].sub3;</w:t>
      </w:r>
    </w:p>
    <w:p w14:paraId="42E36E8C" w14:textId="77777777" w:rsidR="00CB6FA8" w:rsidRPr="00CB6FA8" w:rsidRDefault="00CB6FA8" w:rsidP="00CB6FA8">
      <w:pPr>
        <w:spacing w:line="240" w:lineRule="auto"/>
        <w:contextualSpacing/>
        <w:rPr>
          <w:rFonts w:ascii="Times New Roman" w:hAnsi="Times New Roman" w:cs="Times New Roman"/>
          <w:sz w:val="24"/>
          <w:szCs w:val="24"/>
        </w:rPr>
      </w:pPr>
    </w:p>
    <w:p w14:paraId="2A14D231"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roofErr w:type="gramStart"/>
      <w:r w:rsidRPr="00CB6FA8">
        <w:rPr>
          <w:rFonts w:ascii="Times New Roman" w:hAnsi="Times New Roman" w:cs="Times New Roman"/>
          <w:sz w:val="24"/>
          <w:szCs w:val="24"/>
        </w:rPr>
        <w:t>for(</w:t>
      </w:r>
      <w:proofErr w:type="gramEnd"/>
      <w:r w:rsidRPr="00CB6FA8">
        <w:rPr>
          <w:rFonts w:ascii="Times New Roman" w:hAnsi="Times New Roman" w:cs="Times New Roman"/>
          <w:sz w:val="24"/>
          <w:szCs w:val="24"/>
        </w:rPr>
        <w:t xml:space="preserve">int </w:t>
      </w:r>
      <w:proofErr w:type="spellStart"/>
      <w:r w:rsidRPr="00CB6FA8">
        <w:rPr>
          <w:rFonts w:ascii="Times New Roman" w:hAnsi="Times New Roman" w:cs="Times New Roman"/>
          <w:sz w:val="24"/>
          <w:szCs w:val="24"/>
        </w:rPr>
        <w:t>i</w:t>
      </w:r>
      <w:proofErr w:type="spellEnd"/>
      <w:r w:rsidRPr="00CB6FA8">
        <w:rPr>
          <w:rFonts w:ascii="Times New Roman" w:hAnsi="Times New Roman" w:cs="Times New Roman"/>
          <w:sz w:val="24"/>
          <w:szCs w:val="24"/>
        </w:rPr>
        <w:t>=0;i&lt;</w:t>
      </w:r>
      <w:proofErr w:type="spellStart"/>
      <w:r w:rsidRPr="00CB6FA8">
        <w:rPr>
          <w:rFonts w:ascii="Times New Roman" w:hAnsi="Times New Roman" w:cs="Times New Roman"/>
          <w:sz w:val="24"/>
          <w:szCs w:val="24"/>
        </w:rPr>
        <w:t>sz;i</w:t>
      </w:r>
      <w:proofErr w:type="spellEnd"/>
      <w:r w:rsidRPr="00CB6FA8">
        <w:rPr>
          <w:rFonts w:ascii="Times New Roman" w:hAnsi="Times New Roman" w:cs="Times New Roman"/>
          <w:sz w:val="24"/>
          <w:szCs w:val="24"/>
        </w:rPr>
        <w:t>++){</w:t>
      </w:r>
    </w:p>
    <w:p w14:paraId="7BD079C3"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if(obj[</w:t>
      </w:r>
      <w:proofErr w:type="spellStart"/>
      <w:r w:rsidRPr="00CB6FA8">
        <w:rPr>
          <w:rFonts w:ascii="Times New Roman" w:hAnsi="Times New Roman" w:cs="Times New Roman"/>
          <w:sz w:val="24"/>
          <w:szCs w:val="24"/>
        </w:rPr>
        <w:t>i</w:t>
      </w:r>
      <w:proofErr w:type="spellEnd"/>
      <w:proofErr w:type="gramStart"/>
      <w:r w:rsidRPr="00CB6FA8">
        <w:rPr>
          <w:rFonts w:ascii="Times New Roman" w:hAnsi="Times New Roman" w:cs="Times New Roman"/>
          <w:sz w:val="24"/>
          <w:szCs w:val="24"/>
        </w:rPr>
        <w:t>].sub</w:t>
      </w:r>
      <w:proofErr w:type="gramEnd"/>
      <w:r w:rsidRPr="00CB6FA8">
        <w:rPr>
          <w:rFonts w:ascii="Times New Roman" w:hAnsi="Times New Roman" w:cs="Times New Roman"/>
          <w:sz w:val="24"/>
          <w:szCs w:val="24"/>
        </w:rPr>
        <w:t>1 &lt; obj[i+1].sub1){</w:t>
      </w:r>
    </w:p>
    <w:p w14:paraId="07DC377D"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high1=obj[i+1</w:t>
      </w:r>
      <w:proofErr w:type="gramStart"/>
      <w:r w:rsidRPr="00CB6FA8">
        <w:rPr>
          <w:rFonts w:ascii="Times New Roman" w:hAnsi="Times New Roman" w:cs="Times New Roman"/>
          <w:sz w:val="24"/>
          <w:szCs w:val="24"/>
        </w:rPr>
        <w:t>].sub</w:t>
      </w:r>
      <w:proofErr w:type="gramEnd"/>
      <w:r w:rsidRPr="00CB6FA8">
        <w:rPr>
          <w:rFonts w:ascii="Times New Roman" w:hAnsi="Times New Roman" w:cs="Times New Roman"/>
          <w:sz w:val="24"/>
          <w:szCs w:val="24"/>
        </w:rPr>
        <w:t>1;</w:t>
      </w:r>
    </w:p>
    <w:p w14:paraId="26495D73"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roofErr w:type="spellStart"/>
      <w:r w:rsidRPr="00CB6FA8">
        <w:rPr>
          <w:rFonts w:ascii="Times New Roman" w:hAnsi="Times New Roman" w:cs="Times New Roman"/>
          <w:sz w:val="24"/>
          <w:szCs w:val="24"/>
        </w:rPr>
        <w:t>cout</w:t>
      </w:r>
      <w:proofErr w:type="spellEnd"/>
      <w:r w:rsidRPr="00CB6FA8">
        <w:rPr>
          <w:rFonts w:ascii="Times New Roman" w:hAnsi="Times New Roman" w:cs="Times New Roman"/>
          <w:sz w:val="24"/>
          <w:szCs w:val="24"/>
        </w:rPr>
        <w:t>&lt;&lt;"The highest scoring student in subject 1 is roll no:"&lt;&lt;obj[i+1</w:t>
      </w:r>
      <w:proofErr w:type="gramStart"/>
      <w:r w:rsidRPr="00CB6FA8">
        <w:rPr>
          <w:rFonts w:ascii="Times New Roman" w:hAnsi="Times New Roman" w:cs="Times New Roman"/>
          <w:sz w:val="24"/>
          <w:szCs w:val="24"/>
        </w:rPr>
        <w:t>].</w:t>
      </w:r>
      <w:proofErr w:type="spellStart"/>
      <w:r w:rsidRPr="00CB6FA8">
        <w:rPr>
          <w:rFonts w:ascii="Times New Roman" w:hAnsi="Times New Roman" w:cs="Times New Roman"/>
          <w:sz w:val="24"/>
          <w:szCs w:val="24"/>
        </w:rPr>
        <w:t>rn</w:t>
      </w:r>
      <w:proofErr w:type="spellEnd"/>
      <w:proofErr w:type="gramEnd"/>
      <w:r w:rsidRPr="00CB6FA8">
        <w:rPr>
          <w:rFonts w:ascii="Times New Roman" w:hAnsi="Times New Roman" w:cs="Times New Roman"/>
          <w:sz w:val="24"/>
          <w:szCs w:val="24"/>
        </w:rPr>
        <w:t>&lt;&lt;</w:t>
      </w:r>
      <w:proofErr w:type="spellStart"/>
      <w:r w:rsidRPr="00CB6FA8">
        <w:rPr>
          <w:rFonts w:ascii="Times New Roman" w:hAnsi="Times New Roman" w:cs="Times New Roman"/>
          <w:sz w:val="24"/>
          <w:szCs w:val="24"/>
        </w:rPr>
        <w:t>endl</w:t>
      </w:r>
      <w:proofErr w:type="spellEnd"/>
      <w:r w:rsidRPr="00CB6FA8">
        <w:rPr>
          <w:rFonts w:ascii="Times New Roman" w:hAnsi="Times New Roman" w:cs="Times New Roman"/>
          <w:sz w:val="24"/>
          <w:szCs w:val="24"/>
        </w:rPr>
        <w:t>;</w:t>
      </w:r>
    </w:p>
    <w:p w14:paraId="6792D09A"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06599D42"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36F2A360" w14:textId="77777777" w:rsidR="00CB6FA8" w:rsidRPr="00CB6FA8" w:rsidRDefault="00CB6FA8" w:rsidP="00CB6FA8">
      <w:pPr>
        <w:spacing w:line="240" w:lineRule="auto"/>
        <w:contextualSpacing/>
        <w:rPr>
          <w:rFonts w:ascii="Times New Roman" w:hAnsi="Times New Roman" w:cs="Times New Roman"/>
          <w:sz w:val="24"/>
          <w:szCs w:val="24"/>
        </w:rPr>
      </w:pPr>
    </w:p>
    <w:p w14:paraId="15726EC6"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roofErr w:type="gramStart"/>
      <w:r w:rsidRPr="00CB6FA8">
        <w:rPr>
          <w:rFonts w:ascii="Times New Roman" w:hAnsi="Times New Roman" w:cs="Times New Roman"/>
          <w:sz w:val="24"/>
          <w:szCs w:val="24"/>
        </w:rPr>
        <w:t>for(</w:t>
      </w:r>
      <w:proofErr w:type="gramEnd"/>
      <w:r w:rsidRPr="00CB6FA8">
        <w:rPr>
          <w:rFonts w:ascii="Times New Roman" w:hAnsi="Times New Roman" w:cs="Times New Roman"/>
          <w:sz w:val="24"/>
          <w:szCs w:val="24"/>
        </w:rPr>
        <w:t xml:space="preserve">int </w:t>
      </w:r>
      <w:proofErr w:type="spellStart"/>
      <w:r w:rsidRPr="00CB6FA8">
        <w:rPr>
          <w:rFonts w:ascii="Times New Roman" w:hAnsi="Times New Roman" w:cs="Times New Roman"/>
          <w:sz w:val="24"/>
          <w:szCs w:val="24"/>
        </w:rPr>
        <w:t>i</w:t>
      </w:r>
      <w:proofErr w:type="spellEnd"/>
      <w:r w:rsidRPr="00CB6FA8">
        <w:rPr>
          <w:rFonts w:ascii="Times New Roman" w:hAnsi="Times New Roman" w:cs="Times New Roman"/>
          <w:sz w:val="24"/>
          <w:szCs w:val="24"/>
        </w:rPr>
        <w:t>=0;i&lt;</w:t>
      </w:r>
      <w:proofErr w:type="spellStart"/>
      <w:r w:rsidRPr="00CB6FA8">
        <w:rPr>
          <w:rFonts w:ascii="Times New Roman" w:hAnsi="Times New Roman" w:cs="Times New Roman"/>
          <w:sz w:val="24"/>
          <w:szCs w:val="24"/>
        </w:rPr>
        <w:t>sz;i</w:t>
      </w:r>
      <w:proofErr w:type="spellEnd"/>
      <w:r w:rsidRPr="00CB6FA8">
        <w:rPr>
          <w:rFonts w:ascii="Times New Roman" w:hAnsi="Times New Roman" w:cs="Times New Roman"/>
          <w:sz w:val="24"/>
          <w:szCs w:val="24"/>
        </w:rPr>
        <w:t>++){</w:t>
      </w:r>
    </w:p>
    <w:p w14:paraId="62104DB0"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if(obj[</w:t>
      </w:r>
      <w:proofErr w:type="spellStart"/>
      <w:r w:rsidRPr="00CB6FA8">
        <w:rPr>
          <w:rFonts w:ascii="Times New Roman" w:hAnsi="Times New Roman" w:cs="Times New Roman"/>
          <w:sz w:val="24"/>
          <w:szCs w:val="24"/>
        </w:rPr>
        <w:t>i</w:t>
      </w:r>
      <w:proofErr w:type="spellEnd"/>
      <w:proofErr w:type="gramStart"/>
      <w:r w:rsidRPr="00CB6FA8">
        <w:rPr>
          <w:rFonts w:ascii="Times New Roman" w:hAnsi="Times New Roman" w:cs="Times New Roman"/>
          <w:sz w:val="24"/>
          <w:szCs w:val="24"/>
        </w:rPr>
        <w:t>].sub</w:t>
      </w:r>
      <w:proofErr w:type="gramEnd"/>
      <w:r w:rsidRPr="00CB6FA8">
        <w:rPr>
          <w:rFonts w:ascii="Times New Roman" w:hAnsi="Times New Roman" w:cs="Times New Roman"/>
          <w:sz w:val="24"/>
          <w:szCs w:val="24"/>
        </w:rPr>
        <w:t>2 &lt; obj[i+1].sub2){</w:t>
      </w:r>
    </w:p>
    <w:p w14:paraId="268135C7"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high2=obj[i+1</w:t>
      </w:r>
      <w:proofErr w:type="gramStart"/>
      <w:r w:rsidRPr="00CB6FA8">
        <w:rPr>
          <w:rFonts w:ascii="Times New Roman" w:hAnsi="Times New Roman" w:cs="Times New Roman"/>
          <w:sz w:val="24"/>
          <w:szCs w:val="24"/>
        </w:rPr>
        <w:t>].sub</w:t>
      </w:r>
      <w:proofErr w:type="gramEnd"/>
      <w:r w:rsidRPr="00CB6FA8">
        <w:rPr>
          <w:rFonts w:ascii="Times New Roman" w:hAnsi="Times New Roman" w:cs="Times New Roman"/>
          <w:sz w:val="24"/>
          <w:szCs w:val="24"/>
        </w:rPr>
        <w:t>2;</w:t>
      </w:r>
    </w:p>
    <w:p w14:paraId="45F8C8CB"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roofErr w:type="spellStart"/>
      <w:r w:rsidRPr="00CB6FA8">
        <w:rPr>
          <w:rFonts w:ascii="Times New Roman" w:hAnsi="Times New Roman" w:cs="Times New Roman"/>
          <w:sz w:val="24"/>
          <w:szCs w:val="24"/>
        </w:rPr>
        <w:t>cout</w:t>
      </w:r>
      <w:proofErr w:type="spellEnd"/>
      <w:r w:rsidRPr="00CB6FA8">
        <w:rPr>
          <w:rFonts w:ascii="Times New Roman" w:hAnsi="Times New Roman" w:cs="Times New Roman"/>
          <w:sz w:val="24"/>
          <w:szCs w:val="24"/>
        </w:rPr>
        <w:t>&lt;&lt;"The highest scoring student in subject 2 is roll no:"&lt;&lt;obj[i+1</w:t>
      </w:r>
      <w:proofErr w:type="gramStart"/>
      <w:r w:rsidRPr="00CB6FA8">
        <w:rPr>
          <w:rFonts w:ascii="Times New Roman" w:hAnsi="Times New Roman" w:cs="Times New Roman"/>
          <w:sz w:val="24"/>
          <w:szCs w:val="24"/>
        </w:rPr>
        <w:t>].</w:t>
      </w:r>
      <w:proofErr w:type="spellStart"/>
      <w:r w:rsidRPr="00CB6FA8">
        <w:rPr>
          <w:rFonts w:ascii="Times New Roman" w:hAnsi="Times New Roman" w:cs="Times New Roman"/>
          <w:sz w:val="24"/>
          <w:szCs w:val="24"/>
        </w:rPr>
        <w:t>rn</w:t>
      </w:r>
      <w:proofErr w:type="spellEnd"/>
      <w:proofErr w:type="gramEnd"/>
      <w:r w:rsidRPr="00CB6FA8">
        <w:rPr>
          <w:rFonts w:ascii="Times New Roman" w:hAnsi="Times New Roman" w:cs="Times New Roman"/>
          <w:sz w:val="24"/>
          <w:szCs w:val="24"/>
        </w:rPr>
        <w:t>&lt;&lt;</w:t>
      </w:r>
      <w:proofErr w:type="spellStart"/>
      <w:r w:rsidRPr="00CB6FA8">
        <w:rPr>
          <w:rFonts w:ascii="Times New Roman" w:hAnsi="Times New Roman" w:cs="Times New Roman"/>
          <w:sz w:val="24"/>
          <w:szCs w:val="24"/>
        </w:rPr>
        <w:t>endl</w:t>
      </w:r>
      <w:proofErr w:type="spellEnd"/>
      <w:r w:rsidRPr="00CB6FA8">
        <w:rPr>
          <w:rFonts w:ascii="Times New Roman" w:hAnsi="Times New Roman" w:cs="Times New Roman"/>
          <w:sz w:val="24"/>
          <w:szCs w:val="24"/>
        </w:rPr>
        <w:t>;</w:t>
      </w:r>
    </w:p>
    <w:p w14:paraId="743BE1BE"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38503999"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78BE7AEB" w14:textId="77777777" w:rsidR="00CB6FA8" w:rsidRPr="00CB6FA8" w:rsidRDefault="00CB6FA8" w:rsidP="00CB6FA8">
      <w:pPr>
        <w:spacing w:line="240" w:lineRule="auto"/>
        <w:contextualSpacing/>
        <w:rPr>
          <w:rFonts w:ascii="Times New Roman" w:hAnsi="Times New Roman" w:cs="Times New Roman"/>
          <w:sz w:val="24"/>
          <w:szCs w:val="24"/>
        </w:rPr>
      </w:pPr>
    </w:p>
    <w:p w14:paraId="3E7E8F7E"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roofErr w:type="gramStart"/>
      <w:r w:rsidRPr="00CB6FA8">
        <w:rPr>
          <w:rFonts w:ascii="Times New Roman" w:hAnsi="Times New Roman" w:cs="Times New Roman"/>
          <w:sz w:val="24"/>
          <w:szCs w:val="24"/>
        </w:rPr>
        <w:t>for(</w:t>
      </w:r>
      <w:proofErr w:type="gramEnd"/>
      <w:r w:rsidRPr="00CB6FA8">
        <w:rPr>
          <w:rFonts w:ascii="Times New Roman" w:hAnsi="Times New Roman" w:cs="Times New Roman"/>
          <w:sz w:val="24"/>
          <w:szCs w:val="24"/>
        </w:rPr>
        <w:t xml:space="preserve">int </w:t>
      </w:r>
      <w:proofErr w:type="spellStart"/>
      <w:r w:rsidRPr="00CB6FA8">
        <w:rPr>
          <w:rFonts w:ascii="Times New Roman" w:hAnsi="Times New Roman" w:cs="Times New Roman"/>
          <w:sz w:val="24"/>
          <w:szCs w:val="24"/>
        </w:rPr>
        <w:t>i</w:t>
      </w:r>
      <w:proofErr w:type="spellEnd"/>
      <w:r w:rsidRPr="00CB6FA8">
        <w:rPr>
          <w:rFonts w:ascii="Times New Roman" w:hAnsi="Times New Roman" w:cs="Times New Roman"/>
          <w:sz w:val="24"/>
          <w:szCs w:val="24"/>
        </w:rPr>
        <w:t>=0;i&lt;</w:t>
      </w:r>
      <w:proofErr w:type="spellStart"/>
      <w:r w:rsidRPr="00CB6FA8">
        <w:rPr>
          <w:rFonts w:ascii="Times New Roman" w:hAnsi="Times New Roman" w:cs="Times New Roman"/>
          <w:sz w:val="24"/>
          <w:szCs w:val="24"/>
        </w:rPr>
        <w:t>sz;i</w:t>
      </w:r>
      <w:proofErr w:type="spellEnd"/>
      <w:r w:rsidRPr="00CB6FA8">
        <w:rPr>
          <w:rFonts w:ascii="Times New Roman" w:hAnsi="Times New Roman" w:cs="Times New Roman"/>
          <w:sz w:val="24"/>
          <w:szCs w:val="24"/>
        </w:rPr>
        <w:t>++){</w:t>
      </w:r>
    </w:p>
    <w:p w14:paraId="1853B403"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if(obj[</w:t>
      </w:r>
      <w:proofErr w:type="spellStart"/>
      <w:r w:rsidRPr="00CB6FA8">
        <w:rPr>
          <w:rFonts w:ascii="Times New Roman" w:hAnsi="Times New Roman" w:cs="Times New Roman"/>
          <w:sz w:val="24"/>
          <w:szCs w:val="24"/>
        </w:rPr>
        <w:t>i</w:t>
      </w:r>
      <w:proofErr w:type="spellEnd"/>
      <w:proofErr w:type="gramStart"/>
      <w:r w:rsidRPr="00CB6FA8">
        <w:rPr>
          <w:rFonts w:ascii="Times New Roman" w:hAnsi="Times New Roman" w:cs="Times New Roman"/>
          <w:sz w:val="24"/>
          <w:szCs w:val="24"/>
        </w:rPr>
        <w:t>].sub</w:t>
      </w:r>
      <w:proofErr w:type="gramEnd"/>
      <w:r w:rsidRPr="00CB6FA8">
        <w:rPr>
          <w:rFonts w:ascii="Times New Roman" w:hAnsi="Times New Roman" w:cs="Times New Roman"/>
          <w:sz w:val="24"/>
          <w:szCs w:val="24"/>
        </w:rPr>
        <w:t>3 &lt; obj[i+1].sub3){</w:t>
      </w:r>
    </w:p>
    <w:p w14:paraId="5E2D8565"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high3=obj[i+1</w:t>
      </w:r>
      <w:proofErr w:type="gramStart"/>
      <w:r w:rsidRPr="00CB6FA8">
        <w:rPr>
          <w:rFonts w:ascii="Times New Roman" w:hAnsi="Times New Roman" w:cs="Times New Roman"/>
          <w:sz w:val="24"/>
          <w:szCs w:val="24"/>
        </w:rPr>
        <w:t>].sub</w:t>
      </w:r>
      <w:proofErr w:type="gramEnd"/>
      <w:r w:rsidRPr="00CB6FA8">
        <w:rPr>
          <w:rFonts w:ascii="Times New Roman" w:hAnsi="Times New Roman" w:cs="Times New Roman"/>
          <w:sz w:val="24"/>
          <w:szCs w:val="24"/>
        </w:rPr>
        <w:t>3;</w:t>
      </w:r>
    </w:p>
    <w:p w14:paraId="13635746"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roofErr w:type="spellStart"/>
      <w:r w:rsidRPr="00CB6FA8">
        <w:rPr>
          <w:rFonts w:ascii="Times New Roman" w:hAnsi="Times New Roman" w:cs="Times New Roman"/>
          <w:sz w:val="24"/>
          <w:szCs w:val="24"/>
        </w:rPr>
        <w:t>cout</w:t>
      </w:r>
      <w:proofErr w:type="spellEnd"/>
      <w:r w:rsidRPr="00CB6FA8">
        <w:rPr>
          <w:rFonts w:ascii="Times New Roman" w:hAnsi="Times New Roman" w:cs="Times New Roman"/>
          <w:sz w:val="24"/>
          <w:szCs w:val="24"/>
        </w:rPr>
        <w:t>&lt;&lt;"The highest scoring student in subject 3 is roll no:"&lt;&lt;obj[i+1</w:t>
      </w:r>
      <w:proofErr w:type="gramStart"/>
      <w:r w:rsidRPr="00CB6FA8">
        <w:rPr>
          <w:rFonts w:ascii="Times New Roman" w:hAnsi="Times New Roman" w:cs="Times New Roman"/>
          <w:sz w:val="24"/>
          <w:szCs w:val="24"/>
        </w:rPr>
        <w:t>].</w:t>
      </w:r>
      <w:proofErr w:type="spellStart"/>
      <w:r w:rsidRPr="00CB6FA8">
        <w:rPr>
          <w:rFonts w:ascii="Times New Roman" w:hAnsi="Times New Roman" w:cs="Times New Roman"/>
          <w:sz w:val="24"/>
          <w:szCs w:val="24"/>
        </w:rPr>
        <w:t>rn</w:t>
      </w:r>
      <w:proofErr w:type="spellEnd"/>
      <w:proofErr w:type="gramEnd"/>
      <w:r w:rsidRPr="00CB6FA8">
        <w:rPr>
          <w:rFonts w:ascii="Times New Roman" w:hAnsi="Times New Roman" w:cs="Times New Roman"/>
          <w:sz w:val="24"/>
          <w:szCs w:val="24"/>
        </w:rPr>
        <w:t>&lt;&lt;</w:t>
      </w:r>
      <w:proofErr w:type="spellStart"/>
      <w:r w:rsidRPr="00CB6FA8">
        <w:rPr>
          <w:rFonts w:ascii="Times New Roman" w:hAnsi="Times New Roman" w:cs="Times New Roman"/>
          <w:sz w:val="24"/>
          <w:szCs w:val="24"/>
        </w:rPr>
        <w:t>endl</w:t>
      </w:r>
      <w:proofErr w:type="spellEnd"/>
      <w:r w:rsidRPr="00CB6FA8">
        <w:rPr>
          <w:rFonts w:ascii="Times New Roman" w:hAnsi="Times New Roman" w:cs="Times New Roman"/>
          <w:sz w:val="24"/>
          <w:szCs w:val="24"/>
        </w:rPr>
        <w:t>;</w:t>
      </w:r>
    </w:p>
    <w:p w14:paraId="6517DB44"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5F439A71"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3F88B99E" w14:textId="77777777" w:rsidR="00CB6FA8" w:rsidRPr="00CB6FA8" w:rsidRDefault="00CB6FA8" w:rsidP="00CB6FA8">
      <w:pPr>
        <w:spacing w:line="240" w:lineRule="auto"/>
        <w:contextualSpacing/>
        <w:rPr>
          <w:rFonts w:ascii="Times New Roman" w:hAnsi="Times New Roman" w:cs="Times New Roman"/>
          <w:sz w:val="24"/>
          <w:szCs w:val="24"/>
        </w:rPr>
      </w:pPr>
    </w:p>
    <w:p w14:paraId="7B45B0B2"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3B9895C0" w14:textId="77777777" w:rsidR="00CB6FA8" w:rsidRPr="00CB6FA8" w:rsidRDefault="00CB6FA8" w:rsidP="00CB6FA8">
      <w:pPr>
        <w:spacing w:line="240" w:lineRule="auto"/>
        <w:contextualSpacing/>
        <w:rPr>
          <w:rFonts w:ascii="Times New Roman" w:hAnsi="Times New Roman" w:cs="Times New Roman"/>
          <w:sz w:val="24"/>
          <w:szCs w:val="24"/>
        </w:rPr>
      </w:pPr>
    </w:p>
    <w:p w14:paraId="67B5AE9B"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void </w:t>
      </w:r>
      <w:proofErr w:type="gramStart"/>
      <w:r w:rsidRPr="00CB6FA8">
        <w:rPr>
          <w:rFonts w:ascii="Times New Roman" w:hAnsi="Times New Roman" w:cs="Times New Roman"/>
          <w:sz w:val="24"/>
          <w:szCs w:val="24"/>
        </w:rPr>
        <w:t>topper(</w:t>
      </w:r>
      <w:proofErr w:type="gramEnd"/>
      <w:r w:rsidRPr="00CB6FA8">
        <w:rPr>
          <w:rFonts w:ascii="Times New Roman" w:hAnsi="Times New Roman" w:cs="Times New Roman"/>
          <w:sz w:val="24"/>
          <w:szCs w:val="24"/>
        </w:rPr>
        <w:t xml:space="preserve">student obj[],int </w:t>
      </w:r>
      <w:proofErr w:type="spellStart"/>
      <w:r w:rsidRPr="00CB6FA8">
        <w:rPr>
          <w:rFonts w:ascii="Times New Roman" w:hAnsi="Times New Roman" w:cs="Times New Roman"/>
          <w:sz w:val="24"/>
          <w:szCs w:val="24"/>
        </w:rPr>
        <w:t>sz</w:t>
      </w:r>
      <w:proofErr w:type="spellEnd"/>
      <w:r w:rsidRPr="00CB6FA8">
        <w:rPr>
          <w:rFonts w:ascii="Times New Roman" w:hAnsi="Times New Roman" w:cs="Times New Roman"/>
          <w:sz w:val="24"/>
          <w:szCs w:val="24"/>
        </w:rPr>
        <w:t>){</w:t>
      </w:r>
    </w:p>
    <w:p w14:paraId="3FF85191"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int top=</w:t>
      </w:r>
      <w:proofErr w:type="gramStart"/>
      <w:r w:rsidRPr="00CB6FA8">
        <w:rPr>
          <w:rFonts w:ascii="Times New Roman" w:hAnsi="Times New Roman" w:cs="Times New Roman"/>
          <w:sz w:val="24"/>
          <w:szCs w:val="24"/>
        </w:rPr>
        <w:t>obj[</w:t>
      </w:r>
      <w:proofErr w:type="gramEnd"/>
      <w:r w:rsidRPr="00CB6FA8">
        <w:rPr>
          <w:rFonts w:ascii="Times New Roman" w:hAnsi="Times New Roman" w:cs="Times New Roman"/>
          <w:sz w:val="24"/>
          <w:szCs w:val="24"/>
        </w:rPr>
        <w:t>0].total;</w:t>
      </w:r>
    </w:p>
    <w:p w14:paraId="345DF8AD"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roofErr w:type="gramStart"/>
      <w:r w:rsidRPr="00CB6FA8">
        <w:rPr>
          <w:rFonts w:ascii="Times New Roman" w:hAnsi="Times New Roman" w:cs="Times New Roman"/>
          <w:sz w:val="24"/>
          <w:szCs w:val="24"/>
        </w:rPr>
        <w:t>for(</w:t>
      </w:r>
      <w:proofErr w:type="gramEnd"/>
      <w:r w:rsidRPr="00CB6FA8">
        <w:rPr>
          <w:rFonts w:ascii="Times New Roman" w:hAnsi="Times New Roman" w:cs="Times New Roman"/>
          <w:sz w:val="24"/>
          <w:szCs w:val="24"/>
        </w:rPr>
        <w:t xml:space="preserve">int </w:t>
      </w:r>
      <w:proofErr w:type="spellStart"/>
      <w:r w:rsidRPr="00CB6FA8">
        <w:rPr>
          <w:rFonts w:ascii="Times New Roman" w:hAnsi="Times New Roman" w:cs="Times New Roman"/>
          <w:sz w:val="24"/>
          <w:szCs w:val="24"/>
        </w:rPr>
        <w:t>i</w:t>
      </w:r>
      <w:proofErr w:type="spellEnd"/>
      <w:r w:rsidRPr="00CB6FA8">
        <w:rPr>
          <w:rFonts w:ascii="Times New Roman" w:hAnsi="Times New Roman" w:cs="Times New Roman"/>
          <w:sz w:val="24"/>
          <w:szCs w:val="24"/>
        </w:rPr>
        <w:t>=0;i&lt;</w:t>
      </w:r>
      <w:proofErr w:type="spellStart"/>
      <w:r w:rsidRPr="00CB6FA8">
        <w:rPr>
          <w:rFonts w:ascii="Times New Roman" w:hAnsi="Times New Roman" w:cs="Times New Roman"/>
          <w:sz w:val="24"/>
          <w:szCs w:val="24"/>
        </w:rPr>
        <w:t>sz;i</w:t>
      </w:r>
      <w:proofErr w:type="spellEnd"/>
      <w:r w:rsidRPr="00CB6FA8">
        <w:rPr>
          <w:rFonts w:ascii="Times New Roman" w:hAnsi="Times New Roman" w:cs="Times New Roman"/>
          <w:sz w:val="24"/>
          <w:szCs w:val="24"/>
        </w:rPr>
        <w:t>++){</w:t>
      </w:r>
    </w:p>
    <w:p w14:paraId="1419C5E3"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if(obj[</w:t>
      </w:r>
      <w:proofErr w:type="spellStart"/>
      <w:r w:rsidRPr="00CB6FA8">
        <w:rPr>
          <w:rFonts w:ascii="Times New Roman" w:hAnsi="Times New Roman" w:cs="Times New Roman"/>
          <w:sz w:val="24"/>
          <w:szCs w:val="24"/>
        </w:rPr>
        <w:t>i</w:t>
      </w:r>
      <w:proofErr w:type="spellEnd"/>
      <w:proofErr w:type="gramStart"/>
      <w:r w:rsidRPr="00CB6FA8">
        <w:rPr>
          <w:rFonts w:ascii="Times New Roman" w:hAnsi="Times New Roman" w:cs="Times New Roman"/>
          <w:sz w:val="24"/>
          <w:szCs w:val="24"/>
        </w:rPr>
        <w:t>].total</w:t>
      </w:r>
      <w:proofErr w:type="gramEnd"/>
      <w:r w:rsidRPr="00CB6FA8">
        <w:rPr>
          <w:rFonts w:ascii="Times New Roman" w:hAnsi="Times New Roman" w:cs="Times New Roman"/>
          <w:sz w:val="24"/>
          <w:szCs w:val="24"/>
        </w:rPr>
        <w:t xml:space="preserve"> &lt; obj[i+1].total){</w:t>
      </w:r>
    </w:p>
    <w:p w14:paraId="3BC9626B"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top=obj[i+1</w:t>
      </w:r>
      <w:proofErr w:type="gramStart"/>
      <w:r w:rsidRPr="00CB6FA8">
        <w:rPr>
          <w:rFonts w:ascii="Times New Roman" w:hAnsi="Times New Roman" w:cs="Times New Roman"/>
          <w:sz w:val="24"/>
          <w:szCs w:val="24"/>
        </w:rPr>
        <w:t>].total</w:t>
      </w:r>
      <w:proofErr w:type="gramEnd"/>
      <w:r w:rsidRPr="00CB6FA8">
        <w:rPr>
          <w:rFonts w:ascii="Times New Roman" w:hAnsi="Times New Roman" w:cs="Times New Roman"/>
          <w:sz w:val="24"/>
          <w:szCs w:val="24"/>
        </w:rPr>
        <w:t>;</w:t>
      </w:r>
    </w:p>
    <w:p w14:paraId="37D16B41"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780C61EB"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0E157540" w14:textId="77777777" w:rsidR="00CB6FA8" w:rsidRP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 xml:space="preserve">    }</w:t>
      </w:r>
    </w:p>
    <w:p w14:paraId="683FDBE8" w14:textId="77777777" w:rsidR="00CB6FA8" w:rsidRPr="00CB6FA8" w:rsidRDefault="00CB6FA8" w:rsidP="00CB6FA8">
      <w:pPr>
        <w:spacing w:line="240" w:lineRule="auto"/>
        <w:contextualSpacing/>
        <w:rPr>
          <w:rFonts w:ascii="Times New Roman" w:hAnsi="Times New Roman" w:cs="Times New Roman"/>
          <w:sz w:val="24"/>
          <w:szCs w:val="24"/>
        </w:rPr>
      </w:pPr>
    </w:p>
    <w:p w14:paraId="2929EC04" w14:textId="0549C8BA" w:rsidR="00CB6FA8" w:rsidRDefault="00CB6FA8" w:rsidP="00CB6FA8">
      <w:pPr>
        <w:spacing w:line="240" w:lineRule="auto"/>
        <w:contextualSpacing/>
        <w:rPr>
          <w:rFonts w:ascii="Times New Roman" w:hAnsi="Times New Roman" w:cs="Times New Roman"/>
          <w:sz w:val="24"/>
          <w:szCs w:val="24"/>
        </w:rPr>
      </w:pPr>
      <w:r w:rsidRPr="00CB6FA8">
        <w:rPr>
          <w:rFonts w:ascii="Times New Roman" w:hAnsi="Times New Roman" w:cs="Times New Roman"/>
          <w:sz w:val="24"/>
          <w:szCs w:val="24"/>
        </w:rPr>
        <w:t>};</w:t>
      </w:r>
    </w:p>
    <w:p w14:paraId="7AA62F81" w14:textId="547960F2" w:rsidR="000252CB" w:rsidRDefault="000252CB" w:rsidP="00CB6FA8">
      <w:pPr>
        <w:spacing w:line="240" w:lineRule="auto"/>
        <w:contextualSpacing/>
        <w:rPr>
          <w:rFonts w:ascii="Times New Roman" w:hAnsi="Times New Roman" w:cs="Times New Roman"/>
          <w:sz w:val="24"/>
          <w:szCs w:val="24"/>
        </w:rPr>
      </w:pPr>
    </w:p>
    <w:p w14:paraId="6A6FA045" w14:textId="77777777" w:rsidR="000252CB" w:rsidRDefault="000252CB" w:rsidP="00CB6FA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48D2018B" w14:textId="77777777" w:rsidR="00374827" w:rsidRPr="00374827" w:rsidRDefault="00374827" w:rsidP="00F12917">
      <w:pPr>
        <w:spacing w:line="240" w:lineRule="auto"/>
        <w:ind w:firstLine="720"/>
        <w:contextualSpacing/>
        <w:rPr>
          <w:rFonts w:ascii="Times New Roman" w:hAnsi="Times New Roman" w:cs="Times New Roman"/>
          <w:sz w:val="24"/>
          <w:szCs w:val="24"/>
        </w:rPr>
      </w:pPr>
      <w:r w:rsidRPr="00374827">
        <w:rPr>
          <w:rFonts w:ascii="Times New Roman" w:hAnsi="Times New Roman" w:cs="Times New Roman"/>
          <w:sz w:val="24"/>
          <w:szCs w:val="24"/>
        </w:rPr>
        <w:t xml:space="preserve">student </w:t>
      </w:r>
      <w:proofErr w:type="gramStart"/>
      <w:r w:rsidRPr="00374827">
        <w:rPr>
          <w:rFonts w:ascii="Times New Roman" w:hAnsi="Times New Roman" w:cs="Times New Roman"/>
          <w:sz w:val="24"/>
          <w:szCs w:val="24"/>
        </w:rPr>
        <w:t>s[</w:t>
      </w:r>
      <w:proofErr w:type="gramEnd"/>
      <w:r w:rsidRPr="00374827">
        <w:rPr>
          <w:rFonts w:ascii="Times New Roman" w:hAnsi="Times New Roman" w:cs="Times New Roman"/>
          <w:sz w:val="24"/>
          <w:szCs w:val="24"/>
        </w:rPr>
        <w:t>10],s1;</w:t>
      </w:r>
    </w:p>
    <w:p w14:paraId="3B9218E6" w14:textId="3F15955D"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int</w:t>
      </w:r>
      <w:r w:rsidR="00F12917">
        <w:rPr>
          <w:rFonts w:ascii="Times New Roman" w:hAnsi="Times New Roman" w:cs="Times New Roman"/>
          <w:sz w:val="24"/>
          <w:szCs w:val="24"/>
        </w:rPr>
        <w:t xml:space="preserve"> </w:t>
      </w:r>
      <w:r w:rsidRPr="00374827">
        <w:rPr>
          <w:rFonts w:ascii="Times New Roman" w:hAnsi="Times New Roman" w:cs="Times New Roman"/>
          <w:sz w:val="24"/>
          <w:szCs w:val="24"/>
        </w:rPr>
        <w:t>subject1=</w:t>
      </w:r>
      <w:proofErr w:type="gramStart"/>
      <w:r w:rsidRPr="00374827">
        <w:rPr>
          <w:rFonts w:ascii="Times New Roman" w:hAnsi="Times New Roman" w:cs="Times New Roman"/>
          <w:sz w:val="24"/>
          <w:szCs w:val="24"/>
        </w:rPr>
        <w:t>0,subject</w:t>
      </w:r>
      <w:proofErr w:type="gramEnd"/>
      <w:r w:rsidRPr="00374827">
        <w:rPr>
          <w:rFonts w:ascii="Times New Roman" w:hAnsi="Times New Roman" w:cs="Times New Roman"/>
          <w:sz w:val="24"/>
          <w:szCs w:val="24"/>
        </w:rPr>
        <w:t>2=0,subject3=0;</w:t>
      </w:r>
    </w:p>
    <w:p w14:paraId="6ED1FC81" w14:textId="77777777"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w:t>
      </w:r>
      <w:proofErr w:type="gramStart"/>
      <w:r w:rsidRPr="00374827">
        <w:rPr>
          <w:rFonts w:ascii="Times New Roman" w:hAnsi="Times New Roman" w:cs="Times New Roman"/>
          <w:sz w:val="24"/>
          <w:szCs w:val="24"/>
        </w:rPr>
        <w:t>for(</w:t>
      </w:r>
      <w:proofErr w:type="gramEnd"/>
      <w:r w:rsidRPr="00374827">
        <w:rPr>
          <w:rFonts w:ascii="Times New Roman" w:hAnsi="Times New Roman" w:cs="Times New Roman"/>
          <w:sz w:val="24"/>
          <w:szCs w:val="24"/>
        </w:rPr>
        <w:t>int j=0;j&lt;10;j++){</w:t>
      </w:r>
    </w:p>
    <w:p w14:paraId="08D0CF9C" w14:textId="77777777"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w:t>
      </w:r>
      <w:proofErr w:type="spellStart"/>
      <w:r w:rsidRPr="00374827">
        <w:rPr>
          <w:rFonts w:ascii="Times New Roman" w:hAnsi="Times New Roman" w:cs="Times New Roman"/>
          <w:sz w:val="24"/>
          <w:szCs w:val="24"/>
        </w:rPr>
        <w:t>cout</w:t>
      </w:r>
      <w:proofErr w:type="spellEnd"/>
      <w:r w:rsidRPr="00374827">
        <w:rPr>
          <w:rFonts w:ascii="Times New Roman" w:hAnsi="Times New Roman" w:cs="Times New Roman"/>
          <w:sz w:val="24"/>
          <w:szCs w:val="24"/>
        </w:rPr>
        <w:t>&lt;&lt;"Enter marks of subject 1 for student"&lt;&lt;j+1&lt;&lt;</w:t>
      </w:r>
      <w:proofErr w:type="spellStart"/>
      <w:r w:rsidRPr="00374827">
        <w:rPr>
          <w:rFonts w:ascii="Times New Roman" w:hAnsi="Times New Roman" w:cs="Times New Roman"/>
          <w:sz w:val="24"/>
          <w:szCs w:val="24"/>
        </w:rPr>
        <w:t>endl</w:t>
      </w:r>
      <w:proofErr w:type="spellEnd"/>
      <w:r w:rsidRPr="00374827">
        <w:rPr>
          <w:rFonts w:ascii="Times New Roman" w:hAnsi="Times New Roman" w:cs="Times New Roman"/>
          <w:sz w:val="24"/>
          <w:szCs w:val="24"/>
        </w:rPr>
        <w:t>;</w:t>
      </w:r>
    </w:p>
    <w:p w14:paraId="4DB95921" w14:textId="77777777"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w:t>
      </w:r>
      <w:proofErr w:type="spellStart"/>
      <w:r w:rsidRPr="00374827">
        <w:rPr>
          <w:rFonts w:ascii="Times New Roman" w:hAnsi="Times New Roman" w:cs="Times New Roman"/>
          <w:sz w:val="24"/>
          <w:szCs w:val="24"/>
        </w:rPr>
        <w:t>cin</w:t>
      </w:r>
      <w:proofErr w:type="spellEnd"/>
      <w:r w:rsidRPr="00374827">
        <w:rPr>
          <w:rFonts w:ascii="Times New Roman" w:hAnsi="Times New Roman" w:cs="Times New Roman"/>
          <w:sz w:val="24"/>
          <w:szCs w:val="24"/>
        </w:rPr>
        <w:t>&gt;&gt;subject1;</w:t>
      </w:r>
    </w:p>
    <w:p w14:paraId="5A9D2F70" w14:textId="77777777"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w:t>
      </w:r>
      <w:proofErr w:type="spellStart"/>
      <w:r w:rsidRPr="00374827">
        <w:rPr>
          <w:rFonts w:ascii="Times New Roman" w:hAnsi="Times New Roman" w:cs="Times New Roman"/>
          <w:sz w:val="24"/>
          <w:szCs w:val="24"/>
        </w:rPr>
        <w:t>cout</w:t>
      </w:r>
      <w:proofErr w:type="spellEnd"/>
      <w:r w:rsidRPr="00374827">
        <w:rPr>
          <w:rFonts w:ascii="Times New Roman" w:hAnsi="Times New Roman" w:cs="Times New Roman"/>
          <w:sz w:val="24"/>
          <w:szCs w:val="24"/>
        </w:rPr>
        <w:t>&lt;&lt;"Enter marks of subject 2 for student"&lt;&lt;j+1&lt;&lt;</w:t>
      </w:r>
      <w:proofErr w:type="spellStart"/>
      <w:r w:rsidRPr="00374827">
        <w:rPr>
          <w:rFonts w:ascii="Times New Roman" w:hAnsi="Times New Roman" w:cs="Times New Roman"/>
          <w:sz w:val="24"/>
          <w:szCs w:val="24"/>
        </w:rPr>
        <w:t>endl</w:t>
      </w:r>
      <w:proofErr w:type="spellEnd"/>
      <w:r w:rsidRPr="00374827">
        <w:rPr>
          <w:rFonts w:ascii="Times New Roman" w:hAnsi="Times New Roman" w:cs="Times New Roman"/>
          <w:sz w:val="24"/>
          <w:szCs w:val="24"/>
        </w:rPr>
        <w:t>;</w:t>
      </w:r>
    </w:p>
    <w:p w14:paraId="5B31BD78" w14:textId="77777777"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w:t>
      </w:r>
      <w:proofErr w:type="spellStart"/>
      <w:r w:rsidRPr="00374827">
        <w:rPr>
          <w:rFonts w:ascii="Times New Roman" w:hAnsi="Times New Roman" w:cs="Times New Roman"/>
          <w:sz w:val="24"/>
          <w:szCs w:val="24"/>
        </w:rPr>
        <w:t>cin</w:t>
      </w:r>
      <w:proofErr w:type="spellEnd"/>
      <w:r w:rsidRPr="00374827">
        <w:rPr>
          <w:rFonts w:ascii="Times New Roman" w:hAnsi="Times New Roman" w:cs="Times New Roman"/>
          <w:sz w:val="24"/>
          <w:szCs w:val="24"/>
        </w:rPr>
        <w:t>&gt;&gt;subject2;</w:t>
      </w:r>
    </w:p>
    <w:p w14:paraId="1E3E8002" w14:textId="77777777"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w:t>
      </w:r>
      <w:proofErr w:type="spellStart"/>
      <w:r w:rsidRPr="00374827">
        <w:rPr>
          <w:rFonts w:ascii="Times New Roman" w:hAnsi="Times New Roman" w:cs="Times New Roman"/>
          <w:sz w:val="24"/>
          <w:szCs w:val="24"/>
        </w:rPr>
        <w:t>cout</w:t>
      </w:r>
      <w:proofErr w:type="spellEnd"/>
      <w:r w:rsidRPr="00374827">
        <w:rPr>
          <w:rFonts w:ascii="Times New Roman" w:hAnsi="Times New Roman" w:cs="Times New Roman"/>
          <w:sz w:val="24"/>
          <w:szCs w:val="24"/>
        </w:rPr>
        <w:t>&lt;&lt;"Enter marks of subject 3 for student"&lt;&lt;j+1&lt;&lt;</w:t>
      </w:r>
      <w:proofErr w:type="spellStart"/>
      <w:r w:rsidRPr="00374827">
        <w:rPr>
          <w:rFonts w:ascii="Times New Roman" w:hAnsi="Times New Roman" w:cs="Times New Roman"/>
          <w:sz w:val="24"/>
          <w:szCs w:val="24"/>
        </w:rPr>
        <w:t>endl</w:t>
      </w:r>
      <w:proofErr w:type="spellEnd"/>
      <w:r w:rsidRPr="00374827">
        <w:rPr>
          <w:rFonts w:ascii="Times New Roman" w:hAnsi="Times New Roman" w:cs="Times New Roman"/>
          <w:sz w:val="24"/>
          <w:szCs w:val="24"/>
        </w:rPr>
        <w:t>;</w:t>
      </w:r>
    </w:p>
    <w:p w14:paraId="5EC19747" w14:textId="77777777"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w:t>
      </w:r>
      <w:proofErr w:type="spellStart"/>
      <w:r w:rsidRPr="00374827">
        <w:rPr>
          <w:rFonts w:ascii="Times New Roman" w:hAnsi="Times New Roman" w:cs="Times New Roman"/>
          <w:sz w:val="24"/>
          <w:szCs w:val="24"/>
        </w:rPr>
        <w:t>cin</w:t>
      </w:r>
      <w:proofErr w:type="spellEnd"/>
      <w:r w:rsidRPr="00374827">
        <w:rPr>
          <w:rFonts w:ascii="Times New Roman" w:hAnsi="Times New Roman" w:cs="Times New Roman"/>
          <w:sz w:val="24"/>
          <w:szCs w:val="24"/>
        </w:rPr>
        <w:t>&gt;&gt;subject3;</w:t>
      </w:r>
    </w:p>
    <w:p w14:paraId="43D574BB" w14:textId="77777777"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s[j</w:t>
      </w:r>
      <w:proofErr w:type="gramStart"/>
      <w:r w:rsidRPr="00374827">
        <w:rPr>
          <w:rFonts w:ascii="Times New Roman" w:hAnsi="Times New Roman" w:cs="Times New Roman"/>
          <w:sz w:val="24"/>
          <w:szCs w:val="24"/>
        </w:rPr>
        <w:t>].</w:t>
      </w:r>
      <w:proofErr w:type="spellStart"/>
      <w:r w:rsidRPr="00374827">
        <w:rPr>
          <w:rFonts w:ascii="Times New Roman" w:hAnsi="Times New Roman" w:cs="Times New Roman"/>
          <w:sz w:val="24"/>
          <w:szCs w:val="24"/>
        </w:rPr>
        <w:t>setdata</w:t>
      </w:r>
      <w:proofErr w:type="spellEnd"/>
      <w:proofErr w:type="gramEnd"/>
      <w:r w:rsidRPr="00374827">
        <w:rPr>
          <w:rFonts w:ascii="Times New Roman" w:hAnsi="Times New Roman" w:cs="Times New Roman"/>
          <w:sz w:val="24"/>
          <w:szCs w:val="24"/>
        </w:rPr>
        <w:t>(j+1,subject1,subject2,subject3);</w:t>
      </w:r>
    </w:p>
    <w:p w14:paraId="6EEC0006" w14:textId="77777777"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lastRenderedPageBreak/>
        <w:t xml:space="preserve">            }</w:t>
      </w:r>
    </w:p>
    <w:p w14:paraId="6EC9DB11" w14:textId="77777777"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w:t>
      </w:r>
      <w:proofErr w:type="spellStart"/>
      <w:r w:rsidRPr="00374827">
        <w:rPr>
          <w:rFonts w:ascii="Times New Roman" w:hAnsi="Times New Roman" w:cs="Times New Roman"/>
          <w:sz w:val="24"/>
          <w:szCs w:val="24"/>
        </w:rPr>
        <w:t>cout</w:t>
      </w:r>
      <w:proofErr w:type="spellEnd"/>
      <w:r w:rsidRPr="00374827">
        <w:rPr>
          <w:rFonts w:ascii="Times New Roman" w:hAnsi="Times New Roman" w:cs="Times New Roman"/>
          <w:sz w:val="24"/>
          <w:szCs w:val="24"/>
        </w:rPr>
        <w:t>&lt;&lt;"ALL DATA IS SET SUCCESSFULLY!!"&lt;&lt;</w:t>
      </w:r>
      <w:proofErr w:type="spellStart"/>
      <w:r w:rsidRPr="00374827">
        <w:rPr>
          <w:rFonts w:ascii="Times New Roman" w:hAnsi="Times New Roman" w:cs="Times New Roman"/>
          <w:sz w:val="24"/>
          <w:szCs w:val="24"/>
        </w:rPr>
        <w:t>endl</w:t>
      </w:r>
      <w:proofErr w:type="spellEnd"/>
      <w:r w:rsidRPr="00374827">
        <w:rPr>
          <w:rFonts w:ascii="Times New Roman" w:hAnsi="Times New Roman" w:cs="Times New Roman"/>
          <w:sz w:val="24"/>
          <w:szCs w:val="24"/>
        </w:rPr>
        <w:t>;</w:t>
      </w:r>
    </w:p>
    <w:p w14:paraId="50E602CD" w14:textId="77777777" w:rsidR="00374827" w:rsidRPr="00374827" w:rsidRDefault="00374827" w:rsidP="00374827">
      <w:pPr>
        <w:spacing w:line="240" w:lineRule="auto"/>
        <w:contextualSpacing/>
        <w:rPr>
          <w:rFonts w:ascii="Times New Roman" w:hAnsi="Times New Roman" w:cs="Times New Roman"/>
          <w:sz w:val="24"/>
          <w:szCs w:val="24"/>
        </w:rPr>
      </w:pPr>
    </w:p>
    <w:p w14:paraId="23065468" w14:textId="77777777"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s</w:t>
      </w:r>
      <w:proofErr w:type="gramStart"/>
      <w:r w:rsidRPr="00374827">
        <w:rPr>
          <w:rFonts w:ascii="Times New Roman" w:hAnsi="Times New Roman" w:cs="Times New Roman"/>
          <w:sz w:val="24"/>
          <w:szCs w:val="24"/>
        </w:rPr>
        <w:t>1.totalmarks</w:t>
      </w:r>
      <w:proofErr w:type="gramEnd"/>
      <w:r w:rsidRPr="00374827">
        <w:rPr>
          <w:rFonts w:ascii="Times New Roman" w:hAnsi="Times New Roman" w:cs="Times New Roman"/>
          <w:sz w:val="24"/>
          <w:szCs w:val="24"/>
        </w:rPr>
        <w:t>(s,10);</w:t>
      </w:r>
    </w:p>
    <w:p w14:paraId="44E0DCC4" w14:textId="77777777" w:rsidR="00374827" w:rsidRPr="00374827"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s</w:t>
      </w:r>
      <w:proofErr w:type="gramStart"/>
      <w:r w:rsidRPr="00374827">
        <w:rPr>
          <w:rFonts w:ascii="Times New Roman" w:hAnsi="Times New Roman" w:cs="Times New Roman"/>
          <w:sz w:val="24"/>
          <w:szCs w:val="24"/>
        </w:rPr>
        <w:t>1.highestmarks</w:t>
      </w:r>
      <w:proofErr w:type="gramEnd"/>
      <w:r w:rsidRPr="00374827">
        <w:rPr>
          <w:rFonts w:ascii="Times New Roman" w:hAnsi="Times New Roman" w:cs="Times New Roman"/>
          <w:sz w:val="24"/>
          <w:szCs w:val="24"/>
        </w:rPr>
        <w:t>(s,10);</w:t>
      </w:r>
    </w:p>
    <w:p w14:paraId="4825479D" w14:textId="018233E2" w:rsidR="00557672" w:rsidRDefault="00374827" w:rsidP="00374827">
      <w:pPr>
        <w:spacing w:line="240" w:lineRule="auto"/>
        <w:contextualSpacing/>
        <w:rPr>
          <w:rFonts w:ascii="Times New Roman" w:hAnsi="Times New Roman" w:cs="Times New Roman"/>
          <w:sz w:val="24"/>
          <w:szCs w:val="24"/>
        </w:rPr>
      </w:pPr>
      <w:r w:rsidRPr="00374827">
        <w:rPr>
          <w:rFonts w:ascii="Times New Roman" w:hAnsi="Times New Roman" w:cs="Times New Roman"/>
          <w:sz w:val="24"/>
          <w:szCs w:val="24"/>
        </w:rPr>
        <w:t xml:space="preserve">            s</w:t>
      </w:r>
      <w:proofErr w:type="gramStart"/>
      <w:r w:rsidRPr="00374827">
        <w:rPr>
          <w:rFonts w:ascii="Times New Roman" w:hAnsi="Times New Roman" w:cs="Times New Roman"/>
          <w:sz w:val="24"/>
          <w:szCs w:val="24"/>
        </w:rPr>
        <w:t>1.topper</w:t>
      </w:r>
      <w:proofErr w:type="gramEnd"/>
      <w:r w:rsidRPr="00374827">
        <w:rPr>
          <w:rFonts w:ascii="Times New Roman" w:hAnsi="Times New Roman" w:cs="Times New Roman"/>
          <w:sz w:val="24"/>
          <w:szCs w:val="24"/>
        </w:rPr>
        <w:t>(s,10);</w:t>
      </w:r>
    </w:p>
    <w:p w14:paraId="4185E32A" w14:textId="33F13905" w:rsidR="000252CB" w:rsidRDefault="000252CB" w:rsidP="00CB6FA8">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4F891222" w14:textId="19631AC8" w:rsidR="000252CB" w:rsidRDefault="000252CB" w:rsidP="00CB6FA8">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59C967A7" w14:textId="1E9A673C" w:rsidR="002105C9" w:rsidRDefault="002105C9" w:rsidP="00CB6FA8">
      <w:pPr>
        <w:spacing w:line="240" w:lineRule="auto"/>
        <w:contextualSpacing/>
        <w:rPr>
          <w:rFonts w:ascii="Times New Roman" w:hAnsi="Times New Roman" w:cs="Times New Roman"/>
          <w:sz w:val="24"/>
          <w:szCs w:val="24"/>
        </w:rPr>
      </w:pPr>
    </w:p>
    <w:p w14:paraId="056B921E" w14:textId="5FCA100E" w:rsidR="002105C9" w:rsidRPr="002105C9" w:rsidRDefault="002105C9" w:rsidP="002105C9">
      <w:pPr>
        <w:suppressAutoHyphens/>
        <w:spacing w:before="240" w:after="60" w:line="100" w:lineRule="atLeast"/>
        <w:jc w:val="both"/>
        <w:rPr>
          <w:rFonts w:ascii="Times New Roman" w:hAnsi="Times New Roman"/>
          <w:b/>
          <w:bCs/>
          <w:sz w:val="24"/>
          <w:szCs w:val="24"/>
        </w:rPr>
      </w:pPr>
      <w:r w:rsidRPr="002105C9">
        <w:rPr>
          <w:rFonts w:ascii="Times New Roman" w:hAnsi="Times New Roman"/>
          <w:b/>
          <w:bCs/>
          <w:sz w:val="24"/>
          <w:szCs w:val="24"/>
        </w:rPr>
        <w:t>Q2.</w:t>
      </w:r>
      <w:r w:rsidRPr="002105C9">
        <w:rPr>
          <w:rFonts w:ascii="Times New Roman" w:hAnsi="Times New Roman"/>
          <w:b/>
          <w:bCs/>
          <w:sz w:val="24"/>
          <w:szCs w:val="24"/>
        </w:rPr>
        <w:tab/>
        <w:t>Define a class to represent a bank account, including the following data members:</w:t>
      </w:r>
    </w:p>
    <w:p w14:paraId="0AD1376F" w14:textId="77777777" w:rsidR="002105C9" w:rsidRPr="002105C9" w:rsidRDefault="002105C9" w:rsidP="002105C9">
      <w:pPr>
        <w:numPr>
          <w:ilvl w:val="0"/>
          <w:numId w:val="7"/>
        </w:numPr>
        <w:suppressAutoHyphens/>
        <w:spacing w:before="60" w:after="60" w:line="100" w:lineRule="atLeast"/>
        <w:jc w:val="both"/>
        <w:rPr>
          <w:rFonts w:ascii="Times New Roman" w:hAnsi="Times New Roman"/>
          <w:b/>
          <w:bCs/>
          <w:sz w:val="24"/>
          <w:szCs w:val="24"/>
        </w:rPr>
      </w:pPr>
      <w:r w:rsidRPr="002105C9">
        <w:rPr>
          <w:rFonts w:ascii="Times New Roman" w:hAnsi="Times New Roman"/>
          <w:b/>
          <w:bCs/>
          <w:sz w:val="24"/>
          <w:szCs w:val="24"/>
        </w:rPr>
        <w:t xml:space="preserve">Name of the depositor  </w:t>
      </w:r>
    </w:p>
    <w:p w14:paraId="17484916" w14:textId="77777777" w:rsidR="002105C9" w:rsidRPr="002105C9" w:rsidRDefault="002105C9" w:rsidP="002105C9">
      <w:pPr>
        <w:numPr>
          <w:ilvl w:val="0"/>
          <w:numId w:val="7"/>
        </w:numPr>
        <w:suppressAutoHyphens/>
        <w:spacing w:before="60" w:after="60" w:line="100" w:lineRule="atLeast"/>
        <w:jc w:val="both"/>
        <w:rPr>
          <w:rFonts w:ascii="Times New Roman" w:hAnsi="Times New Roman"/>
          <w:b/>
          <w:bCs/>
          <w:sz w:val="24"/>
          <w:szCs w:val="24"/>
        </w:rPr>
      </w:pPr>
      <w:r w:rsidRPr="002105C9">
        <w:rPr>
          <w:rFonts w:ascii="Times New Roman" w:hAnsi="Times New Roman"/>
          <w:b/>
          <w:bCs/>
          <w:sz w:val="24"/>
          <w:szCs w:val="24"/>
        </w:rPr>
        <w:t xml:space="preserve">Account number  </w:t>
      </w:r>
    </w:p>
    <w:p w14:paraId="4B288777" w14:textId="77777777" w:rsidR="002105C9" w:rsidRPr="002105C9" w:rsidRDefault="002105C9" w:rsidP="002105C9">
      <w:pPr>
        <w:numPr>
          <w:ilvl w:val="0"/>
          <w:numId w:val="7"/>
        </w:numPr>
        <w:suppressAutoHyphens/>
        <w:spacing w:before="60" w:after="60" w:line="100" w:lineRule="atLeast"/>
        <w:jc w:val="both"/>
        <w:rPr>
          <w:rFonts w:ascii="Times New Roman" w:hAnsi="Times New Roman"/>
          <w:b/>
          <w:bCs/>
          <w:sz w:val="24"/>
          <w:szCs w:val="24"/>
        </w:rPr>
      </w:pPr>
      <w:r w:rsidRPr="002105C9">
        <w:rPr>
          <w:rFonts w:ascii="Times New Roman" w:hAnsi="Times New Roman"/>
          <w:b/>
          <w:bCs/>
          <w:sz w:val="24"/>
          <w:szCs w:val="24"/>
        </w:rPr>
        <w:t xml:space="preserve">Type of account </w:t>
      </w:r>
    </w:p>
    <w:p w14:paraId="6CE1BC17" w14:textId="77777777" w:rsidR="002105C9" w:rsidRPr="002105C9" w:rsidRDefault="002105C9" w:rsidP="002105C9">
      <w:pPr>
        <w:numPr>
          <w:ilvl w:val="0"/>
          <w:numId w:val="7"/>
        </w:numPr>
        <w:suppressAutoHyphens/>
        <w:spacing w:before="60" w:after="60" w:line="100" w:lineRule="atLeast"/>
        <w:jc w:val="both"/>
        <w:rPr>
          <w:rFonts w:ascii="Times New Roman" w:hAnsi="Times New Roman"/>
          <w:b/>
          <w:bCs/>
          <w:sz w:val="24"/>
          <w:szCs w:val="24"/>
        </w:rPr>
      </w:pPr>
      <w:r w:rsidRPr="002105C9">
        <w:rPr>
          <w:rFonts w:ascii="Times New Roman" w:hAnsi="Times New Roman"/>
          <w:b/>
          <w:bCs/>
          <w:sz w:val="24"/>
          <w:szCs w:val="24"/>
        </w:rPr>
        <w:t xml:space="preserve">Balance amount in the account  </w:t>
      </w:r>
    </w:p>
    <w:p w14:paraId="2AF9B2B9" w14:textId="77777777" w:rsidR="002105C9" w:rsidRPr="002105C9" w:rsidRDefault="002105C9" w:rsidP="002105C9">
      <w:pPr>
        <w:spacing w:before="60" w:after="60" w:line="100" w:lineRule="atLeast"/>
        <w:ind w:left="720"/>
        <w:jc w:val="both"/>
        <w:rPr>
          <w:rFonts w:ascii="Times New Roman" w:hAnsi="Times New Roman"/>
          <w:b/>
          <w:bCs/>
          <w:sz w:val="24"/>
          <w:szCs w:val="24"/>
        </w:rPr>
      </w:pPr>
      <w:r w:rsidRPr="002105C9">
        <w:rPr>
          <w:rFonts w:ascii="Times New Roman" w:hAnsi="Times New Roman"/>
          <w:b/>
          <w:bCs/>
          <w:sz w:val="24"/>
          <w:szCs w:val="24"/>
        </w:rPr>
        <w:t xml:space="preserve">And member functions: </w:t>
      </w:r>
    </w:p>
    <w:p w14:paraId="484A1A21" w14:textId="77777777" w:rsidR="002105C9" w:rsidRPr="002105C9" w:rsidRDefault="002105C9" w:rsidP="002105C9">
      <w:pPr>
        <w:numPr>
          <w:ilvl w:val="1"/>
          <w:numId w:val="6"/>
        </w:numPr>
        <w:suppressAutoHyphens/>
        <w:spacing w:before="60" w:after="60" w:line="100" w:lineRule="atLeast"/>
        <w:jc w:val="both"/>
        <w:rPr>
          <w:rFonts w:ascii="Times New Roman" w:hAnsi="Times New Roman"/>
          <w:b/>
          <w:bCs/>
          <w:sz w:val="24"/>
          <w:szCs w:val="24"/>
        </w:rPr>
      </w:pPr>
      <w:r w:rsidRPr="002105C9">
        <w:rPr>
          <w:rFonts w:ascii="Times New Roman" w:hAnsi="Times New Roman"/>
          <w:b/>
          <w:bCs/>
          <w:sz w:val="24"/>
          <w:szCs w:val="24"/>
        </w:rPr>
        <w:t xml:space="preserve">To assign initial values  </w:t>
      </w:r>
    </w:p>
    <w:p w14:paraId="5DD9434C" w14:textId="77777777" w:rsidR="002105C9" w:rsidRPr="002105C9" w:rsidRDefault="002105C9" w:rsidP="002105C9">
      <w:pPr>
        <w:numPr>
          <w:ilvl w:val="1"/>
          <w:numId w:val="6"/>
        </w:numPr>
        <w:suppressAutoHyphens/>
        <w:spacing w:before="60" w:after="60" w:line="100" w:lineRule="atLeast"/>
        <w:jc w:val="both"/>
        <w:rPr>
          <w:rFonts w:ascii="Times New Roman" w:hAnsi="Times New Roman"/>
          <w:b/>
          <w:bCs/>
          <w:sz w:val="24"/>
          <w:szCs w:val="24"/>
        </w:rPr>
      </w:pPr>
      <w:r w:rsidRPr="002105C9">
        <w:rPr>
          <w:rFonts w:ascii="Times New Roman" w:hAnsi="Times New Roman"/>
          <w:b/>
          <w:bCs/>
          <w:sz w:val="24"/>
          <w:szCs w:val="24"/>
        </w:rPr>
        <w:t xml:space="preserve">To deposit an amount    </w:t>
      </w:r>
    </w:p>
    <w:p w14:paraId="72F7963E" w14:textId="77777777" w:rsidR="002105C9" w:rsidRPr="002105C9" w:rsidRDefault="002105C9" w:rsidP="002105C9">
      <w:pPr>
        <w:numPr>
          <w:ilvl w:val="1"/>
          <w:numId w:val="6"/>
        </w:numPr>
        <w:suppressAutoHyphens/>
        <w:spacing w:before="60" w:after="60" w:line="100" w:lineRule="atLeast"/>
        <w:jc w:val="both"/>
        <w:rPr>
          <w:rFonts w:ascii="Times New Roman" w:hAnsi="Times New Roman"/>
          <w:b/>
          <w:bCs/>
          <w:sz w:val="24"/>
          <w:szCs w:val="24"/>
        </w:rPr>
      </w:pPr>
      <w:r w:rsidRPr="002105C9">
        <w:rPr>
          <w:rFonts w:ascii="Times New Roman" w:hAnsi="Times New Roman"/>
          <w:b/>
          <w:bCs/>
          <w:sz w:val="24"/>
          <w:szCs w:val="24"/>
        </w:rPr>
        <w:t xml:space="preserve">To withdraw an amount after checking the balance   </w:t>
      </w:r>
    </w:p>
    <w:p w14:paraId="1F4BCE59" w14:textId="77777777" w:rsidR="002105C9" w:rsidRPr="002105C9" w:rsidRDefault="002105C9" w:rsidP="002105C9">
      <w:pPr>
        <w:numPr>
          <w:ilvl w:val="1"/>
          <w:numId w:val="6"/>
        </w:numPr>
        <w:suppressAutoHyphens/>
        <w:spacing w:before="60" w:after="60" w:line="100" w:lineRule="atLeast"/>
        <w:jc w:val="both"/>
        <w:rPr>
          <w:rFonts w:ascii="Times New Roman" w:hAnsi="Times New Roman"/>
          <w:b/>
          <w:bCs/>
          <w:sz w:val="24"/>
          <w:szCs w:val="24"/>
        </w:rPr>
      </w:pPr>
      <w:r w:rsidRPr="002105C9">
        <w:rPr>
          <w:rFonts w:ascii="Times New Roman" w:hAnsi="Times New Roman"/>
          <w:b/>
          <w:bCs/>
          <w:sz w:val="24"/>
          <w:szCs w:val="24"/>
        </w:rPr>
        <w:t xml:space="preserve">To display the name and balance </w:t>
      </w:r>
    </w:p>
    <w:p w14:paraId="3A37EFB1" w14:textId="77777777" w:rsidR="002105C9" w:rsidRPr="002105C9" w:rsidRDefault="002105C9" w:rsidP="002105C9">
      <w:pPr>
        <w:spacing w:before="60" w:after="60" w:line="100" w:lineRule="atLeast"/>
        <w:ind w:left="720"/>
        <w:jc w:val="both"/>
        <w:rPr>
          <w:rFonts w:ascii="Times New Roman" w:hAnsi="Times New Roman"/>
          <w:b/>
          <w:bCs/>
          <w:sz w:val="24"/>
          <w:szCs w:val="24"/>
        </w:rPr>
      </w:pPr>
      <w:r w:rsidRPr="002105C9">
        <w:rPr>
          <w:rFonts w:ascii="Times New Roman" w:hAnsi="Times New Roman"/>
          <w:b/>
          <w:bCs/>
          <w:sz w:val="24"/>
          <w:szCs w:val="24"/>
        </w:rPr>
        <w:t>Write a main program to test the program.</w:t>
      </w:r>
    </w:p>
    <w:p w14:paraId="087A6AD6" w14:textId="77777777" w:rsidR="002105C9" w:rsidRDefault="002105C9" w:rsidP="002105C9">
      <w:pPr>
        <w:spacing w:line="240" w:lineRule="auto"/>
        <w:contextualSpacing/>
        <w:rPr>
          <w:rFonts w:ascii="Times New Roman" w:hAnsi="Times New Roman" w:cs="Times New Roman"/>
          <w:sz w:val="24"/>
          <w:szCs w:val="24"/>
        </w:rPr>
      </w:pPr>
    </w:p>
    <w:p w14:paraId="282888CA" w14:textId="2B87815C" w:rsidR="002105C9" w:rsidRPr="002105C9" w:rsidRDefault="002105C9" w:rsidP="002105C9">
      <w:pPr>
        <w:spacing w:line="240" w:lineRule="auto"/>
        <w:contextualSpacing/>
        <w:rPr>
          <w:rFonts w:ascii="Times New Roman" w:hAnsi="Times New Roman" w:cs="Times New Roman"/>
          <w:sz w:val="24"/>
          <w:szCs w:val="24"/>
        </w:rPr>
      </w:pPr>
      <w:r w:rsidRPr="002105C9">
        <w:rPr>
          <w:rFonts w:ascii="Times New Roman" w:hAnsi="Times New Roman" w:cs="Times New Roman"/>
          <w:sz w:val="24"/>
          <w:szCs w:val="24"/>
        </w:rPr>
        <w:t>//*************************************************************</w:t>
      </w:r>
    </w:p>
    <w:p w14:paraId="361476BD" w14:textId="77777777" w:rsidR="002105C9" w:rsidRPr="002105C9" w:rsidRDefault="002105C9" w:rsidP="002105C9">
      <w:pPr>
        <w:spacing w:line="240" w:lineRule="auto"/>
        <w:contextualSpacing/>
        <w:rPr>
          <w:rFonts w:ascii="Times New Roman" w:hAnsi="Times New Roman" w:cs="Times New Roman"/>
          <w:sz w:val="24"/>
          <w:szCs w:val="24"/>
        </w:rPr>
      </w:pPr>
      <w:r w:rsidRPr="002105C9">
        <w:rPr>
          <w:rFonts w:ascii="Times New Roman" w:hAnsi="Times New Roman" w:cs="Times New Roman"/>
          <w:sz w:val="24"/>
          <w:szCs w:val="24"/>
        </w:rPr>
        <w:t>//This program is developed by Tanishq Agarwal (Er. No:211B326)</w:t>
      </w:r>
    </w:p>
    <w:p w14:paraId="4A1C03D5" w14:textId="77777777" w:rsidR="002105C9" w:rsidRPr="002105C9" w:rsidRDefault="002105C9" w:rsidP="002105C9">
      <w:pPr>
        <w:spacing w:line="240" w:lineRule="auto"/>
        <w:contextualSpacing/>
        <w:rPr>
          <w:rFonts w:ascii="Times New Roman" w:hAnsi="Times New Roman" w:cs="Times New Roman"/>
          <w:sz w:val="24"/>
          <w:szCs w:val="24"/>
        </w:rPr>
      </w:pPr>
      <w:r w:rsidRPr="002105C9">
        <w:rPr>
          <w:rFonts w:ascii="Times New Roman" w:hAnsi="Times New Roman" w:cs="Times New Roman"/>
          <w:sz w:val="24"/>
          <w:szCs w:val="24"/>
        </w:rPr>
        <w:t>//*************************************************************</w:t>
      </w:r>
    </w:p>
    <w:p w14:paraId="389E7B1B" w14:textId="3C8FB0FB" w:rsidR="002105C9" w:rsidRPr="002105C9" w:rsidRDefault="002105C9" w:rsidP="002105C9">
      <w:pPr>
        <w:spacing w:line="240" w:lineRule="auto"/>
        <w:contextualSpacing/>
        <w:rPr>
          <w:rFonts w:ascii="Times New Roman" w:hAnsi="Times New Roman" w:cs="Times New Roman"/>
          <w:sz w:val="24"/>
          <w:szCs w:val="24"/>
        </w:rPr>
      </w:pPr>
      <w:r w:rsidRPr="002105C9">
        <w:rPr>
          <w:rFonts w:ascii="Times New Roman" w:hAnsi="Times New Roman" w:cs="Times New Roman"/>
          <w:sz w:val="24"/>
          <w:szCs w:val="24"/>
        </w:rPr>
        <w:t>#include &lt;iostream&gt;</w:t>
      </w:r>
    </w:p>
    <w:p w14:paraId="24771C0D" w14:textId="32E58E0E" w:rsidR="002105C9" w:rsidRDefault="002105C9" w:rsidP="002105C9">
      <w:pPr>
        <w:spacing w:line="240" w:lineRule="auto"/>
        <w:contextualSpacing/>
        <w:rPr>
          <w:rFonts w:ascii="Times New Roman" w:hAnsi="Times New Roman" w:cs="Times New Roman"/>
          <w:sz w:val="24"/>
          <w:szCs w:val="24"/>
        </w:rPr>
      </w:pPr>
      <w:r w:rsidRPr="002105C9">
        <w:rPr>
          <w:rFonts w:ascii="Times New Roman" w:hAnsi="Times New Roman" w:cs="Times New Roman"/>
          <w:sz w:val="24"/>
          <w:szCs w:val="24"/>
        </w:rPr>
        <w:t>using namespace std;</w:t>
      </w:r>
    </w:p>
    <w:p w14:paraId="5595F721" w14:textId="77777777" w:rsidR="00CD24E6" w:rsidRDefault="00CD24E6" w:rsidP="00CD24E6">
      <w:pPr>
        <w:spacing w:line="240" w:lineRule="auto"/>
        <w:contextualSpacing/>
        <w:rPr>
          <w:rFonts w:ascii="Times New Roman" w:hAnsi="Times New Roman" w:cs="Times New Roman"/>
          <w:sz w:val="24"/>
          <w:szCs w:val="24"/>
        </w:rPr>
      </w:pPr>
    </w:p>
    <w:p w14:paraId="3FC5FCDE" w14:textId="443F90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class </w:t>
      </w:r>
      <w:proofErr w:type="gramStart"/>
      <w:r w:rsidRPr="00CD24E6">
        <w:rPr>
          <w:rFonts w:ascii="Times New Roman" w:hAnsi="Times New Roman" w:cs="Times New Roman"/>
          <w:sz w:val="24"/>
          <w:szCs w:val="24"/>
        </w:rPr>
        <w:t>bank{</w:t>
      </w:r>
      <w:proofErr w:type="gramEnd"/>
    </w:p>
    <w:p w14:paraId="2982B5F4"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string name;</w:t>
      </w:r>
    </w:p>
    <w:p w14:paraId="168B1B4C"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int </w:t>
      </w:r>
      <w:proofErr w:type="spellStart"/>
      <w:r w:rsidRPr="00CD24E6">
        <w:rPr>
          <w:rFonts w:ascii="Times New Roman" w:hAnsi="Times New Roman" w:cs="Times New Roman"/>
          <w:sz w:val="24"/>
          <w:szCs w:val="24"/>
        </w:rPr>
        <w:t>acno</w:t>
      </w:r>
      <w:proofErr w:type="spellEnd"/>
      <w:r w:rsidRPr="00CD24E6">
        <w:rPr>
          <w:rFonts w:ascii="Times New Roman" w:hAnsi="Times New Roman" w:cs="Times New Roman"/>
          <w:sz w:val="24"/>
          <w:szCs w:val="24"/>
        </w:rPr>
        <w:t>;</w:t>
      </w:r>
    </w:p>
    <w:p w14:paraId="71A2FB4A"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string type;</w:t>
      </w:r>
    </w:p>
    <w:p w14:paraId="148F2711"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long int </w:t>
      </w:r>
      <w:proofErr w:type="spellStart"/>
      <w:r w:rsidRPr="00CD24E6">
        <w:rPr>
          <w:rFonts w:ascii="Times New Roman" w:hAnsi="Times New Roman" w:cs="Times New Roman"/>
          <w:sz w:val="24"/>
          <w:szCs w:val="24"/>
        </w:rPr>
        <w:t>acbal</w:t>
      </w:r>
      <w:proofErr w:type="spellEnd"/>
      <w:r w:rsidRPr="00CD24E6">
        <w:rPr>
          <w:rFonts w:ascii="Times New Roman" w:hAnsi="Times New Roman" w:cs="Times New Roman"/>
          <w:sz w:val="24"/>
          <w:szCs w:val="24"/>
        </w:rPr>
        <w:t>;</w:t>
      </w:r>
    </w:p>
    <w:p w14:paraId="52DA8147"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public:</w:t>
      </w:r>
    </w:p>
    <w:p w14:paraId="239E7349"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void </w:t>
      </w:r>
      <w:proofErr w:type="spellStart"/>
      <w:proofErr w:type="gramStart"/>
      <w:r w:rsidRPr="00CD24E6">
        <w:rPr>
          <w:rFonts w:ascii="Times New Roman" w:hAnsi="Times New Roman" w:cs="Times New Roman"/>
          <w:sz w:val="24"/>
          <w:szCs w:val="24"/>
        </w:rPr>
        <w:t>setdata</w:t>
      </w:r>
      <w:proofErr w:type="spellEnd"/>
      <w:r w:rsidRPr="00CD24E6">
        <w:rPr>
          <w:rFonts w:ascii="Times New Roman" w:hAnsi="Times New Roman" w:cs="Times New Roman"/>
          <w:sz w:val="24"/>
          <w:szCs w:val="24"/>
        </w:rPr>
        <w:t>(</w:t>
      </w:r>
      <w:proofErr w:type="gramEnd"/>
      <w:r w:rsidRPr="00CD24E6">
        <w:rPr>
          <w:rFonts w:ascii="Times New Roman" w:hAnsi="Times New Roman" w:cs="Times New Roman"/>
          <w:sz w:val="24"/>
          <w:szCs w:val="24"/>
        </w:rPr>
        <w:t>){</w:t>
      </w:r>
    </w:p>
    <w:p w14:paraId="10B97FFA"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acno</w:t>
      </w:r>
      <w:proofErr w:type="spellEnd"/>
      <w:r w:rsidRPr="00CD24E6">
        <w:rPr>
          <w:rFonts w:ascii="Times New Roman" w:hAnsi="Times New Roman" w:cs="Times New Roman"/>
          <w:sz w:val="24"/>
          <w:szCs w:val="24"/>
        </w:rPr>
        <w:t>=1;</w:t>
      </w:r>
    </w:p>
    <w:p w14:paraId="376F6619"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type="SAVINGS";</w:t>
      </w:r>
    </w:p>
    <w:p w14:paraId="47ACA379"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acbal</w:t>
      </w:r>
      <w:proofErr w:type="spellEnd"/>
      <w:r w:rsidRPr="00CD24E6">
        <w:rPr>
          <w:rFonts w:ascii="Times New Roman" w:hAnsi="Times New Roman" w:cs="Times New Roman"/>
          <w:sz w:val="24"/>
          <w:szCs w:val="24"/>
        </w:rPr>
        <w:t>=0;</w:t>
      </w:r>
    </w:p>
    <w:p w14:paraId="4508435B"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
    <w:p w14:paraId="690CD133"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void </w:t>
      </w:r>
      <w:proofErr w:type="gramStart"/>
      <w:r w:rsidRPr="00CD24E6">
        <w:rPr>
          <w:rFonts w:ascii="Times New Roman" w:hAnsi="Times New Roman" w:cs="Times New Roman"/>
          <w:sz w:val="24"/>
          <w:szCs w:val="24"/>
        </w:rPr>
        <w:t>deposit(</w:t>
      </w:r>
      <w:proofErr w:type="gramEnd"/>
      <w:r w:rsidRPr="00CD24E6">
        <w:rPr>
          <w:rFonts w:ascii="Times New Roman" w:hAnsi="Times New Roman" w:cs="Times New Roman"/>
          <w:sz w:val="24"/>
          <w:szCs w:val="24"/>
        </w:rPr>
        <w:t xml:space="preserve">bank obj[],int </w:t>
      </w:r>
      <w:proofErr w:type="spellStart"/>
      <w:r w:rsidRPr="00CD24E6">
        <w:rPr>
          <w:rFonts w:ascii="Times New Roman" w:hAnsi="Times New Roman" w:cs="Times New Roman"/>
          <w:sz w:val="24"/>
          <w:szCs w:val="24"/>
        </w:rPr>
        <w:t>sz</w:t>
      </w:r>
      <w:proofErr w:type="spellEnd"/>
      <w:r w:rsidRPr="00CD24E6">
        <w:rPr>
          <w:rFonts w:ascii="Times New Roman" w:hAnsi="Times New Roman" w:cs="Times New Roman"/>
          <w:sz w:val="24"/>
          <w:szCs w:val="24"/>
        </w:rPr>
        <w:t>){</w:t>
      </w:r>
    </w:p>
    <w:p w14:paraId="2BC274E2"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int dep=0;</w:t>
      </w:r>
    </w:p>
    <w:p w14:paraId="5E0AD665"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gramStart"/>
      <w:r w:rsidRPr="00CD24E6">
        <w:rPr>
          <w:rFonts w:ascii="Times New Roman" w:hAnsi="Times New Roman" w:cs="Times New Roman"/>
          <w:sz w:val="24"/>
          <w:szCs w:val="24"/>
        </w:rPr>
        <w:t>for(</w:t>
      </w:r>
      <w:proofErr w:type="gramEnd"/>
      <w:r w:rsidRPr="00CD24E6">
        <w:rPr>
          <w:rFonts w:ascii="Times New Roman" w:hAnsi="Times New Roman" w:cs="Times New Roman"/>
          <w:sz w:val="24"/>
          <w:szCs w:val="24"/>
        </w:rPr>
        <w:t xml:space="preserve">int </w:t>
      </w:r>
      <w:proofErr w:type="spellStart"/>
      <w:r w:rsidRPr="00CD24E6">
        <w:rPr>
          <w:rFonts w:ascii="Times New Roman" w:hAnsi="Times New Roman" w:cs="Times New Roman"/>
          <w:sz w:val="24"/>
          <w:szCs w:val="24"/>
        </w:rPr>
        <w:t>i</w:t>
      </w:r>
      <w:proofErr w:type="spellEnd"/>
      <w:r w:rsidRPr="00CD24E6">
        <w:rPr>
          <w:rFonts w:ascii="Times New Roman" w:hAnsi="Times New Roman" w:cs="Times New Roman"/>
          <w:sz w:val="24"/>
          <w:szCs w:val="24"/>
        </w:rPr>
        <w:t>=0;i&lt;</w:t>
      </w:r>
      <w:proofErr w:type="spellStart"/>
      <w:r w:rsidRPr="00CD24E6">
        <w:rPr>
          <w:rFonts w:ascii="Times New Roman" w:hAnsi="Times New Roman" w:cs="Times New Roman"/>
          <w:sz w:val="24"/>
          <w:szCs w:val="24"/>
        </w:rPr>
        <w:t>sz;i</w:t>
      </w:r>
      <w:proofErr w:type="spellEnd"/>
      <w:r w:rsidRPr="00CD24E6">
        <w:rPr>
          <w:rFonts w:ascii="Times New Roman" w:hAnsi="Times New Roman" w:cs="Times New Roman"/>
          <w:sz w:val="24"/>
          <w:szCs w:val="24"/>
        </w:rPr>
        <w:t>++){</w:t>
      </w:r>
    </w:p>
    <w:p w14:paraId="60CFC7CB"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&lt;&lt;"Enter the name of bank account holder:"&lt;&lt;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1E308E31"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cin</w:t>
      </w:r>
      <w:proofErr w:type="spellEnd"/>
      <w:r w:rsidRPr="00CD24E6">
        <w:rPr>
          <w:rFonts w:ascii="Times New Roman" w:hAnsi="Times New Roman" w:cs="Times New Roman"/>
          <w:sz w:val="24"/>
          <w:szCs w:val="24"/>
        </w:rPr>
        <w:t>&gt;&gt;obj[</w:t>
      </w:r>
      <w:proofErr w:type="spellStart"/>
      <w:r w:rsidRPr="00CD24E6">
        <w:rPr>
          <w:rFonts w:ascii="Times New Roman" w:hAnsi="Times New Roman" w:cs="Times New Roman"/>
          <w:sz w:val="24"/>
          <w:szCs w:val="24"/>
        </w:rPr>
        <w:t>i</w:t>
      </w:r>
      <w:proofErr w:type="spellEnd"/>
      <w:r w:rsidRPr="00CD24E6">
        <w:rPr>
          <w:rFonts w:ascii="Times New Roman" w:hAnsi="Times New Roman" w:cs="Times New Roman"/>
          <w:sz w:val="24"/>
          <w:szCs w:val="24"/>
        </w:rPr>
        <w:t>].name;</w:t>
      </w:r>
    </w:p>
    <w:p w14:paraId="47CBA04D"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&lt;&lt;"Enter the account number of bank account holder:"&lt;&lt;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69D19425"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lastRenderedPageBreak/>
        <w:t xml:space="preserve">    </w:t>
      </w:r>
      <w:proofErr w:type="spellStart"/>
      <w:r w:rsidRPr="00CD24E6">
        <w:rPr>
          <w:rFonts w:ascii="Times New Roman" w:hAnsi="Times New Roman" w:cs="Times New Roman"/>
          <w:sz w:val="24"/>
          <w:szCs w:val="24"/>
        </w:rPr>
        <w:t>cin</w:t>
      </w:r>
      <w:proofErr w:type="spellEnd"/>
      <w:r w:rsidRPr="00CD24E6">
        <w:rPr>
          <w:rFonts w:ascii="Times New Roman" w:hAnsi="Times New Roman" w:cs="Times New Roman"/>
          <w:sz w:val="24"/>
          <w:szCs w:val="24"/>
        </w:rPr>
        <w:t>&gt;&gt;obj[</w:t>
      </w:r>
      <w:proofErr w:type="spellStart"/>
      <w:r w:rsidRPr="00CD24E6">
        <w:rPr>
          <w:rFonts w:ascii="Times New Roman" w:hAnsi="Times New Roman" w:cs="Times New Roman"/>
          <w:sz w:val="24"/>
          <w:szCs w:val="24"/>
        </w:rPr>
        <w:t>i</w:t>
      </w:r>
      <w:proofErr w:type="spellEnd"/>
      <w:proofErr w:type="gramStart"/>
      <w:r w:rsidRPr="00CD24E6">
        <w:rPr>
          <w:rFonts w:ascii="Times New Roman" w:hAnsi="Times New Roman" w:cs="Times New Roman"/>
          <w:sz w:val="24"/>
          <w:szCs w:val="24"/>
        </w:rPr>
        <w:t>].</w:t>
      </w:r>
      <w:proofErr w:type="spellStart"/>
      <w:r w:rsidRPr="00CD24E6">
        <w:rPr>
          <w:rFonts w:ascii="Times New Roman" w:hAnsi="Times New Roman" w:cs="Times New Roman"/>
          <w:sz w:val="24"/>
          <w:szCs w:val="24"/>
        </w:rPr>
        <w:t>acno</w:t>
      </w:r>
      <w:proofErr w:type="spellEnd"/>
      <w:proofErr w:type="gramEnd"/>
      <w:r w:rsidRPr="00CD24E6">
        <w:rPr>
          <w:rFonts w:ascii="Times New Roman" w:hAnsi="Times New Roman" w:cs="Times New Roman"/>
          <w:sz w:val="24"/>
          <w:szCs w:val="24"/>
        </w:rPr>
        <w:t>;</w:t>
      </w:r>
    </w:p>
    <w:p w14:paraId="282D380B"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&lt;&lt;"Enter the type of bank account:"&lt;&lt;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69CBC759"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cin</w:t>
      </w:r>
      <w:proofErr w:type="spellEnd"/>
      <w:r w:rsidRPr="00CD24E6">
        <w:rPr>
          <w:rFonts w:ascii="Times New Roman" w:hAnsi="Times New Roman" w:cs="Times New Roman"/>
          <w:sz w:val="24"/>
          <w:szCs w:val="24"/>
        </w:rPr>
        <w:t>&gt;&gt;obj[</w:t>
      </w:r>
      <w:proofErr w:type="spellStart"/>
      <w:r w:rsidRPr="00CD24E6">
        <w:rPr>
          <w:rFonts w:ascii="Times New Roman" w:hAnsi="Times New Roman" w:cs="Times New Roman"/>
          <w:sz w:val="24"/>
          <w:szCs w:val="24"/>
        </w:rPr>
        <w:t>i</w:t>
      </w:r>
      <w:proofErr w:type="spellEnd"/>
      <w:proofErr w:type="gramStart"/>
      <w:r w:rsidRPr="00CD24E6">
        <w:rPr>
          <w:rFonts w:ascii="Times New Roman" w:hAnsi="Times New Roman" w:cs="Times New Roman"/>
          <w:sz w:val="24"/>
          <w:szCs w:val="24"/>
        </w:rPr>
        <w:t>].type</w:t>
      </w:r>
      <w:proofErr w:type="gramEnd"/>
      <w:r w:rsidRPr="00CD24E6">
        <w:rPr>
          <w:rFonts w:ascii="Times New Roman" w:hAnsi="Times New Roman" w:cs="Times New Roman"/>
          <w:sz w:val="24"/>
          <w:szCs w:val="24"/>
        </w:rPr>
        <w:t>;</w:t>
      </w:r>
    </w:p>
    <w:p w14:paraId="49AB9ADE"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&lt;&lt;"Enter the amount to be deposited:"&lt;&lt;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576101F3"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cin</w:t>
      </w:r>
      <w:proofErr w:type="spellEnd"/>
      <w:r w:rsidRPr="00CD24E6">
        <w:rPr>
          <w:rFonts w:ascii="Times New Roman" w:hAnsi="Times New Roman" w:cs="Times New Roman"/>
          <w:sz w:val="24"/>
          <w:szCs w:val="24"/>
        </w:rPr>
        <w:t>&gt;&gt;dep;</w:t>
      </w:r>
    </w:p>
    <w:p w14:paraId="3F94B62C"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obj[</w:t>
      </w:r>
      <w:proofErr w:type="spellStart"/>
      <w:r w:rsidRPr="00CD24E6">
        <w:rPr>
          <w:rFonts w:ascii="Times New Roman" w:hAnsi="Times New Roman" w:cs="Times New Roman"/>
          <w:sz w:val="24"/>
          <w:szCs w:val="24"/>
        </w:rPr>
        <w:t>i</w:t>
      </w:r>
      <w:proofErr w:type="spellEnd"/>
      <w:proofErr w:type="gramStart"/>
      <w:r w:rsidRPr="00CD24E6">
        <w:rPr>
          <w:rFonts w:ascii="Times New Roman" w:hAnsi="Times New Roman" w:cs="Times New Roman"/>
          <w:sz w:val="24"/>
          <w:szCs w:val="24"/>
        </w:rPr>
        <w:t>].</w:t>
      </w:r>
      <w:proofErr w:type="spellStart"/>
      <w:r w:rsidRPr="00CD24E6">
        <w:rPr>
          <w:rFonts w:ascii="Times New Roman" w:hAnsi="Times New Roman" w:cs="Times New Roman"/>
          <w:sz w:val="24"/>
          <w:szCs w:val="24"/>
        </w:rPr>
        <w:t>acbal</w:t>
      </w:r>
      <w:proofErr w:type="spellEnd"/>
      <w:proofErr w:type="gramEnd"/>
      <w:r w:rsidRPr="00CD24E6">
        <w:rPr>
          <w:rFonts w:ascii="Times New Roman" w:hAnsi="Times New Roman" w:cs="Times New Roman"/>
          <w:sz w:val="24"/>
          <w:szCs w:val="24"/>
        </w:rPr>
        <w:t>=obj[</w:t>
      </w:r>
      <w:proofErr w:type="spellStart"/>
      <w:r w:rsidRPr="00CD24E6">
        <w:rPr>
          <w:rFonts w:ascii="Times New Roman" w:hAnsi="Times New Roman" w:cs="Times New Roman"/>
          <w:sz w:val="24"/>
          <w:szCs w:val="24"/>
        </w:rPr>
        <w:t>i</w:t>
      </w:r>
      <w:proofErr w:type="spellEnd"/>
      <w:r w:rsidRPr="00CD24E6">
        <w:rPr>
          <w:rFonts w:ascii="Times New Roman" w:hAnsi="Times New Roman" w:cs="Times New Roman"/>
          <w:sz w:val="24"/>
          <w:szCs w:val="24"/>
        </w:rPr>
        <w:t>].</w:t>
      </w:r>
      <w:proofErr w:type="spellStart"/>
      <w:r w:rsidRPr="00CD24E6">
        <w:rPr>
          <w:rFonts w:ascii="Times New Roman" w:hAnsi="Times New Roman" w:cs="Times New Roman"/>
          <w:sz w:val="24"/>
          <w:szCs w:val="24"/>
        </w:rPr>
        <w:t>acbal+dep</w:t>
      </w:r>
      <w:proofErr w:type="spellEnd"/>
      <w:r w:rsidRPr="00CD24E6">
        <w:rPr>
          <w:rFonts w:ascii="Times New Roman" w:hAnsi="Times New Roman" w:cs="Times New Roman"/>
          <w:sz w:val="24"/>
          <w:szCs w:val="24"/>
        </w:rPr>
        <w:t>;</w:t>
      </w:r>
    </w:p>
    <w:p w14:paraId="471D893B"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&lt;&lt;"AMOUNT DEPOSITED SUCCESSFULLY AND BALANCE UPDATED!!"&lt;&lt;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53266EB4"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
    <w:p w14:paraId="0471DA2B"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
    <w:p w14:paraId="1ECB50E1" w14:textId="77777777" w:rsidR="00CD24E6" w:rsidRPr="00CD24E6" w:rsidRDefault="00CD24E6" w:rsidP="00CD24E6">
      <w:pPr>
        <w:spacing w:line="240" w:lineRule="auto"/>
        <w:contextualSpacing/>
        <w:rPr>
          <w:rFonts w:ascii="Times New Roman" w:hAnsi="Times New Roman" w:cs="Times New Roman"/>
          <w:sz w:val="24"/>
          <w:szCs w:val="24"/>
        </w:rPr>
      </w:pPr>
    </w:p>
    <w:p w14:paraId="78EA967C"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void </w:t>
      </w:r>
      <w:proofErr w:type="spellStart"/>
      <w:proofErr w:type="gramStart"/>
      <w:r w:rsidRPr="00CD24E6">
        <w:rPr>
          <w:rFonts w:ascii="Times New Roman" w:hAnsi="Times New Roman" w:cs="Times New Roman"/>
          <w:sz w:val="24"/>
          <w:szCs w:val="24"/>
        </w:rPr>
        <w:t>checkandwithdraw</w:t>
      </w:r>
      <w:proofErr w:type="spellEnd"/>
      <w:r w:rsidRPr="00CD24E6">
        <w:rPr>
          <w:rFonts w:ascii="Times New Roman" w:hAnsi="Times New Roman" w:cs="Times New Roman"/>
          <w:sz w:val="24"/>
          <w:szCs w:val="24"/>
        </w:rPr>
        <w:t>(</w:t>
      </w:r>
      <w:proofErr w:type="gramEnd"/>
      <w:r w:rsidRPr="00CD24E6">
        <w:rPr>
          <w:rFonts w:ascii="Times New Roman" w:hAnsi="Times New Roman" w:cs="Times New Roman"/>
          <w:sz w:val="24"/>
          <w:szCs w:val="24"/>
        </w:rPr>
        <w:t>bank obj[]){</w:t>
      </w:r>
    </w:p>
    <w:p w14:paraId="5A9C0F94"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int </w:t>
      </w:r>
      <w:proofErr w:type="spellStart"/>
      <w:r w:rsidRPr="00CD24E6">
        <w:rPr>
          <w:rFonts w:ascii="Times New Roman" w:hAnsi="Times New Roman" w:cs="Times New Roman"/>
          <w:sz w:val="24"/>
          <w:szCs w:val="24"/>
        </w:rPr>
        <w:t>tempacno</w:t>
      </w:r>
      <w:proofErr w:type="spellEnd"/>
      <w:r w:rsidRPr="00CD24E6">
        <w:rPr>
          <w:rFonts w:ascii="Times New Roman" w:hAnsi="Times New Roman" w:cs="Times New Roman"/>
          <w:sz w:val="24"/>
          <w:szCs w:val="24"/>
        </w:rPr>
        <w:t>=</w:t>
      </w:r>
      <w:proofErr w:type="gramStart"/>
      <w:r w:rsidRPr="00CD24E6">
        <w:rPr>
          <w:rFonts w:ascii="Times New Roman" w:hAnsi="Times New Roman" w:cs="Times New Roman"/>
          <w:sz w:val="24"/>
          <w:szCs w:val="24"/>
        </w:rPr>
        <w:t>0,withdraw</w:t>
      </w:r>
      <w:proofErr w:type="gramEnd"/>
      <w:r w:rsidRPr="00CD24E6">
        <w:rPr>
          <w:rFonts w:ascii="Times New Roman" w:hAnsi="Times New Roman" w:cs="Times New Roman"/>
          <w:sz w:val="24"/>
          <w:szCs w:val="24"/>
        </w:rPr>
        <w:t>=0;</w:t>
      </w:r>
    </w:p>
    <w:p w14:paraId="300E7669"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char </w:t>
      </w:r>
      <w:proofErr w:type="spellStart"/>
      <w:r w:rsidRPr="00CD24E6">
        <w:rPr>
          <w:rFonts w:ascii="Times New Roman" w:hAnsi="Times New Roman" w:cs="Times New Roman"/>
          <w:sz w:val="24"/>
          <w:szCs w:val="24"/>
        </w:rPr>
        <w:t>ch</w:t>
      </w:r>
      <w:proofErr w:type="spellEnd"/>
      <w:r w:rsidRPr="00CD24E6">
        <w:rPr>
          <w:rFonts w:ascii="Times New Roman" w:hAnsi="Times New Roman" w:cs="Times New Roman"/>
          <w:sz w:val="24"/>
          <w:szCs w:val="24"/>
        </w:rPr>
        <w:t>;</w:t>
      </w:r>
    </w:p>
    <w:p w14:paraId="35E16539"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&lt;&lt;"Enter the account number of which balance is to be checked:"&lt;&lt;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22F515B3"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cin</w:t>
      </w:r>
      <w:proofErr w:type="spellEnd"/>
      <w:r w:rsidRPr="00CD24E6">
        <w:rPr>
          <w:rFonts w:ascii="Times New Roman" w:hAnsi="Times New Roman" w:cs="Times New Roman"/>
          <w:sz w:val="24"/>
          <w:szCs w:val="24"/>
        </w:rPr>
        <w:t>&gt;&gt;</w:t>
      </w:r>
      <w:proofErr w:type="spellStart"/>
      <w:r w:rsidRPr="00CD24E6">
        <w:rPr>
          <w:rFonts w:ascii="Times New Roman" w:hAnsi="Times New Roman" w:cs="Times New Roman"/>
          <w:sz w:val="24"/>
          <w:szCs w:val="24"/>
        </w:rPr>
        <w:t>tempacno</w:t>
      </w:r>
      <w:proofErr w:type="spellEnd"/>
      <w:r w:rsidRPr="00CD24E6">
        <w:rPr>
          <w:rFonts w:ascii="Times New Roman" w:hAnsi="Times New Roman" w:cs="Times New Roman"/>
          <w:sz w:val="24"/>
          <w:szCs w:val="24"/>
        </w:rPr>
        <w:t>;</w:t>
      </w:r>
    </w:p>
    <w:p w14:paraId="2F4E2D46"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&lt;&lt;"The account balance for given account number is:"&lt;&lt;obj[tempacno-1</w:t>
      </w:r>
      <w:proofErr w:type="gramStart"/>
      <w:r w:rsidRPr="00CD24E6">
        <w:rPr>
          <w:rFonts w:ascii="Times New Roman" w:hAnsi="Times New Roman" w:cs="Times New Roman"/>
          <w:sz w:val="24"/>
          <w:szCs w:val="24"/>
        </w:rPr>
        <w:t>].</w:t>
      </w:r>
      <w:proofErr w:type="spellStart"/>
      <w:r w:rsidRPr="00CD24E6">
        <w:rPr>
          <w:rFonts w:ascii="Times New Roman" w:hAnsi="Times New Roman" w:cs="Times New Roman"/>
          <w:sz w:val="24"/>
          <w:szCs w:val="24"/>
        </w:rPr>
        <w:t>acbal</w:t>
      </w:r>
      <w:proofErr w:type="spellEnd"/>
      <w:proofErr w:type="gramEnd"/>
      <w:r w:rsidRPr="00CD24E6">
        <w:rPr>
          <w:rFonts w:ascii="Times New Roman" w:hAnsi="Times New Roman" w:cs="Times New Roman"/>
          <w:sz w:val="24"/>
          <w:szCs w:val="24"/>
        </w:rPr>
        <w:t>&lt;&lt;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652BA793"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A:</w:t>
      </w:r>
    </w:p>
    <w:p w14:paraId="56C8A7BD"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&lt;&lt;"DO YOU WANT TO WITHDDRAW AMOUNT??"&lt;&lt;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6AD7E8BB"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cin</w:t>
      </w:r>
      <w:proofErr w:type="spellEnd"/>
      <w:r w:rsidRPr="00CD24E6">
        <w:rPr>
          <w:rFonts w:ascii="Times New Roman" w:hAnsi="Times New Roman" w:cs="Times New Roman"/>
          <w:sz w:val="24"/>
          <w:szCs w:val="24"/>
        </w:rPr>
        <w:t>&gt;&gt;</w:t>
      </w:r>
      <w:proofErr w:type="spellStart"/>
      <w:r w:rsidRPr="00CD24E6">
        <w:rPr>
          <w:rFonts w:ascii="Times New Roman" w:hAnsi="Times New Roman" w:cs="Times New Roman"/>
          <w:sz w:val="24"/>
          <w:szCs w:val="24"/>
        </w:rPr>
        <w:t>ch</w:t>
      </w:r>
      <w:proofErr w:type="spellEnd"/>
      <w:r w:rsidRPr="00CD24E6">
        <w:rPr>
          <w:rFonts w:ascii="Times New Roman" w:hAnsi="Times New Roman" w:cs="Times New Roman"/>
          <w:sz w:val="24"/>
          <w:szCs w:val="24"/>
        </w:rPr>
        <w:t>;</w:t>
      </w:r>
    </w:p>
    <w:p w14:paraId="78083D6C"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gramStart"/>
      <w:r w:rsidRPr="00CD24E6">
        <w:rPr>
          <w:rFonts w:ascii="Times New Roman" w:hAnsi="Times New Roman" w:cs="Times New Roman"/>
          <w:sz w:val="24"/>
          <w:szCs w:val="24"/>
        </w:rPr>
        <w:t>if(</w:t>
      </w:r>
      <w:proofErr w:type="spellStart"/>
      <w:proofErr w:type="gramEnd"/>
      <w:r w:rsidRPr="00CD24E6">
        <w:rPr>
          <w:rFonts w:ascii="Times New Roman" w:hAnsi="Times New Roman" w:cs="Times New Roman"/>
          <w:sz w:val="24"/>
          <w:szCs w:val="24"/>
        </w:rPr>
        <w:t>ch</w:t>
      </w:r>
      <w:proofErr w:type="spellEnd"/>
      <w:r w:rsidRPr="00CD24E6">
        <w:rPr>
          <w:rFonts w:ascii="Times New Roman" w:hAnsi="Times New Roman" w:cs="Times New Roman"/>
          <w:sz w:val="24"/>
          <w:szCs w:val="24"/>
        </w:rPr>
        <w:t xml:space="preserve">=='Y'|| </w:t>
      </w:r>
      <w:proofErr w:type="spellStart"/>
      <w:r w:rsidRPr="00CD24E6">
        <w:rPr>
          <w:rFonts w:ascii="Times New Roman" w:hAnsi="Times New Roman" w:cs="Times New Roman"/>
          <w:sz w:val="24"/>
          <w:szCs w:val="24"/>
        </w:rPr>
        <w:t>ch</w:t>
      </w:r>
      <w:proofErr w:type="spellEnd"/>
      <w:r w:rsidRPr="00CD24E6">
        <w:rPr>
          <w:rFonts w:ascii="Times New Roman" w:hAnsi="Times New Roman" w:cs="Times New Roman"/>
          <w:sz w:val="24"/>
          <w:szCs w:val="24"/>
        </w:rPr>
        <w:t>=='y'){</w:t>
      </w:r>
    </w:p>
    <w:p w14:paraId="6F296339"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&lt;&lt;"Enter amount to withdraw:"&lt;&lt;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21D07FD0"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cin</w:t>
      </w:r>
      <w:proofErr w:type="spellEnd"/>
      <w:r w:rsidRPr="00CD24E6">
        <w:rPr>
          <w:rFonts w:ascii="Times New Roman" w:hAnsi="Times New Roman" w:cs="Times New Roman"/>
          <w:sz w:val="24"/>
          <w:szCs w:val="24"/>
        </w:rPr>
        <w:t>&gt;&gt;withdraw;</w:t>
      </w:r>
    </w:p>
    <w:p w14:paraId="56C41D03"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&lt;&lt;"PROCESSING..."&lt;&lt;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3C99DCBF"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if(ac)</w:t>
      </w:r>
    </w:p>
    <w:p w14:paraId="75B6715C"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obj[tempacno-1</w:t>
      </w:r>
      <w:proofErr w:type="gramStart"/>
      <w:r w:rsidRPr="00CD24E6">
        <w:rPr>
          <w:rFonts w:ascii="Times New Roman" w:hAnsi="Times New Roman" w:cs="Times New Roman"/>
          <w:sz w:val="24"/>
          <w:szCs w:val="24"/>
        </w:rPr>
        <w:t>].</w:t>
      </w:r>
      <w:proofErr w:type="spellStart"/>
      <w:r w:rsidRPr="00CD24E6">
        <w:rPr>
          <w:rFonts w:ascii="Times New Roman" w:hAnsi="Times New Roman" w:cs="Times New Roman"/>
          <w:sz w:val="24"/>
          <w:szCs w:val="24"/>
        </w:rPr>
        <w:t>acbal</w:t>
      </w:r>
      <w:proofErr w:type="spellEnd"/>
      <w:proofErr w:type="gramEnd"/>
      <w:r w:rsidRPr="00CD24E6">
        <w:rPr>
          <w:rFonts w:ascii="Times New Roman" w:hAnsi="Times New Roman" w:cs="Times New Roman"/>
          <w:sz w:val="24"/>
          <w:szCs w:val="24"/>
        </w:rPr>
        <w:t>=obj[tempacno-1].</w:t>
      </w:r>
      <w:proofErr w:type="spellStart"/>
      <w:r w:rsidRPr="00CD24E6">
        <w:rPr>
          <w:rFonts w:ascii="Times New Roman" w:hAnsi="Times New Roman" w:cs="Times New Roman"/>
          <w:sz w:val="24"/>
          <w:szCs w:val="24"/>
        </w:rPr>
        <w:t>acbal</w:t>
      </w:r>
      <w:proofErr w:type="spellEnd"/>
      <w:r w:rsidRPr="00CD24E6">
        <w:rPr>
          <w:rFonts w:ascii="Times New Roman" w:hAnsi="Times New Roman" w:cs="Times New Roman"/>
          <w:sz w:val="24"/>
          <w:szCs w:val="24"/>
        </w:rPr>
        <w:t>-withdraw;</w:t>
      </w:r>
    </w:p>
    <w:p w14:paraId="7327DECA"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&lt;&lt;"WITHDRAWAL SUCCESSFUL!!"&lt;&lt;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&lt;&lt;"NEW BALANCE IS:"&lt;&lt;obj[</w:t>
      </w:r>
      <w:proofErr w:type="spellStart"/>
      <w:r w:rsidRPr="00CD24E6">
        <w:rPr>
          <w:rFonts w:ascii="Times New Roman" w:hAnsi="Times New Roman" w:cs="Times New Roman"/>
          <w:sz w:val="24"/>
          <w:szCs w:val="24"/>
        </w:rPr>
        <w:t>tempacno</w:t>
      </w:r>
      <w:proofErr w:type="spellEnd"/>
      <w:proofErr w:type="gramStart"/>
      <w:r w:rsidRPr="00CD24E6">
        <w:rPr>
          <w:rFonts w:ascii="Times New Roman" w:hAnsi="Times New Roman" w:cs="Times New Roman"/>
          <w:sz w:val="24"/>
          <w:szCs w:val="24"/>
        </w:rPr>
        <w:t>].</w:t>
      </w:r>
      <w:proofErr w:type="spellStart"/>
      <w:r w:rsidRPr="00CD24E6">
        <w:rPr>
          <w:rFonts w:ascii="Times New Roman" w:hAnsi="Times New Roman" w:cs="Times New Roman"/>
          <w:sz w:val="24"/>
          <w:szCs w:val="24"/>
        </w:rPr>
        <w:t>acbal</w:t>
      </w:r>
      <w:proofErr w:type="spellEnd"/>
      <w:proofErr w:type="gramEnd"/>
      <w:r w:rsidRPr="00CD24E6">
        <w:rPr>
          <w:rFonts w:ascii="Times New Roman" w:hAnsi="Times New Roman" w:cs="Times New Roman"/>
          <w:sz w:val="24"/>
          <w:szCs w:val="24"/>
        </w:rPr>
        <w:t>&lt;&lt;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5B9ADBB3"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
    <w:p w14:paraId="5EEB46A8"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else if(</w:t>
      </w:r>
      <w:proofErr w:type="spellStart"/>
      <w:r w:rsidRPr="00CD24E6">
        <w:rPr>
          <w:rFonts w:ascii="Times New Roman" w:hAnsi="Times New Roman" w:cs="Times New Roman"/>
          <w:sz w:val="24"/>
          <w:szCs w:val="24"/>
        </w:rPr>
        <w:t>ch</w:t>
      </w:r>
      <w:proofErr w:type="spellEnd"/>
      <w:r w:rsidRPr="00CD24E6">
        <w:rPr>
          <w:rFonts w:ascii="Times New Roman" w:hAnsi="Times New Roman" w:cs="Times New Roman"/>
          <w:sz w:val="24"/>
          <w:szCs w:val="24"/>
        </w:rPr>
        <w:t>=='N'||</w:t>
      </w:r>
      <w:proofErr w:type="spellStart"/>
      <w:r w:rsidRPr="00CD24E6">
        <w:rPr>
          <w:rFonts w:ascii="Times New Roman" w:hAnsi="Times New Roman" w:cs="Times New Roman"/>
          <w:sz w:val="24"/>
          <w:szCs w:val="24"/>
        </w:rPr>
        <w:t>ch</w:t>
      </w:r>
      <w:proofErr w:type="spellEnd"/>
      <w:r w:rsidRPr="00CD24E6">
        <w:rPr>
          <w:rFonts w:ascii="Times New Roman" w:hAnsi="Times New Roman" w:cs="Times New Roman"/>
          <w:sz w:val="24"/>
          <w:szCs w:val="24"/>
        </w:rPr>
        <w:t>=='n</w:t>
      </w:r>
      <w:proofErr w:type="gramStart"/>
      <w:r w:rsidRPr="00CD24E6">
        <w:rPr>
          <w:rFonts w:ascii="Times New Roman" w:hAnsi="Times New Roman" w:cs="Times New Roman"/>
          <w:sz w:val="24"/>
          <w:szCs w:val="24"/>
        </w:rPr>
        <w:t>'){</w:t>
      </w:r>
      <w:proofErr w:type="gramEnd"/>
    </w:p>
    <w:p w14:paraId="030272B4"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&lt;&lt;"SURE!!";</w:t>
      </w:r>
    </w:p>
    <w:p w14:paraId="0FF70470"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1271F424"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
    <w:p w14:paraId="38AFBD14"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gramStart"/>
      <w:r w:rsidRPr="00CD24E6">
        <w:rPr>
          <w:rFonts w:ascii="Times New Roman" w:hAnsi="Times New Roman" w:cs="Times New Roman"/>
          <w:sz w:val="24"/>
          <w:szCs w:val="24"/>
        </w:rPr>
        <w:t>else{</w:t>
      </w:r>
      <w:proofErr w:type="gramEnd"/>
    </w:p>
    <w:p w14:paraId="48F5845A"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&lt;&lt;"Enter a correct character:"&lt;&lt;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0DE3539B"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goto</w:t>
      </w:r>
      <w:proofErr w:type="spellEnd"/>
      <w:r w:rsidRPr="00CD24E6">
        <w:rPr>
          <w:rFonts w:ascii="Times New Roman" w:hAnsi="Times New Roman" w:cs="Times New Roman"/>
          <w:sz w:val="24"/>
          <w:szCs w:val="24"/>
        </w:rPr>
        <w:t xml:space="preserve"> A;</w:t>
      </w:r>
    </w:p>
    <w:p w14:paraId="650B0BCA"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
    <w:p w14:paraId="73D04435"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
    <w:p w14:paraId="17D5A0D0" w14:textId="77777777" w:rsidR="00CD24E6" w:rsidRPr="00CD24E6" w:rsidRDefault="00CD24E6" w:rsidP="00CD24E6">
      <w:pPr>
        <w:spacing w:line="240" w:lineRule="auto"/>
        <w:contextualSpacing/>
        <w:rPr>
          <w:rFonts w:ascii="Times New Roman" w:hAnsi="Times New Roman" w:cs="Times New Roman"/>
          <w:sz w:val="24"/>
          <w:szCs w:val="24"/>
        </w:rPr>
      </w:pPr>
    </w:p>
    <w:p w14:paraId="79871344"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void </w:t>
      </w:r>
      <w:proofErr w:type="spellStart"/>
      <w:proofErr w:type="gramStart"/>
      <w:r w:rsidRPr="00CD24E6">
        <w:rPr>
          <w:rFonts w:ascii="Times New Roman" w:hAnsi="Times New Roman" w:cs="Times New Roman"/>
          <w:sz w:val="24"/>
          <w:szCs w:val="24"/>
        </w:rPr>
        <w:t>showdetails</w:t>
      </w:r>
      <w:proofErr w:type="spellEnd"/>
      <w:r w:rsidRPr="00CD24E6">
        <w:rPr>
          <w:rFonts w:ascii="Times New Roman" w:hAnsi="Times New Roman" w:cs="Times New Roman"/>
          <w:sz w:val="24"/>
          <w:szCs w:val="24"/>
        </w:rPr>
        <w:t>(</w:t>
      </w:r>
      <w:proofErr w:type="gramEnd"/>
      <w:r w:rsidRPr="00CD24E6">
        <w:rPr>
          <w:rFonts w:ascii="Times New Roman" w:hAnsi="Times New Roman" w:cs="Times New Roman"/>
          <w:sz w:val="24"/>
          <w:szCs w:val="24"/>
        </w:rPr>
        <w:t>bank obj[]){</w:t>
      </w:r>
    </w:p>
    <w:p w14:paraId="4DFB1163"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int </w:t>
      </w:r>
      <w:proofErr w:type="spellStart"/>
      <w:r w:rsidRPr="00CD24E6">
        <w:rPr>
          <w:rFonts w:ascii="Times New Roman" w:hAnsi="Times New Roman" w:cs="Times New Roman"/>
          <w:sz w:val="24"/>
          <w:szCs w:val="24"/>
        </w:rPr>
        <w:t>tempacno</w:t>
      </w:r>
      <w:proofErr w:type="spellEnd"/>
      <w:r w:rsidRPr="00CD24E6">
        <w:rPr>
          <w:rFonts w:ascii="Times New Roman" w:hAnsi="Times New Roman" w:cs="Times New Roman"/>
          <w:sz w:val="24"/>
          <w:szCs w:val="24"/>
        </w:rPr>
        <w:t>;</w:t>
      </w:r>
    </w:p>
    <w:p w14:paraId="33D6DC35"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&lt;&lt;"Enter the account no for which details are required:"&lt;&lt;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54CA9D8B"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cin</w:t>
      </w:r>
      <w:proofErr w:type="spellEnd"/>
      <w:r w:rsidRPr="00CD24E6">
        <w:rPr>
          <w:rFonts w:ascii="Times New Roman" w:hAnsi="Times New Roman" w:cs="Times New Roman"/>
          <w:sz w:val="24"/>
          <w:szCs w:val="24"/>
        </w:rPr>
        <w:t>&gt;&gt;</w:t>
      </w:r>
      <w:proofErr w:type="spellStart"/>
      <w:r w:rsidRPr="00CD24E6">
        <w:rPr>
          <w:rFonts w:ascii="Times New Roman" w:hAnsi="Times New Roman" w:cs="Times New Roman"/>
          <w:sz w:val="24"/>
          <w:szCs w:val="24"/>
        </w:rPr>
        <w:t>tempacno</w:t>
      </w:r>
      <w:proofErr w:type="spellEnd"/>
      <w:r w:rsidRPr="00CD24E6">
        <w:rPr>
          <w:rFonts w:ascii="Times New Roman" w:hAnsi="Times New Roman" w:cs="Times New Roman"/>
          <w:sz w:val="24"/>
          <w:szCs w:val="24"/>
        </w:rPr>
        <w:t>;</w:t>
      </w:r>
    </w:p>
    <w:p w14:paraId="7C0AB17D"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roofErr w:type="spellStart"/>
      <w:r w:rsidRPr="00CD24E6">
        <w:rPr>
          <w:rFonts w:ascii="Times New Roman" w:hAnsi="Times New Roman" w:cs="Times New Roman"/>
          <w:sz w:val="24"/>
          <w:szCs w:val="24"/>
        </w:rPr>
        <w:t>cout</w:t>
      </w:r>
      <w:proofErr w:type="spellEnd"/>
      <w:r w:rsidRPr="00CD24E6">
        <w:rPr>
          <w:rFonts w:ascii="Times New Roman" w:hAnsi="Times New Roman" w:cs="Times New Roman"/>
          <w:sz w:val="24"/>
          <w:szCs w:val="24"/>
        </w:rPr>
        <w:t>&lt;&lt;"The name of the requested user is:"&lt;&lt;obj[tempacno-1].name&lt;&lt;" "&lt;&lt;"and his/her account balance is:"&lt;&lt;obj[tempacno-1</w:t>
      </w:r>
      <w:proofErr w:type="gramStart"/>
      <w:r w:rsidRPr="00CD24E6">
        <w:rPr>
          <w:rFonts w:ascii="Times New Roman" w:hAnsi="Times New Roman" w:cs="Times New Roman"/>
          <w:sz w:val="24"/>
          <w:szCs w:val="24"/>
        </w:rPr>
        <w:t>].</w:t>
      </w:r>
      <w:proofErr w:type="spellStart"/>
      <w:r w:rsidRPr="00CD24E6">
        <w:rPr>
          <w:rFonts w:ascii="Times New Roman" w:hAnsi="Times New Roman" w:cs="Times New Roman"/>
          <w:sz w:val="24"/>
          <w:szCs w:val="24"/>
        </w:rPr>
        <w:t>acbal</w:t>
      </w:r>
      <w:proofErr w:type="spellEnd"/>
      <w:proofErr w:type="gramEnd"/>
      <w:r w:rsidRPr="00CD24E6">
        <w:rPr>
          <w:rFonts w:ascii="Times New Roman" w:hAnsi="Times New Roman" w:cs="Times New Roman"/>
          <w:sz w:val="24"/>
          <w:szCs w:val="24"/>
        </w:rPr>
        <w:t>&lt;&lt;</w:t>
      </w:r>
      <w:proofErr w:type="spellStart"/>
      <w:r w:rsidRPr="00CD24E6">
        <w:rPr>
          <w:rFonts w:ascii="Times New Roman" w:hAnsi="Times New Roman" w:cs="Times New Roman"/>
          <w:sz w:val="24"/>
          <w:szCs w:val="24"/>
        </w:rPr>
        <w:t>endl</w:t>
      </w:r>
      <w:proofErr w:type="spellEnd"/>
      <w:r w:rsidRPr="00CD24E6">
        <w:rPr>
          <w:rFonts w:ascii="Times New Roman" w:hAnsi="Times New Roman" w:cs="Times New Roman"/>
          <w:sz w:val="24"/>
          <w:szCs w:val="24"/>
        </w:rPr>
        <w:t>;</w:t>
      </w:r>
    </w:p>
    <w:p w14:paraId="4147FA00" w14:textId="77777777" w:rsidR="00CD24E6" w:rsidRPr="00CD24E6"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 xml:space="preserve">    }</w:t>
      </w:r>
    </w:p>
    <w:p w14:paraId="5D5E920F" w14:textId="75368061" w:rsidR="000A2A7B" w:rsidRDefault="00CD24E6" w:rsidP="00CD24E6">
      <w:pPr>
        <w:spacing w:line="240" w:lineRule="auto"/>
        <w:contextualSpacing/>
        <w:rPr>
          <w:rFonts w:ascii="Times New Roman" w:hAnsi="Times New Roman" w:cs="Times New Roman"/>
          <w:sz w:val="24"/>
          <w:szCs w:val="24"/>
        </w:rPr>
      </w:pPr>
      <w:r w:rsidRPr="00CD24E6">
        <w:rPr>
          <w:rFonts w:ascii="Times New Roman" w:hAnsi="Times New Roman" w:cs="Times New Roman"/>
          <w:sz w:val="24"/>
          <w:szCs w:val="24"/>
        </w:rPr>
        <w:t>};</w:t>
      </w:r>
    </w:p>
    <w:p w14:paraId="46E80FCF" w14:textId="77777777" w:rsidR="00CD24E6" w:rsidRDefault="00CD24E6" w:rsidP="00CD24E6">
      <w:pPr>
        <w:spacing w:line="240" w:lineRule="auto"/>
        <w:contextualSpacing/>
        <w:rPr>
          <w:rFonts w:ascii="Times New Roman" w:hAnsi="Times New Roman" w:cs="Times New Roman"/>
          <w:sz w:val="24"/>
          <w:szCs w:val="24"/>
        </w:rPr>
      </w:pPr>
    </w:p>
    <w:p w14:paraId="4A6EC124" w14:textId="793CAA4F" w:rsidR="0001310B" w:rsidRDefault="0001310B" w:rsidP="00CB6FA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00E08500" w14:textId="77777777" w:rsidR="009E5F84" w:rsidRPr="009E5F84" w:rsidRDefault="009E5F84" w:rsidP="007C7961">
      <w:pPr>
        <w:spacing w:line="240" w:lineRule="auto"/>
        <w:ind w:firstLine="720"/>
        <w:contextualSpacing/>
        <w:rPr>
          <w:rFonts w:ascii="Times New Roman" w:hAnsi="Times New Roman" w:cs="Times New Roman"/>
          <w:sz w:val="24"/>
          <w:szCs w:val="24"/>
        </w:rPr>
      </w:pPr>
      <w:r w:rsidRPr="009E5F84">
        <w:rPr>
          <w:rFonts w:ascii="Times New Roman" w:hAnsi="Times New Roman" w:cs="Times New Roman"/>
          <w:sz w:val="24"/>
          <w:szCs w:val="24"/>
        </w:rPr>
        <w:t xml:space="preserve">int </w:t>
      </w:r>
      <w:proofErr w:type="spellStart"/>
      <w:r w:rsidRPr="009E5F84">
        <w:rPr>
          <w:rFonts w:ascii="Times New Roman" w:hAnsi="Times New Roman" w:cs="Times New Roman"/>
          <w:sz w:val="24"/>
          <w:szCs w:val="24"/>
        </w:rPr>
        <w:t>usersize</w:t>
      </w:r>
      <w:proofErr w:type="spellEnd"/>
      <w:r w:rsidRPr="009E5F84">
        <w:rPr>
          <w:rFonts w:ascii="Times New Roman" w:hAnsi="Times New Roman" w:cs="Times New Roman"/>
          <w:sz w:val="24"/>
          <w:szCs w:val="24"/>
        </w:rPr>
        <w:t>;</w:t>
      </w:r>
    </w:p>
    <w:p w14:paraId="405B0B5F" w14:textId="77777777" w:rsidR="009E5F84" w:rsidRPr="009E5F84" w:rsidRDefault="009E5F84" w:rsidP="009E5F84">
      <w:pPr>
        <w:spacing w:line="240" w:lineRule="auto"/>
        <w:contextualSpacing/>
        <w:rPr>
          <w:rFonts w:ascii="Times New Roman" w:hAnsi="Times New Roman" w:cs="Times New Roman"/>
          <w:sz w:val="24"/>
          <w:szCs w:val="24"/>
        </w:rPr>
      </w:pPr>
      <w:r w:rsidRPr="009E5F84">
        <w:rPr>
          <w:rFonts w:ascii="Times New Roman" w:hAnsi="Times New Roman" w:cs="Times New Roman"/>
          <w:sz w:val="24"/>
          <w:szCs w:val="24"/>
        </w:rPr>
        <w:t xml:space="preserve">            </w:t>
      </w:r>
      <w:proofErr w:type="spellStart"/>
      <w:r w:rsidRPr="009E5F84">
        <w:rPr>
          <w:rFonts w:ascii="Times New Roman" w:hAnsi="Times New Roman" w:cs="Times New Roman"/>
          <w:sz w:val="24"/>
          <w:szCs w:val="24"/>
        </w:rPr>
        <w:t>cout</w:t>
      </w:r>
      <w:proofErr w:type="spellEnd"/>
      <w:r w:rsidRPr="009E5F84">
        <w:rPr>
          <w:rFonts w:ascii="Times New Roman" w:hAnsi="Times New Roman" w:cs="Times New Roman"/>
          <w:sz w:val="24"/>
          <w:szCs w:val="24"/>
        </w:rPr>
        <w:t>&lt;&lt;"Enter number of users"&lt;&lt;</w:t>
      </w:r>
      <w:proofErr w:type="spellStart"/>
      <w:r w:rsidRPr="009E5F84">
        <w:rPr>
          <w:rFonts w:ascii="Times New Roman" w:hAnsi="Times New Roman" w:cs="Times New Roman"/>
          <w:sz w:val="24"/>
          <w:szCs w:val="24"/>
        </w:rPr>
        <w:t>endl</w:t>
      </w:r>
      <w:proofErr w:type="spellEnd"/>
      <w:r w:rsidRPr="009E5F84">
        <w:rPr>
          <w:rFonts w:ascii="Times New Roman" w:hAnsi="Times New Roman" w:cs="Times New Roman"/>
          <w:sz w:val="24"/>
          <w:szCs w:val="24"/>
        </w:rPr>
        <w:t>;</w:t>
      </w:r>
    </w:p>
    <w:p w14:paraId="7FD00217" w14:textId="77777777" w:rsidR="009E5F84" w:rsidRPr="009E5F84" w:rsidRDefault="009E5F84" w:rsidP="009E5F84">
      <w:pPr>
        <w:spacing w:line="240" w:lineRule="auto"/>
        <w:contextualSpacing/>
        <w:rPr>
          <w:rFonts w:ascii="Times New Roman" w:hAnsi="Times New Roman" w:cs="Times New Roman"/>
          <w:sz w:val="24"/>
          <w:szCs w:val="24"/>
        </w:rPr>
      </w:pPr>
      <w:r w:rsidRPr="009E5F84">
        <w:rPr>
          <w:rFonts w:ascii="Times New Roman" w:hAnsi="Times New Roman" w:cs="Times New Roman"/>
          <w:sz w:val="24"/>
          <w:szCs w:val="24"/>
        </w:rPr>
        <w:t xml:space="preserve">            </w:t>
      </w:r>
      <w:proofErr w:type="spellStart"/>
      <w:r w:rsidRPr="009E5F84">
        <w:rPr>
          <w:rFonts w:ascii="Times New Roman" w:hAnsi="Times New Roman" w:cs="Times New Roman"/>
          <w:sz w:val="24"/>
          <w:szCs w:val="24"/>
        </w:rPr>
        <w:t>cin</w:t>
      </w:r>
      <w:proofErr w:type="spellEnd"/>
      <w:r w:rsidRPr="009E5F84">
        <w:rPr>
          <w:rFonts w:ascii="Times New Roman" w:hAnsi="Times New Roman" w:cs="Times New Roman"/>
          <w:sz w:val="24"/>
          <w:szCs w:val="24"/>
        </w:rPr>
        <w:t>&gt;&gt;</w:t>
      </w:r>
      <w:proofErr w:type="spellStart"/>
      <w:r w:rsidRPr="009E5F84">
        <w:rPr>
          <w:rFonts w:ascii="Times New Roman" w:hAnsi="Times New Roman" w:cs="Times New Roman"/>
          <w:sz w:val="24"/>
          <w:szCs w:val="24"/>
        </w:rPr>
        <w:t>usersize</w:t>
      </w:r>
      <w:proofErr w:type="spellEnd"/>
      <w:r w:rsidRPr="009E5F84">
        <w:rPr>
          <w:rFonts w:ascii="Times New Roman" w:hAnsi="Times New Roman" w:cs="Times New Roman"/>
          <w:sz w:val="24"/>
          <w:szCs w:val="24"/>
        </w:rPr>
        <w:t>;</w:t>
      </w:r>
    </w:p>
    <w:p w14:paraId="69ED3C11" w14:textId="77777777" w:rsidR="009E5F84" w:rsidRPr="009E5F84" w:rsidRDefault="009E5F84" w:rsidP="009E5F84">
      <w:pPr>
        <w:spacing w:line="240" w:lineRule="auto"/>
        <w:contextualSpacing/>
        <w:rPr>
          <w:rFonts w:ascii="Times New Roman" w:hAnsi="Times New Roman" w:cs="Times New Roman"/>
          <w:sz w:val="24"/>
          <w:szCs w:val="24"/>
        </w:rPr>
      </w:pPr>
      <w:r w:rsidRPr="009E5F84">
        <w:rPr>
          <w:rFonts w:ascii="Times New Roman" w:hAnsi="Times New Roman" w:cs="Times New Roman"/>
          <w:sz w:val="24"/>
          <w:szCs w:val="24"/>
        </w:rPr>
        <w:t xml:space="preserve">            bank user[</w:t>
      </w:r>
      <w:proofErr w:type="spellStart"/>
      <w:r w:rsidRPr="009E5F84">
        <w:rPr>
          <w:rFonts w:ascii="Times New Roman" w:hAnsi="Times New Roman" w:cs="Times New Roman"/>
          <w:sz w:val="24"/>
          <w:szCs w:val="24"/>
        </w:rPr>
        <w:t>usersize</w:t>
      </w:r>
      <w:proofErr w:type="spellEnd"/>
      <w:proofErr w:type="gramStart"/>
      <w:r w:rsidRPr="009E5F84">
        <w:rPr>
          <w:rFonts w:ascii="Times New Roman" w:hAnsi="Times New Roman" w:cs="Times New Roman"/>
          <w:sz w:val="24"/>
          <w:szCs w:val="24"/>
        </w:rPr>
        <w:t>],user</w:t>
      </w:r>
      <w:proofErr w:type="gramEnd"/>
      <w:r w:rsidRPr="009E5F84">
        <w:rPr>
          <w:rFonts w:ascii="Times New Roman" w:hAnsi="Times New Roman" w:cs="Times New Roman"/>
          <w:sz w:val="24"/>
          <w:szCs w:val="24"/>
        </w:rPr>
        <w:t>1;</w:t>
      </w:r>
    </w:p>
    <w:p w14:paraId="4D264100" w14:textId="77777777" w:rsidR="009E5F84" w:rsidRPr="009E5F84" w:rsidRDefault="009E5F84" w:rsidP="009E5F84">
      <w:pPr>
        <w:spacing w:line="240" w:lineRule="auto"/>
        <w:contextualSpacing/>
        <w:rPr>
          <w:rFonts w:ascii="Times New Roman" w:hAnsi="Times New Roman" w:cs="Times New Roman"/>
          <w:sz w:val="24"/>
          <w:szCs w:val="24"/>
        </w:rPr>
      </w:pPr>
      <w:r w:rsidRPr="009E5F84">
        <w:rPr>
          <w:rFonts w:ascii="Times New Roman" w:hAnsi="Times New Roman" w:cs="Times New Roman"/>
          <w:sz w:val="24"/>
          <w:szCs w:val="24"/>
        </w:rPr>
        <w:t xml:space="preserve">            user1.setdata();</w:t>
      </w:r>
    </w:p>
    <w:p w14:paraId="4F987B42" w14:textId="77777777" w:rsidR="009E5F84" w:rsidRPr="009E5F84" w:rsidRDefault="009E5F84" w:rsidP="009E5F84">
      <w:pPr>
        <w:spacing w:line="240" w:lineRule="auto"/>
        <w:contextualSpacing/>
        <w:rPr>
          <w:rFonts w:ascii="Times New Roman" w:hAnsi="Times New Roman" w:cs="Times New Roman"/>
          <w:sz w:val="24"/>
          <w:szCs w:val="24"/>
        </w:rPr>
      </w:pPr>
      <w:r w:rsidRPr="009E5F84">
        <w:rPr>
          <w:rFonts w:ascii="Times New Roman" w:hAnsi="Times New Roman" w:cs="Times New Roman"/>
          <w:sz w:val="24"/>
          <w:szCs w:val="24"/>
        </w:rPr>
        <w:t xml:space="preserve">            user1.deposit(</w:t>
      </w:r>
      <w:proofErr w:type="spellStart"/>
      <w:proofErr w:type="gramStart"/>
      <w:r w:rsidRPr="009E5F84">
        <w:rPr>
          <w:rFonts w:ascii="Times New Roman" w:hAnsi="Times New Roman" w:cs="Times New Roman"/>
          <w:sz w:val="24"/>
          <w:szCs w:val="24"/>
        </w:rPr>
        <w:t>user,usersize</w:t>
      </w:r>
      <w:proofErr w:type="spellEnd"/>
      <w:proofErr w:type="gramEnd"/>
      <w:r w:rsidRPr="009E5F84">
        <w:rPr>
          <w:rFonts w:ascii="Times New Roman" w:hAnsi="Times New Roman" w:cs="Times New Roman"/>
          <w:sz w:val="24"/>
          <w:szCs w:val="24"/>
        </w:rPr>
        <w:t>);</w:t>
      </w:r>
    </w:p>
    <w:p w14:paraId="27BD8026" w14:textId="77777777" w:rsidR="009E5F84" w:rsidRPr="009E5F84" w:rsidRDefault="009E5F84" w:rsidP="009E5F84">
      <w:pPr>
        <w:spacing w:line="240" w:lineRule="auto"/>
        <w:contextualSpacing/>
        <w:rPr>
          <w:rFonts w:ascii="Times New Roman" w:hAnsi="Times New Roman" w:cs="Times New Roman"/>
          <w:sz w:val="24"/>
          <w:szCs w:val="24"/>
        </w:rPr>
      </w:pPr>
      <w:r w:rsidRPr="009E5F84">
        <w:rPr>
          <w:rFonts w:ascii="Times New Roman" w:hAnsi="Times New Roman" w:cs="Times New Roman"/>
          <w:sz w:val="24"/>
          <w:szCs w:val="24"/>
        </w:rPr>
        <w:t xml:space="preserve">            user1.checkandwithdraw(user);</w:t>
      </w:r>
    </w:p>
    <w:p w14:paraId="4EC82C9E" w14:textId="2BE9FE3C" w:rsidR="000A2A7B" w:rsidRDefault="009E5F84" w:rsidP="009E5F84">
      <w:pPr>
        <w:spacing w:line="240" w:lineRule="auto"/>
        <w:contextualSpacing/>
        <w:rPr>
          <w:rFonts w:ascii="Times New Roman" w:hAnsi="Times New Roman" w:cs="Times New Roman"/>
          <w:sz w:val="24"/>
          <w:szCs w:val="24"/>
        </w:rPr>
      </w:pPr>
      <w:r w:rsidRPr="009E5F84">
        <w:rPr>
          <w:rFonts w:ascii="Times New Roman" w:hAnsi="Times New Roman" w:cs="Times New Roman"/>
          <w:sz w:val="24"/>
          <w:szCs w:val="24"/>
        </w:rPr>
        <w:t xml:space="preserve">            user1.showdetails(user);</w:t>
      </w:r>
    </w:p>
    <w:p w14:paraId="5DC15226" w14:textId="66686A70" w:rsidR="0001310B" w:rsidRDefault="0001310B" w:rsidP="00CB6FA8">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620C79AC" w14:textId="495EB8C7" w:rsidR="00993729" w:rsidRDefault="0001310B" w:rsidP="00CB6FA8">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4AA200FD" w14:textId="77777777" w:rsidR="00E03178" w:rsidRDefault="00E03178" w:rsidP="00E03178">
      <w:pPr>
        <w:suppressAutoHyphens/>
        <w:spacing w:before="120" w:after="120" w:line="360" w:lineRule="auto"/>
        <w:jc w:val="both"/>
        <w:rPr>
          <w:rFonts w:ascii="Times New Roman" w:hAnsi="Times New Roman" w:cs="Times New Roman"/>
          <w:sz w:val="24"/>
          <w:szCs w:val="24"/>
        </w:rPr>
      </w:pPr>
    </w:p>
    <w:p w14:paraId="4F846ABD" w14:textId="44CB0BB3" w:rsidR="00AE5BFB" w:rsidRPr="00CC6599" w:rsidRDefault="00E03178" w:rsidP="00E03178">
      <w:pPr>
        <w:suppressAutoHyphens/>
        <w:spacing w:before="120" w:after="120" w:line="360" w:lineRule="auto"/>
        <w:jc w:val="both"/>
        <w:rPr>
          <w:rFonts w:ascii="Times New Roman" w:hAnsi="Times New Roman"/>
          <w:b/>
          <w:bCs/>
          <w:sz w:val="24"/>
          <w:szCs w:val="24"/>
        </w:rPr>
      </w:pPr>
      <w:r w:rsidRPr="00786D5B">
        <w:rPr>
          <w:rFonts w:ascii="Times New Roman" w:hAnsi="Times New Roman"/>
          <w:b/>
          <w:bCs/>
          <w:sz w:val="24"/>
          <w:szCs w:val="24"/>
        </w:rPr>
        <w:t xml:space="preserve">Q3. </w:t>
      </w:r>
      <w:r w:rsidR="002A1026">
        <w:rPr>
          <w:rFonts w:ascii="Times New Roman" w:hAnsi="Times New Roman"/>
          <w:b/>
          <w:bCs/>
          <w:sz w:val="24"/>
          <w:szCs w:val="24"/>
        </w:rPr>
        <w:tab/>
      </w:r>
      <w:r w:rsidRPr="00786D5B">
        <w:rPr>
          <w:rFonts w:ascii="Times New Roman" w:hAnsi="Times New Roman"/>
          <w:b/>
          <w:bCs/>
          <w:sz w:val="24"/>
          <w:szCs w:val="24"/>
        </w:rPr>
        <w:t>Create two classes DM and DB which store the value of the distances. DM stores distances in meters and centimeters and DB in feet and inches. Write a program that can read values for the class objects and add one object of DM with another object of DB. Use a friend function to carry out the addition operation. The object that stores the results may be a DM object or DB object, depending on the units in which the results are required. The display should be in the format of feet and inches or meters and centimeters depending on the object on display.</w:t>
      </w:r>
    </w:p>
    <w:p w14:paraId="10C64FC0" w14:textId="77777777" w:rsidR="00FF23BD" w:rsidRPr="00FF23BD" w:rsidRDefault="00FF23BD" w:rsidP="00FF23BD">
      <w:pPr>
        <w:spacing w:line="240" w:lineRule="auto"/>
        <w:contextualSpacing/>
        <w:rPr>
          <w:rFonts w:ascii="Times New Roman" w:hAnsi="Times New Roman" w:cs="Times New Roman"/>
          <w:sz w:val="24"/>
          <w:szCs w:val="24"/>
        </w:rPr>
      </w:pPr>
      <w:r w:rsidRPr="00FF23BD">
        <w:rPr>
          <w:rFonts w:ascii="Times New Roman" w:hAnsi="Times New Roman" w:cs="Times New Roman"/>
          <w:sz w:val="24"/>
          <w:szCs w:val="24"/>
        </w:rPr>
        <w:t>//*************************************************************</w:t>
      </w:r>
    </w:p>
    <w:p w14:paraId="22EE3B70" w14:textId="77777777" w:rsidR="00FF23BD" w:rsidRPr="00FF23BD" w:rsidRDefault="00FF23BD" w:rsidP="00FF23BD">
      <w:pPr>
        <w:spacing w:line="240" w:lineRule="auto"/>
        <w:contextualSpacing/>
        <w:rPr>
          <w:rFonts w:ascii="Times New Roman" w:hAnsi="Times New Roman" w:cs="Times New Roman"/>
          <w:sz w:val="24"/>
          <w:szCs w:val="24"/>
        </w:rPr>
      </w:pPr>
      <w:r w:rsidRPr="00FF23BD">
        <w:rPr>
          <w:rFonts w:ascii="Times New Roman" w:hAnsi="Times New Roman" w:cs="Times New Roman"/>
          <w:sz w:val="24"/>
          <w:szCs w:val="24"/>
        </w:rPr>
        <w:t>//This program is developed by Tanishq Agarwal (Er. No:211B326)</w:t>
      </w:r>
    </w:p>
    <w:p w14:paraId="286B047E" w14:textId="77777777" w:rsidR="00FF23BD" w:rsidRPr="00FF23BD" w:rsidRDefault="00FF23BD" w:rsidP="00FF23BD">
      <w:pPr>
        <w:spacing w:line="240" w:lineRule="auto"/>
        <w:contextualSpacing/>
        <w:rPr>
          <w:rFonts w:ascii="Times New Roman" w:hAnsi="Times New Roman" w:cs="Times New Roman"/>
          <w:sz w:val="24"/>
          <w:szCs w:val="24"/>
        </w:rPr>
      </w:pPr>
      <w:r w:rsidRPr="00FF23BD">
        <w:rPr>
          <w:rFonts w:ascii="Times New Roman" w:hAnsi="Times New Roman" w:cs="Times New Roman"/>
          <w:sz w:val="24"/>
          <w:szCs w:val="24"/>
        </w:rPr>
        <w:t>//*************************************************************</w:t>
      </w:r>
    </w:p>
    <w:p w14:paraId="60B301E5" w14:textId="2F9ABADD" w:rsidR="00FF23BD" w:rsidRPr="00FF23BD" w:rsidRDefault="00FF23BD" w:rsidP="00FF23BD">
      <w:pPr>
        <w:spacing w:line="240" w:lineRule="auto"/>
        <w:contextualSpacing/>
        <w:rPr>
          <w:rFonts w:ascii="Times New Roman" w:hAnsi="Times New Roman" w:cs="Times New Roman"/>
          <w:sz w:val="24"/>
          <w:szCs w:val="24"/>
        </w:rPr>
      </w:pPr>
      <w:r w:rsidRPr="00FF23BD">
        <w:rPr>
          <w:rFonts w:ascii="Times New Roman" w:hAnsi="Times New Roman" w:cs="Times New Roman"/>
          <w:sz w:val="24"/>
          <w:szCs w:val="24"/>
        </w:rPr>
        <w:t>#include &lt;iostream&gt;</w:t>
      </w:r>
    </w:p>
    <w:p w14:paraId="7926E6C4" w14:textId="4E5C87F4" w:rsidR="00E03178" w:rsidRDefault="00FF23BD" w:rsidP="00FF23BD">
      <w:pPr>
        <w:spacing w:line="240" w:lineRule="auto"/>
        <w:contextualSpacing/>
        <w:rPr>
          <w:rFonts w:ascii="Times New Roman" w:hAnsi="Times New Roman" w:cs="Times New Roman"/>
          <w:sz w:val="24"/>
          <w:szCs w:val="24"/>
        </w:rPr>
      </w:pPr>
      <w:r w:rsidRPr="00FF23BD">
        <w:rPr>
          <w:rFonts w:ascii="Times New Roman" w:hAnsi="Times New Roman" w:cs="Times New Roman"/>
          <w:sz w:val="24"/>
          <w:szCs w:val="24"/>
        </w:rPr>
        <w:t>using namespace std;</w:t>
      </w:r>
    </w:p>
    <w:p w14:paraId="649AD943" w14:textId="77777777" w:rsidR="00FF23BD" w:rsidRDefault="00FF23BD" w:rsidP="00FF23BD">
      <w:pPr>
        <w:spacing w:line="240" w:lineRule="auto"/>
        <w:contextualSpacing/>
        <w:rPr>
          <w:rFonts w:ascii="Times New Roman" w:hAnsi="Times New Roman" w:cs="Times New Roman"/>
          <w:sz w:val="24"/>
          <w:szCs w:val="24"/>
        </w:rPr>
      </w:pPr>
    </w:p>
    <w:p w14:paraId="254587EA"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class DB;</w:t>
      </w:r>
    </w:p>
    <w:p w14:paraId="777BE74F"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class </w:t>
      </w:r>
      <w:proofErr w:type="gramStart"/>
      <w:r w:rsidRPr="004332A1">
        <w:rPr>
          <w:rFonts w:ascii="Times New Roman" w:hAnsi="Times New Roman" w:cs="Times New Roman"/>
          <w:sz w:val="24"/>
          <w:szCs w:val="24"/>
        </w:rPr>
        <w:t>DM{</w:t>
      </w:r>
      <w:proofErr w:type="gramEnd"/>
    </w:p>
    <w:p w14:paraId="6765B097"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float met=0;</w:t>
      </w:r>
    </w:p>
    <w:p w14:paraId="43348A77"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float cent=0;</w:t>
      </w:r>
    </w:p>
    <w:p w14:paraId="51B0C980"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friend float </w:t>
      </w:r>
      <w:proofErr w:type="spellStart"/>
      <w:proofErr w:type="gramStart"/>
      <w:r w:rsidRPr="004332A1">
        <w:rPr>
          <w:rFonts w:ascii="Times New Roman" w:hAnsi="Times New Roman" w:cs="Times New Roman"/>
          <w:sz w:val="24"/>
          <w:szCs w:val="24"/>
        </w:rPr>
        <w:t>adddmdb</w:t>
      </w:r>
      <w:proofErr w:type="spellEnd"/>
      <w:r w:rsidRPr="004332A1">
        <w:rPr>
          <w:rFonts w:ascii="Times New Roman" w:hAnsi="Times New Roman" w:cs="Times New Roman"/>
          <w:sz w:val="24"/>
          <w:szCs w:val="24"/>
        </w:rPr>
        <w:t>(</w:t>
      </w:r>
      <w:proofErr w:type="gramEnd"/>
      <w:r w:rsidRPr="004332A1">
        <w:rPr>
          <w:rFonts w:ascii="Times New Roman" w:hAnsi="Times New Roman" w:cs="Times New Roman"/>
          <w:sz w:val="24"/>
          <w:szCs w:val="24"/>
        </w:rPr>
        <w:t>DM,DB);</w:t>
      </w:r>
    </w:p>
    <w:p w14:paraId="062F1E47"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public:</w:t>
      </w:r>
    </w:p>
    <w:p w14:paraId="58A9370C"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void </w:t>
      </w:r>
      <w:proofErr w:type="spellStart"/>
      <w:proofErr w:type="gramStart"/>
      <w:r w:rsidRPr="004332A1">
        <w:rPr>
          <w:rFonts w:ascii="Times New Roman" w:hAnsi="Times New Roman" w:cs="Times New Roman"/>
          <w:sz w:val="24"/>
          <w:szCs w:val="24"/>
        </w:rPr>
        <w:t>setdatadm</w:t>
      </w:r>
      <w:proofErr w:type="spellEnd"/>
      <w:r w:rsidRPr="004332A1">
        <w:rPr>
          <w:rFonts w:ascii="Times New Roman" w:hAnsi="Times New Roman" w:cs="Times New Roman"/>
          <w:sz w:val="24"/>
          <w:szCs w:val="24"/>
        </w:rPr>
        <w:t>(</w:t>
      </w:r>
      <w:proofErr w:type="gramEnd"/>
      <w:r w:rsidRPr="004332A1">
        <w:rPr>
          <w:rFonts w:ascii="Times New Roman" w:hAnsi="Times New Roman" w:cs="Times New Roman"/>
          <w:sz w:val="24"/>
          <w:szCs w:val="24"/>
        </w:rPr>
        <w:t>){</w:t>
      </w:r>
    </w:p>
    <w:p w14:paraId="6EB1BC78"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roofErr w:type="spellStart"/>
      <w:r w:rsidRPr="004332A1">
        <w:rPr>
          <w:rFonts w:ascii="Times New Roman" w:hAnsi="Times New Roman" w:cs="Times New Roman"/>
          <w:sz w:val="24"/>
          <w:szCs w:val="24"/>
        </w:rPr>
        <w:t>cout</w:t>
      </w:r>
      <w:proofErr w:type="spellEnd"/>
      <w:r w:rsidRPr="004332A1">
        <w:rPr>
          <w:rFonts w:ascii="Times New Roman" w:hAnsi="Times New Roman" w:cs="Times New Roman"/>
          <w:sz w:val="24"/>
          <w:szCs w:val="24"/>
        </w:rPr>
        <w:t>&lt;&lt;"ENTER VALUE FOR METRES:"&lt;&lt;</w:t>
      </w:r>
      <w:proofErr w:type="spellStart"/>
      <w:r w:rsidRPr="004332A1">
        <w:rPr>
          <w:rFonts w:ascii="Times New Roman" w:hAnsi="Times New Roman" w:cs="Times New Roman"/>
          <w:sz w:val="24"/>
          <w:szCs w:val="24"/>
        </w:rPr>
        <w:t>endl</w:t>
      </w:r>
      <w:proofErr w:type="spellEnd"/>
      <w:r w:rsidRPr="004332A1">
        <w:rPr>
          <w:rFonts w:ascii="Times New Roman" w:hAnsi="Times New Roman" w:cs="Times New Roman"/>
          <w:sz w:val="24"/>
          <w:szCs w:val="24"/>
        </w:rPr>
        <w:t>;</w:t>
      </w:r>
    </w:p>
    <w:p w14:paraId="33984420"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roofErr w:type="spellStart"/>
      <w:r w:rsidRPr="004332A1">
        <w:rPr>
          <w:rFonts w:ascii="Times New Roman" w:hAnsi="Times New Roman" w:cs="Times New Roman"/>
          <w:sz w:val="24"/>
          <w:szCs w:val="24"/>
        </w:rPr>
        <w:t>cin</w:t>
      </w:r>
      <w:proofErr w:type="spellEnd"/>
      <w:r w:rsidRPr="004332A1">
        <w:rPr>
          <w:rFonts w:ascii="Times New Roman" w:hAnsi="Times New Roman" w:cs="Times New Roman"/>
          <w:sz w:val="24"/>
          <w:szCs w:val="24"/>
        </w:rPr>
        <w:t>&gt;&gt;met;</w:t>
      </w:r>
    </w:p>
    <w:p w14:paraId="737A5544"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roofErr w:type="spellStart"/>
      <w:r w:rsidRPr="004332A1">
        <w:rPr>
          <w:rFonts w:ascii="Times New Roman" w:hAnsi="Times New Roman" w:cs="Times New Roman"/>
          <w:sz w:val="24"/>
          <w:szCs w:val="24"/>
        </w:rPr>
        <w:t>cout</w:t>
      </w:r>
      <w:proofErr w:type="spellEnd"/>
      <w:r w:rsidRPr="004332A1">
        <w:rPr>
          <w:rFonts w:ascii="Times New Roman" w:hAnsi="Times New Roman" w:cs="Times New Roman"/>
          <w:sz w:val="24"/>
          <w:szCs w:val="24"/>
        </w:rPr>
        <w:t>&lt;&lt;"ENTER VALUE FOR CENTIMETRES:"&lt;&lt;</w:t>
      </w:r>
      <w:proofErr w:type="spellStart"/>
      <w:r w:rsidRPr="004332A1">
        <w:rPr>
          <w:rFonts w:ascii="Times New Roman" w:hAnsi="Times New Roman" w:cs="Times New Roman"/>
          <w:sz w:val="24"/>
          <w:szCs w:val="24"/>
        </w:rPr>
        <w:t>endl</w:t>
      </w:r>
      <w:proofErr w:type="spellEnd"/>
      <w:r w:rsidRPr="004332A1">
        <w:rPr>
          <w:rFonts w:ascii="Times New Roman" w:hAnsi="Times New Roman" w:cs="Times New Roman"/>
          <w:sz w:val="24"/>
          <w:szCs w:val="24"/>
        </w:rPr>
        <w:t>;</w:t>
      </w:r>
    </w:p>
    <w:p w14:paraId="37260325"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roofErr w:type="spellStart"/>
      <w:r w:rsidRPr="004332A1">
        <w:rPr>
          <w:rFonts w:ascii="Times New Roman" w:hAnsi="Times New Roman" w:cs="Times New Roman"/>
          <w:sz w:val="24"/>
          <w:szCs w:val="24"/>
        </w:rPr>
        <w:t>cin</w:t>
      </w:r>
      <w:proofErr w:type="spellEnd"/>
      <w:r w:rsidRPr="004332A1">
        <w:rPr>
          <w:rFonts w:ascii="Times New Roman" w:hAnsi="Times New Roman" w:cs="Times New Roman"/>
          <w:sz w:val="24"/>
          <w:szCs w:val="24"/>
        </w:rPr>
        <w:t>&gt;&gt;cent;</w:t>
      </w:r>
    </w:p>
    <w:p w14:paraId="48537C94"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
    <w:p w14:paraId="45DF2750"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w:t>
      </w:r>
    </w:p>
    <w:p w14:paraId="1CF3F0F8" w14:textId="77777777" w:rsidR="004332A1" w:rsidRPr="004332A1" w:rsidRDefault="004332A1" w:rsidP="009177F9">
      <w:pPr>
        <w:spacing w:line="240" w:lineRule="auto"/>
        <w:contextualSpacing/>
        <w:rPr>
          <w:rFonts w:ascii="Times New Roman" w:hAnsi="Times New Roman" w:cs="Times New Roman"/>
          <w:sz w:val="24"/>
          <w:szCs w:val="24"/>
        </w:rPr>
      </w:pPr>
    </w:p>
    <w:p w14:paraId="557029D1"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class </w:t>
      </w:r>
      <w:proofErr w:type="gramStart"/>
      <w:r w:rsidRPr="004332A1">
        <w:rPr>
          <w:rFonts w:ascii="Times New Roman" w:hAnsi="Times New Roman" w:cs="Times New Roman"/>
          <w:sz w:val="24"/>
          <w:szCs w:val="24"/>
        </w:rPr>
        <w:t>DB{</w:t>
      </w:r>
      <w:proofErr w:type="gramEnd"/>
    </w:p>
    <w:p w14:paraId="4B011AF4"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float feet=0;</w:t>
      </w:r>
    </w:p>
    <w:p w14:paraId="0473EF4A"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lastRenderedPageBreak/>
        <w:t>float inches=0;</w:t>
      </w:r>
    </w:p>
    <w:p w14:paraId="6EAFABE4"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friend float </w:t>
      </w:r>
      <w:proofErr w:type="spellStart"/>
      <w:proofErr w:type="gramStart"/>
      <w:r w:rsidRPr="004332A1">
        <w:rPr>
          <w:rFonts w:ascii="Times New Roman" w:hAnsi="Times New Roman" w:cs="Times New Roman"/>
          <w:sz w:val="24"/>
          <w:szCs w:val="24"/>
        </w:rPr>
        <w:t>adddmdb</w:t>
      </w:r>
      <w:proofErr w:type="spellEnd"/>
      <w:r w:rsidRPr="004332A1">
        <w:rPr>
          <w:rFonts w:ascii="Times New Roman" w:hAnsi="Times New Roman" w:cs="Times New Roman"/>
          <w:sz w:val="24"/>
          <w:szCs w:val="24"/>
        </w:rPr>
        <w:t>(</w:t>
      </w:r>
      <w:proofErr w:type="gramEnd"/>
      <w:r w:rsidRPr="004332A1">
        <w:rPr>
          <w:rFonts w:ascii="Times New Roman" w:hAnsi="Times New Roman" w:cs="Times New Roman"/>
          <w:sz w:val="24"/>
          <w:szCs w:val="24"/>
        </w:rPr>
        <w:t>DM,DB);</w:t>
      </w:r>
    </w:p>
    <w:p w14:paraId="64624B01"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public:</w:t>
      </w:r>
    </w:p>
    <w:p w14:paraId="29E444E6"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void </w:t>
      </w:r>
      <w:proofErr w:type="spellStart"/>
      <w:proofErr w:type="gramStart"/>
      <w:r w:rsidRPr="004332A1">
        <w:rPr>
          <w:rFonts w:ascii="Times New Roman" w:hAnsi="Times New Roman" w:cs="Times New Roman"/>
          <w:sz w:val="24"/>
          <w:szCs w:val="24"/>
        </w:rPr>
        <w:t>setdatadb</w:t>
      </w:r>
      <w:proofErr w:type="spellEnd"/>
      <w:r w:rsidRPr="004332A1">
        <w:rPr>
          <w:rFonts w:ascii="Times New Roman" w:hAnsi="Times New Roman" w:cs="Times New Roman"/>
          <w:sz w:val="24"/>
          <w:szCs w:val="24"/>
        </w:rPr>
        <w:t>(</w:t>
      </w:r>
      <w:proofErr w:type="gramEnd"/>
      <w:r w:rsidRPr="004332A1">
        <w:rPr>
          <w:rFonts w:ascii="Times New Roman" w:hAnsi="Times New Roman" w:cs="Times New Roman"/>
          <w:sz w:val="24"/>
          <w:szCs w:val="24"/>
        </w:rPr>
        <w:t>){</w:t>
      </w:r>
    </w:p>
    <w:p w14:paraId="3533F5BC"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roofErr w:type="spellStart"/>
      <w:r w:rsidRPr="004332A1">
        <w:rPr>
          <w:rFonts w:ascii="Times New Roman" w:hAnsi="Times New Roman" w:cs="Times New Roman"/>
          <w:sz w:val="24"/>
          <w:szCs w:val="24"/>
        </w:rPr>
        <w:t>cout</w:t>
      </w:r>
      <w:proofErr w:type="spellEnd"/>
      <w:r w:rsidRPr="004332A1">
        <w:rPr>
          <w:rFonts w:ascii="Times New Roman" w:hAnsi="Times New Roman" w:cs="Times New Roman"/>
          <w:sz w:val="24"/>
          <w:szCs w:val="24"/>
        </w:rPr>
        <w:t>&lt;&lt;"ENTER VALUE FOR FEET:"&lt;&lt;</w:t>
      </w:r>
      <w:proofErr w:type="spellStart"/>
      <w:r w:rsidRPr="004332A1">
        <w:rPr>
          <w:rFonts w:ascii="Times New Roman" w:hAnsi="Times New Roman" w:cs="Times New Roman"/>
          <w:sz w:val="24"/>
          <w:szCs w:val="24"/>
        </w:rPr>
        <w:t>endl</w:t>
      </w:r>
      <w:proofErr w:type="spellEnd"/>
      <w:r w:rsidRPr="004332A1">
        <w:rPr>
          <w:rFonts w:ascii="Times New Roman" w:hAnsi="Times New Roman" w:cs="Times New Roman"/>
          <w:sz w:val="24"/>
          <w:szCs w:val="24"/>
        </w:rPr>
        <w:t>;</w:t>
      </w:r>
    </w:p>
    <w:p w14:paraId="25670065"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roofErr w:type="spellStart"/>
      <w:r w:rsidRPr="004332A1">
        <w:rPr>
          <w:rFonts w:ascii="Times New Roman" w:hAnsi="Times New Roman" w:cs="Times New Roman"/>
          <w:sz w:val="24"/>
          <w:szCs w:val="24"/>
        </w:rPr>
        <w:t>cin</w:t>
      </w:r>
      <w:proofErr w:type="spellEnd"/>
      <w:r w:rsidRPr="004332A1">
        <w:rPr>
          <w:rFonts w:ascii="Times New Roman" w:hAnsi="Times New Roman" w:cs="Times New Roman"/>
          <w:sz w:val="24"/>
          <w:szCs w:val="24"/>
        </w:rPr>
        <w:t>&gt;&gt;feet;</w:t>
      </w:r>
    </w:p>
    <w:p w14:paraId="7B86E706"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roofErr w:type="spellStart"/>
      <w:r w:rsidRPr="004332A1">
        <w:rPr>
          <w:rFonts w:ascii="Times New Roman" w:hAnsi="Times New Roman" w:cs="Times New Roman"/>
          <w:sz w:val="24"/>
          <w:szCs w:val="24"/>
        </w:rPr>
        <w:t>cout</w:t>
      </w:r>
      <w:proofErr w:type="spellEnd"/>
      <w:r w:rsidRPr="004332A1">
        <w:rPr>
          <w:rFonts w:ascii="Times New Roman" w:hAnsi="Times New Roman" w:cs="Times New Roman"/>
          <w:sz w:val="24"/>
          <w:szCs w:val="24"/>
        </w:rPr>
        <w:t>&lt;&lt;"ENTER VALUE FOR INCHES:"&lt;&lt;</w:t>
      </w:r>
      <w:proofErr w:type="spellStart"/>
      <w:r w:rsidRPr="004332A1">
        <w:rPr>
          <w:rFonts w:ascii="Times New Roman" w:hAnsi="Times New Roman" w:cs="Times New Roman"/>
          <w:sz w:val="24"/>
          <w:szCs w:val="24"/>
        </w:rPr>
        <w:t>endl</w:t>
      </w:r>
      <w:proofErr w:type="spellEnd"/>
      <w:r w:rsidRPr="004332A1">
        <w:rPr>
          <w:rFonts w:ascii="Times New Roman" w:hAnsi="Times New Roman" w:cs="Times New Roman"/>
          <w:sz w:val="24"/>
          <w:szCs w:val="24"/>
        </w:rPr>
        <w:t>;</w:t>
      </w:r>
    </w:p>
    <w:p w14:paraId="0159C433"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roofErr w:type="spellStart"/>
      <w:r w:rsidRPr="004332A1">
        <w:rPr>
          <w:rFonts w:ascii="Times New Roman" w:hAnsi="Times New Roman" w:cs="Times New Roman"/>
          <w:sz w:val="24"/>
          <w:szCs w:val="24"/>
        </w:rPr>
        <w:t>cin</w:t>
      </w:r>
      <w:proofErr w:type="spellEnd"/>
      <w:r w:rsidRPr="004332A1">
        <w:rPr>
          <w:rFonts w:ascii="Times New Roman" w:hAnsi="Times New Roman" w:cs="Times New Roman"/>
          <w:sz w:val="24"/>
          <w:szCs w:val="24"/>
        </w:rPr>
        <w:t>&gt;&gt;inches;</w:t>
      </w:r>
    </w:p>
    <w:p w14:paraId="6BC8851B"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
    <w:p w14:paraId="06A75FF0"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w:t>
      </w:r>
    </w:p>
    <w:p w14:paraId="5E183441" w14:textId="77777777" w:rsidR="004332A1" w:rsidRPr="004332A1" w:rsidRDefault="004332A1" w:rsidP="009177F9">
      <w:pPr>
        <w:spacing w:line="240" w:lineRule="auto"/>
        <w:contextualSpacing/>
        <w:rPr>
          <w:rFonts w:ascii="Times New Roman" w:hAnsi="Times New Roman" w:cs="Times New Roman"/>
          <w:sz w:val="24"/>
          <w:szCs w:val="24"/>
        </w:rPr>
      </w:pPr>
    </w:p>
    <w:p w14:paraId="6199990C"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float </w:t>
      </w:r>
      <w:proofErr w:type="spellStart"/>
      <w:proofErr w:type="gramStart"/>
      <w:r w:rsidRPr="004332A1">
        <w:rPr>
          <w:rFonts w:ascii="Times New Roman" w:hAnsi="Times New Roman" w:cs="Times New Roman"/>
          <w:sz w:val="24"/>
          <w:szCs w:val="24"/>
        </w:rPr>
        <w:t>adddmdb</w:t>
      </w:r>
      <w:proofErr w:type="spellEnd"/>
      <w:r w:rsidRPr="004332A1">
        <w:rPr>
          <w:rFonts w:ascii="Times New Roman" w:hAnsi="Times New Roman" w:cs="Times New Roman"/>
          <w:sz w:val="24"/>
          <w:szCs w:val="24"/>
        </w:rPr>
        <w:t>(</w:t>
      </w:r>
      <w:proofErr w:type="gramEnd"/>
      <w:r w:rsidRPr="004332A1">
        <w:rPr>
          <w:rFonts w:ascii="Times New Roman" w:hAnsi="Times New Roman" w:cs="Times New Roman"/>
          <w:sz w:val="24"/>
          <w:szCs w:val="24"/>
        </w:rPr>
        <w:t>DM obj1,DB obj2){</w:t>
      </w:r>
    </w:p>
    <w:p w14:paraId="5C914FBA"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int </w:t>
      </w:r>
      <w:proofErr w:type="spellStart"/>
      <w:r w:rsidRPr="004332A1">
        <w:rPr>
          <w:rFonts w:ascii="Times New Roman" w:hAnsi="Times New Roman" w:cs="Times New Roman"/>
          <w:sz w:val="24"/>
          <w:szCs w:val="24"/>
        </w:rPr>
        <w:t>inp</w:t>
      </w:r>
      <w:proofErr w:type="spellEnd"/>
      <w:r w:rsidRPr="004332A1">
        <w:rPr>
          <w:rFonts w:ascii="Times New Roman" w:hAnsi="Times New Roman" w:cs="Times New Roman"/>
          <w:sz w:val="24"/>
          <w:szCs w:val="24"/>
        </w:rPr>
        <w:t>=0;</w:t>
      </w:r>
    </w:p>
    <w:p w14:paraId="4DAC81C3"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float res=0;</w:t>
      </w:r>
    </w:p>
    <w:p w14:paraId="6DFB04F5"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roofErr w:type="spellStart"/>
      <w:r w:rsidRPr="004332A1">
        <w:rPr>
          <w:rFonts w:ascii="Times New Roman" w:hAnsi="Times New Roman" w:cs="Times New Roman"/>
          <w:sz w:val="24"/>
          <w:szCs w:val="24"/>
        </w:rPr>
        <w:t>cout</w:t>
      </w:r>
      <w:proofErr w:type="spellEnd"/>
      <w:r w:rsidRPr="004332A1">
        <w:rPr>
          <w:rFonts w:ascii="Times New Roman" w:hAnsi="Times New Roman" w:cs="Times New Roman"/>
          <w:sz w:val="24"/>
          <w:szCs w:val="24"/>
        </w:rPr>
        <w:t>&lt;&lt;"Input result format:"&lt;&lt;"1. METRES"&lt;&lt;</w:t>
      </w:r>
      <w:proofErr w:type="spellStart"/>
      <w:r w:rsidRPr="004332A1">
        <w:rPr>
          <w:rFonts w:ascii="Times New Roman" w:hAnsi="Times New Roman" w:cs="Times New Roman"/>
          <w:sz w:val="24"/>
          <w:szCs w:val="24"/>
        </w:rPr>
        <w:t>endl</w:t>
      </w:r>
      <w:proofErr w:type="spellEnd"/>
      <w:r w:rsidRPr="004332A1">
        <w:rPr>
          <w:rFonts w:ascii="Times New Roman" w:hAnsi="Times New Roman" w:cs="Times New Roman"/>
          <w:sz w:val="24"/>
          <w:szCs w:val="24"/>
        </w:rPr>
        <w:t>&lt;&lt;"2. FOOT"&lt;&lt;</w:t>
      </w:r>
      <w:proofErr w:type="spellStart"/>
      <w:r w:rsidRPr="004332A1">
        <w:rPr>
          <w:rFonts w:ascii="Times New Roman" w:hAnsi="Times New Roman" w:cs="Times New Roman"/>
          <w:sz w:val="24"/>
          <w:szCs w:val="24"/>
        </w:rPr>
        <w:t>endl</w:t>
      </w:r>
      <w:proofErr w:type="spellEnd"/>
      <w:r w:rsidRPr="004332A1">
        <w:rPr>
          <w:rFonts w:ascii="Times New Roman" w:hAnsi="Times New Roman" w:cs="Times New Roman"/>
          <w:sz w:val="24"/>
          <w:szCs w:val="24"/>
        </w:rPr>
        <w:t>&lt;&lt;"3. INCHES"&lt;&lt;</w:t>
      </w:r>
      <w:proofErr w:type="spellStart"/>
      <w:r w:rsidRPr="004332A1">
        <w:rPr>
          <w:rFonts w:ascii="Times New Roman" w:hAnsi="Times New Roman" w:cs="Times New Roman"/>
          <w:sz w:val="24"/>
          <w:szCs w:val="24"/>
        </w:rPr>
        <w:t>endl</w:t>
      </w:r>
      <w:proofErr w:type="spellEnd"/>
      <w:r w:rsidRPr="004332A1">
        <w:rPr>
          <w:rFonts w:ascii="Times New Roman" w:hAnsi="Times New Roman" w:cs="Times New Roman"/>
          <w:sz w:val="24"/>
          <w:szCs w:val="24"/>
        </w:rPr>
        <w:t>&lt;&lt;"</w:t>
      </w:r>
      <w:proofErr w:type="gramStart"/>
      <w:r w:rsidRPr="004332A1">
        <w:rPr>
          <w:rFonts w:ascii="Times New Roman" w:hAnsi="Times New Roman" w:cs="Times New Roman"/>
          <w:sz w:val="24"/>
          <w:szCs w:val="24"/>
        </w:rPr>
        <w:t>4.CENTIMETRES</w:t>
      </w:r>
      <w:proofErr w:type="gramEnd"/>
      <w:r w:rsidRPr="004332A1">
        <w:rPr>
          <w:rFonts w:ascii="Times New Roman" w:hAnsi="Times New Roman" w:cs="Times New Roman"/>
          <w:sz w:val="24"/>
          <w:szCs w:val="24"/>
        </w:rPr>
        <w:t>"&lt;&lt;</w:t>
      </w:r>
      <w:proofErr w:type="spellStart"/>
      <w:r w:rsidRPr="004332A1">
        <w:rPr>
          <w:rFonts w:ascii="Times New Roman" w:hAnsi="Times New Roman" w:cs="Times New Roman"/>
          <w:sz w:val="24"/>
          <w:szCs w:val="24"/>
        </w:rPr>
        <w:t>endl</w:t>
      </w:r>
      <w:proofErr w:type="spellEnd"/>
      <w:r w:rsidRPr="004332A1">
        <w:rPr>
          <w:rFonts w:ascii="Times New Roman" w:hAnsi="Times New Roman" w:cs="Times New Roman"/>
          <w:sz w:val="24"/>
          <w:szCs w:val="24"/>
        </w:rPr>
        <w:t>;</w:t>
      </w:r>
    </w:p>
    <w:p w14:paraId="51FA1327"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roofErr w:type="spellStart"/>
      <w:r w:rsidRPr="004332A1">
        <w:rPr>
          <w:rFonts w:ascii="Times New Roman" w:hAnsi="Times New Roman" w:cs="Times New Roman"/>
          <w:sz w:val="24"/>
          <w:szCs w:val="24"/>
        </w:rPr>
        <w:t>cin</w:t>
      </w:r>
      <w:proofErr w:type="spellEnd"/>
      <w:r w:rsidRPr="004332A1">
        <w:rPr>
          <w:rFonts w:ascii="Times New Roman" w:hAnsi="Times New Roman" w:cs="Times New Roman"/>
          <w:sz w:val="24"/>
          <w:szCs w:val="24"/>
        </w:rPr>
        <w:t>&gt;&gt;</w:t>
      </w:r>
      <w:proofErr w:type="spellStart"/>
      <w:r w:rsidRPr="004332A1">
        <w:rPr>
          <w:rFonts w:ascii="Times New Roman" w:hAnsi="Times New Roman" w:cs="Times New Roman"/>
          <w:sz w:val="24"/>
          <w:szCs w:val="24"/>
        </w:rPr>
        <w:t>inp</w:t>
      </w:r>
      <w:proofErr w:type="spellEnd"/>
      <w:r w:rsidRPr="004332A1">
        <w:rPr>
          <w:rFonts w:ascii="Times New Roman" w:hAnsi="Times New Roman" w:cs="Times New Roman"/>
          <w:sz w:val="24"/>
          <w:szCs w:val="24"/>
        </w:rPr>
        <w:t>;</w:t>
      </w:r>
    </w:p>
    <w:p w14:paraId="01BDAB98"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switch(</w:t>
      </w:r>
      <w:proofErr w:type="spellStart"/>
      <w:r w:rsidRPr="004332A1">
        <w:rPr>
          <w:rFonts w:ascii="Times New Roman" w:hAnsi="Times New Roman" w:cs="Times New Roman"/>
          <w:sz w:val="24"/>
          <w:szCs w:val="24"/>
        </w:rPr>
        <w:t>inp</w:t>
      </w:r>
      <w:proofErr w:type="spellEnd"/>
      <w:proofErr w:type="gramStart"/>
      <w:r w:rsidRPr="004332A1">
        <w:rPr>
          <w:rFonts w:ascii="Times New Roman" w:hAnsi="Times New Roman" w:cs="Times New Roman"/>
          <w:sz w:val="24"/>
          <w:szCs w:val="24"/>
        </w:rPr>
        <w:t>){</w:t>
      </w:r>
      <w:proofErr w:type="gramEnd"/>
    </w:p>
    <w:p w14:paraId="646C9353"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case 1: res=(obj1.cent/</w:t>
      </w:r>
      <w:proofErr w:type="gramStart"/>
      <w:r w:rsidRPr="004332A1">
        <w:rPr>
          <w:rFonts w:ascii="Times New Roman" w:hAnsi="Times New Roman" w:cs="Times New Roman"/>
          <w:sz w:val="24"/>
          <w:szCs w:val="24"/>
        </w:rPr>
        <w:t>100)+</w:t>
      </w:r>
      <w:proofErr w:type="gramEnd"/>
      <w:r w:rsidRPr="004332A1">
        <w:rPr>
          <w:rFonts w:ascii="Times New Roman" w:hAnsi="Times New Roman" w:cs="Times New Roman"/>
          <w:sz w:val="24"/>
          <w:szCs w:val="24"/>
        </w:rPr>
        <w:t>obj1.met+(obj2.feet*0.304)+(obj2.inches*0.0254);</w:t>
      </w:r>
    </w:p>
    <w:p w14:paraId="345CBE55"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break;</w:t>
      </w:r>
    </w:p>
    <w:p w14:paraId="64FE91ED"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case 2: res=(obj1.cent*0.</w:t>
      </w:r>
      <w:proofErr w:type="gramStart"/>
      <w:r w:rsidRPr="004332A1">
        <w:rPr>
          <w:rFonts w:ascii="Times New Roman" w:hAnsi="Times New Roman" w:cs="Times New Roman"/>
          <w:sz w:val="24"/>
          <w:szCs w:val="24"/>
        </w:rPr>
        <w:t>032)+(</w:t>
      </w:r>
      <w:proofErr w:type="gramEnd"/>
      <w:r w:rsidRPr="004332A1">
        <w:rPr>
          <w:rFonts w:ascii="Times New Roman" w:hAnsi="Times New Roman" w:cs="Times New Roman"/>
          <w:sz w:val="24"/>
          <w:szCs w:val="24"/>
        </w:rPr>
        <w:t>obj1.met*100*0.032)+obj2.feet+(obj2.inches*0.083);</w:t>
      </w:r>
    </w:p>
    <w:p w14:paraId="15312324"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break;</w:t>
      </w:r>
    </w:p>
    <w:p w14:paraId="191DE117"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case 3: res=(obj1.met*39.</w:t>
      </w:r>
      <w:proofErr w:type="gramStart"/>
      <w:r w:rsidRPr="004332A1">
        <w:rPr>
          <w:rFonts w:ascii="Times New Roman" w:hAnsi="Times New Roman" w:cs="Times New Roman"/>
          <w:sz w:val="24"/>
          <w:szCs w:val="24"/>
        </w:rPr>
        <w:t>36)+(</w:t>
      </w:r>
      <w:proofErr w:type="gramEnd"/>
      <w:r w:rsidRPr="004332A1">
        <w:rPr>
          <w:rFonts w:ascii="Times New Roman" w:hAnsi="Times New Roman" w:cs="Times New Roman"/>
          <w:sz w:val="24"/>
          <w:szCs w:val="24"/>
        </w:rPr>
        <w:t>(obj1.cent/100)*39.36)+obj2.inches+(obj2.feet*12);</w:t>
      </w:r>
    </w:p>
    <w:p w14:paraId="2A50EDFF"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break;</w:t>
      </w:r>
    </w:p>
    <w:p w14:paraId="7DC723C7"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case 4: res=obj1.cent+(obj1.met*</w:t>
      </w:r>
      <w:proofErr w:type="gramStart"/>
      <w:r w:rsidRPr="004332A1">
        <w:rPr>
          <w:rFonts w:ascii="Times New Roman" w:hAnsi="Times New Roman" w:cs="Times New Roman"/>
          <w:sz w:val="24"/>
          <w:szCs w:val="24"/>
        </w:rPr>
        <w:t>100)+(</w:t>
      </w:r>
      <w:proofErr w:type="gramEnd"/>
      <w:r w:rsidRPr="004332A1">
        <w:rPr>
          <w:rFonts w:ascii="Times New Roman" w:hAnsi="Times New Roman" w:cs="Times New Roman"/>
          <w:sz w:val="24"/>
          <w:szCs w:val="24"/>
        </w:rPr>
        <w:t>obj2.feet*30.48)+(obj2.inches*2.54);</w:t>
      </w:r>
    </w:p>
    <w:p w14:paraId="5BB488D2"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break;</w:t>
      </w:r>
    </w:p>
    <w:p w14:paraId="37F1C020"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default: </w:t>
      </w:r>
      <w:proofErr w:type="spellStart"/>
      <w:r w:rsidRPr="004332A1">
        <w:rPr>
          <w:rFonts w:ascii="Times New Roman" w:hAnsi="Times New Roman" w:cs="Times New Roman"/>
          <w:sz w:val="24"/>
          <w:szCs w:val="24"/>
        </w:rPr>
        <w:t>cout</w:t>
      </w:r>
      <w:proofErr w:type="spellEnd"/>
      <w:r w:rsidRPr="004332A1">
        <w:rPr>
          <w:rFonts w:ascii="Times New Roman" w:hAnsi="Times New Roman" w:cs="Times New Roman"/>
          <w:sz w:val="24"/>
          <w:szCs w:val="24"/>
        </w:rPr>
        <w:t>&lt;&lt;"Input format correctly!"&lt;&lt;</w:t>
      </w:r>
      <w:proofErr w:type="spellStart"/>
      <w:r w:rsidRPr="004332A1">
        <w:rPr>
          <w:rFonts w:ascii="Times New Roman" w:hAnsi="Times New Roman" w:cs="Times New Roman"/>
          <w:sz w:val="24"/>
          <w:szCs w:val="24"/>
        </w:rPr>
        <w:t>endl</w:t>
      </w:r>
      <w:proofErr w:type="spellEnd"/>
      <w:r w:rsidRPr="004332A1">
        <w:rPr>
          <w:rFonts w:ascii="Times New Roman" w:hAnsi="Times New Roman" w:cs="Times New Roman"/>
          <w:sz w:val="24"/>
          <w:szCs w:val="24"/>
        </w:rPr>
        <w:t>;</w:t>
      </w:r>
    </w:p>
    <w:p w14:paraId="50644B50"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break;</w:t>
      </w:r>
    </w:p>
    <w:p w14:paraId="32AA250A"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 xml:space="preserve">    }</w:t>
      </w:r>
    </w:p>
    <w:p w14:paraId="445BB677" w14:textId="77777777" w:rsidR="004332A1" w:rsidRPr="004332A1"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return res;</w:t>
      </w:r>
    </w:p>
    <w:p w14:paraId="7D0E5119" w14:textId="451D8B9A" w:rsidR="008F7D50" w:rsidRDefault="004332A1" w:rsidP="009177F9">
      <w:pPr>
        <w:spacing w:line="240" w:lineRule="auto"/>
        <w:contextualSpacing/>
        <w:rPr>
          <w:rFonts w:ascii="Times New Roman" w:hAnsi="Times New Roman" w:cs="Times New Roman"/>
          <w:sz w:val="24"/>
          <w:szCs w:val="24"/>
        </w:rPr>
      </w:pPr>
      <w:r w:rsidRPr="004332A1">
        <w:rPr>
          <w:rFonts w:ascii="Times New Roman" w:hAnsi="Times New Roman" w:cs="Times New Roman"/>
          <w:sz w:val="24"/>
          <w:szCs w:val="24"/>
        </w:rPr>
        <w:t>}</w:t>
      </w:r>
    </w:p>
    <w:p w14:paraId="21F75754" w14:textId="77777777" w:rsidR="00715BD2" w:rsidRDefault="00715BD2"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6C99D411" w14:textId="77777777" w:rsidR="00715BD2" w:rsidRPr="00715BD2" w:rsidRDefault="00715BD2" w:rsidP="009177F9">
      <w:pPr>
        <w:spacing w:line="240" w:lineRule="auto"/>
        <w:contextualSpacing/>
        <w:rPr>
          <w:rFonts w:ascii="Times New Roman" w:hAnsi="Times New Roman" w:cs="Times New Roman"/>
          <w:sz w:val="24"/>
          <w:szCs w:val="24"/>
        </w:rPr>
      </w:pPr>
      <w:r w:rsidRPr="00715BD2">
        <w:rPr>
          <w:rFonts w:ascii="Times New Roman" w:hAnsi="Times New Roman" w:cs="Times New Roman"/>
          <w:sz w:val="24"/>
          <w:szCs w:val="24"/>
        </w:rPr>
        <w:t>DM d1;</w:t>
      </w:r>
    </w:p>
    <w:p w14:paraId="64698E47" w14:textId="77777777" w:rsidR="00715BD2" w:rsidRPr="00715BD2" w:rsidRDefault="00715BD2" w:rsidP="009177F9">
      <w:pPr>
        <w:spacing w:line="240" w:lineRule="auto"/>
        <w:contextualSpacing/>
        <w:rPr>
          <w:rFonts w:ascii="Times New Roman" w:hAnsi="Times New Roman" w:cs="Times New Roman"/>
          <w:sz w:val="24"/>
          <w:szCs w:val="24"/>
        </w:rPr>
      </w:pPr>
      <w:r w:rsidRPr="00715BD2">
        <w:rPr>
          <w:rFonts w:ascii="Times New Roman" w:hAnsi="Times New Roman" w:cs="Times New Roman"/>
          <w:sz w:val="24"/>
          <w:szCs w:val="24"/>
        </w:rPr>
        <w:t xml:space="preserve">            DB d2;</w:t>
      </w:r>
    </w:p>
    <w:p w14:paraId="40842E9B" w14:textId="77777777" w:rsidR="00715BD2" w:rsidRPr="00715BD2" w:rsidRDefault="00715BD2" w:rsidP="009177F9">
      <w:pPr>
        <w:spacing w:line="240" w:lineRule="auto"/>
        <w:contextualSpacing/>
        <w:rPr>
          <w:rFonts w:ascii="Times New Roman" w:hAnsi="Times New Roman" w:cs="Times New Roman"/>
          <w:sz w:val="24"/>
          <w:szCs w:val="24"/>
        </w:rPr>
      </w:pPr>
      <w:r w:rsidRPr="00715BD2">
        <w:rPr>
          <w:rFonts w:ascii="Times New Roman" w:hAnsi="Times New Roman" w:cs="Times New Roman"/>
          <w:sz w:val="24"/>
          <w:szCs w:val="24"/>
        </w:rPr>
        <w:t xml:space="preserve">            d</w:t>
      </w:r>
      <w:proofErr w:type="gramStart"/>
      <w:r w:rsidRPr="00715BD2">
        <w:rPr>
          <w:rFonts w:ascii="Times New Roman" w:hAnsi="Times New Roman" w:cs="Times New Roman"/>
          <w:sz w:val="24"/>
          <w:szCs w:val="24"/>
        </w:rPr>
        <w:t>1.setdatadm</w:t>
      </w:r>
      <w:proofErr w:type="gramEnd"/>
      <w:r w:rsidRPr="00715BD2">
        <w:rPr>
          <w:rFonts w:ascii="Times New Roman" w:hAnsi="Times New Roman" w:cs="Times New Roman"/>
          <w:sz w:val="24"/>
          <w:szCs w:val="24"/>
        </w:rPr>
        <w:t>();</w:t>
      </w:r>
    </w:p>
    <w:p w14:paraId="29FCD0F8" w14:textId="77777777" w:rsidR="00715BD2" w:rsidRPr="00715BD2" w:rsidRDefault="00715BD2" w:rsidP="009177F9">
      <w:pPr>
        <w:spacing w:line="240" w:lineRule="auto"/>
        <w:contextualSpacing/>
        <w:rPr>
          <w:rFonts w:ascii="Times New Roman" w:hAnsi="Times New Roman" w:cs="Times New Roman"/>
          <w:sz w:val="24"/>
          <w:szCs w:val="24"/>
        </w:rPr>
      </w:pPr>
      <w:r w:rsidRPr="00715BD2">
        <w:rPr>
          <w:rFonts w:ascii="Times New Roman" w:hAnsi="Times New Roman" w:cs="Times New Roman"/>
          <w:sz w:val="24"/>
          <w:szCs w:val="24"/>
        </w:rPr>
        <w:t xml:space="preserve">            d</w:t>
      </w:r>
      <w:proofErr w:type="gramStart"/>
      <w:r w:rsidRPr="00715BD2">
        <w:rPr>
          <w:rFonts w:ascii="Times New Roman" w:hAnsi="Times New Roman" w:cs="Times New Roman"/>
          <w:sz w:val="24"/>
          <w:szCs w:val="24"/>
        </w:rPr>
        <w:t>2.setdatadb</w:t>
      </w:r>
      <w:proofErr w:type="gramEnd"/>
      <w:r w:rsidRPr="00715BD2">
        <w:rPr>
          <w:rFonts w:ascii="Times New Roman" w:hAnsi="Times New Roman" w:cs="Times New Roman"/>
          <w:sz w:val="24"/>
          <w:szCs w:val="24"/>
        </w:rPr>
        <w:t>();</w:t>
      </w:r>
    </w:p>
    <w:p w14:paraId="62E979B5" w14:textId="77777777" w:rsidR="00715BD2" w:rsidRPr="00715BD2" w:rsidRDefault="00715BD2" w:rsidP="009177F9">
      <w:pPr>
        <w:spacing w:line="240" w:lineRule="auto"/>
        <w:contextualSpacing/>
        <w:rPr>
          <w:rFonts w:ascii="Times New Roman" w:hAnsi="Times New Roman" w:cs="Times New Roman"/>
          <w:sz w:val="24"/>
          <w:szCs w:val="24"/>
        </w:rPr>
      </w:pPr>
      <w:r w:rsidRPr="00715BD2">
        <w:rPr>
          <w:rFonts w:ascii="Times New Roman" w:hAnsi="Times New Roman" w:cs="Times New Roman"/>
          <w:sz w:val="24"/>
          <w:szCs w:val="24"/>
        </w:rPr>
        <w:t xml:space="preserve">            float converted=</w:t>
      </w:r>
      <w:proofErr w:type="spellStart"/>
      <w:r w:rsidRPr="00715BD2">
        <w:rPr>
          <w:rFonts w:ascii="Times New Roman" w:hAnsi="Times New Roman" w:cs="Times New Roman"/>
          <w:sz w:val="24"/>
          <w:szCs w:val="24"/>
        </w:rPr>
        <w:t>adddmdb</w:t>
      </w:r>
      <w:proofErr w:type="spellEnd"/>
      <w:r w:rsidRPr="00715BD2">
        <w:rPr>
          <w:rFonts w:ascii="Times New Roman" w:hAnsi="Times New Roman" w:cs="Times New Roman"/>
          <w:sz w:val="24"/>
          <w:szCs w:val="24"/>
        </w:rPr>
        <w:t>(d</w:t>
      </w:r>
      <w:proofErr w:type="gramStart"/>
      <w:r w:rsidRPr="00715BD2">
        <w:rPr>
          <w:rFonts w:ascii="Times New Roman" w:hAnsi="Times New Roman" w:cs="Times New Roman"/>
          <w:sz w:val="24"/>
          <w:szCs w:val="24"/>
        </w:rPr>
        <w:t>1,d</w:t>
      </w:r>
      <w:proofErr w:type="gramEnd"/>
      <w:r w:rsidRPr="00715BD2">
        <w:rPr>
          <w:rFonts w:ascii="Times New Roman" w:hAnsi="Times New Roman" w:cs="Times New Roman"/>
          <w:sz w:val="24"/>
          <w:szCs w:val="24"/>
        </w:rPr>
        <w:t>2);</w:t>
      </w:r>
    </w:p>
    <w:p w14:paraId="73464FE8" w14:textId="31EEF6C3" w:rsidR="00715BD2" w:rsidRDefault="00715BD2" w:rsidP="009177F9">
      <w:pPr>
        <w:spacing w:line="240" w:lineRule="auto"/>
        <w:contextualSpacing/>
        <w:rPr>
          <w:rFonts w:ascii="Times New Roman" w:hAnsi="Times New Roman" w:cs="Times New Roman"/>
          <w:sz w:val="24"/>
          <w:szCs w:val="24"/>
        </w:rPr>
      </w:pPr>
      <w:r w:rsidRPr="00715BD2">
        <w:rPr>
          <w:rFonts w:ascii="Times New Roman" w:hAnsi="Times New Roman" w:cs="Times New Roman"/>
          <w:sz w:val="24"/>
          <w:szCs w:val="24"/>
        </w:rPr>
        <w:t xml:space="preserve">            </w:t>
      </w:r>
      <w:proofErr w:type="spellStart"/>
      <w:r w:rsidRPr="00715BD2">
        <w:rPr>
          <w:rFonts w:ascii="Times New Roman" w:hAnsi="Times New Roman" w:cs="Times New Roman"/>
          <w:sz w:val="24"/>
          <w:szCs w:val="24"/>
        </w:rPr>
        <w:t>cout</w:t>
      </w:r>
      <w:proofErr w:type="spellEnd"/>
      <w:r w:rsidRPr="00715BD2">
        <w:rPr>
          <w:rFonts w:ascii="Times New Roman" w:hAnsi="Times New Roman" w:cs="Times New Roman"/>
          <w:sz w:val="24"/>
          <w:szCs w:val="24"/>
        </w:rPr>
        <w:t>&lt;&lt;"The required conversion is: "&lt;&lt;converted&lt;&lt;</w:t>
      </w:r>
      <w:proofErr w:type="spellStart"/>
      <w:r w:rsidRPr="00715BD2">
        <w:rPr>
          <w:rFonts w:ascii="Times New Roman" w:hAnsi="Times New Roman" w:cs="Times New Roman"/>
          <w:sz w:val="24"/>
          <w:szCs w:val="24"/>
        </w:rPr>
        <w:t>endl</w:t>
      </w:r>
      <w:proofErr w:type="spellEnd"/>
      <w:r w:rsidRPr="00715BD2">
        <w:rPr>
          <w:rFonts w:ascii="Times New Roman" w:hAnsi="Times New Roman" w:cs="Times New Roman"/>
          <w:sz w:val="24"/>
          <w:szCs w:val="24"/>
        </w:rPr>
        <w:t>;</w:t>
      </w:r>
    </w:p>
    <w:p w14:paraId="647E4C3E" w14:textId="22C178DC" w:rsidR="00715BD2" w:rsidRDefault="00715BD2"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1981661E" w14:textId="28DDEA9D" w:rsidR="00E26018" w:rsidRPr="004332A1" w:rsidRDefault="00715BD2"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73B651F" w14:textId="77777777" w:rsidR="008E1FB7" w:rsidRDefault="008E1FB7" w:rsidP="008E1FB7">
      <w:pPr>
        <w:spacing w:line="240" w:lineRule="auto"/>
        <w:contextualSpacing/>
        <w:rPr>
          <w:rFonts w:ascii="Times New Roman" w:hAnsi="Times New Roman" w:cs="Times New Roman"/>
          <w:sz w:val="24"/>
          <w:szCs w:val="24"/>
        </w:rPr>
      </w:pPr>
    </w:p>
    <w:p w14:paraId="2AFAA52E" w14:textId="77777777" w:rsidR="00C7148E" w:rsidRDefault="00C7148E" w:rsidP="009177F9">
      <w:pPr>
        <w:spacing w:line="240" w:lineRule="auto"/>
        <w:contextualSpacing/>
        <w:rPr>
          <w:rFonts w:ascii="Times New Roman" w:hAnsi="Times New Roman" w:cs="Times New Roman"/>
          <w:sz w:val="24"/>
          <w:szCs w:val="24"/>
        </w:rPr>
      </w:pPr>
    </w:p>
    <w:p w14:paraId="0B6F4912" w14:textId="0B02D5EE" w:rsidR="008D7E8E" w:rsidRDefault="008D7E8E" w:rsidP="009177F9">
      <w:pPr>
        <w:spacing w:line="240" w:lineRule="auto"/>
        <w:contextualSpacing/>
        <w:rPr>
          <w:rFonts w:ascii="Times New Roman" w:hAnsi="Times New Roman" w:cs="Times New Roman"/>
          <w:sz w:val="24"/>
          <w:szCs w:val="24"/>
        </w:rPr>
      </w:pPr>
    </w:p>
    <w:p w14:paraId="535414EA" w14:textId="77777777" w:rsidR="006C2AD0" w:rsidRDefault="006C2AD0" w:rsidP="001E70B6">
      <w:pPr>
        <w:spacing w:line="240" w:lineRule="auto"/>
        <w:contextualSpacing/>
        <w:jc w:val="center"/>
        <w:rPr>
          <w:rFonts w:ascii="Times New Roman" w:hAnsi="Times New Roman" w:cs="Times New Roman"/>
          <w:b/>
          <w:sz w:val="36"/>
          <w:szCs w:val="20"/>
          <w:u w:val="single"/>
        </w:rPr>
      </w:pPr>
    </w:p>
    <w:p w14:paraId="02D9FADD" w14:textId="77777777" w:rsidR="006C2AD0" w:rsidRDefault="006C2AD0" w:rsidP="001E70B6">
      <w:pPr>
        <w:spacing w:line="240" w:lineRule="auto"/>
        <w:contextualSpacing/>
        <w:jc w:val="center"/>
        <w:rPr>
          <w:rFonts w:ascii="Times New Roman" w:hAnsi="Times New Roman" w:cs="Times New Roman"/>
          <w:b/>
          <w:sz w:val="36"/>
          <w:szCs w:val="20"/>
          <w:u w:val="single"/>
        </w:rPr>
      </w:pPr>
    </w:p>
    <w:p w14:paraId="1B55B119" w14:textId="5BB32687" w:rsidR="001E70B6" w:rsidRDefault="001E70B6" w:rsidP="001E70B6">
      <w:pPr>
        <w:spacing w:line="240" w:lineRule="auto"/>
        <w:contextualSpacing/>
        <w:jc w:val="center"/>
        <w:rPr>
          <w:rFonts w:ascii="Times New Roman" w:hAnsi="Times New Roman" w:cs="Times New Roman"/>
          <w:b/>
          <w:sz w:val="36"/>
          <w:szCs w:val="20"/>
          <w:u w:val="single"/>
        </w:rPr>
      </w:pPr>
      <w:r w:rsidRPr="001B61D1">
        <w:rPr>
          <w:rFonts w:ascii="Times New Roman" w:hAnsi="Times New Roman" w:cs="Times New Roman"/>
          <w:b/>
          <w:sz w:val="36"/>
          <w:szCs w:val="20"/>
          <w:u w:val="single"/>
        </w:rPr>
        <w:lastRenderedPageBreak/>
        <w:t xml:space="preserve">Lab Exercise </w:t>
      </w:r>
      <w:r>
        <w:rPr>
          <w:rFonts w:ascii="Times New Roman" w:hAnsi="Times New Roman" w:cs="Times New Roman"/>
          <w:b/>
          <w:sz w:val="36"/>
          <w:szCs w:val="20"/>
          <w:u w:val="single"/>
        </w:rPr>
        <w:t>5</w:t>
      </w:r>
      <w:r w:rsidRPr="001B61D1">
        <w:rPr>
          <w:rFonts w:ascii="Times New Roman" w:hAnsi="Times New Roman" w:cs="Times New Roman"/>
          <w:b/>
          <w:sz w:val="36"/>
          <w:szCs w:val="20"/>
          <w:u w:val="single"/>
        </w:rPr>
        <w:t xml:space="preserve">: </w:t>
      </w:r>
      <w:r>
        <w:rPr>
          <w:rFonts w:ascii="Times New Roman" w:hAnsi="Times New Roman" w:cs="Times New Roman"/>
          <w:b/>
          <w:sz w:val="36"/>
          <w:szCs w:val="20"/>
          <w:u w:val="single"/>
        </w:rPr>
        <w:t>Constructors and Destructors</w:t>
      </w:r>
    </w:p>
    <w:p w14:paraId="74F8BFB8" w14:textId="6E745EB3" w:rsidR="004149F5" w:rsidRDefault="004149F5" w:rsidP="00B82315">
      <w:pPr>
        <w:spacing w:after="160" w:line="259" w:lineRule="auto"/>
        <w:rPr>
          <w:rFonts w:ascii="Times New Roman" w:hAnsi="Times New Roman" w:cs="Times New Roman"/>
          <w:sz w:val="24"/>
          <w:szCs w:val="24"/>
        </w:rPr>
      </w:pPr>
    </w:p>
    <w:p w14:paraId="135A9A4E" w14:textId="37DC44BC" w:rsidR="00A70D49" w:rsidRDefault="00A70D49" w:rsidP="00A70D49">
      <w:pPr>
        <w:spacing w:before="120" w:after="120" w:line="240" w:lineRule="auto"/>
        <w:contextualSpacing/>
        <w:jc w:val="both"/>
        <w:rPr>
          <w:rFonts w:ascii="Times New Roman" w:hAnsi="Times New Roman" w:cs="Times New Roman"/>
          <w:sz w:val="24"/>
          <w:szCs w:val="24"/>
        </w:rPr>
      </w:pPr>
      <w:r>
        <w:rPr>
          <w:rFonts w:ascii="Times New Roman" w:hAnsi="Times New Roman"/>
          <w:b/>
          <w:bCs/>
          <w:sz w:val="24"/>
          <w:szCs w:val="24"/>
        </w:rPr>
        <w:t xml:space="preserve">Q1. </w:t>
      </w:r>
      <w:r w:rsidRPr="00A70D49">
        <w:rPr>
          <w:rFonts w:ascii="Times New Roman" w:hAnsi="Times New Roman"/>
          <w:b/>
          <w:bCs/>
          <w:sz w:val="24"/>
          <w:szCs w:val="24"/>
        </w:rPr>
        <w:t xml:space="preserve">Write a program to perform addition of two complex numbers using constructor overloading. The first constructor which takes no argument is used to create objects which are not initialized, second which takes one argument is used to initialize real and imaginary parts to equal values and third which takes two argument is used to initialized real and imaginary to two different values. Include sum member function that takes two objects and performs the addition of these two objects. Write display function to display the object in complex </w:t>
      </w:r>
      <w:proofErr w:type="gramStart"/>
      <w:r w:rsidRPr="00A70D49">
        <w:rPr>
          <w:rFonts w:ascii="Times New Roman" w:hAnsi="Times New Roman"/>
          <w:b/>
          <w:bCs/>
          <w:sz w:val="24"/>
          <w:szCs w:val="24"/>
        </w:rPr>
        <w:t>form  i.e.</w:t>
      </w:r>
      <w:proofErr w:type="gramEnd"/>
      <w:r w:rsidRPr="00A70D49">
        <w:rPr>
          <w:rFonts w:ascii="Times New Roman" w:hAnsi="Times New Roman"/>
          <w:b/>
          <w:bCs/>
          <w:sz w:val="24"/>
          <w:szCs w:val="24"/>
        </w:rPr>
        <w:t xml:space="preserve"> 2+i6 . Write main function to test your program</w:t>
      </w:r>
      <w:r w:rsidRPr="00A70D49">
        <w:rPr>
          <w:rFonts w:ascii="Times New Roman" w:hAnsi="Times New Roman" w:cs="Times New Roman"/>
          <w:sz w:val="24"/>
          <w:szCs w:val="24"/>
        </w:rPr>
        <w:t>.</w:t>
      </w:r>
    </w:p>
    <w:p w14:paraId="1845ADED" w14:textId="442E1778" w:rsidR="00A70D49" w:rsidRDefault="00A70D49" w:rsidP="00A70D49">
      <w:pPr>
        <w:spacing w:before="120" w:after="120" w:line="240" w:lineRule="auto"/>
        <w:contextualSpacing/>
        <w:jc w:val="both"/>
        <w:rPr>
          <w:rFonts w:ascii="Times New Roman" w:hAnsi="Times New Roman" w:cs="Times New Roman"/>
          <w:sz w:val="24"/>
          <w:szCs w:val="24"/>
        </w:rPr>
      </w:pPr>
    </w:p>
    <w:p w14:paraId="57870818" w14:textId="77777777" w:rsidR="00316155" w:rsidRPr="00316155" w:rsidRDefault="00316155" w:rsidP="009177F9">
      <w:pPr>
        <w:spacing w:line="240" w:lineRule="auto"/>
        <w:contextualSpacing/>
        <w:rPr>
          <w:rFonts w:ascii="Times New Roman" w:hAnsi="Times New Roman" w:cs="Times New Roman"/>
          <w:sz w:val="24"/>
          <w:szCs w:val="24"/>
        </w:rPr>
      </w:pPr>
      <w:bookmarkStart w:id="1" w:name="_Hlk100147381"/>
      <w:r w:rsidRPr="00316155">
        <w:rPr>
          <w:rFonts w:ascii="Times New Roman" w:hAnsi="Times New Roman" w:cs="Times New Roman"/>
          <w:sz w:val="24"/>
          <w:szCs w:val="24"/>
        </w:rPr>
        <w:t>//*************************************************************</w:t>
      </w:r>
    </w:p>
    <w:p w14:paraId="724E7800" w14:textId="77777777" w:rsidR="00316155" w:rsidRPr="00316155" w:rsidRDefault="00316155" w:rsidP="009177F9">
      <w:pPr>
        <w:spacing w:line="240" w:lineRule="auto"/>
        <w:contextualSpacing/>
        <w:rPr>
          <w:rFonts w:ascii="Times New Roman" w:hAnsi="Times New Roman" w:cs="Times New Roman"/>
          <w:sz w:val="24"/>
          <w:szCs w:val="24"/>
        </w:rPr>
      </w:pPr>
      <w:r w:rsidRPr="00316155">
        <w:rPr>
          <w:rFonts w:ascii="Times New Roman" w:hAnsi="Times New Roman" w:cs="Times New Roman"/>
          <w:sz w:val="24"/>
          <w:szCs w:val="24"/>
        </w:rPr>
        <w:t>//This program is developed by Tanishq Agarwal (Er. No:211B326)</w:t>
      </w:r>
    </w:p>
    <w:p w14:paraId="475E9ECC" w14:textId="77777777" w:rsidR="00316155" w:rsidRPr="00316155" w:rsidRDefault="00316155" w:rsidP="009177F9">
      <w:pPr>
        <w:spacing w:line="240" w:lineRule="auto"/>
        <w:contextualSpacing/>
        <w:rPr>
          <w:rFonts w:ascii="Times New Roman" w:hAnsi="Times New Roman" w:cs="Times New Roman"/>
          <w:sz w:val="24"/>
          <w:szCs w:val="24"/>
        </w:rPr>
      </w:pPr>
      <w:r w:rsidRPr="00316155">
        <w:rPr>
          <w:rFonts w:ascii="Times New Roman" w:hAnsi="Times New Roman" w:cs="Times New Roman"/>
          <w:sz w:val="24"/>
          <w:szCs w:val="24"/>
        </w:rPr>
        <w:t>//*************************************************************</w:t>
      </w:r>
    </w:p>
    <w:p w14:paraId="307BB7F4" w14:textId="4C986F26" w:rsidR="00316155" w:rsidRPr="00316155" w:rsidRDefault="00316155" w:rsidP="009177F9">
      <w:pPr>
        <w:spacing w:line="240" w:lineRule="auto"/>
        <w:contextualSpacing/>
        <w:rPr>
          <w:rFonts w:ascii="Times New Roman" w:hAnsi="Times New Roman" w:cs="Times New Roman"/>
          <w:sz w:val="24"/>
          <w:szCs w:val="24"/>
        </w:rPr>
      </w:pPr>
      <w:r w:rsidRPr="00316155">
        <w:rPr>
          <w:rFonts w:ascii="Times New Roman" w:hAnsi="Times New Roman" w:cs="Times New Roman"/>
          <w:sz w:val="24"/>
          <w:szCs w:val="24"/>
        </w:rPr>
        <w:t>#include &lt;iostream&gt;</w:t>
      </w:r>
    </w:p>
    <w:p w14:paraId="37471D2D" w14:textId="3EE1D5D3" w:rsidR="00A70D49" w:rsidRDefault="00316155" w:rsidP="009177F9">
      <w:pPr>
        <w:spacing w:line="240" w:lineRule="auto"/>
        <w:contextualSpacing/>
        <w:rPr>
          <w:rFonts w:ascii="Times New Roman" w:hAnsi="Times New Roman" w:cs="Times New Roman"/>
          <w:sz w:val="24"/>
          <w:szCs w:val="24"/>
        </w:rPr>
      </w:pPr>
      <w:r w:rsidRPr="00316155">
        <w:rPr>
          <w:rFonts w:ascii="Times New Roman" w:hAnsi="Times New Roman" w:cs="Times New Roman"/>
          <w:sz w:val="24"/>
          <w:szCs w:val="24"/>
        </w:rPr>
        <w:t>using namespace std;</w:t>
      </w:r>
    </w:p>
    <w:bookmarkEnd w:id="1"/>
    <w:p w14:paraId="78D4E447" w14:textId="0E72009B" w:rsidR="00316155" w:rsidRDefault="00316155" w:rsidP="009177F9">
      <w:pPr>
        <w:spacing w:line="240" w:lineRule="auto"/>
        <w:contextualSpacing/>
        <w:rPr>
          <w:rFonts w:ascii="Times New Roman" w:hAnsi="Times New Roman" w:cs="Times New Roman"/>
          <w:sz w:val="24"/>
          <w:szCs w:val="24"/>
        </w:rPr>
      </w:pPr>
    </w:p>
    <w:p w14:paraId="60B3F417"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class </w:t>
      </w:r>
      <w:proofErr w:type="gramStart"/>
      <w:r w:rsidRPr="008D2D7E">
        <w:rPr>
          <w:rFonts w:ascii="Times New Roman" w:hAnsi="Times New Roman" w:cs="Times New Roman"/>
          <w:sz w:val="24"/>
          <w:szCs w:val="24"/>
        </w:rPr>
        <w:t>complex{</w:t>
      </w:r>
      <w:proofErr w:type="gramEnd"/>
    </w:p>
    <w:p w14:paraId="72A7F5D0"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int real;</w:t>
      </w:r>
    </w:p>
    <w:p w14:paraId="308E2D24"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int </w:t>
      </w:r>
      <w:proofErr w:type="spellStart"/>
      <w:r w:rsidRPr="008D2D7E">
        <w:rPr>
          <w:rFonts w:ascii="Times New Roman" w:hAnsi="Times New Roman" w:cs="Times New Roman"/>
          <w:sz w:val="24"/>
          <w:szCs w:val="24"/>
        </w:rPr>
        <w:t>img</w:t>
      </w:r>
      <w:proofErr w:type="spellEnd"/>
      <w:r w:rsidRPr="008D2D7E">
        <w:rPr>
          <w:rFonts w:ascii="Times New Roman" w:hAnsi="Times New Roman" w:cs="Times New Roman"/>
          <w:sz w:val="24"/>
          <w:szCs w:val="24"/>
        </w:rPr>
        <w:t>;</w:t>
      </w:r>
    </w:p>
    <w:p w14:paraId="59668C3A" w14:textId="77777777" w:rsidR="008D2D7E" w:rsidRPr="008D2D7E" w:rsidRDefault="008D2D7E" w:rsidP="009177F9">
      <w:pPr>
        <w:spacing w:line="240" w:lineRule="auto"/>
        <w:contextualSpacing/>
        <w:rPr>
          <w:rFonts w:ascii="Times New Roman" w:hAnsi="Times New Roman" w:cs="Times New Roman"/>
          <w:sz w:val="24"/>
          <w:szCs w:val="24"/>
        </w:rPr>
      </w:pPr>
    </w:p>
    <w:p w14:paraId="4E1E7838"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public:</w:t>
      </w:r>
    </w:p>
    <w:p w14:paraId="01F6CC72" w14:textId="77777777" w:rsidR="008D2D7E" w:rsidRPr="008D2D7E" w:rsidRDefault="008D2D7E" w:rsidP="009177F9">
      <w:pPr>
        <w:spacing w:line="240" w:lineRule="auto"/>
        <w:contextualSpacing/>
        <w:rPr>
          <w:rFonts w:ascii="Times New Roman" w:hAnsi="Times New Roman" w:cs="Times New Roman"/>
          <w:sz w:val="24"/>
          <w:szCs w:val="24"/>
        </w:rPr>
      </w:pPr>
    </w:p>
    <w:p w14:paraId="740DEB8E"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void sum(</w:t>
      </w:r>
      <w:proofErr w:type="spellStart"/>
      <w:proofErr w:type="gramStart"/>
      <w:r w:rsidRPr="008D2D7E">
        <w:rPr>
          <w:rFonts w:ascii="Times New Roman" w:hAnsi="Times New Roman" w:cs="Times New Roman"/>
          <w:sz w:val="24"/>
          <w:szCs w:val="24"/>
        </w:rPr>
        <w:t>complex,complex</w:t>
      </w:r>
      <w:proofErr w:type="spellEnd"/>
      <w:proofErr w:type="gramEnd"/>
      <w:r w:rsidRPr="008D2D7E">
        <w:rPr>
          <w:rFonts w:ascii="Times New Roman" w:hAnsi="Times New Roman" w:cs="Times New Roman"/>
          <w:sz w:val="24"/>
          <w:szCs w:val="24"/>
        </w:rPr>
        <w:t>);</w:t>
      </w:r>
    </w:p>
    <w:p w14:paraId="5512A4FE"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void </w:t>
      </w:r>
      <w:proofErr w:type="gramStart"/>
      <w:r w:rsidRPr="008D2D7E">
        <w:rPr>
          <w:rFonts w:ascii="Times New Roman" w:hAnsi="Times New Roman" w:cs="Times New Roman"/>
          <w:sz w:val="24"/>
          <w:szCs w:val="24"/>
        </w:rPr>
        <w:t>display(</w:t>
      </w:r>
      <w:proofErr w:type="gramEnd"/>
      <w:r w:rsidRPr="008D2D7E">
        <w:rPr>
          <w:rFonts w:ascii="Times New Roman" w:hAnsi="Times New Roman" w:cs="Times New Roman"/>
          <w:sz w:val="24"/>
          <w:szCs w:val="24"/>
        </w:rPr>
        <w:t>);</w:t>
      </w:r>
    </w:p>
    <w:p w14:paraId="47507F29"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w:t>
      </w:r>
      <w:proofErr w:type="gramStart"/>
      <w:r w:rsidRPr="008D2D7E">
        <w:rPr>
          <w:rFonts w:ascii="Times New Roman" w:hAnsi="Times New Roman" w:cs="Times New Roman"/>
          <w:sz w:val="24"/>
          <w:szCs w:val="24"/>
        </w:rPr>
        <w:t>complex(</w:t>
      </w:r>
      <w:proofErr w:type="gramEnd"/>
      <w:r w:rsidRPr="008D2D7E">
        <w:rPr>
          <w:rFonts w:ascii="Times New Roman" w:hAnsi="Times New Roman" w:cs="Times New Roman"/>
          <w:sz w:val="24"/>
          <w:szCs w:val="24"/>
        </w:rPr>
        <w:t>){</w:t>
      </w:r>
    </w:p>
    <w:p w14:paraId="762B2E65"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complex c</w:t>
      </w:r>
      <w:proofErr w:type="gramStart"/>
      <w:r w:rsidRPr="008D2D7E">
        <w:rPr>
          <w:rFonts w:ascii="Times New Roman" w:hAnsi="Times New Roman" w:cs="Times New Roman"/>
          <w:sz w:val="24"/>
          <w:szCs w:val="24"/>
        </w:rPr>
        <w:t>1,c</w:t>
      </w:r>
      <w:proofErr w:type="gramEnd"/>
      <w:r w:rsidRPr="008D2D7E">
        <w:rPr>
          <w:rFonts w:ascii="Times New Roman" w:hAnsi="Times New Roman" w:cs="Times New Roman"/>
          <w:sz w:val="24"/>
          <w:szCs w:val="24"/>
        </w:rPr>
        <w:t>2,c3;</w:t>
      </w:r>
    </w:p>
    <w:p w14:paraId="719FC51C"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w:t>
      </w:r>
    </w:p>
    <w:p w14:paraId="1959BD15"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w:t>
      </w:r>
      <w:proofErr w:type="gramStart"/>
      <w:r w:rsidRPr="008D2D7E">
        <w:rPr>
          <w:rFonts w:ascii="Times New Roman" w:hAnsi="Times New Roman" w:cs="Times New Roman"/>
          <w:sz w:val="24"/>
          <w:szCs w:val="24"/>
        </w:rPr>
        <w:t>complex(</w:t>
      </w:r>
      <w:proofErr w:type="gramEnd"/>
      <w:r w:rsidRPr="008D2D7E">
        <w:rPr>
          <w:rFonts w:ascii="Times New Roman" w:hAnsi="Times New Roman" w:cs="Times New Roman"/>
          <w:sz w:val="24"/>
          <w:szCs w:val="24"/>
        </w:rPr>
        <w:t xml:space="preserve">int </w:t>
      </w:r>
      <w:proofErr w:type="spellStart"/>
      <w:r w:rsidRPr="008D2D7E">
        <w:rPr>
          <w:rFonts w:ascii="Times New Roman" w:hAnsi="Times New Roman" w:cs="Times New Roman"/>
          <w:sz w:val="24"/>
          <w:szCs w:val="24"/>
        </w:rPr>
        <w:t>init</w:t>
      </w:r>
      <w:proofErr w:type="spellEnd"/>
      <w:r w:rsidRPr="008D2D7E">
        <w:rPr>
          <w:rFonts w:ascii="Times New Roman" w:hAnsi="Times New Roman" w:cs="Times New Roman"/>
          <w:sz w:val="24"/>
          <w:szCs w:val="24"/>
        </w:rPr>
        <w:t>){</w:t>
      </w:r>
    </w:p>
    <w:p w14:paraId="22B7967D"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real=</w:t>
      </w:r>
      <w:proofErr w:type="spellStart"/>
      <w:r w:rsidRPr="008D2D7E">
        <w:rPr>
          <w:rFonts w:ascii="Times New Roman" w:hAnsi="Times New Roman" w:cs="Times New Roman"/>
          <w:sz w:val="24"/>
          <w:szCs w:val="24"/>
        </w:rPr>
        <w:t>init</w:t>
      </w:r>
      <w:proofErr w:type="spellEnd"/>
      <w:r w:rsidRPr="008D2D7E">
        <w:rPr>
          <w:rFonts w:ascii="Times New Roman" w:hAnsi="Times New Roman" w:cs="Times New Roman"/>
          <w:sz w:val="24"/>
          <w:szCs w:val="24"/>
        </w:rPr>
        <w:t>;</w:t>
      </w:r>
    </w:p>
    <w:p w14:paraId="7814F44D"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w:t>
      </w:r>
      <w:proofErr w:type="spellStart"/>
      <w:r w:rsidRPr="008D2D7E">
        <w:rPr>
          <w:rFonts w:ascii="Times New Roman" w:hAnsi="Times New Roman" w:cs="Times New Roman"/>
          <w:sz w:val="24"/>
          <w:szCs w:val="24"/>
        </w:rPr>
        <w:t>img</w:t>
      </w:r>
      <w:proofErr w:type="spellEnd"/>
      <w:r w:rsidRPr="008D2D7E">
        <w:rPr>
          <w:rFonts w:ascii="Times New Roman" w:hAnsi="Times New Roman" w:cs="Times New Roman"/>
          <w:sz w:val="24"/>
          <w:szCs w:val="24"/>
        </w:rPr>
        <w:t>=</w:t>
      </w:r>
      <w:proofErr w:type="spellStart"/>
      <w:r w:rsidRPr="008D2D7E">
        <w:rPr>
          <w:rFonts w:ascii="Times New Roman" w:hAnsi="Times New Roman" w:cs="Times New Roman"/>
          <w:sz w:val="24"/>
          <w:szCs w:val="24"/>
        </w:rPr>
        <w:t>init</w:t>
      </w:r>
      <w:proofErr w:type="spellEnd"/>
      <w:r w:rsidRPr="008D2D7E">
        <w:rPr>
          <w:rFonts w:ascii="Times New Roman" w:hAnsi="Times New Roman" w:cs="Times New Roman"/>
          <w:sz w:val="24"/>
          <w:szCs w:val="24"/>
        </w:rPr>
        <w:t>;</w:t>
      </w:r>
    </w:p>
    <w:p w14:paraId="56ED2555"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w:t>
      </w:r>
    </w:p>
    <w:p w14:paraId="62BE155A"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w:t>
      </w:r>
      <w:proofErr w:type="gramStart"/>
      <w:r w:rsidRPr="008D2D7E">
        <w:rPr>
          <w:rFonts w:ascii="Times New Roman" w:hAnsi="Times New Roman" w:cs="Times New Roman"/>
          <w:sz w:val="24"/>
          <w:szCs w:val="24"/>
        </w:rPr>
        <w:t>complex(</w:t>
      </w:r>
      <w:proofErr w:type="gramEnd"/>
      <w:r w:rsidRPr="008D2D7E">
        <w:rPr>
          <w:rFonts w:ascii="Times New Roman" w:hAnsi="Times New Roman" w:cs="Times New Roman"/>
          <w:sz w:val="24"/>
          <w:szCs w:val="24"/>
        </w:rPr>
        <w:t>int RL, int IMG){</w:t>
      </w:r>
    </w:p>
    <w:p w14:paraId="314617FB"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real=RL;</w:t>
      </w:r>
    </w:p>
    <w:p w14:paraId="6912BC71"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w:t>
      </w:r>
      <w:proofErr w:type="spellStart"/>
      <w:r w:rsidRPr="008D2D7E">
        <w:rPr>
          <w:rFonts w:ascii="Times New Roman" w:hAnsi="Times New Roman" w:cs="Times New Roman"/>
          <w:sz w:val="24"/>
          <w:szCs w:val="24"/>
        </w:rPr>
        <w:t>img</w:t>
      </w:r>
      <w:proofErr w:type="spellEnd"/>
      <w:r w:rsidRPr="008D2D7E">
        <w:rPr>
          <w:rFonts w:ascii="Times New Roman" w:hAnsi="Times New Roman" w:cs="Times New Roman"/>
          <w:sz w:val="24"/>
          <w:szCs w:val="24"/>
        </w:rPr>
        <w:t>=IMG;</w:t>
      </w:r>
    </w:p>
    <w:p w14:paraId="0ED4271A"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w:t>
      </w:r>
    </w:p>
    <w:p w14:paraId="7BECC112"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w:t>
      </w:r>
    </w:p>
    <w:p w14:paraId="44B7CB52" w14:textId="77777777" w:rsidR="008D2D7E" w:rsidRPr="008D2D7E" w:rsidRDefault="008D2D7E" w:rsidP="009177F9">
      <w:pPr>
        <w:spacing w:line="240" w:lineRule="auto"/>
        <w:contextualSpacing/>
        <w:rPr>
          <w:rFonts w:ascii="Times New Roman" w:hAnsi="Times New Roman" w:cs="Times New Roman"/>
          <w:sz w:val="24"/>
          <w:szCs w:val="24"/>
        </w:rPr>
      </w:pPr>
    </w:p>
    <w:p w14:paraId="59FFE553"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void </w:t>
      </w:r>
      <w:proofErr w:type="gramStart"/>
      <w:r w:rsidRPr="008D2D7E">
        <w:rPr>
          <w:rFonts w:ascii="Times New Roman" w:hAnsi="Times New Roman" w:cs="Times New Roman"/>
          <w:sz w:val="24"/>
          <w:szCs w:val="24"/>
        </w:rPr>
        <w:t>complex::</w:t>
      </w:r>
      <w:proofErr w:type="gramEnd"/>
      <w:r w:rsidRPr="008D2D7E">
        <w:rPr>
          <w:rFonts w:ascii="Times New Roman" w:hAnsi="Times New Roman" w:cs="Times New Roman"/>
          <w:sz w:val="24"/>
          <w:szCs w:val="24"/>
        </w:rPr>
        <w:t xml:space="preserve">sum(complex </w:t>
      </w:r>
      <w:proofErr w:type="spellStart"/>
      <w:r w:rsidRPr="008D2D7E">
        <w:rPr>
          <w:rFonts w:ascii="Times New Roman" w:hAnsi="Times New Roman" w:cs="Times New Roman"/>
          <w:sz w:val="24"/>
          <w:szCs w:val="24"/>
        </w:rPr>
        <w:t>a,complex</w:t>
      </w:r>
      <w:proofErr w:type="spellEnd"/>
      <w:r w:rsidRPr="008D2D7E">
        <w:rPr>
          <w:rFonts w:ascii="Times New Roman" w:hAnsi="Times New Roman" w:cs="Times New Roman"/>
          <w:sz w:val="24"/>
          <w:szCs w:val="24"/>
        </w:rPr>
        <w:t xml:space="preserve"> b){</w:t>
      </w:r>
    </w:p>
    <w:p w14:paraId="490D8781"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real=</w:t>
      </w:r>
      <w:proofErr w:type="spellStart"/>
      <w:proofErr w:type="gramStart"/>
      <w:r w:rsidRPr="008D2D7E">
        <w:rPr>
          <w:rFonts w:ascii="Times New Roman" w:hAnsi="Times New Roman" w:cs="Times New Roman"/>
          <w:sz w:val="24"/>
          <w:szCs w:val="24"/>
        </w:rPr>
        <w:t>a.real</w:t>
      </w:r>
      <w:proofErr w:type="spellEnd"/>
      <w:proofErr w:type="gramEnd"/>
      <w:r w:rsidRPr="008D2D7E">
        <w:rPr>
          <w:rFonts w:ascii="Times New Roman" w:hAnsi="Times New Roman" w:cs="Times New Roman"/>
          <w:sz w:val="24"/>
          <w:szCs w:val="24"/>
        </w:rPr>
        <w:t xml:space="preserve"> + </w:t>
      </w:r>
      <w:proofErr w:type="spellStart"/>
      <w:r w:rsidRPr="008D2D7E">
        <w:rPr>
          <w:rFonts w:ascii="Times New Roman" w:hAnsi="Times New Roman" w:cs="Times New Roman"/>
          <w:sz w:val="24"/>
          <w:szCs w:val="24"/>
        </w:rPr>
        <w:t>b.real</w:t>
      </w:r>
      <w:proofErr w:type="spellEnd"/>
      <w:r w:rsidRPr="008D2D7E">
        <w:rPr>
          <w:rFonts w:ascii="Times New Roman" w:hAnsi="Times New Roman" w:cs="Times New Roman"/>
          <w:sz w:val="24"/>
          <w:szCs w:val="24"/>
        </w:rPr>
        <w:t>;</w:t>
      </w:r>
    </w:p>
    <w:p w14:paraId="27143E5A"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w:t>
      </w:r>
      <w:proofErr w:type="spellStart"/>
      <w:r w:rsidRPr="008D2D7E">
        <w:rPr>
          <w:rFonts w:ascii="Times New Roman" w:hAnsi="Times New Roman" w:cs="Times New Roman"/>
          <w:sz w:val="24"/>
          <w:szCs w:val="24"/>
        </w:rPr>
        <w:t>img</w:t>
      </w:r>
      <w:proofErr w:type="spellEnd"/>
      <w:r w:rsidRPr="008D2D7E">
        <w:rPr>
          <w:rFonts w:ascii="Times New Roman" w:hAnsi="Times New Roman" w:cs="Times New Roman"/>
          <w:sz w:val="24"/>
          <w:szCs w:val="24"/>
        </w:rPr>
        <w:t>=</w:t>
      </w:r>
      <w:proofErr w:type="spellStart"/>
      <w:r w:rsidRPr="008D2D7E">
        <w:rPr>
          <w:rFonts w:ascii="Times New Roman" w:hAnsi="Times New Roman" w:cs="Times New Roman"/>
          <w:sz w:val="24"/>
          <w:szCs w:val="24"/>
        </w:rPr>
        <w:t>a.img</w:t>
      </w:r>
      <w:proofErr w:type="spellEnd"/>
      <w:r w:rsidRPr="008D2D7E">
        <w:rPr>
          <w:rFonts w:ascii="Times New Roman" w:hAnsi="Times New Roman" w:cs="Times New Roman"/>
          <w:sz w:val="24"/>
          <w:szCs w:val="24"/>
        </w:rPr>
        <w:t xml:space="preserve"> + </w:t>
      </w:r>
      <w:proofErr w:type="spellStart"/>
      <w:r w:rsidRPr="008D2D7E">
        <w:rPr>
          <w:rFonts w:ascii="Times New Roman" w:hAnsi="Times New Roman" w:cs="Times New Roman"/>
          <w:sz w:val="24"/>
          <w:szCs w:val="24"/>
        </w:rPr>
        <w:t>b.img</w:t>
      </w:r>
      <w:proofErr w:type="spellEnd"/>
      <w:r w:rsidRPr="008D2D7E">
        <w:rPr>
          <w:rFonts w:ascii="Times New Roman" w:hAnsi="Times New Roman" w:cs="Times New Roman"/>
          <w:sz w:val="24"/>
          <w:szCs w:val="24"/>
        </w:rPr>
        <w:t>;</w:t>
      </w:r>
    </w:p>
    <w:p w14:paraId="4EA8B80B"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w:t>
      </w:r>
      <w:proofErr w:type="spellStart"/>
      <w:r w:rsidRPr="008D2D7E">
        <w:rPr>
          <w:rFonts w:ascii="Times New Roman" w:hAnsi="Times New Roman" w:cs="Times New Roman"/>
          <w:sz w:val="24"/>
          <w:szCs w:val="24"/>
        </w:rPr>
        <w:t>cout</w:t>
      </w:r>
      <w:proofErr w:type="spellEnd"/>
      <w:r w:rsidRPr="008D2D7E">
        <w:rPr>
          <w:rFonts w:ascii="Times New Roman" w:hAnsi="Times New Roman" w:cs="Times New Roman"/>
          <w:sz w:val="24"/>
          <w:szCs w:val="24"/>
        </w:rPr>
        <w:t>&lt;&lt;"The sum of these complex numbers is:"&lt;&lt;real&lt;&lt;"+</w:t>
      </w:r>
      <w:proofErr w:type="spellStart"/>
      <w:r w:rsidRPr="008D2D7E">
        <w:rPr>
          <w:rFonts w:ascii="Times New Roman" w:hAnsi="Times New Roman" w:cs="Times New Roman"/>
          <w:sz w:val="24"/>
          <w:szCs w:val="24"/>
        </w:rPr>
        <w:t>i</w:t>
      </w:r>
      <w:proofErr w:type="spellEnd"/>
      <w:r w:rsidRPr="008D2D7E">
        <w:rPr>
          <w:rFonts w:ascii="Times New Roman" w:hAnsi="Times New Roman" w:cs="Times New Roman"/>
          <w:sz w:val="24"/>
          <w:szCs w:val="24"/>
        </w:rPr>
        <w:t>"&lt;&lt;</w:t>
      </w:r>
      <w:proofErr w:type="spellStart"/>
      <w:r w:rsidRPr="008D2D7E">
        <w:rPr>
          <w:rFonts w:ascii="Times New Roman" w:hAnsi="Times New Roman" w:cs="Times New Roman"/>
          <w:sz w:val="24"/>
          <w:szCs w:val="24"/>
        </w:rPr>
        <w:t>img</w:t>
      </w:r>
      <w:proofErr w:type="spellEnd"/>
      <w:r w:rsidRPr="008D2D7E">
        <w:rPr>
          <w:rFonts w:ascii="Times New Roman" w:hAnsi="Times New Roman" w:cs="Times New Roman"/>
          <w:sz w:val="24"/>
          <w:szCs w:val="24"/>
        </w:rPr>
        <w:t>&lt;&lt;</w:t>
      </w:r>
      <w:proofErr w:type="spellStart"/>
      <w:r w:rsidRPr="008D2D7E">
        <w:rPr>
          <w:rFonts w:ascii="Times New Roman" w:hAnsi="Times New Roman" w:cs="Times New Roman"/>
          <w:sz w:val="24"/>
          <w:szCs w:val="24"/>
        </w:rPr>
        <w:t>endl</w:t>
      </w:r>
      <w:proofErr w:type="spellEnd"/>
      <w:r w:rsidRPr="008D2D7E">
        <w:rPr>
          <w:rFonts w:ascii="Times New Roman" w:hAnsi="Times New Roman" w:cs="Times New Roman"/>
          <w:sz w:val="24"/>
          <w:szCs w:val="24"/>
        </w:rPr>
        <w:t>;</w:t>
      </w:r>
    </w:p>
    <w:p w14:paraId="39A9646C"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w:t>
      </w:r>
    </w:p>
    <w:p w14:paraId="327E68B0"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void </w:t>
      </w:r>
      <w:proofErr w:type="gramStart"/>
      <w:r w:rsidRPr="008D2D7E">
        <w:rPr>
          <w:rFonts w:ascii="Times New Roman" w:hAnsi="Times New Roman" w:cs="Times New Roman"/>
          <w:sz w:val="24"/>
          <w:szCs w:val="24"/>
        </w:rPr>
        <w:t>complex::</w:t>
      </w:r>
      <w:proofErr w:type="gramEnd"/>
      <w:r w:rsidRPr="008D2D7E">
        <w:rPr>
          <w:rFonts w:ascii="Times New Roman" w:hAnsi="Times New Roman" w:cs="Times New Roman"/>
          <w:sz w:val="24"/>
          <w:szCs w:val="24"/>
        </w:rPr>
        <w:t>display(){</w:t>
      </w:r>
    </w:p>
    <w:p w14:paraId="3682FF88" w14:textId="77777777" w:rsidR="008D2D7E" w:rsidRP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 xml:space="preserve">    </w:t>
      </w:r>
      <w:proofErr w:type="spellStart"/>
      <w:r w:rsidRPr="008D2D7E">
        <w:rPr>
          <w:rFonts w:ascii="Times New Roman" w:hAnsi="Times New Roman" w:cs="Times New Roman"/>
          <w:sz w:val="24"/>
          <w:szCs w:val="24"/>
        </w:rPr>
        <w:t>cout</w:t>
      </w:r>
      <w:proofErr w:type="spellEnd"/>
      <w:r w:rsidRPr="008D2D7E">
        <w:rPr>
          <w:rFonts w:ascii="Times New Roman" w:hAnsi="Times New Roman" w:cs="Times New Roman"/>
          <w:sz w:val="24"/>
          <w:szCs w:val="24"/>
        </w:rPr>
        <w:t>&lt;&lt;"The complex number for selected object entered is:"&lt;&lt;real&lt;&lt;"+</w:t>
      </w:r>
      <w:proofErr w:type="spellStart"/>
      <w:r w:rsidRPr="008D2D7E">
        <w:rPr>
          <w:rFonts w:ascii="Times New Roman" w:hAnsi="Times New Roman" w:cs="Times New Roman"/>
          <w:sz w:val="24"/>
          <w:szCs w:val="24"/>
        </w:rPr>
        <w:t>i</w:t>
      </w:r>
      <w:proofErr w:type="spellEnd"/>
      <w:r w:rsidRPr="008D2D7E">
        <w:rPr>
          <w:rFonts w:ascii="Times New Roman" w:hAnsi="Times New Roman" w:cs="Times New Roman"/>
          <w:sz w:val="24"/>
          <w:szCs w:val="24"/>
        </w:rPr>
        <w:t>"&lt;&lt;</w:t>
      </w:r>
      <w:proofErr w:type="spellStart"/>
      <w:r w:rsidRPr="008D2D7E">
        <w:rPr>
          <w:rFonts w:ascii="Times New Roman" w:hAnsi="Times New Roman" w:cs="Times New Roman"/>
          <w:sz w:val="24"/>
          <w:szCs w:val="24"/>
        </w:rPr>
        <w:t>img</w:t>
      </w:r>
      <w:proofErr w:type="spellEnd"/>
      <w:r w:rsidRPr="008D2D7E">
        <w:rPr>
          <w:rFonts w:ascii="Times New Roman" w:hAnsi="Times New Roman" w:cs="Times New Roman"/>
          <w:sz w:val="24"/>
          <w:szCs w:val="24"/>
        </w:rPr>
        <w:t>&lt;&lt;</w:t>
      </w:r>
      <w:proofErr w:type="spellStart"/>
      <w:r w:rsidRPr="008D2D7E">
        <w:rPr>
          <w:rFonts w:ascii="Times New Roman" w:hAnsi="Times New Roman" w:cs="Times New Roman"/>
          <w:sz w:val="24"/>
          <w:szCs w:val="24"/>
        </w:rPr>
        <w:t>endl</w:t>
      </w:r>
      <w:proofErr w:type="spellEnd"/>
      <w:r w:rsidRPr="008D2D7E">
        <w:rPr>
          <w:rFonts w:ascii="Times New Roman" w:hAnsi="Times New Roman" w:cs="Times New Roman"/>
          <w:sz w:val="24"/>
          <w:szCs w:val="24"/>
        </w:rPr>
        <w:t>;</w:t>
      </w:r>
    </w:p>
    <w:p w14:paraId="468DEE15" w14:textId="5A91C4D8" w:rsidR="008D2D7E" w:rsidRDefault="008D2D7E" w:rsidP="009177F9">
      <w:pPr>
        <w:spacing w:line="240" w:lineRule="auto"/>
        <w:contextualSpacing/>
        <w:rPr>
          <w:rFonts w:ascii="Times New Roman" w:hAnsi="Times New Roman" w:cs="Times New Roman"/>
          <w:sz w:val="24"/>
          <w:szCs w:val="24"/>
        </w:rPr>
      </w:pPr>
      <w:r w:rsidRPr="008D2D7E">
        <w:rPr>
          <w:rFonts w:ascii="Times New Roman" w:hAnsi="Times New Roman" w:cs="Times New Roman"/>
          <w:sz w:val="24"/>
          <w:szCs w:val="24"/>
        </w:rPr>
        <w:t>}</w:t>
      </w:r>
    </w:p>
    <w:p w14:paraId="122AC91C" w14:textId="77777777" w:rsidR="008D2D7E" w:rsidRDefault="008D2D7E" w:rsidP="009177F9">
      <w:pPr>
        <w:spacing w:line="240" w:lineRule="auto"/>
        <w:contextualSpacing/>
        <w:rPr>
          <w:rFonts w:ascii="Times New Roman" w:hAnsi="Times New Roman" w:cs="Times New Roman"/>
          <w:sz w:val="24"/>
          <w:szCs w:val="24"/>
        </w:rPr>
      </w:pPr>
    </w:p>
    <w:p w14:paraId="024B44FF" w14:textId="1CA9E021" w:rsidR="00316155" w:rsidRDefault="00316155"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56BCCAF2" w14:textId="67F95DAF" w:rsidR="00B261F1" w:rsidRPr="00B261F1" w:rsidRDefault="00B261F1"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B261F1">
        <w:rPr>
          <w:rFonts w:ascii="Times New Roman" w:hAnsi="Times New Roman" w:cs="Times New Roman"/>
          <w:sz w:val="24"/>
          <w:szCs w:val="24"/>
        </w:rPr>
        <w:t>complex c1(3);</w:t>
      </w:r>
    </w:p>
    <w:p w14:paraId="23C29064" w14:textId="77777777" w:rsidR="00B261F1" w:rsidRPr="00B261F1" w:rsidRDefault="00B261F1" w:rsidP="009177F9">
      <w:pPr>
        <w:spacing w:line="240" w:lineRule="auto"/>
        <w:contextualSpacing/>
        <w:rPr>
          <w:rFonts w:ascii="Times New Roman" w:hAnsi="Times New Roman" w:cs="Times New Roman"/>
          <w:sz w:val="24"/>
          <w:szCs w:val="24"/>
        </w:rPr>
      </w:pPr>
      <w:r w:rsidRPr="00B261F1">
        <w:rPr>
          <w:rFonts w:ascii="Times New Roman" w:hAnsi="Times New Roman" w:cs="Times New Roman"/>
          <w:sz w:val="24"/>
          <w:szCs w:val="24"/>
        </w:rPr>
        <w:t xml:space="preserve">                    complex c2(2,4);</w:t>
      </w:r>
    </w:p>
    <w:p w14:paraId="7A2A0412" w14:textId="77777777" w:rsidR="00B261F1" w:rsidRPr="00B261F1" w:rsidRDefault="00B261F1" w:rsidP="009177F9">
      <w:pPr>
        <w:spacing w:line="240" w:lineRule="auto"/>
        <w:contextualSpacing/>
        <w:rPr>
          <w:rFonts w:ascii="Times New Roman" w:hAnsi="Times New Roman" w:cs="Times New Roman"/>
          <w:sz w:val="24"/>
          <w:szCs w:val="24"/>
        </w:rPr>
      </w:pPr>
      <w:r w:rsidRPr="00B261F1">
        <w:rPr>
          <w:rFonts w:ascii="Times New Roman" w:hAnsi="Times New Roman" w:cs="Times New Roman"/>
          <w:sz w:val="24"/>
          <w:szCs w:val="24"/>
        </w:rPr>
        <w:t xml:space="preserve">                    c</w:t>
      </w:r>
      <w:proofErr w:type="gramStart"/>
      <w:r w:rsidRPr="00B261F1">
        <w:rPr>
          <w:rFonts w:ascii="Times New Roman" w:hAnsi="Times New Roman" w:cs="Times New Roman"/>
          <w:sz w:val="24"/>
          <w:szCs w:val="24"/>
        </w:rPr>
        <w:t>1.display</w:t>
      </w:r>
      <w:proofErr w:type="gramEnd"/>
      <w:r w:rsidRPr="00B261F1">
        <w:rPr>
          <w:rFonts w:ascii="Times New Roman" w:hAnsi="Times New Roman" w:cs="Times New Roman"/>
          <w:sz w:val="24"/>
          <w:szCs w:val="24"/>
        </w:rPr>
        <w:t>();</w:t>
      </w:r>
    </w:p>
    <w:p w14:paraId="38EB2C23" w14:textId="77777777" w:rsidR="00B261F1" w:rsidRPr="00B261F1" w:rsidRDefault="00B261F1" w:rsidP="009177F9">
      <w:pPr>
        <w:spacing w:line="240" w:lineRule="auto"/>
        <w:contextualSpacing/>
        <w:rPr>
          <w:rFonts w:ascii="Times New Roman" w:hAnsi="Times New Roman" w:cs="Times New Roman"/>
          <w:sz w:val="24"/>
          <w:szCs w:val="24"/>
        </w:rPr>
      </w:pPr>
      <w:r w:rsidRPr="00B261F1">
        <w:rPr>
          <w:rFonts w:ascii="Times New Roman" w:hAnsi="Times New Roman" w:cs="Times New Roman"/>
          <w:sz w:val="24"/>
          <w:szCs w:val="24"/>
        </w:rPr>
        <w:t xml:space="preserve">                    c</w:t>
      </w:r>
      <w:proofErr w:type="gramStart"/>
      <w:r w:rsidRPr="00B261F1">
        <w:rPr>
          <w:rFonts w:ascii="Times New Roman" w:hAnsi="Times New Roman" w:cs="Times New Roman"/>
          <w:sz w:val="24"/>
          <w:szCs w:val="24"/>
        </w:rPr>
        <w:t>2.display</w:t>
      </w:r>
      <w:proofErr w:type="gramEnd"/>
      <w:r w:rsidRPr="00B261F1">
        <w:rPr>
          <w:rFonts w:ascii="Times New Roman" w:hAnsi="Times New Roman" w:cs="Times New Roman"/>
          <w:sz w:val="24"/>
          <w:szCs w:val="24"/>
        </w:rPr>
        <w:t>();</w:t>
      </w:r>
    </w:p>
    <w:p w14:paraId="31090F76" w14:textId="77777777" w:rsidR="00B261F1" w:rsidRPr="00B261F1" w:rsidRDefault="00B261F1" w:rsidP="009177F9">
      <w:pPr>
        <w:spacing w:line="240" w:lineRule="auto"/>
        <w:contextualSpacing/>
        <w:rPr>
          <w:rFonts w:ascii="Times New Roman" w:hAnsi="Times New Roman" w:cs="Times New Roman"/>
          <w:sz w:val="24"/>
          <w:szCs w:val="24"/>
        </w:rPr>
      </w:pPr>
      <w:r w:rsidRPr="00B261F1">
        <w:rPr>
          <w:rFonts w:ascii="Times New Roman" w:hAnsi="Times New Roman" w:cs="Times New Roman"/>
          <w:sz w:val="24"/>
          <w:szCs w:val="24"/>
        </w:rPr>
        <w:t xml:space="preserve">                    complex c3(0);</w:t>
      </w:r>
    </w:p>
    <w:p w14:paraId="3C081EA4" w14:textId="43A2E60D" w:rsidR="00036AC4" w:rsidRDefault="00B261F1" w:rsidP="009177F9">
      <w:pPr>
        <w:spacing w:line="240" w:lineRule="auto"/>
        <w:contextualSpacing/>
        <w:rPr>
          <w:rFonts w:ascii="Times New Roman" w:hAnsi="Times New Roman" w:cs="Times New Roman"/>
          <w:sz w:val="24"/>
          <w:szCs w:val="24"/>
        </w:rPr>
      </w:pPr>
      <w:r w:rsidRPr="00B261F1">
        <w:rPr>
          <w:rFonts w:ascii="Times New Roman" w:hAnsi="Times New Roman" w:cs="Times New Roman"/>
          <w:sz w:val="24"/>
          <w:szCs w:val="24"/>
        </w:rPr>
        <w:t xml:space="preserve">                    c3.sum(c</w:t>
      </w:r>
      <w:proofErr w:type="gramStart"/>
      <w:r w:rsidRPr="00B261F1">
        <w:rPr>
          <w:rFonts w:ascii="Times New Roman" w:hAnsi="Times New Roman" w:cs="Times New Roman"/>
          <w:sz w:val="24"/>
          <w:szCs w:val="24"/>
        </w:rPr>
        <w:t>1,c</w:t>
      </w:r>
      <w:proofErr w:type="gramEnd"/>
      <w:r w:rsidRPr="00B261F1">
        <w:rPr>
          <w:rFonts w:ascii="Times New Roman" w:hAnsi="Times New Roman" w:cs="Times New Roman"/>
          <w:sz w:val="24"/>
          <w:szCs w:val="24"/>
        </w:rPr>
        <w:t>2);</w:t>
      </w:r>
    </w:p>
    <w:p w14:paraId="2584711E" w14:textId="02DFE849" w:rsidR="00316155" w:rsidRDefault="00316155"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1C22E736" w14:textId="1CA29D97" w:rsidR="00316155" w:rsidRPr="00A70D49" w:rsidRDefault="00316155"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0161DBF0" w14:textId="487015F4" w:rsidR="00BB60CD" w:rsidRDefault="00BB60CD" w:rsidP="00B82315">
      <w:pPr>
        <w:spacing w:after="160" w:line="259" w:lineRule="auto"/>
        <w:rPr>
          <w:rFonts w:ascii="Times New Roman" w:hAnsi="Times New Roman" w:cs="Times New Roman"/>
          <w:sz w:val="24"/>
          <w:szCs w:val="24"/>
        </w:rPr>
      </w:pPr>
    </w:p>
    <w:p w14:paraId="1A4AD6A3" w14:textId="503666C5" w:rsidR="00A166FF" w:rsidRPr="00A166FF" w:rsidRDefault="00A166FF" w:rsidP="00A166FF">
      <w:pPr>
        <w:shd w:val="clear" w:color="auto" w:fill="FFFFFF"/>
        <w:spacing w:after="0" w:line="240" w:lineRule="auto"/>
        <w:contextualSpacing/>
        <w:jc w:val="both"/>
        <w:rPr>
          <w:rFonts w:ascii="Times New Roman" w:hAnsi="Times New Roman"/>
          <w:b/>
          <w:bCs/>
          <w:sz w:val="24"/>
          <w:szCs w:val="24"/>
        </w:rPr>
      </w:pPr>
      <w:r w:rsidRPr="00A166FF">
        <w:rPr>
          <w:rFonts w:ascii="Times New Roman" w:hAnsi="Times New Roman"/>
          <w:b/>
          <w:bCs/>
          <w:sz w:val="24"/>
          <w:szCs w:val="24"/>
        </w:rPr>
        <w:t>Q2.  A point in a two-dimensional plane having coordinate as (</w:t>
      </w:r>
      <w:proofErr w:type="spellStart"/>
      <w:proofErr w:type="gramStart"/>
      <w:r w:rsidRPr="00A166FF">
        <w:rPr>
          <w:rFonts w:ascii="Times New Roman" w:hAnsi="Times New Roman"/>
          <w:b/>
          <w:bCs/>
          <w:sz w:val="24"/>
          <w:szCs w:val="24"/>
        </w:rPr>
        <w:t>x,y</w:t>
      </w:r>
      <w:proofErr w:type="spellEnd"/>
      <w:proofErr w:type="gramEnd"/>
      <w:r w:rsidRPr="00A166FF">
        <w:rPr>
          <w:rFonts w:ascii="Times New Roman" w:hAnsi="Times New Roman"/>
          <w:b/>
          <w:bCs/>
          <w:sz w:val="24"/>
          <w:szCs w:val="24"/>
        </w:rPr>
        <w:t xml:space="preserve">), can be represented by a class whose private data members are x and y. Write the constructor and destructor functions of the class. The constructor should </w:t>
      </w:r>
      <w:proofErr w:type="spellStart"/>
      <w:r w:rsidRPr="00A166FF">
        <w:rPr>
          <w:rFonts w:ascii="Times New Roman" w:hAnsi="Times New Roman"/>
          <w:b/>
          <w:bCs/>
          <w:sz w:val="24"/>
          <w:szCs w:val="24"/>
        </w:rPr>
        <w:t>initialise</w:t>
      </w:r>
      <w:proofErr w:type="spellEnd"/>
      <w:r w:rsidRPr="00A166FF">
        <w:rPr>
          <w:rFonts w:ascii="Times New Roman" w:hAnsi="Times New Roman"/>
          <w:b/>
          <w:bCs/>
          <w:sz w:val="24"/>
          <w:szCs w:val="24"/>
        </w:rPr>
        <w:t xml:space="preserve"> (</w:t>
      </w:r>
      <w:proofErr w:type="spellStart"/>
      <w:proofErr w:type="gramStart"/>
      <w:r w:rsidRPr="00A166FF">
        <w:rPr>
          <w:rFonts w:ascii="Times New Roman" w:hAnsi="Times New Roman"/>
          <w:b/>
          <w:bCs/>
          <w:sz w:val="24"/>
          <w:szCs w:val="24"/>
        </w:rPr>
        <w:t>x,y</w:t>
      </w:r>
      <w:proofErr w:type="spellEnd"/>
      <w:proofErr w:type="gramEnd"/>
      <w:r w:rsidRPr="00A166FF">
        <w:rPr>
          <w:rFonts w:ascii="Times New Roman" w:hAnsi="Times New Roman"/>
          <w:b/>
          <w:bCs/>
          <w:sz w:val="24"/>
          <w:szCs w:val="24"/>
        </w:rPr>
        <w:t xml:space="preserve">) by passing parameters values. Now, a rectangle can be represented by the top-left and bottom-right vertices. Define a class say ‘Rectangle’ whose private data members are top-left and bottom-right vertices. Write the </w:t>
      </w:r>
      <w:proofErr w:type="spellStart"/>
      <w:r w:rsidRPr="00A166FF">
        <w:rPr>
          <w:rFonts w:ascii="Times New Roman" w:hAnsi="Times New Roman"/>
          <w:b/>
          <w:bCs/>
          <w:sz w:val="24"/>
          <w:szCs w:val="24"/>
        </w:rPr>
        <w:t>parameterised</w:t>
      </w:r>
      <w:proofErr w:type="spellEnd"/>
      <w:r w:rsidRPr="00A166FF">
        <w:rPr>
          <w:rFonts w:ascii="Times New Roman" w:hAnsi="Times New Roman"/>
          <w:b/>
          <w:bCs/>
          <w:sz w:val="24"/>
          <w:szCs w:val="24"/>
        </w:rPr>
        <w:t xml:space="preserve"> constructor function of the class ‘Rectangle’. Also, write the destructor function. Finally, write a program to show the order in which different constructors and destructors are called.</w:t>
      </w:r>
    </w:p>
    <w:p w14:paraId="63506016" w14:textId="77777777" w:rsidR="00B82A8E" w:rsidRDefault="00B82A8E" w:rsidP="00B82A8E">
      <w:pPr>
        <w:spacing w:before="120" w:after="120" w:line="240" w:lineRule="auto"/>
        <w:contextualSpacing/>
        <w:jc w:val="both"/>
        <w:rPr>
          <w:rFonts w:ascii="Times New Roman" w:hAnsi="Times New Roman" w:cs="Times New Roman"/>
          <w:sz w:val="24"/>
          <w:szCs w:val="24"/>
        </w:rPr>
      </w:pPr>
    </w:p>
    <w:p w14:paraId="2EC5E76B" w14:textId="26D56354" w:rsidR="00B82A8E" w:rsidRPr="00316155" w:rsidRDefault="00B82A8E" w:rsidP="009177F9">
      <w:pPr>
        <w:spacing w:line="240" w:lineRule="auto"/>
        <w:contextualSpacing/>
        <w:rPr>
          <w:rFonts w:ascii="Times New Roman" w:hAnsi="Times New Roman" w:cs="Times New Roman"/>
          <w:sz w:val="24"/>
          <w:szCs w:val="24"/>
        </w:rPr>
      </w:pPr>
      <w:r w:rsidRPr="00316155">
        <w:rPr>
          <w:rFonts w:ascii="Times New Roman" w:hAnsi="Times New Roman" w:cs="Times New Roman"/>
          <w:sz w:val="24"/>
          <w:szCs w:val="24"/>
        </w:rPr>
        <w:t>//*************************************************************</w:t>
      </w:r>
    </w:p>
    <w:p w14:paraId="794BC3F7" w14:textId="77777777" w:rsidR="00B82A8E" w:rsidRPr="00316155" w:rsidRDefault="00B82A8E" w:rsidP="009177F9">
      <w:pPr>
        <w:spacing w:line="240" w:lineRule="auto"/>
        <w:contextualSpacing/>
        <w:rPr>
          <w:rFonts w:ascii="Times New Roman" w:hAnsi="Times New Roman" w:cs="Times New Roman"/>
          <w:sz w:val="24"/>
          <w:szCs w:val="24"/>
        </w:rPr>
      </w:pPr>
      <w:r w:rsidRPr="00316155">
        <w:rPr>
          <w:rFonts w:ascii="Times New Roman" w:hAnsi="Times New Roman" w:cs="Times New Roman"/>
          <w:sz w:val="24"/>
          <w:szCs w:val="24"/>
        </w:rPr>
        <w:t>//This program is developed by Tanishq Agarwal (Er. No:211B326)</w:t>
      </w:r>
    </w:p>
    <w:p w14:paraId="6AA9E199" w14:textId="77777777" w:rsidR="00B82A8E" w:rsidRPr="00316155" w:rsidRDefault="00B82A8E" w:rsidP="009177F9">
      <w:pPr>
        <w:spacing w:line="240" w:lineRule="auto"/>
        <w:contextualSpacing/>
        <w:rPr>
          <w:rFonts w:ascii="Times New Roman" w:hAnsi="Times New Roman" w:cs="Times New Roman"/>
          <w:sz w:val="24"/>
          <w:szCs w:val="24"/>
        </w:rPr>
      </w:pPr>
      <w:r w:rsidRPr="00316155">
        <w:rPr>
          <w:rFonts w:ascii="Times New Roman" w:hAnsi="Times New Roman" w:cs="Times New Roman"/>
          <w:sz w:val="24"/>
          <w:szCs w:val="24"/>
        </w:rPr>
        <w:t>//*************************************************************</w:t>
      </w:r>
    </w:p>
    <w:p w14:paraId="559FB5CB" w14:textId="63074E66" w:rsidR="00B82A8E" w:rsidRPr="00316155" w:rsidRDefault="00B82A8E" w:rsidP="009177F9">
      <w:pPr>
        <w:spacing w:line="240" w:lineRule="auto"/>
        <w:contextualSpacing/>
        <w:rPr>
          <w:rFonts w:ascii="Times New Roman" w:hAnsi="Times New Roman" w:cs="Times New Roman"/>
          <w:sz w:val="24"/>
          <w:szCs w:val="24"/>
        </w:rPr>
      </w:pPr>
      <w:r w:rsidRPr="00316155">
        <w:rPr>
          <w:rFonts w:ascii="Times New Roman" w:hAnsi="Times New Roman" w:cs="Times New Roman"/>
          <w:sz w:val="24"/>
          <w:szCs w:val="24"/>
        </w:rPr>
        <w:t>#include &lt;iostream&gt;</w:t>
      </w:r>
    </w:p>
    <w:p w14:paraId="151AB794" w14:textId="5C5DF639" w:rsidR="00FE7234" w:rsidRDefault="00B82A8E" w:rsidP="009177F9">
      <w:pPr>
        <w:spacing w:line="240" w:lineRule="auto"/>
        <w:contextualSpacing/>
        <w:rPr>
          <w:rFonts w:ascii="Times New Roman" w:hAnsi="Times New Roman" w:cs="Times New Roman"/>
          <w:sz w:val="24"/>
          <w:szCs w:val="24"/>
        </w:rPr>
      </w:pPr>
      <w:r w:rsidRPr="00316155">
        <w:rPr>
          <w:rFonts w:ascii="Times New Roman" w:hAnsi="Times New Roman" w:cs="Times New Roman"/>
          <w:sz w:val="24"/>
          <w:szCs w:val="24"/>
        </w:rPr>
        <w:t>using namespace std;</w:t>
      </w:r>
    </w:p>
    <w:p w14:paraId="1BBBDB93" w14:textId="77777777" w:rsidR="00B02879" w:rsidRDefault="00B02879" w:rsidP="009177F9">
      <w:pPr>
        <w:spacing w:line="240" w:lineRule="auto"/>
        <w:contextualSpacing/>
        <w:rPr>
          <w:rFonts w:ascii="Times New Roman" w:hAnsi="Times New Roman" w:cs="Times New Roman"/>
          <w:sz w:val="24"/>
          <w:szCs w:val="24"/>
        </w:rPr>
      </w:pPr>
    </w:p>
    <w:p w14:paraId="7182BB9A"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class </w:t>
      </w:r>
      <w:proofErr w:type="gramStart"/>
      <w:r w:rsidRPr="00B02879">
        <w:rPr>
          <w:rFonts w:ascii="Times New Roman" w:hAnsi="Times New Roman" w:cs="Times New Roman"/>
          <w:sz w:val="24"/>
          <w:szCs w:val="24"/>
        </w:rPr>
        <w:t>cartesian{</w:t>
      </w:r>
      <w:proofErr w:type="gramEnd"/>
    </w:p>
    <w:p w14:paraId="3F63F669"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int </w:t>
      </w:r>
      <w:proofErr w:type="spellStart"/>
      <w:proofErr w:type="gramStart"/>
      <w:r w:rsidRPr="00B02879">
        <w:rPr>
          <w:rFonts w:ascii="Times New Roman" w:hAnsi="Times New Roman" w:cs="Times New Roman"/>
          <w:sz w:val="24"/>
          <w:szCs w:val="24"/>
        </w:rPr>
        <w:t>x,y</w:t>
      </w:r>
      <w:proofErr w:type="spellEnd"/>
      <w:proofErr w:type="gramEnd"/>
      <w:r w:rsidRPr="00B02879">
        <w:rPr>
          <w:rFonts w:ascii="Times New Roman" w:hAnsi="Times New Roman" w:cs="Times New Roman"/>
          <w:sz w:val="24"/>
          <w:szCs w:val="24"/>
        </w:rPr>
        <w:t>;</w:t>
      </w:r>
    </w:p>
    <w:p w14:paraId="78F0F089"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public:</w:t>
      </w:r>
    </w:p>
    <w:p w14:paraId="4E48A22B"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roofErr w:type="gramStart"/>
      <w:r w:rsidRPr="00B02879">
        <w:rPr>
          <w:rFonts w:ascii="Times New Roman" w:hAnsi="Times New Roman" w:cs="Times New Roman"/>
          <w:sz w:val="24"/>
          <w:szCs w:val="24"/>
        </w:rPr>
        <w:t>cartesian(</w:t>
      </w:r>
      <w:proofErr w:type="gramEnd"/>
      <w:r w:rsidRPr="00B02879">
        <w:rPr>
          <w:rFonts w:ascii="Times New Roman" w:hAnsi="Times New Roman" w:cs="Times New Roman"/>
          <w:sz w:val="24"/>
          <w:szCs w:val="24"/>
        </w:rPr>
        <w:t>){</w:t>
      </w:r>
    </w:p>
    <w:p w14:paraId="538222C3"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roofErr w:type="spellStart"/>
      <w:r w:rsidRPr="00B02879">
        <w:rPr>
          <w:rFonts w:ascii="Times New Roman" w:hAnsi="Times New Roman" w:cs="Times New Roman"/>
          <w:sz w:val="24"/>
          <w:szCs w:val="24"/>
        </w:rPr>
        <w:t>cout</w:t>
      </w:r>
      <w:proofErr w:type="spellEnd"/>
      <w:r w:rsidRPr="00B02879">
        <w:rPr>
          <w:rFonts w:ascii="Times New Roman" w:hAnsi="Times New Roman" w:cs="Times New Roman"/>
          <w:sz w:val="24"/>
          <w:szCs w:val="24"/>
        </w:rPr>
        <w:t>&lt;&lt;"Cartesian Constructor 1 called"&lt;&lt;</w:t>
      </w:r>
      <w:proofErr w:type="spellStart"/>
      <w:r w:rsidRPr="00B02879">
        <w:rPr>
          <w:rFonts w:ascii="Times New Roman" w:hAnsi="Times New Roman" w:cs="Times New Roman"/>
          <w:sz w:val="24"/>
          <w:szCs w:val="24"/>
        </w:rPr>
        <w:t>endl</w:t>
      </w:r>
      <w:proofErr w:type="spellEnd"/>
      <w:r w:rsidRPr="00B02879">
        <w:rPr>
          <w:rFonts w:ascii="Times New Roman" w:hAnsi="Times New Roman" w:cs="Times New Roman"/>
          <w:sz w:val="24"/>
          <w:szCs w:val="24"/>
        </w:rPr>
        <w:t>;</w:t>
      </w:r>
    </w:p>
    <w:p w14:paraId="427C7632"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x=0;</w:t>
      </w:r>
    </w:p>
    <w:p w14:paraId="3BCF3075"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y=0;</w:t>
      </w:r>
    </w:p>
    <w:p w14:paraId="1682DF9C"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
    <w:p w14:paraId="35C914C0"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roofErr w:type="gramStart"/>
      <w:r w:rsidRPr="00B02879">
        <w:rPr>
          <w:rFonts w:ascii="Times New Roman" w:hAnsi="Times New Roman" w:cs="Times New Roman"/>
          <w:sz w:val="24"/>
          <w:szCs w:val="24"/>
        </w:rPr>
        <w:t>cartesian(</w:t>
      </w:r>
      <w:proofErr w:type="gramEnd"/>
      <w:r w:rsidRPr="00B02879">
        <w:rPr>
          <w:rFonts w:ascii="Times New Roman" w:hAnsi="Times New Roman" w:cs="Times New Roman"/>
          <w:sz w:val="24"/>
          <w:szCs w:val="24"/>
        </w:rPr>
        <w:t xml:space="preserve">int </w:t>
      </w:r>
      <w:proofErr w:type="spellStart"/>
      <w:r w:rsidRPr="00B02879">
        <w:rPr>
          <w:rFonts w:ascii="Times New Roman" w:hAnsi="Times New Roman" w:cs="Times New Roman"/>
          <w:sz w:val="24"/>
          <w:szCs w:val="24"/>
        </w:rPr>
        <w:t>a,int</w:t>
      </w:r>
      <w:proofErr w:type="spellEnd"/>
      <w:r w:rsidRPr="00B02879">
        <w:rPr>
          <w:rFonts w:ascii="Times New Roman" w:hAnsi="Times New Roman" w:cs="Times New Roman"/>
          <w:sz w:val="24"/>
          <w:szCs w:val="24"/>
        </w:rPr>
        <w:t xml:space="preserve"> b){</w:t>
      </w:r>
    </w:p>
    <w:p w14:paraId="7E2DE29D"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roofErr w:type="spellStart"/>
      <w:r w:rsidRPr="00B02879">
        <w:rPr>
          <w:rFonts w:ascii="Times New Roman" w:hAnsi="Times New Roman" w:cs="Times New Roman"/>
          <w:sz w:val="24"/>
          <w:szCs w:val="24"/>
        </w:rPr>
        <w:t>cout</w:t>
      </w:r>
      <w:proofErr w:type="spellEnd"/>
      <w:r w:rsidRPr="00B02879">
        <w:rPr>
          <w:rFonts w:ascii="Times New Roman" w:hAnsi="Times New Roman" w:cs="Times New Roman"/>
          <w:sz w:val="24"/>
          <w:szCs w:val="24"/>
        </w:rPr>
        <w:t>&lt;&lt;"Cartesian Constructor 2 called"&lt;&lt;</w:t>
      </w:r>
      <w:proofErr w:type="spellStart"/>
      <w:r w:rsidRPr="00B02879">
        <w:rPr>
          <w:rFonts w:ascii="Times New Roman" w:hAnsi="Times New Roman" w:cs="Times New Roman"/>
          <w:sz w:val="24"/>
          <w:szCs w:val="24"/>
        </w:rPr>
        <w:t>endl</w:t>
      </w:r>
      <w:proofErr w:type="spellEnd"/>
      <w:r w:rsidRPr="00B02879">
        <w:rPr>
          <w:rFonts w:ascii="Times New Roman" w:hAnsi="Times New Roman" w:cs="Times New Roman"/>
          <w:sz w:val="24"/>
          <w:szCs w:val="24"/>
        </w:rPr>
        <w:t>;</w:t>
      </w:r>
    </w:p>
    <w:p w14:paraId="415B8B35"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x=a;</w:t>
      </w:r>
    </w:p>
    <w:p w14:paraId="6FF858ED"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y=b;</w:t>
      </w:r>
    </w:p>
    <w:p w14:paraId="257872C9"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
    <w:p w14:paraId="18D85812"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roofErr w:type="gramStart"/>
      <w:r w:rsidRPr="00B02879">
        <w:rPr>
          <w:rFonts w:ascii="Times New Roman" w:hAnsi="Times New Roman" w:cs="Times New Roman"/>
          <w:sz w:val="24"/>
          <w:szCs w:val="24"/>
        </w:rPr>
        <w:t>cartesian(</w:t>
      </w:r>
      <w:proofErr w:type="gramEnd"/>
      <w:r w:rsidRPr="00B02879">
        <w:rPr>
          <w:rFonts w:ascii="Times New Roman" w:hAnsi="Times New Roman" w:cs="Times New Roman"/>
          <w:sz w:val="24"/>
          <w:szCs w:val="24"/>
        </w:rPr>
        <w:t>){</w:t>
      </w:r>
    </w:p>
    <w:p w14:paraId="3EB77638"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roofErr w:type="spellStart"/>
      <w:r w:rsidRPr="00B02879">
        <w:rPr>
          <w:rFonts w:ascii="Times New Roman" w:hAnsi="Times New Roman" w:cs="Times New Roman"/>
          <w:sz w:val="24"/>
          <w:szCs w:val="24"/>
        </w:rPr>
        <w:t>cout</w:t>
      </w:r>
      <w:proofErr w:type="spellEnd"/>
      <w:r w:rsidRPr="00B02879">
        <w:rPr>
          <w:rFonts w:ascii="Times New Roman" w:hAnsi="Times New Roman" w:cs="Times New Roman"/>
          <w:sz w:val="24"/>
          <w:szCs w:val="24"/>
        </w:rPr>
        <w:t>&lt;&lt;"Cartesian class Destructor Called!!"&lt;&lt;</w:t>
      </w:r>
      <w:proofErr w:type="spellStart"/>
      <w:r w:rsidRPr="00B02879">
        <w:rPr>
          <w:rFonts w:ascii="Times New Roman" w:hAnsi="Times New Roman" w:cs="Times New Roman"/>
          <w:sz w:val="24"/>
          <w:szCs w:val="24"/>
        </w:rPr>
        <w:t>endl</w:t>
      </w:r>
      <w:proofErr w:type="spellEnd"/>
      <w:r w:rsidRPr="00B02879">
        <w:rPr>
          <w:rFonts w:ascii="Times New Roman" w:hAnsi="Times New Roman" w:cs="Times New Roman"/>
          <w:sz w:val="24"/>
          <w:szCs w:val="24"/>
        </w:rPr>
        <w:t>;</w:t>
      </w:r>
    </w:p>
    <w:p w14:paraId="1F3F075B"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
    <w:p w14:paraId="5009ECB3"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w:t>
      </w:r>
    </w:p>
    <w:p w14:paraId="27CA632C" w14:textId="77777777" w:rsidR="00B02879" w:rsidRPr="00B02879" w:rsidRDefault="00B02879" w:rsidP="009177F9">
      <w:pPr>
        <w:spacing w:line="240" w:lineRule="auto"/>
        <w:contextualSpacing/>
        <w:rPr>
          <w:rFonts w:ascii="Times New Roman" w:hAnsi="Times New Roman" w:cs="Times New Roman"/>
          <w:sz w:val="24"/>
          <w:szCs w:val="24"/>
        </w:rPr>
      </w:pPr>
    </w:p>
    <w:p w14:paraId="1A4B6827"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class </w:t>
      </w:r>
      <w:proofErr w:type="gramStart"/>
      <w:r w:rsidRPr="00B02879">
        <w:rPr>
          <w:rFonts w:ascii="Times New Roman" w:hAnsi="Times New Roman" w:cs="Times New Roman"/>
          <w:sz w:val="24"/>
          <w:szCs w:val="24"/>
        </w:rPr>
        <w:t>rectangle{</w:t>
      </w:r>
      <w:proofErr w:type="gramEnd"/>
    </w:p>
    <w:p w14:paraId="59E7597D"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int tp</w:t>
      </w:r>
      <w:proofErr w:type="gramStart"/>
      <w:r w:rsidRPr="00B02879">
        <w:rPr>
          <w:rFonts w:ascii="Times New Roman" w:hAnsi="Times New Roman" w:cs="Times New Roman"/>
          <w:sz w:val="24"/>
          <w:szCs w:val="24"/>
        </w:rPr>
        <w:t>1,tp</w:t>
      </w:r>
      <w:proofErr w:type="gramEnd"/>
      <w:r w:rsidRPr="00B02879">
        <w:rPr>
          <w:rFonts w:ascii="Times New Roman" w:hAnsi="Times New Roman" w:cs="Times New Roman"/>
          <w:sz w:val="24"/>
          <w:szCs w:val="24"/>
        </w:rPr>
        <w:t>2,bt1,bt2;</w:t>
      </w:r>
    </w:p>
    <w:p w14:paraId="1B60E887"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lastRenderedPageBreak/>
        <w:t xml:space="preserve"> public:</w:t>
      </w:r>
    </w:p>
    <w:p w14:paraId="6FC54DE5"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roofErr w:type="gramStart"/>
      <w:r w:rsidRPr="00B02879">
        <w:rPr>
          <w:rFonts w:ascii="Times New Roman" w:hAnsi="Times New Roman" w:cs="Times New Roman"/>
          <w:sz w:val="24"/>
          <w:szCs w:val="24"/>
        </w:rPr>
        <w:t>rectangle(</w:t>
      </w:r>
      <w:proofErr w:type="gramEnd"/>
      <w:r w:rsidRPr="00B02879">
        <w:rPr>
          <w:rFonts w:ascii="Times New Roman" w:hAnsi="Times New Roman" w:cs="Times New Roman"/>
          <w:sz w:val="24"/>
          <w:szCs w:val="24"/>
        </w:rPr>
        <w:t>int tp1,int tp2,int bt1,int bt2){</w:t>
      </w:r>
    </w:p>
    <w:p w14:paraId="7F4A35A3"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roofErr w:type="spellStart"/>
      <w:r w:rsidRPr="00B02879">
        <w:rPr>
          <w:rFonts w:ascii="Times New Roman" w:hAnsi="Times New Roman" w:cs="Times New Roman"/>
          <w:sz w:val="24"/>
          <w:szCs w:val="24"/>
        </w:rPr>
        <w:t>cout</w:t>
      </w:r>
      <w:proofErr w:type="spellEnd"/>
      <w:r w:rsidRPr="00B02879">
        <w:rPr>
          <w:rFonts w:ascii="Times New Roman" w:hAnsi="Times New Roman" w:cs="Times New Roman"/>
          <w:sz w:val="24"/>
          <w:szCs w:val="24"/>
        </w:rPr>
        <w:t>&lt;&lt;"Rectangle Constructor 1 called"&lt;&lt;</w:t>
      </w:r>
      <w:proofErr w:type="spellStart"/>
      <w:r w:rsidRPr="00B02879">
        <w:rPr>
          <w:rFonts w:ascii="Times New Roman" w:hAnsi="Times New Roman" w:cs="Times New Roman"/>
          <w:sz w:val="24"/>
          <w:szCs w:val="24"/>
        </w:rPr>
        <w:t>endl</w:t>
      </w:r>
      <w:proofErr w:type="spellEnd"/>
      <w:r w:rsidRPr="00B02879">
        <w:rPr>
          <w:rFonts w:ascii="Times New Roman" w:hAnsi="Times New Roman" w:cs="Times New Roman"/>
          <w:sz w:val="24"/>
          <w:szCs w:val="24"/>
        </w:rPr>
        <w:t>;</w:t>
      </w:r>
    </w:p>
    <w:p w14:paraId="5CF89A56"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cartesian p1(tp</w:t>
      </w:r>
      <w:proofErr w:type="gramStart"/>
      <w:r w:rsidRPr="00B02879">
        <w:rPr>
          <w:rFonts w:ascii="Times New Roman" w:hAnsi="Times New Roman" w:cs="Times New Roman"/>
          <w:sz w:val="24"/>
          <w:szCs w:val="24"/>
        </w:rPr>
        <w:t>1,tp</w:t>
      </w:r>
      <w:proofErr w:type="gramEnd"/>
      <w:r w:rsidRPr="00B02879">
        <w:rPr>
          <w:rFonts w:ascii="Times New Roman" w:hAnsi="Times New Roman" w:cs="Times New Roman"/>
          <w:sz w:val="24"/>
          <w:szCs w:val="24"/>
        </w:rPr>
        <w:t>2);</w:t>
      </w:r>
    </w:p>
    <w:p w14:paraId="4845B347"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cartesian p2(bt</w:t>
      </w:r>
      <w:proofErr w:type="gramStart"/>
      <w:r w:rsidRPr="00B02879">
        <w:rPr>
          <w:rFonts w:ascii="Times New Roman" w:hAnsi="Times New Roman" w:cs="Times New Roman"/>
          <w:sz w:val="24"/>
          <w:szCs w:val="24"/>
        </w:rPr>
        <w:t>1,bt</w:t>
      </w:r>
      <w:proofErr w:type="gramEnd"/>
      <w:r w:rsidRPr="00B02879">
        <w:rPr>
          <w:rFonts w:ascii="Times New Roman" w:hAnsi="Times New Roman" w:cs="Times New Roman"/>
          <w:sz w:val="24"/>
          <w:szCs w:val="24"/>
        </w:rPr>
        <w:t>2);</w:t>
      </w:r>
    </w:p>
    <w:p w14:paraId="34FB830F"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roofErr w:type="spellStart"/>
      <w:r w:rsidRPr="00B02879">
        <w:rPr>
          <w:rFonts w:ascii="Times New Roman" w:hAnsi="Times New Roman" w:cs="Times New Roman"/>
          <w:sz w:val="24"/>
          <w:szCs w:val="24"/>
        </w:rPr>
        <w:t>cout</w:t>
      </w:r>
      <w:proofErr w:type="spellEnd"/>
      <w:r w:rsidRPr="00B02879">
        <w:rPr>
          <w:rFonts w:ascii="Times New Roman" w:hAnsi="Times New Roman" w:cs="Times New Roman"/>
          <w:sz w:val="24"/>
          <w:szCs w:val="24"/>
        </w:rPr>
        <w:t>&lt;&lt;"TOP coordinates:"&lt;&lt;tp1&lt;&lt;tp2&lt;&lt;</w:t>
      </w:r>
      <w:proofErr w:type="spellStart"/>
      <w:r w:rsidRPr="00B02879">
        <w:rPr>
          <w:rFonts w:ascii="Times New Roman" w:hAnsi="Times New Roman" w:cs="Times New Roman"/>
          <w:sz w:val="24"/>
          <w:szCs w:val="24"/>
        </w:rPr>
        <w:t>endl</w:t>
      </w:r>
      <w:proofErr w:type="spellEnd"/>
      <w:r w:rsidRPr="00B02879">
        <w:rPr>
          <w:rFonts w:ascii="Times New Roman" w:hAnsi="Times New Roman" w:cs="Times New Roman"/>
          <w:sz w:val="24"/>
          <w:szCs w:val="24"/>
        </w:rPr>
        <w:t>;</w:t>
      </w:r>
    </w:p>
    <w:p w14:paraId="2FDFAF3E"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roofErr w:type="spellStart"/>
      <w:r w:rsidRPr="00B02879">
        <w:rPr>
          <w:rFonts w:ascii="Times New Roman" w:hAnsi="Times New Roman" w:cs="Times New Roman"/>
          <w:sz w:val="24"/>
          <w:szCs w:val="24"/>
        </w:rPr>
        <w:t>cout</w:t>
      </w:r>
      <w:proofErr w:type="spellEnd"/>
      <w:r w:rsidRPr="00B02879">
        <w:rPr>
          <w:rFonts w:ascii="Times New Roman" w:hAnsi="Times New Roman" w:cs="Times New Roman"/>
          <w:sz w:val="24"/>
          <w:szCs w:val="24"/>
        </w:rPr>
        <w:t>&lt;&lt;"BOTTOM coordinates:"&lt;&lt;bt1&lt;&lt;bt2&lt;&lt;</w:t>
      </w:r>
      <w:proofErr w:type="spellStart"/>
      <w:r w:rsidRPr="00B02879">
        <w:rPr>
          <w:rFonts w:ascii="Times New Roman" w:hAnsi="Times New Roman" w:cs="Times New Roman"/>
          <w:sz w:val="24"/>
          <w:szCs w:val="24"/>
        </w:rPr>
        <w:t>endl</w:t>
      </w:r>
      <w:proofErr w:type="spellEnd"/>
      <w:r w:rsidRPr="00B02879">
        <w:rPr>
          <w:rFonts w:ascii="Times New Roman" w:hAnsi="Times New Roman" w:cs="Times New Roman"/>
          <w:sz w:val="24"/>
          <w:szCs w:val="24"/>
        </w:rPr>
        <w:t>;</w:t>
      </w:r>
    </w:p>
    <w:p w14:paraId="33529A5E"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
    <w:p w14:paraId="02F8CE83"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roofErr w:type="gramStart"/>
      <w:r w:rsidRPr="00B02879">
        <w:rPr>
          <w:rFonts w:ascii="Times New Roman" w:hAnsi="Times New Roman" w:cs="Times New Roman"/>
          <w:sz w:val="24"/>
          <w:szCs w:val="24"/>
        </w:rPr>
        <w:t>rectangle(</w:t>
      </w:r>
      <w:proofErr w:type="gramEnd"/>
      <w:r w:rsidRPr="00B02879">
        <w:rPr>
          <w:rFonts w:ascii="Times New Roman" w:hAnsi="Times New Roman" w:cs="Times New Roman"/>
          <w:sz w:val="24"/>
          <w:szCs w:val="24"/>
        </w:rPr>
        <w:t>){</w:t>
      </w:r>
    </w:p>
    <w:p w14:paraId="1E171A36" w14:textId="77777777"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roofErr w:type="spellStart"/>
      <w:r w:rsidRPr="00B02879">
        <w:rPr>
          <w:rFonts w:ascii="Times New Roman" w:hAnsi="Times New Roman" w:cs="Times New Roman"/>
          <w:sz w:val="24"/>
          <w:szCs w:val="24"/>
        </w:rPr>
        <w:t>cout</w:t>
      </w:r>
      <w:proofErr w:type="spellEnd"/>
      <w:r w:rsidRPr="00B02879">
        <w:rPr>
          <w:rFonts w:ascii="Times New Roman" w:hAnsi="Times New Roman" w:cs="Times New Roman"/>
          <w:sz w:val="24"/>
          <w:szCs w:val="24"/>
        </w:rPr>
        <w:t>&lt;&lt;"Rectangle class Destructor Called!!"&lt;&lt;</w:t>
      </w:r>
      <w:proofErr w:type="spellStart"/>
      <w:r w:rsidRPr="00B02879">
        <w:rPr>
          <w:rFonts w:ascii="Times New Roman" w:hAnsi="Times New Roman" w:cs="Times New Roman"/>
          <w:sz w:val="24"/>
          <w:szCs w:val="24"/>
        </w:rPr>
        <w:t>endl</w:t>
      </w:r>
      <w:proofErr w:type="spellEnd"/>
      <w:r w:rsidRPr="00B02879">
        <w:rPr>
          <w:rFonts w:ascii="Times New Roman" w:hAnsi="Times New Roman" w:cs="Times New Roman"/>
          <w:sz w:val="24"/>
          <w:szCs w:val="24"/>
        </w:rPr>
        <w:t>;</w:t>
      </w:r>
    </w:p>
    <w:p w14:paraId="1B9CEFD4" w14:textId="7148E0DB" w:rsidR="00B02879" w:rsidRPr="00B02879"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 xml:space="preserve">    }</w:t>
      </w:r>
    </w:p>
    <w:p w14:paraId="7A47B0A8" w14:textId="13E71A16" w:rsidR="00FE7234" w:rsidRDefault="00B02879" w:rsidP="009177F9">
      <w:pPr>
        <w:spacing w:line="240" w:lineRule="auto"/>
        <w:contextualSpacing/>
        <w:rPr>
          <w:rFonts w:ascii="Times New Roman" w:hAnsi="Times New Roman" w:cs="Times New Roman"/>
          <w:sz w:val="24"/>
          <w:szCs w:val="24"/>
        </w:rPr>
      </w:pPr>
      <w:r w:rsidRPr="00B02879">
        <w:rPr>
          <w:rFonts w:ascii="Times New Roman" w:hAnsi="Times New Roman" w:cs="Times New Roman"/>
          <w:sz w:val="24"/>
          <w:szCs w:val="24"/>
        </w:rPr>
        <w:t>};</w:t>
      </w:r>
    </w:p>
    <w:p w14:paraId="23E08075" w14:textId="77777777" w:rsidR="00B02879" w:rsidRDefault="00B02879" w:rsidP="009177F9">
      <w:pPr>
        <w:spacing w:line="240" w:lineRule="auto"/>
        <w:contextualSpacing/>
        <w:rPr>
          <w:rFonts w:ascii="Times New Roman" w:hAnsi="Times New Roman" w:cs="Times New Roman"/>
          <w:sz w:val="24"/>
          <w:szCs w:val="24"/>
        </w:rPr>
      </w:pPr>
    </w:p>
    <w:p w14:paraId="7DFF241A" w14:textId="10E35B57" w:rsidR="00455BF6" w:rsidRDefault="00455BF6"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7D33D046" w14:textId="61F385DF" w:rsidR="00B02879" w:rsidRDefault="000A2D23" w:rsidP="009177F9">
      <w:pPr>
        <w:spacing w:line="240" w:lineRule="auto"/>
        <w:contextualSpacing/>
        <w:rPr>
          <w:rFonts w:ascii="Times New Roman" w:hAnsi="Times New Roman" w:cs="Times New Roman"/>
          <w:sz w:val="24"/>
          <w:szCs w:val="24"/>
        </w:rPr>
      </w:pPr>
      <w:r w:rsidRPr="000A2D23">
        <w:rPr>
          <w:rFonts w:ascii="Times New Roman" w:hAnsi="Times New Roman" w:cs="Times New Roman"/>
          <w:sz w:val="24"/>
          <w:szCs w:val="24"/>
        </w:rPr>
        <w:t>rectangle r1(2,3,4,1);</w:t>
      </w:r>
    </w:p>
    <w:p w14:paraId="1A283BE1" w14:textId="5A951A68" w:rsidR="00455BF6" w:rsidRDefault="00455BF6"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00CA4A07" w14:textId="23D5C9E5" w:rsidR="00A166FF" w:rsidRDefault="00455BF6"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59E74DE3" w14:textId="77777777" w:rsidR="00046447" w:rsidRPr="00046447" w:rsidRDefault="00046447" w:rsidP="00046447">
      <w:pPr>
        <w:pStyle w:val="ListParagraph"/>
        <w:spacing w:after="0" w:line="240" w:lineRule="auto"/>
        <w:rPr>
          <w:rFonts w:ascii="Times New Roman" w:hAnsi="Times New Roman"/>
          <w:b/>
          <w:bCs/>
          <w:sz w:val="24"/>
          <w:szCs w:val="24"/>
        </w:rPr>
      </w:pPr>
    </w:p>
    <w:p w14:paraId="19A3F248" w14:textId="49612D42" w:rsidR="00046447" w:rsidRPr="00046447" w:rsidRDefault="00046447" w:rsidP="00046447">
      <w:pPr>
        <w:shd w:val="clear" w:color="auto" w:fill="FFFFFF"/>
        <w:spacing w:after="0" w:line="240" w:lineRule="auto"/>
        <w:contextualSpacing/>
        <w:jc w:val="both"/>
        <w:rPr>
          <w:rFonts w:ascii="Times New Roman" w:hAnsi="Times New Roman"/>
          <w:b/>
          <w:bCs/>
          <w:color w:val="000000"/>
          <w:sz w:val="24"/>
          <w:szCs w:val="24"/>
        </w:rPr>
      </w:pPr>
      <w:r w:rsidRPr="00046447">
        <w:rPr>
          <w:rFonts w:ascii="Times New Roman" w:hAnsi="Times New Roman"/>
          <w:b/>
          <w:bCs/>
          <w:color w:val="000000"/>
          <w:sz w:val="24"/>
          <w:szCs w:val="24"/>
        </w:rPr>
        <w:t>Q3. Write a program to show that, the constructor and destructor functions of a globally declared object are the first and last functions, respectively to be called in a program.</w:t>
      </w:r>
    </w:p>
    <w:p w14:paraId="4460270E" w14:textId="77777777" w:rsidR="00D62011" w:rsidRDefault="00D62011" w:rsidP="009177F9">
      <w:pPr>
        <w:spacing w:line="240" w:lineRule="auto"/>
        <w:contextualSpacing/>
        <w:rPr>
          <w:rFonts w:ascii="Times New Roman" w:hAnsi="Times New Roman" w:cs="Times New Roman"/>
          <w:sz w:val="24"/>
          <w:szCs w:val="24"/>
        </w:rPr>
      </w:pPr>
    </w:p>
    <w:p w14:paraId="190BF891" w14:textId="52EF60C4" w:rsidR="00653D6B" w:rsidRPr="00653D6B" w:rsidRDefault="00653D6B" w:rsidP="009177F9">
      <w:pPr>
        <w:spacing w:line="240" w:lineRule="auto"/>
        <w:contextualSpacing/>
        <w:rPr>
          <w:rFonts w:ascii="Times New Roman" w:hAnsi="Times New Roman" w:cs="Times New Roman"/>
          <w:sz w:val="24"/>
          <w:szCs w:val="24"/>
        </w:rPr>
      </w:pPr>
      <w:r w:rsidRPr="00653D6B">
        <w:rPr>
          <w:rFonts w:ascii="Times New Roman" w:hAnsi="Times New Roman" w:cs="Times New Roman"/>
          <w:sz w:val="24"/>
          <w:szCs w:val="24"/>
        </w:rPr>
        <w:t>//*************************************************************</w:t>
      </w:r>
    </w:p>
    <w:p w14:paraId="7B4B913D" w14:textId="77777777" w:rsidR="00653D6B" w:rsidRPr="00653D6B" w:rsidRDefault="00653D6B" w:rsidP="009177F9">
      <w:pPr>
        <w:spacing w:line="240" w:lineRule="auto"/>
        <w:contextualSpacing/>
        <w:rPr>
          <w:rFonts w:ascii="Times New Roman" w:hAnsi="Times New Roman" w:cs="Times New Roman"/>
          <w:sz w:val="24"/>
          <w:szCs w:val="24"/>
        </w:rPr>
      </w:pPr>
      <w:r w:rsidRPr="00653D6B">
        <w:rPr>
          <w:rFonts w:ascii="Times New Roman" w:hAnsi="Times New Roman" w:cs="Times New Roman"/>
          <w:sz w:val="24"/>
          <w:szCs w:val="24"/>
        </w:rPr>
        <w:t>//This program is developed by Tanishq Agarwal (Er. No:211B326)</w:t>
      </w:r>
    </w:p>
    <w:p w14:paraId="1D0FC4B4" w14:textId="77777777" w:rsidR="00653D6B" w:rsidRPr="00653D6B" w:rsidRDefault="00653D6B" w:rsidP="009177F9">
      <w:pPr>
        <w:spacing w:line="240" w:lineRule="auto"/>
        <w:contextualSpacing/>
        <w:rPr>
          <w:rFonts w:ascii="Times New Roman" w:hAnsi="Times New Roman" w:cs="Times New Roman"/>
          <w:sz w:val="24"/>
          <w:szCs w:val="24"/>
        </w:rPr>
      </w:pPr>
      <w:r w:rsidRPr="00653D6B">
        <w:rPr>
          <w:rFonts w:ascii="Times New Roman" w:hAnsi="Times New Roman" w:cs="Times New Roman"/>
          <w:sz w:val="24"/>
          <w:szCs w:val="24"/>
        </w:rPr>
        <w:t>//*************************************************************</w:t>
      </w:r>
    </w:p>
    <w:p w14:paraId="0DBE701E" w14:textId="08363AC1" w:rsidR="00653D6B" w:rsidRPr="00653D6B" w:rsidRDefault="00653D6B" w:rsidP="009177F9">
      <w:pPr>
        <w:spacing w:line="240" w:lineRule="auto"/>
        <w:contextualSpacing/>
        <w:rPr>
          <w:rFonts w:ascii="Times New Roman" w:hAnsi="Times New Roman" w:cs="Times New Roman"/>
          <w:sz w:val="24"/>
          <w:szCs w:val="24"/>
        </w:rPr>
      </w:pPr>
      <w:r w:rsidRPr="00653D6B">
        <w:rPr>
          <w:rFonts w:ascii="Times New Roman" w:hAnsi="Times New Roman" w:cs="Times New Roman"/>
          <w:sz w:val="24"/>
          <w:szCs w:val="24"/>
        </w:rPr>
        <w:t>#include &lt;iostream&gt;</w:t>
      </w:r>
    </w:p>
    <w:p w14:paraId="5BAF1C9F" w14:textId="40797349" w:rsidR="00E64B44" w:rsidRDefault="00653D6B" w:rsidP="009177F9">
      <w:pPr>
        <w:spacing w:line="240" w:lineRule="auto"/>
        <w:contextualSpacing/>
        <w:rPr>
          <w:rFonts w:ascii="Times New Roman" w:hAnsi="Times New Roman" w:cs="Times New Roman"/>
          <w:sz w:val="24"/>
          <w:szCs w:val="24"/>
        </w:rPr>
      </w:pPr>
      <w:r w:rsidRPr="00653D6B">
        <w:rPr>
          <w:rFonts w:ascii="Times New Roman" w:hAnsi="Times New Roman" w:cs="Times New Roman"/>
          <w:sz w:val="24"/>
          <w:szCs w:val="24"/>
        </w:rPr>
        <w:t>using namespace std;</w:t>
      </w:r>
    </w:p>
    <w:p w14:paraId="6B69AF10" w14:textId="77777777" w:rsidR="00D62011" w:rsidRDefault="00D62011" w:rsidP="009177F9">
      <w:pPr>
        <w:spacing w:line="240" w:lineRule="auto"/>
        <w:contextualSpacing/>
        <w:rPr>
          <w:rFonts w:ascii="Times New Roman" w:hAnsi="Times New Roman" w:cs="Times New Roman"/>
          <w:sz w:val="24"/>
          <w:szCs w:val="24"/>
        </w:rPr>
      </w:pPr>
    </w:p>
    <w:p w14:paraId="4CAA6B93" w14:textId="37C7147C"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class question3{</w:t>
      </w:r>
    </w:p>
    <w:p w14:paraId="40EDC650"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int </w:t>
      </w:r>
      <w:proofErr w:type="spellStart"/>
      <w:proofErr w:type="gramStart"/>
      <w:r w:rsidRPr="00144C38">
        <w:rPr>
          <w:rFonts w:ascii="Times New Roman" w:hAnsi="Times New Roman" w:cs="Times New Roman"/>
          <w:sz w:val="24"/>
          <w:szCs w:val="24"/>
        </w:rPr>
        <w:t>i,j</w:t>
      </w:r>
      <w:proofErr w:type="spellEnd"/>
      <w:proofErr w:type="gramEnd"/>
      <w:r w:rsidRPr="00144C38">
        <w:rPr>
          <w:rFonts w:ascii="Times New Roman" w:hAnsi="Times New Roman" w:cs="Times New Roman"/>
          <w:sz w:val="24"/>
          <w:szCs w:val="24"/>
        </w:rPr>
        <w:t>;</w:t>
      </w:r>
    </w:p>
    <w:p w14:paraId="7CDDB1B7"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public:</w:t>
      </w:r>
    </w:p>
    <w:p w14:paraId="5FF7C4B2"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void </w:t>
      </w:r>
      <w:proofErr w:type="spellStart"/>
      <w:proofErr w:type="gramStart"/>
      <w:r w:rsidRPr="00144C38">
        <w:rPr>
          <w:rFonts w:ascii="Times New Roman" w:hAnsi="Times New Roman" w:cs="Times New Roman"/>
          <w:sz w:val="24"/>
          <w:szCs w:val="24"/>
        </w:rPr>
        <w:t>setdata</w:t>
      </w:r>
      <w:proofErr w:type="spellEnd"/>
      <w:r w:rsidRPr="00144C38">
        <w:rPr>
          <w:rFonts w:ascii="Times New Roman" w:hAnsi="Times New Roman" w:cs="Times New Roman"/>
          <w:sz w:val="24"/>
          <w:szCs w:val="24"/>
        </w:rPr>
        <w:t>(</w:t>
      </w:r>
      <w:proofErr w:type="gramEnd"/>
      <w:r w:rsidRPr="00144C38">
        <w:rPr>
          <w:rFonts w:ascii="Times New Roman" w:hAnsi="Times New Roman" w:cs="Times New Roman"/>
          <w:sz w:val="24"/>
          <w:szCs w:val="24"/>
        </w:rPr>
        <w:t>);</w:t>
      </w:r>
    </w:p>
    <w:p w14:paraId="3F41CD63"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void </w:t>
      </w:r>
      <w:proofErr w:type="spellStart"/>
      <w:proofErr w:type="gramStart"/>
      <w:r w:rsidRPr="00144C38">
        <w:rPr>
          <w:rFonts w:ascii="Times New Roman" w:hAnsi="Times New Roman" w:cs="Times New Roman"/>
          <w:sz w:val="24"/>
          <w:szCs w:val="24"/>
        </w:rPr>
        <w:t>displaydata</w:t>
      </w:r>
      <w:proofErr w:type="spellEnd"/>
      <w:r w:rsidRPr="00144C38">
        <w:rPr>
          <w:rFonts w:ascii="Times New Roman" w:hAnsi="Times New Roman" w:cs="Times New Roman"/>
          <w:sz w:val="24"/>
          <w:szCs w:val="24"/>
        </w:rPr>
        <w:t>(</w:t>
      </w:r>
      <w:proofErr w:type="gramEnd"/>
      <w:r w:rsidRPr="00144C38">
        <w:rPr>
          <w:rFonts w:ascii="Times New Roman" w:hAnsi="Times New Roman" w:cs="Times New Roman"/>
          <w:sz w:val="24"/>
          <w:szCs w:val="24"/>
        </w:rPr>
        <w:t>);</w:t>
      </w:r>
    </w:p>
    <w:p w14:paraId="5A7117F2"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question3</w:t>
      </w:r>
      <w:proofErr w:type="gramStart"/>
      <w:r w:rsidRPr="00144C38">
        <w:rPr>
          <w:rFonts w:ascii="Times New Roman" w:hAnsi="Times New Roman" w:cs="Times New Roman"/>
          <w:sz w:val="24"/>
          <w:szCs w:val="24"/>
        </w:rPr>
        <w:t>(){</w:t>
      </w:r>
      <w:proofErr w:type="gramEnd"/>
    </w:p>
    <w:p w14:paraId="3FB0759B"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w:t>
      </w:r>
      <w:proofErr w:type="spellStart"/>
      <w:r w:rsidRPr="00144C38">
        <w:rPr>
          <w:rFonts w:ascii="Times New Roman" w:hAnsi="Times New Roman" w:cs="Times New Roman"/>
          <w:sz w:val="24"/>
          <w:szCs w:val="24"/>
        </w:rPr>
        <w:t>cout</w:t>
      </w:r>
      <w:proofErr w:type="spellEnd"/>
      <w:r w:rsidRPr="00144C38">
        <w:rPr>
          <w:rFonts w:ascii="Times New Roman" w:hAnsi="Times New Roman" w:cs="Times New Roman"/>
          <w:sz w:val="24"/>
          <w:szCs w:val="24"/>
        </w:rPr>
        <w:t>&lt;&lt;"Constructor for global obj called!"&lt;&lt;</w:t>
      </w:r>
      <w:proofErr w:type="spellStart"/>
      <w:r w:rsidRPr="00144C38">
        <w:rPr>
          <w:rFonts w:ascii="Times New Roman" w:hAnsi="Times New Roman" w:cs="Times New Roman"/>
          <w:sz w:val="24"/>
          <w:szCs w:val="24"/>
        </w:rPr>
        <w:t>endl</w:t>
      </w:r>
      <w:proofErr w:type="spellEnd"/>
      <w:r w:rsidRPr="00144C38">
        <w:rPr>
          <w:rFonts w:ascii="Times New Roman" w:hAnsi="Times New Roman" w:cs="Times New Roman"/>
          <w:sz w:val="24"/>
          <w:szCs w:val="24"/>
        </w:rPr>
        <w:t>;</w:t>
      </w:r>
    </w:p>
    <w:p w14:paraId="6F9C9B37"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w:t>
      </w:r>
      <w:proofErr w:type="spellStart"/>
      <w:r w:rsidRPr="00144C38">
        <w:rPr>
          <w:rFonts w:ascii="Times New Roman" w:hAnsi="Times New Roman" w:cs="Times New Roman"/>
          <w:sz w:val="24"/>
          <w:szCs w:val="24"/>
        </w:rPr>
        <w:t>i</w:t>
      </w:r>
      <w:proofErr w:type="spellEnd"/>
      <w:r w:rsidRPr="00144C38">
        <w:rPr>
          <w:rFonts w:ascii="Times New Roman" w:hAnsi="Times New Roman" w:cs="Times New Roman"/>
          <w:sz w:val="24"/>
          <w:szCs w:val="24"/>
        </w:rPr>
        <w:t>=</w:t>
      </w:r>
      <w:proofErr w:type="gramStart"/>
      <w:r w:rsidRPr="00144C38">
        <w:rPr>
          <w:rFonts w:ascii="Times New Roman" w:hAnsi="Times New Roman" w:cs="Times New Roman"/>
          <w:sz w:val="24"/>
          <w:szCs w:val="24"/>
        </w:rPr>
        <w:t>1;j</w:t>
      </w:r>
      <w:proofErr w:type="gramEnd"/>
      <w:r w:rsidRPr="00144C38">
        <w:rPr>
          <w:rFonts w:ascii="Times New Roman" w:hAnsi="Times New Roman" w:cs="Times New Roman"/>
          <w:sz w:val="24"/>
          <w:szCs w:val="24"/>
        </w:rPr>
        <w:t>=1;</w:t>
      </w:r>
    </w:p>
    <w:p w14:paraId="65FB7A00"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w:t>
      </w:r>
      <w:proofErr w:type="spellStart"/>
      <w:r w:rsidRPr="00144C38">
        <w:rPr>
          <w:rFonts w:ascii="Times New Roman" w:hAnsi="Times New Roman" w:cs="Times New Roman"/>
          <w:sz w:val="24"/>
          <w:szCs w:val="24"/>
        </w:rPr>
        <w:t>cout</w:t>
      </w:r>
      <w:proofErr w:type="spellEnd"/>
      <w:r w:rsidRPr="00144C38">
        <w:rPr>
          <w:rFonts w:ascii="Times New Roman" w:hAnsi="Times New Roman" w:cs="Times New Roman"/>
          <w:sz w:val="24"/>
          <w:szCs w:val="24"/>
        </w:rPr>
        <w:t>&lt;&lt;"</w:t>
      </w:r>
      <w:proofErr w:type="spellStart"/>
      <w:r w:rsidRPr="00144C38">
        <w:rPr>
          <w:rFonts w:ascii="Times New Roman" w:hAnsi="Times New Roman" w:cs="Times New Roman"/>
          <w:sz w:val="24"/>
          <w:szCs w:val="24"/>
        </w:rPr>
        <w:t>i</w:t>
      </w:r>
      <w:proofErr w:type="spellEnd"/>
      <w:r w:rsidRPr="00144C38">
        <w:rPr>
          <w:rFonts w:ascii="Times New Roman" w:hAnsi="Times New Roman" w:cs="Times New Roman"/>
          <w:sz w:val="24"/>
          <w:szCs w:val="24"/>
        </w:rPr>
        <w:t>="&lt;&lt;</w:t>
      </w:r>
      <w:proofErr w:type="spellStart"/>
      <w:r w:rsidRPr="00144C38">
        <w:rPr>
          <w:rFonts w:ascii="Times New Roman" w:hAnsi="Times New Roman" w:cs="Times New Roman"/>
          <w:sz w:val="24"/>
          <w:szCs w:val="24"/>
        </w:rPr>
        <w:t>i</w:t>
      </w:r>
      <w:proofErr w:type="spellEnd"/>
      <w:r w:rsidRPr="00144C38">
        <w:rPr>
          <w:rFonts w:ascii="Times New Roman" w:hAnsi="Times New Roman" w:cs="Times New Roman"/>
          <w:sz w:val="24"/>
          <w:szCs w:val="24"/>
        </w:rPr>
        <w:t>&lt;&lt;"j="&lt;&lt;j&lt;&lt;</w:t>
      </w:r>
      <w:proofErr w:type="spellStart"/>
      <w:r w:rsidRPr="00144C38">
        <w:rPr>
          <w:rFonts w:ascii="Times New Roman" w:hAnsi="Times New Roman" w:cs="Times New Roman"/>
          <w:sz w:val="24"/>
          <w:szCs w:val="24"/>
        </w:rPr>
        <w:t>endl</w:t>
      </w:r>
      <w:proofErr w:type="spellEnd"/>
      <w:r w:rsidRPr="00144C38">
        <w:rPr>
          <w:rFonts w:ascii="Times New Roman" w:hAnsi="Times New Roman" w:cs="Times New Roman"/>
          <w:sz w:val="24"/>
          <w:szCs w:val="24"/>
        </w:rPr>
        <w:t>;</w:t>
      </w:r>
    </w:p>
    <w:p w14:paraId="7B8436ED"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w:t>
      </w:r>
    </w:p>
    <w:p w14:paraId="1A3C15A4"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~question3</w:t>
      </w:r>
      <w:proofErr w:type="gramStart"/>
      <w:r w:rsidRPr="00144C38">
        <w:rPr>
          <w:rFonts w:ascii="Times New Roman" w:hAnsi="Times New Roman" w:cs="Times New Roman"/>
          <w:sz w:val="24"/>
          <w:szCs w:val="24"/>
        </w:rPr>
        <w:t>(){</w:t>
      </w:r>
      <w:proofErr w:type="gramEnd"/>
    </w:p>
    <w:p w14:paraId="0E16EBA7"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w:t>
      </w:r>
      <w:proofErr w:type="spellStart"/>
      <w:r w:rsidRPr="00144C38">
        <w:rPr>
          <w:rFonts w:ascii="Times New Roman" w:hAnsi="Times New Roman" w:cs="Times New Roman"/>
          <w:sz w:val="24"/>
          <w:szCs w:val="24"/>
        </w:rPr>
        <w:t>cout</w:t>
      </w:r>
      <w:proofErr w:type="spellEnd"/>
      <w:r w:rsidRPr="00144C38">
        <w:rPr>
          <w:rFonts w:ascii="Times New Roman" w:hAnsi="Times New Roman" w:cs="Times New Roman"/>
          <w:sz w:val="24"/>
          <w:szCs w:val="24"/>
        </w:rPr>
        <w:t>&lt;&lt;"Destructor for global obj called !!"&lt;&lt;</w:t>
      </w:r>
      <w:proofErr w:type="spellStart"/>
      <w:r w:rsidRPr="00144C38">
        <w:rPr>
          <w:rFonts w:ascii="Times New Roman" w:hAnsi="Times New Roman" w:cs="Times New Roman"/>
          <w:sz w:val="24"/>
          <w:szCs w:val="24"/>
        </w:rPr>
        <w:t>endl</w:t>
      </w:r>
      <w:proofErr w:type="spellEnd"/>
      <w:r w:rsidRPr="00144C38">
        <w:rPr>
          <w:rFonts w:ascii="Times New Roman" w:hAnsi="Times New Roman" w:cs="Times New Roman"/>
          <w:sz w:val="24"/>
          <w:szCs w:val="24"/>
        </w:rPr>
        <w:t>;</w:t>
      </w:r>
    </w:p>
    <w:p w14:paraId="205B2C8D"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w:t>
      </w:r>
      <w:proofErr w:type="spellStart"/>
      <w:r w:rsidRPr="00144C38">
        <w:rPr>
          <w:rFonts w:ascii="Times New Roman" w:hAnsi="Times New Roman" w:cs="Times New Roman"/>
          <w:sz w:val="24"/>
          <w:szCs w:val="24"/>
        </w:rPr>
        <w:t>i</w:t>
      </w:r>
      <w:proofErr w:type="spellEnd"/>
      <w:r w:rsidRPr="00144C38">
        <w:rPr>
          <w:rFonts w:ascii="Times New Roman" w:hAnsi="Times New Roman" w:cs="Times New Roman"/>
          <w:sz w:val="24"/>
          <w:szCs w:val="24"/>
        </w:rPr>
        <w:t>=</w:t>
      </w:r>
      <w:proofErr w:type="gramStart"/>
      <w:r w:rsidRPr="00144C38">
        <w:rPr>
          <w:rFonts w:ascii="Times New Roman" w:hAnsi="Times New Roman" w:cs="Times New Roman"/>
          <w:sz w:val="24"/>
          <w:szCs w:val="24"/>
        </w:rPr>
        <w:t>0;j</w:t>
      </w:r>
      <w:proofErr w:type="gramEnd"/>
      <w:r w:rsidRPr="00144C38">
        <w:rPr>
          <w:rFonts w:ascii="Times New Roman" w:hAnsi="Times New Roman" w:cs="Times New Roman"/>
          <w:sz w:val="24"/>
          <w:szCs w:val="24"/>
        </w:rPr>
        <w:t>=0;</w:t>
      </w:r>
    </w:p>
    <w:p w14:paraId="64C8F09E"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w:t>
      </w:r>
      <w:proofErr w:type="spellStart"/>
      <w:r w:rsidRPr="00144C38">
        <w:rPr>
          <w:rFonts w:ascii="Times New Roman" w:hAnsi="Times New Roman" w:cs="Times New Roman"/>
          <w:sz w:val="24"/>
          <w:szCs w:val="24"/>
        </w:rPr>
        <w:t>cout</w:t>
      </w:r>
      <w:proofErr w:type="spellEnd"/>
      <w:r w:rsidRPr="00144C38">
        <w:rPr>
          <w:rFonts w:ascii="Times New Roman" w:hAnsi="Times New Roman" w:cs="Times New Roman"/>
          <w:sz w:val="24"/>
          <w:szCs w:val="24"/>
        </w:rPr>
        <w:t>&lt;&lt;"</w:t>
      </w:r>
      <w:proofErr w:type="spellStart"/>
      <w:r w:rsidRPr="00144C38">
        <w:rPr>
          <w:rFonts w:ascii="Times New Roman" w:hAnsi="Times New Roman" w:cs="Times New Roman"/>
          <w:sz w:val="24"/>
          <w:szCs w:val="24"/>
        </w:rPr>
        <w:t>i</w:t>
      </w:r>
      <w:proofErr w:type="spellEnd"/>
      <w:r w:rsidRPr="00144C38">
        <w:rPr>
          <w:rFonts w:ascii="Times New Roman" w:hAnsi="Times New Roman" w:cs="Times New Roman"/>
          <w:sz w:val="24"/>
          <w:szCs w:val="24"/>
        </w:rPr>
        <w:t>="&lt;&lt;</w:t>
      </w:r>
      <w:proofErr w:type="spellStart"/>
      <w:r w:rsidRPr="00144C38">
        <w:rPr>
          <w:rFonts w:ascii="Times New Roman" w:hAnsi="Times New Roman" w:cs="Times New Roman"/>
          <w:sz w:val="24"/>
          <w:szCs w:val="24"/>
        </w:rPr>
        <w:t>i</w:t>
      </w:r>
      <w:proofErr w:type="spellEnd"/>
      <w:r w:rsidRPr="00144C38">
        <w:rPr>
          <w:rFonts w:ascii="Times New Roman" w:hAnsi="Times New Roman" w:cs="Times New Roman"/>
          <w:sz w:val="24"/>
          <w:szCs w:val="24"/>
        </w:rPr>
        <w:t>&lt;&lt;"j="&lt;&lt;j&lt;&lt;</w:t>
      </w:r>
      <w:proofErr w:type="spellStart"/>
      <w:r w:rsidRPr="00144C38">
        <w:rPr>
          <w:rFonts w:ascii="Times New Roman" w:hAnsi="Times New Roman" w:cs="Times New Roman"/>
          <w:sz w:val="24"/>
          <w:szCs w:val="24"/>
        </w:rPr>
        <w:t>endl</w:t>
      </w:r>
      <w:proofErr w:type="spellEnd"/>
      <w:r w:rsidRPr="00144C38">
        <w:rPr>
          <w:rFonts w:ascii="Times New Roman" w:hAnsi="Times New Roman" w:cs="Times New Roman"/>
          <w:sz w:val="24"/>
          <w:szCs w:val="24"/>
        </w:rPr>
        <w:t>;</w:t>
      </w:r>
    </w:p>
    <w:p w14:paraId="0BC3BD9C"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w:t>
      </w:r>
    </w:p>
    <w:p w14:paraId="6F4DC5D6" w14:textId="77777777" w:rsidR="00144C38" w:rsidRPr="00144C38" w:rsidRDefault="00144C38" w:rsidP="009177F9">
      <w:pPr>
        <w:spacing w:line="240" w:lineRule="auto"/>
        <w:contextualSpacing/>
        <w:rPr>
          <w:rFonts w:ascii="Times New Roman" w:hAnsi="Times New Roman" w:cs="Times New Roman"/>
          <w:sz w:val="24"/>
          <w:szCs w:val="24"/>
        </w:rPr>
      </w:pPr>
    </w:p>
    <w:p w14:paraId="15AB9D7A"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w:t>
      </w:r>
    </w:p>
    <w:p w14:paraId="73C5192C"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void question</w:t>
      </w:r>
      <w:proofErr w:type="gramStart"/>
      <w:r w:rsidRPr="00144C38">
        <w:rPr>
          <w:rFonts w:ascii="Times New Roman" w:hAnsi="Times New Roman" w:cs="Times New Roman"/>
          <w:sz w:val="24"/>
          <w:szCs w:val="24"/>
        </w:rPr>
        <w:t>3::</w:t>
      </w:r>
      <w:proofErr w:type="spellStart"/>
      <w:proofErr w:type="gramEnd"/>
      <w:r w:rsidRPr="00144C38">
        <w:rPr>
          <w:rFonts w:ascii="Times New Roman" w:hAnsi="Times New Roman" w:cs="Times New Roman"/>
          <w:sz w:val="24"/>
          <w:szCs w:val="24"/>
        </w:rPr>
        <w:t>setdata</w:t>
      </w:r>
      <w:proofErr w:type="spellEnd"/>
      <w:r w:rsidRPr="00144C38">
        <w:rPr>
          <w:rFonts w:ascii="Times New Roman" w:hAnsi="Times New Roman" w:cs="Times New Roman"/>
          <w:sz w:val="24"/>
          <w:szCs w:val="24"/>
        </w:rPr>
        <w:t>(){</w:t>
      </w:r>
    </w:p>
    <w:p w14:paraId="6B63B49A"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w:t>
      </w:r>
      <w:proofErr w:type="spellStart"/>
      <w:r w:rsidRPr="00144C38">
        <w:rPr>
          <w:rFonts w:ascii="Times New Roman" w:hAnsi="Times New Roman" w:cs="Times New Roman"/>
          <w:sz w:val="24"/>
          <w:szCs w:val="24"/>
        </w:rPr>
        <w:t>cout</w:t>
      </w:r>
      <w:proofErr w:type="spellEnd"/>
      <w:r w:rsidRPr="00144C38">
        <w:rPr>
          <w:rFonts w:ascii="Times New Roman" w:hAnsi="Times New Roman" w:cs="Times New Roman"/>
          <w:sz w:val="24"/>
          <w:szCs w:val="24"/>
        </w:rPr>
        <w:t xml:space="preserve">&lt;&lt;"Enter value for </w:t>
      </w:r>
      <w:proofErr w:type="spellStart"/>
      <w:r w:rsidRPr="00144C38">
        <w:rPr>
          <w:rFonts w:ascii="Times New Roman" w:hAnsi="Times New Roman" w:cs="Times New Roman"/>
          <w:sz w:val="24"/>
          <w:szCs w:val="24"/>
        </w:rPr>
        <w:t>i</w:t>
      </w:r>
      <w:proofErr w:type="spellEnd"/>
      <w:r w:rsidRPr="00144C38">
        <w:rPr>
          <w:rFonts w:ascii="Times New Roman" w:hAnsi="Times New Roman" w:cs="Times New Roman"/>
          <w:sz w:val="24"/>
          <w:szCs w:val="24"/>
        </w:rPr>
        <w:t xml:space="preserve"> and j:"&lt;&lt;</w:t>
      </w:r>
      <w:proofErr w:type="spellStart"/>
      <w:r w:rsidRPr="00144C38">
        <w:rPr>
          <w:rFonts w:ascii="Times New Roman" w:hAnsi="Times New Roman" w:cs="Times New Roman"/>
          <w:sz w:val="24"/>
          <w:szCs w:val="24"/>
        </w:rPr>
        <w:t>endl</w:t>
      </w:r>
      <w:proofErr w:type="spellEnd"/>
      <w:r w:rsidRPr="00144C38">
        <w:rPr>
          <w:rFonts w:ascii="Times New Roman" w:hAnsi="Times New Roman" w:cs="Times New Roman"/>
          <w:sz w:val="24"/>
          <w:szCs w:val="24"/>
        </w:rPr>
        <w:t>;</w:t>
      </w:r>
    </w:p>
    <w:p w14:paraId="6B146F74"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lastRenderedPageBreak/>
        <w:t xml:space="preserve">    </w:t>
      </w:r>
      <w:proofErr w:type="spellStart"/>
      <w:r w:rsidRPr="00144C38">
        <w:rPr>
          <w:rFonts w:ascii="Times New Roman" w:hAnsi="Times New Roman" w:cs="Times New Roman"/>
          <w:sz w:val="24"/>
          <w:szCs w:val="24"/>
        </w:rPr>
        <w:t>cin</w:t>
      </w:r>
      <w:proofErr w:type="spellEnd"/>
      <w:r w:rsidRPr="00144C38">
        <w:rPr>
          <w:rFonts w:ascii="Times New Roman" w:hAnsi="Times New Roman" w:cs="Times New Roman"/>
          <w:sz w:val="24"/>
          <w:szCs w:val="24"/>
        </w:rPr>
        <w:t>&gt;&gt;</w:t>
      </w:r>
      <w:proofErr w:type="spellStart"/>
      <w:r w:rsidRPr="00144C38">
        <w:rPr>
          <w:rFonts w:ascii="Times New Roman" w:hAnsi="Times New Roman" w:cs="Times New Roman"/>
          <w:sz w:val="24"/>
          <w:szCs w:val="24"/>
        </w:rPr>
        <w:t>i</w:t>
      </w:r>
      <w:proofErr w:type="spellEnd"/>
      <w:r w:rsidRPr="00144C38">
        <w:rPr>
          <w:rFonts w:ascii="Times New Roman" w:hAnsi="Times New Roman" w:cs="Times New Roman"/>
          <w:sz w:val="24"/>
          <w:szCs w:val="24"/>
        </w:rPr>
        <w:t>&gt;&gt;j;</w:t>
      </w:r>
    </w:p>
    <w:p w14:paraId="0A04AA8F"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w:t>
      </w:r>
    </w:p>
    <w:p w14:paraId="700FD556"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void question</w:t>
      </w:r>
      <w:proofErr w:type="gramStart"/>
      <w:r w:rsidRPr="00144C38">
        <w:rPr>
          <w:rFonts w:ascii="Times New Roman" w:hAnsi="Times New Roman" w:cs="Times New Roman"/>
          <w:sz w:val="24"/>
          <w:szCs w:val="24"/>
        </w:rPr>
        <w:t>3::</w:t>
      </w:r>
      <w:proofErr w:type="spellStart"/>
      <w:proofErr w:type="gramEnd"/>
      <w:r w:rsidRPr="00144C38">
        <w:rPr>
          <w:rFonts w:ascii="Times New Roman" w:hAnsi="Times New Roman" w:cs="Times New Roman"/>
          <w:sz w:val="24"/>
          <w:szCs w:val="24"/>
        </w:rPr>
        <w:t>displaydata</w:t>
      </w:r>
      <w:proofErr w:type="spellEnd"/>
      <w:r w:rsidRPr="00144C38">
        <w:rPr>
          <w:rFonts w:ascii="Times New Roman" w:hAnsi="Times New Roman" w:cs="Times New Roman"/>
          <w:sz w:val="24"/>
          <w:szCs w:val="24"/>
        </w:rPr>
        <w:t>(){</w:t>
      </w:r>
    </w:p>
    <w:p w14:paraId="2A783696" w14:textId="77777777"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 xml:space="preserve">    </w:t>
      </w:r>
      <w:proofErr w:type="spellStart"/>
      <w:r w:rsidRPr="00144C38">
        <w:rPr>
          <w:rFonts w:ascii="Times New Roman" w:hAnsi="Times New Roman" w:cs="Times New Roman"/>
          <w:sz w:val="24"/>
          <w:szCs w:val="24"/>
        </w:rPr>
        <w:t>cout</w:t>
      </w:r>
      <w:proofErr w:type="spellEnd"/>
      <w:r w:rsidRPr="00144C38">
        <w:rPr>
          <w:rFonts w:ascii="Times New Roman" w:hAnsi="Times New Roman" w:cs="Times New Roman"/>
          <w:sz w:val="24"/>
          <w:szCs w:val="24"/>
        </w:rPr>
        <w:t>&lt;&lt;"</w:t>
      </w:r>
      <w:proofErr w:type="spellStart"/>
      <w:r w:rsidRPr="00144C38">
        <w:rPr>
          <w:rFonts w:ascii="Times New Roman" w:hAnsi="Times New Roman" w:cs="Times New Roman"/>
          <w:sz w:val="24"/>
          <w:szCs w:val="24"/>
        </w:rPr>
        <w:t>i</w:t>
      </w:r>
      <w:proofErr w:type="spellEnd"/>
      <w:r w:rsidRPr="00144C38">
        <w:rPr>
          <w:rFonts w:ascii="Times New Roman" w:hAnsi="Times New Roman" w:cs="Times New Roman"/>
          <w:sz w:val="24"/>
          <w:szCs w:val="24"/>
        </w:rPr>
        <w:t xml:space="preserve"> and </w:t>
      </w:r>
      <w:proofErr w:type="gramStart"/>
      <w:r w:rsidRPr="00144C38">
        <w:rPr>
          <w:rFonts w:ascii="Times New Roman" w:hAnsi="Times New Roman" w:cs="Times New Roman"/>
          <w:sz w:val="24"/>
          <w:szCs w:val="24"/>
        </w:rPr>
        <w:t>j :</w:t>
      </w:r>
      <w:proofErr w:type="gramEnd"/>
      <w:r w:rsidRPr="00144C38">
        <w:rPr>
          <w:rFonts w:ascii="Times New Roman" w:hAnsi="Times New Roman" w:cs="Times New Roman"/>
          <w:sz w:val="24"/>
          <w:szCs w:val="24"/>
        </w:rPr>
        <w:t>"&lt;&lt;</w:t>
      </w:r>
      <w:proofErr w:type="spellStart"/>
      <w:r w:rsidRPr="00144C38">
        <w:rPr>
          <w:rFonts w:ascii="Times New Roman" w:hAnsi="Times New Roman" w:cs="Times New Roman"/>
          <w:sz w:val="24"/>
          <w:szCs w:val="24"/>
        </w:rPr>
        <w:t>i</w:t>
      </w:r>
      <w:proofErr w:type="spellEnd"/>
      <w:r w:rsidRPr="00144C38">
        <w:rPr>
          <w:rFonts w:ascii="Times New Roman" w:hAnsi="Times New Roman" w:cs="Times New Roman"/>
          <w:sz w:val="24"/>
          <w:szCs w:val="24"/>
        </w:rPr>
        <w:t>&lt;&lt;"  "&lt;&lt;j&lt;&lt;</w:t>
      </w:r>
      <w:proofErr w:type="spellStart"/>
      <w:r w:rsidRPr="00144C38">
        <w:rPr>
          <w:rFonts w:ascii="Times New Roman" w:hAnsi="Times New Roman" w:cs="Times New Roman"/>
          <w:sz w:val="24"/>
          <w:szCs w:val="24"/>
        </w:rPr>
        <w:t>endl</w:t>
      </w:r>
      <w:proofErr w:type="spellEnd"/>
      <w:r w:rsidRPr="00144C38">
        <w:rPr>
          <w:rFonts w:ascii="Times New Roman" w:hAnsi="Times New Roman" w:cs="Times New Roman"/>
          <w:sz w:val="24"/>
          <w:szCs w:val="24"/>
        </w:rPr>
        <w:t>;</w:t>
      </w:r>
    </w:p>
    <w:p w14:paraId="12FBAE5A" w14:textId="63AB0AE8" w:rsidR="00144C38" w:rsidRPr="00144C38"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w:t>
      </w:r>
    </w:p>
    <w:p w14:paraId="6F772F0B" w14:textId="33CE5F97" w:rsidR="00666FB5" w:rsidRDefault="00144C38" w:rsidP="009177F9">
      <w:pPr>
        <w:spacing w:line="240" w:lineRule="auto"/>
        <w:contextualSpacing/>
        <w:rPr>
          <w:rFonts w:ascii="Times New Roman" w:hAnsi="Times New Roman" w:cs="Times New Roman"/>
          <w:sz w:val="24"/>
          <w:szCs w:val="24"/>
        </w:rPr>
      </w:pPr>
      <w:r w:rsidRPr="00144C38">
        <w:rPr>
          <w:rFonts w:ascii="Times New Roman" w:hAnsi="Times New Roman" w:cs="Times New Roman"/>
          <w:sz w:val="24"/>
          <w:szCs w:val="24"/>
        </w:rPr>
        <w:t>question3 q1;</w:t>
      </w:r>
    </w:p>
    <w:p w14:paraId="23397FC2" w14:textId="77777777" w:rsidR="00D62011" w:rsidRDefault="00D62011" w:rsidP="009177F9">
      <w:pPr>
        <w:spacing w:line="240" w:lineRule="auto"/>
        <w:contextualSpacing/>
        <w:rPr>
          <w:rFonts w:ascii="Times New Roman" w:hAnsi="Times New Roman" w:cs="Times New Roman"/>
          <w:sz w:val="24"/>
          <w:szCs w:val="24"/>
        </w:rPr>
      </w:pPr>
    </w:p>
    <w:p w14:paraId="4D87D4CC" w14:textId="506DE6BB" w:rsidR="00C87BCB" w:rsidRDefault="00C87BCB"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2FC1FACC" w14:textId="4C12E279" w:rsidR="008B7824" w:rsidRPr="008B7824" w:rsidRDefault="008B7824"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8B7824">
        <w:rPr>
          <w:rFonts w:ascii="Times New Roman" w:hAnsi="Times New Roman" w:cs="Times New Roman"/>
          <w:sz w:val="24"/>
          <w:szCs w:val="24"/>
        </w:rPr>
        <w:t>q</w:t>
      </w:r>
      <w:proofErr w:type="gramStart"/>
      <w:r w:rsidRPr="008B7824">
        <w:rPr>
          <w:rFonts w:ascii="Times New Roman" w:hAnsi="Times New Roman" w:cs="Times New Roman"/>
          <w:sz w:val="24"/>
          <w:szCs w:val="24"/>
        </w:rPr>
        <w:t>1.displaydata</w:t>
      </w:r>
      <w:proofErr w:type="gramEnd"/>
      <w:r w:rsidRPr="008B7824">
        <w:rPr>
          <w:rFonts w:ascii="Times New Roman" w:hAnsi="Times New Roman" w:cs="Times New Roman"/>
          <w:sz w:val="24"/>
          <w:szCs w:val="24"/>
        </w:rPr>
        <w:t>();</w:t>
      </w:r>
    </w:p>
    <w:p w14:paraId="5D170DFB" w14:textId="3FBF3D20" w:rsidR="004B3AE9" w:rsidRDefault="008B7824" w:rsidP="009177F9">
      <w:pPr>
        <w:spacing w:line="240" w:lineRule="auto"/>
        <w:contextualSpacing/>
        <w:rPr>
          <w:rFonts w:ascii="Times New Roman" w:hAnsi="Times New Roman" w:cs="Times New Roman"/>
          <w:sz w:val="24"/>
          <w:szCs w:val="24"/>
        </w:rPr>
      </w:pPr>
      <w:r w:rsidRPr="008B7824">
        <w:rPr>
          <w:rFonts w:ascii="Times New Roman" w:hAnsi="Times New Roman" w:cs="Times New Roman"/>
          <w:sz w:val="24"/>
          <w:szCs w:val="24"/>
        </w:rPr>
        <w:t xml:space="preserve">                    q</w:t>
      </w:r>
      <w:proofErr w:type="gramStart"/>
      <w:r w:rsidRPr="008B7824">
        <w:rPr>
          <w:rFonts w:ascii="Times New Roman" w:hAnsi="Times New Roman" w:cs="Times New Roman"/>
          <w:sz w:val="24"/>
          <w:szCs w:val="24"/>
        </w:rPr>
        <w:t>1.setdata</w:t>
      </w:r>
      <w:proofErr w:type="gramEnd"/>
      <w:r w:rsidRPr="008B7824">
        <w:rPr>
          <w:rFonts w:ascii="Times New Roman" w:hAnsi="Times New Roman" w:cs="Times New Roman"/>
          <w:sz w:val="24"/>
          <w:szCs w:val="24"/>
        </w:rPr>
        <w:t>();</w:t>
      </w:r>
    </w:p>
    <w:p w14:paraId="40A91BF0" w14:textId="7396B239" w:rsidR="00C87BCB" w:rsidRDefault="00C87BCB"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106FD3C4" w14:textId="0F36009F" w:rsidR="00653D6B" w:rsidRDefault="00C87BCB"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3D04F9B6" w14:textId="77777777" w:rsidR="00985448" w:rsidRDefault="00985448" w:rsidP="00966FF8">
      <w:pPr>
        <w:shd w:val="clear" w:color="auto" w:fill="FFFFFF"/>
        <w:spacing w:after="0" w:line="240" w:lineRule="auto"/>
        <w:contextualSpacing/>
        <w:jc w:val="both"/>
        <w:rPr>
          <w:rFonts w:ascii="Times New Roman" w:hAnsi="Times New Roman"/>
          <w:b/>
          <w:bCs/>
          <w:color w:val="000000"/>
          <w:sz w:val="24"/>
          <w:szCs w:val="24"/>
        </w:rPr>
      </w:pPr>
    </w:p>
    <w:p w14:paraId="0CDCF471" w14:textId="169A6AEE" w:rsidR="00D056D7" w:rsidRDefault="00966FF8" w:rsidP="00966FF8">
      <w:pPr>
        <w:shd w:val="clear" w:color="auto" w:fill="FFFFFF"/>
        <w:spacing w:after="0" w:line="240" w:lineRule="auto"/>
        <w:contextualSpacing/>
        <w:jc w:val="both"/>
        <w:rPr>
          <w:rFonts w:ascii="Times New Roman" w:hAnsi="Times New Roman"/>
          <w:b/>
          <w:bCs/>
          <w:color w:val="000000"/>
          <w:sz w:val="24"/>
          <w:szCs w:val="24"/>
        </w:rPr>
      </w:pPr>
      <w:r w:rsidRPr="00D056D7">
        <w:rPr>
          <w:rFonts w:ascii="Times New Roman" w:hAnsi="Times New Roman"/>
          <w:b/>
          <w:bCs/>
          <w:color w:val="000000"/>
          <w:sz w:val="24"/>
          <w:szCs w:val="24"/>
        </w:rPr>
        <w:t>Q4. Write a program to show that constructors follow the property of function overloading as well as default parameter. Also, show that in case of constructor also, default parameter may create problem in implementing function overloading.</w:t>
      </w:r>
    </w:p>
    <w:p w14:paraId="20AA598E" w14:textId="77777777" w:rsidR="00D056D7" w:rsidRPr="00D056D7" w:rsidRDefault="00D056D7" w:rsidP="00966FF8">
      <w:pPr>
        <w:shd w:val="clear" w:color="auto" w:fill="FFFFFF"/>
        <w:spacing w:after="0" w:line="240" w:lineRule="auto"/>
        <w:contextualSpacing/>
        <w:jc w:val="both"/>
        <w:rPr>
          <w:rFonts w:ascii="Times New Roman" w:hAnsi="Times New Roman"/>
          <w:b/>
          <w:bCs/>
          <w:color w:val="000000"/>
          <w:sz w:val="24"/>
          <w:szCs w:val="24"/>
        </w:rPr>
      </w:pPr>
    </w:p>
    <w:p w14:paraId="1A73C88C" w14:textId="77777777" w:rsidR="008F101C" w:rsidRPr="008F101C" w:rsidRDefault="008F101C" w:rsidP="009177F9">
      <w:pPr>
        <w:spacing w:line="240" w:lineRule="auto"/>
        <w:contextualSpacing/>
        <w:rPr>
          <w:rFonts w:ascii="Times New Roman" w:hAnsi="Times New Roman" w:cs="Times New Roman"/>
          <w:sz w:val="24"/>
          <w:szCs w:val="24"/>
        </w:rPr>
      </w:pPr>
      <w:r w:rsidRPr="008F101C">
        <w:rPr>
          <w:rFonts w:ascii="Times New Roman" w:hAnsi="Times New Roman" w:cs="Times New Roman"/>
          <w:sz w:val="24"/>
          <w:szCs w:val="24"/>
        </w:rPr>
        <w:t>//*************************************************************</w:t>
      </w:r>
    </w:p>
    <w:p w14:paraId="66E165FE" w14:textId="77777777" w:rsidR="008F101C" w:rsidRPr="008F101C" w:rsidRDefault="008F101C" w:rsidP="009177F9">
      <w:pPr>
        <w:spacing w:line="240" w:lineRule="auto"/>
        <w:contextualSpacing/>
        <w:rPr>
          <w:rFonts w:ascii="Times New Roman" w:hAnsi="Times New Roman" w:cs="Times New Roman"/>
          <w:sz w:val="24"/>
          <w:szCs w:val="24"/>
        </w:rPr>
      </w:pPr>
      <w:r w:rsidRPr="008F101C">
        <w:rPr>
          <w:rFonts w:ascii="Times New Roman" w:hAnsi="Times New Roman" w:cs="Times New Roman"/>
          <w:sz w:val="24"/>
          <w:szCs w:val="24"/>
        </w:rPr>
        <w:t>//This program is developed by Tanishq Agarwal (Er. No:211B326)</w:t>
      </w:r>
    </w:p>
    <w:p w14:paraId="7012B7E2" w14:textId="77777777" w:rsidR="008F101C" w:rsidRPr="008F101C" w:rsidRDefault="008F101C" w:rsidP="009177F9">
      <w:pPr>
        <w:spacing w:line="240" w:lineRule="auto"/>
        <w:contextualSpacing/>
        <w:rPr>
          <w:rFonts w:ascii="Times New Roman" w:hAnsi="Times New Roman" w:cs="Times New Roman"/>
          <w:sz w:val="24"/>
          <w:szCs w:val="24"/>
        </w:rPr>
      </w:pPr>
      <w:r w:rsidRPr="008F101C">
        <w:rPr>
          <w:rFonts w:ascii="Times New Roman" w:hAnsi="Times New Roman" w:cs="Times New Roman"/>
          <w:sz w:val="24"/>
          <w:szCs w:val="24"/>
        </w:rPr>
        <w:t>//*************************************************************</w:t>
      </w:r>
    </w:p>
    <w:p w14:paraId="463695CF" w14:textId="4C9976C3" w:rsidR="008F101C" w:rsidRPr="008F101C" w:rsidRDefault="008F101C" w:rsidP="009177F9">
      <w:pPr>
        <w:spacing w:line="240" w:lineRule="auto"/>
        <w:contextualSpacing/>
        <w:rPr>
          <w:rFonts w:ascii="Times New Roman" w:hAnsi="Times New Roman" w:cs="Times New Roman"/>
          <w:sz w:val="24"/>
          <w:szCs w:val="24"/>
        </w:rPr>
      </w:pPr>
      <w:r w:rsidRPr="008F101C">
        <w:rPr>
          <w:rFonts w:ascii="Times New Roman" w:hAnsi="Times New Roman" w:cs="Times New Roman"/>
          <w:sz w:val="24"/>
          <w:szCs w:val="24"/>
        </w:rPr>
        <w:t>#include &lt;iostream&gt;</w:t>
      </w:r>
    </w:p>
    <w:p w14:paraId="25C2824B" w14:textId="7E210CB9" w:rsidR="00144C38" w:rsidRDefault="008F101C" w:rsidP="009177F9">
      <w:pPr>
        <w:spacing w:line="240" w:lineRule="auto"/>
        <w:contextualSpacing/>
        <w:rPr>
          <w:rFonts w:ascii="Times New Roman" w:hAnsi="Times New Roman" w:cs="Times New Roman"/>
          <w:sz w:val="24"/>
          <w:szCs w:val="24"/>
        </w:rPr>
      </w:pPr>
      <w:r w:rsidRPr="008F101C">
        <w:rPr>
          <w:rFonts w:ascii="Times New Roman" w:hAnsi="Times New Roman" w:cs="Times New Roman"/>
          <w:sz w:val="24"/>
          <w:szCs w:val="24"/>
        </w:rPr>
        <w:t>using namespace std;</w:t>
      </w:r>
    </w:p>
    <w:p w14:paraId="64364822" w14:textId="77777777" w:rsidR="00BE5392" w:rsidRDefault="00BE5392" w:rsidP="009177F9">
      <w:pPr>
        <w:spacing w:line="240" w:lineRule="auto"/>
        <w:contextualSpacing/>
        <w:rPr>
          <w:rFonts w:ascii="Times New Roman" w:hAnsi="Times New Roman" w:cs="Times New Roman"/>
          <w:sz w:val="24"/>
          <w:szCs w:val="24"/>
        </w:rPr>
      </w:pPr>
    </w:p>
    <w:p w14:paraId="00222891" w14:textId="5119C20D"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class question4{</w:t>
      </w:r>
    </w:p>
    <w:p w14:paraId="397B02F7"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float l;</w:t>
      </w:r>
    </w:p>
    <w:p w14:paraId="3F2D91BA"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public:</w:t>
      </w:r>
    </w:p>
    <w:p w14:paraId="523C662F"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question4</w:t>
      </w:r>
      <w:proofErr w:type="gramStart"/>
      <w:r w:rsidRPr="00AC076B">
        <w:rPr>
          <w:rFonts w:ascii="Times New Roman" w:hAnsi="Times New Roman" w:cs="Times New Roman"/>
          <w:sz w:val="24"/>
          <w:szCs w:val="24"/>
        </w:rPr>
        <w:t>(){</w:t>
      </w:r>
      <w:proofErr w:type="gramEnd"/>
    </w:p>
    <w:p w14:paraId="7228FC34"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w:t>
      </w:r>
      <w:proofErr w:type="spellStart"/>
      <w:r w:rsidRPr="00AC076B">
        <w:rPr>
          <w:rFonts w:ascii="Times New Roman" w:hAnsi="Times New Roman" w:cs="Times New Roman"/>
          <w:sz w:val="24"/>
          <w:szCs w:val="24"/>
        </w:rPr>
        <w:t>cout</w:t>
      </w:r>
      <w:proofErr w:type="spellEnd"/>
      <w:r w:rsidRPr="00AC076B">
        <w:rPr>
          <w:rFonts w:ascii="Times New Roman" w:hAnsi="Times New Roman" w:cs="Times New Roman"/>
          <w:sz w:val="24"/>
          <w:szCs w:val="24"/>
        </w:rPr>
        <w:t>&lt;&lt;"First Constructor called!!"&lt;&lt;</w:t>
      </w:r>
      <w:proofErr w:type="spellStart"/>
      <w:r w:rsidRPr="00AC076B">
        <w:rPr>
          <w:rFonts w:ascii="Times New Roman" w:hAnsi="Times New Roman" w:cs="Times New Roman"/>
          <w:sz w:val="24"/>
          <w:szCs w:val="24"/>
        </w:rPr>
        <w:t>endl</w:t>
      </w:r>
      <w:proofErr w:type="spellEnd"/>
      <w:r w:rsidRPr="00AC076B">
        <w:rPr>
          <w:rFonts w:ascii="Times New Roman" w:hAnsi="Times New Roman" w:cs="Times New Roman"/>
          <w:sz w:val="24"/>
          <w:szCs w:val="24"/>
        </w:rPr>
        <w:t>;</w:t>
      </w:r>
    </w:p>
    <w:p w14:paraId="29603CA5"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l=1;</w:t>
      </w:r>
    </w:p>
    <w:p w14:paraId="6C035331"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w:t>
      </w:r>
    </w:p>
    <w:p w14:paraId="569B630E"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question4(int </w:t>
      </w:r>
      <w:proofErr w:type="gramStart"/>
      <w:r w:rsidRPr="00AC076B">
        <w:rPr>
          <w:rFonts w:ascii="Times New Roman" w:hAnsi="Times New Roman" w:cs="Times New Roman"/>
          <w:sz w:val="24"/>
          <w:szCs w:val="24"/>
        </w:rPr>
        <w:t>t){</w:t>
      </w:r>
      <w:proofErr w:type="gramEnd"/>
    </w:p>
    <w:p w14:paraId="2233EB6D"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w:t>
      </w:r>
      <w:proofErr w:type="spellStart"/>
      <w:r w:rsidRPr="00AC076B">
        <w:rPr>
          <w:rFonts w:ascii="Times New Roman" w:hAnsi="Times New Roman" w:cs="Times New Roman"/>
          <w:sz w:val="24"/>
          <w:szCs w:val="24"/>
        </w:rPr>
        <w:t>cout</w:t>
      </w:r>
      <w:proofErr w:type="spellEnd"/>
      <w:r w:rsidRPr="00AC076B">
        <w:rPr>
          <w:rFonts w:ascii="Times New Roman" w:hAnsi="Times New Roman" w:cs="Times New Roman"/>
          <w:sz w:val="24"/>
          <w:szCs w:val="24"/>
        </w:rPr>
        <w:t>&lt;&lt;"Second Constructor called!!"&lt;&lt;</w:t>
      </w:r>
      <w:proofErr w:type="spellStart"/>
      <w:r w:rsidRPr="00AC076B">
        <w:rPr>
          <w:rFonts w:ascii="Times New Roman" w:hAnsi="Times New Roman" w:cs="Times New Roman"/>
          <w:sz w:val="24"/>
          <w:szCs w:val="24"/>
        </w:rPr>
        <w:t>endl</w:t>
      </w:r>
      <w:proofErr w:type="spellEnd"/>
      <w:r w:rsidRPr="00AC076B">
        <w:rPr>
          <w:rFonts w:ascii="Times New Roman" w:hAnsi="Times New Roman" w:cs="Times New Roman"/>
          <w:sz w:val="24"/>
          <w:szCs w:val="24"/>
        </w:rPr>
        <w:t>;</w:t>
      </w:r>
    </w:p>
    <w:p w14:paraId="3CDB782F"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l=t;</w:t>
      </w:r>
    </w:p>
    <w:p w14:paraId="4A9E76C5"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w:t>
      </w:r>
    </w:p>
    <w:p w14:paraId="3C3F3949"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question4(float </w:t>
      </w:r>
      <w:proofErr w:type="gramStart"/>
      <w:r w:rsidRPr="00AC076B">
        <w:rPr>
          <w:rFonts w:ascii="Times New Roman" w:hAnsi="Times New Roman" w:cs="Times New Roman"/>
          <w:sz w:val="24"/>
          <w:szCs w:val="24"/>
        </w:rPr>
        <w:t>x){</w:t>
      </w:r>
      <w:proofErr w:type="gramEnd"/>
    </w:p>
    <w:p w14:paraId="60857790"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w:t>
      </w:r>
      <w:proofErr w:type="spellStart"/>
      <w:r w:rsidRPr="00AC076B">
        <w:rPr>
          <w:rFonts w:ascii="Times New Roman" w:hAnsi="Times New Roman" w:cs="Times New Roman"/>
          <w:sz w:val="24"/>
          <w:szCs w:val="24"/>
        </w:rPr>
        <w:t>cout</w:t>
      </w:r>
      <w:proofErr w:type="spellEnd"/>
      <w:r w:rsidRPr="00AC076B">
        <w:rPr>
          <w:rFonts w:ascii="Times New Roman" w:hAnsi="Times New Roman" w:cs="Times New Roman"/>
          <w:sz w:val="24"/>
          <w:szCs w:val="24"/>
        </w:rPr>
        <w:t>&lt;&lt;"Third Constructor called!!"&lt;&lt;</w:t>
      </w:r>
      <w:proofErr w:type="spellStart"/>
      <w:r w:rsidRPr="00AC076B">
        <w:rPr>
          <w:rFonts w:ascii="Times New Roman" w:hAnsi="Times New Roman" w:cs="Times New Roman"/>
          <w:sz w:val="24"/>
          <w:szCs w:val="24"/>
        </w:rPr>
        <w:t>endl</w:t>
      </w:r>
      <w:proofErr w:type="spellEnd"/>
      <w:r w:rsidRPr="00AC076B">
        <w:rPr>
          <w:rFonts w:ascii="Times New Roman" w:hAnsi="Times New Roman" w:cs="Times New Roman"/>
          <w:sz w:val="24"/>
          <w:szCs w:val="24"/>
        </w:rPr>
        <w:t>;</w:t>
      </w:r>
    </w:p>
    <w:p w14:paraId="7B48CB8A"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l=x;</w:t>
      </w:r>
    </w:p>
    <w:p w14:paraId="32B5737B"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w:t>
      </w:r>
    </w:p>
    <w:p w14:paraId="761C0362"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question4(int </w:t>
      </w:r>
      <w:proofErr w:type="spellStart"/>
      <w:proofErr w:type="gramStart"/>
      <w:r w:rsidRPr="00AC076B">
        <w:rPr>
          <w:rFonts w:ascii="Times New Roman" w:hAnsi="Times New Roman" w:cs="Times New Roman"/>
          <w:sz w:val="24"/>
          <w:szCs w:val="24"/>
        </w:rPr>
        <w:t>x,int</w:t>
      </w:r>
      <w:proofErr w:type="spellEnd"/>
      <w:proofErr w:type="gramEnd"/>
      <w:r w:rsidRPr="00AC076B">
        <w:rPr>
          <w:rFonts w:ascii="Times New Roman" w:hAnsi="Times New Roman" w:cs="Times New Roman"/>
          <w:sz w:val="24"/>
          <w:szCs w:val="24"/>
        </w:rPr>
        <w:t xml:space="preserve"> y=2){</w:t>
      </w:r>
    </w:p>
    <w:p w14:paraId="2BBAAE4E"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w:t>
      </w:r>
      <w:proofErr w:type="spellStart"/>
      <w:r w:rsidRPr="00AC076B">
        <w:rPr>
          <w:rFonts w:ascii="Times New Roman" w:hAnsi="Times New Roman" w:cs="Times New Roman"/>
          <w:sz w:val="24"/>
          <w:szCs w:val="24"/>
        </w:rPr>
        <w:t>cout</w:t>
      </w:r>
      <w:proofErr w:type="spellEnd"/>
      <w:r w:rsidRPr="00AC076B">
        <w:rPr>
          <w:rFonts w:ascii="Times New Roman" w:hAnsi="Times New Roman" w:cs="Times New Roman"/>
          <w:sz w:val="24"/>
          <w:szCs w:val="24"/>
        </w:rPr>
        <w:t>&lt;&lt;"Fourth Constructor called!!"&lt;&lt;</w:t>
      </w:r>
      <w:proofErr w:type="spellStart"/>
      <w:r w:rsidRPr="00AC076B">
        <w:rPr>
          <w:rFonts w:ascii="Times New Roman" w:hAnsi="Times New Roman" w:cs="Times New Roman"/>
          <w:sz w:val="24"/>
          <w:szCs w:val="24"/>
        </w:rPr>
        <w:t>endl</w:t>
      </w:r>
      <w:proofErr w:type="spellEnd"/>
      <w:r w:rsidRPr="00AC076B">
        <w:rPr>
          <w:rFonts w:ascii="Times New Roman" w:hAnsi="Times New Roman" w:cs="Times New Roman"/>
          <w:sz w:val="24"/>
          <w:szCs w:val="24"/>
        </w:rPr>
        <w:t>;</w:t>
      </w:r>
    </w:p>
    <w:p w14:paraId="33BDA8CC"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l=</w:t>
      </w:r>
      <w:proofErr w:type="spellStart"/>
      <w:r w:rsidRPr="00AC076B">
        <w:rPr>
          <w:rFonts w:ascii="Times New Roman" w:hAnsi="Times New Roman" w:cs="Times New Roman"/>
          <w:sz w:val="24"/>
          <w:szCs w:val="24"/>
        </w:rPr>
        <w:t>x+y</w:t>
      </w:r>
      <w:proofErr w:type="spellEnd"/>
      <w:r w:rsidRPr="00AC076B">
        <w:rPr>
          <w:rFonts w:ascii="Times New Roman" w:hAnsi="Times New Roman" w:cs="Times New Roman"/>
          <w:sz w:val="24"/>
          <w:szCs w:val="24"/>
        </w:rPr>
        <w:t>;</w:t>
      </w:r>
    </w:p>
    <w:p w14:paraId="0E01785F"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w:t>
      </w:r>
    </w:p>
    <w:p w14:paraId="69739B51"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 xml:space="preserve">    void </w:t>
      </w:r>
      <w:proofErr w:type="spellStart"/>
      <w:proofErr w:type="gramStart"/>
      <w:r w:rsidRPr="00AC076B">
        <w:rPr>
          <w:rFonts w:ascii="Times New Roman" w:hAnsi="Times New Roman" w:cs="Times New Roman"/>
          <w:sz w:val="24"/>
          <w:szCs w:val="24"/>
        </w:rPr>
        <w:t>displaydata</w:t>
      </w:r>
      <w:proofErr w:type="spellEnd"/>
      <w:r w:rsidRPr="00AC076B">
        <w:rPr>
          <w:rFonts w:ascii="Times New Roman" w:hAnsi="Times New Roman" w:cs="Times New Roman"/>
          <w:sz w:val="24"/>
          <w:szCs w:val="24"/>
        </w:rPr>
        <w:t>(</w:t>
      </w:r>
      <w:proofErr w:type="gramEnd"/>
      <w:r w:rsidRPr="00AC076B">
        <w:rPr>
          <w:rFonts w:ascii="Times New Roman" w:hAnsi="Times New Roman" w:cs="Times New Roman"/>
          <w:sz w:val="24"/>
          <w:szCs w:val="24"/>
        </w:rPr>
        <w:t>);</w:t>
      </w:r>
    </w:p>
    <w:p w14:paraId="131A6538"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w:t>
      </w:r>
    </w:p>
    <w:p w14:paraId="76A9D34E" w14:textId="77777777" w:rsidR="00AC076B" w:rsidRPr="00AC076B"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t>void question</w:t>
      </w:r>
      <w:proofErr w:type="gramStart"/>
      <w:r w:rsidRPr="00AC076B">
        <w:rPr>
          <w:rFonts w:ascii="Times New Roman" w:hAnsi="Times New Roman" w:cs="Times New Roman"/>
          <w:sz w:val="24"/>
          <w:szCs w:val="24"/>
        </w:rPr>
        <w:t>4::</w:t>
      </w:r>
      <w:proofErr w:type="spellStart"/>
      <w:proofErr w:type="gramEnd"/>
      <w:r w:rsidRPr="00AC076B">
        <w:rPr>
          <w:rFonts w:ascii="Times New Roman" w:hAnsi="Times New Roman" w:cs="Times New Roman"/>
          <w:sz w:val="24"/>
          <w:szCs w:val="24"/>
        </w:rPr>
        <w:t>displaydata</w:t>
      </w:r>
      <w:proofErr w:type="spellEnd"/>
      <w:r w:rsidRPr="00AC076B">
        <w:rPr>
          <w:rFonts w:ascii="Times New Roman" w:hAnsi="Times New Roman" w:cs="Times New Roman"/>
          <w:sz w:val="24"/>
          <w:szCs w:val="24"/>
        </w:rPr>
        <w:t>(){</w:t>
      </w:r>
    </w:p>
    <w:p w14:paraId="6C1C5FDA" w14:textId="77777777" w:rsidR="00AC076B" w:rsidRPr="00AC076B" w:rsidRDefault="00AC076B" w:rsidP="009177F9">
      <w:pPr>
        <w:spacing w:line="240" w:lineRule="auto"/>
        <w:contextualSpacing/>
        <w:rPr>
          <w:rFonts w:ascii="Times New Roman" w:hAnsi="Times New Roman" w:cs="Times New Roman"/>
          <w:sz w:val="24"/>
          <w:szCs w:val="24"/>
        </w:rPr>
      </w:pPr>
      <w:proofErr w:type="spellStart"/>
      <w:r w:rsidRPr="00AC076B">
        <w:rPr>
          <w:rFonts w:ascii="Times New Roman" w:hAnsi="Times New Roman" w:cs="Times New Roman"/>
          <w:sz w:val="24"/>
          <w:szCs w:val="24"/>
        </w:rPr>
        <w:t>cout</w:t>
      </w:r>
      <w:proofErr w:type="spellEnd"/>
      <w:r w:rsidRPr="00AC076B">
        <w:rPr>
          <w:rFonts w:ascii="Times New Roman" w:hAnsi="Times New Roman" w:cs="Times New Roman"/>
          <w:sz w:val="24"/>
          <w:szCs w:val="24"/>
        </w:rPr>
        <w:t>&lt;&lt;"Value of l after constructor call is: "&lt;&lt;l&lt;&lt;</w:t>
      </w:r>
      <w:proofErr w:type="spellStart"/>
      <w:r w:rsidRPr="00AC076B">
        <w:rPr>
          <w:rFonts w:ascii="Times New Roman" w:hAnsi="Times New Roman" w:cs="Times New Roman"/>
          <w:sz w:val="24"/>
          <w:szCs w:val="24"/>
        </w:rPr>
        <w:t>endl</w:t>
      </w:r>
      <w:proofErr w:type="spellEnd"/>
      <w:r w:rsidRPr="00AC076B">
        <w:rPr>
          <w:rFonts w:ascii="Times New Roman" w:hAnsi="Times New Roman" w:cs="Times New Roman"/>
          <w:sz w:val="24"/>
          <w:szCs w:val="24"/>
        </w:rPr>
        <w:t>;</w:t>
      </w:r>
    </w:p>
    <w:p w14:paraId="54F21F13" w14:textId="17962C9A" w:rsidR="006F45C3" w:rsidRDefault="00AC076B" w:rsidP="009177F9">
      <w:pPr>
        <w:spacing w:line="240" w:lineRule="auto"/>
        <w:contextualSpacing/>
        <w:rPr>
          <w:rFonts w:ascii="Times New Roman" w:hAnsi="Times New Roman" w:cs="Times New Roman"/>
          <w:sz w:val="24"/>
          <w:szCs w:val="24"/>
        </w:rPr>
      </w:pPr>
      <w:r w:rsidRPr="00AC076B">
        <w:rPr>
          <w:rFonts w:ascii="Times New Roman" w:hAnsi="Times New Roman" w:cs="Times New Roman"/>
          <w:sz w:val="24"/>
          <w:szCs w:val="24"/>
        </w:rPr>
        <w:lastRenderedPageBreak/>
        <w:t>}</w:t>
      </w:r>
    </w:p>
    <w:p w14:paraId="17C0F3A5" w14:textId="77777777" w:rsidR="00BE5392" w:rsidRDefault="00BE5392" w:rsidP="009177F9">
      <w:pPr>
        <w:spacing w:line="240" w:lineRule="auto"/>
        <w:contextualSpacing/>
        <w:rPr>
          <w:rFonts w:ascii="Times New Roman" w:hAnsi="Times New Roman" w:cs="Times New Roman"/>
          <w:sz w:val="24"/>
          <w:szCs w:val="24"/>
        </w:rPr>
      </w:pPr>
    </w:p>
    <w:p w14:paraId="7652E2B5" w14:textId="117A3146" w:rsidR="00A72C41" w:rsidRDefault="006F45C3"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75EFBECE" w14:textId="5FA6DBA8" w:rsidR="00A72C41" w:rsidRPr="00A72C41" w:rsidRDefault="00A72C41"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0044D">
        <w:rPr>
          <w:rFonts w:ascii="Times New Roman" w:hAnsi="Times New Roman" w:cs="Times New Roman"/>
          <w:sz w:val="24"/>
          <w:szCs w:val="24"/>
        </w:rPr>
        <w:tab/>
        <w:t xml:space="preserve">       </w:t>
      </w:r>
      <w:r w:rsidR="001C341C">
        <w:rPr>
          <w:rFonts w:ascii="Times New Roman" w:hAnsi="Times New Roman" w:cs="Times New Roman"/>
          <w:sz w:val="24"/>
          <w:szCs w:val="24"/>
        </w:rPr>
        <w:t xml:space="preserve"> </w:t>
      </w:r>
      <w:r w:rsidRPr="00A72C41">
        <w:rPr>
          <w:rFonts w:ascii="Times New Roman" w:hAnsi="Times New Roman" w:cs="Times New Roman"/>
          <w:sz w:val="24"/>
          <w:szCs w:val="24"/>
        </w:rPr>
        <w:t>question4 q;</w:t>
      </w:r>
    </w:p>
    <w:p w14:paraId="0977E63E" w14:textId="77777777" w:rsidR="00A72C41" w:rsidRPr="00A72C41" w:rsidRDefault="00A72C41" w:rsidP="009177F9">
      <w:pPr>
        <w:spacing w:line="240" w:lineRule="auto"/>
        <w:contextualSpacing/>
        <w:rPr>
          <w:rFonts w:ascii="Times New Roman" w:hAnsi="Times New Roman" w:cs="Times New Roman"/>
          <w:sz w:val="24"/>
          <w:szCs w:val="24"/>
        </w:rPr>
      </w:pPr>
      <w:r w:rsidRPr="00A72C41">
        <w:rPr>
          <w:rFonts w:ascii="Times New Roman" w:hAnsi="Times New Roman" w:cs="Times New Roman"/>
          <w:sz w:val="24"/>
          <w:szCs w:val="24"/>
        </w:rPr>
        <w:t xml:space="preserve">                    </w:t>
      </w:r>
      <w:proofErr w:type="spellStart"/>
      <w:proofErr w:type="gramStart"/>
      <w:r w:rsidRPr="00A72C41">
        <w:rPr>
          <w:rFonts w:ascii="Times New Roman" w:hAnsi="Times New Roman" w:cs="Times New Roman"/>
          <w:sz w:val="24"/>
          <w:szCs w:val="24"/>
        </w:rPr>
        <w:t>q.displaydata</w:t>
      </w:r>
      <w:proofErr w:type="spellEnd"/>
      <w:proofErr w:type="gramEnd"/>
      <w:r w:rsidRPr="00A72C41">
        <w:rPr>
          <w:rFonts w:ascii="Times New Roman" w:hAnsi="Times New Roman" w:cs="Times New Roman"/>
          <w:sz w:val="24"/>
          <w:szCs w:val="24"/>
        </w:rPr>
        <w:t>();</w:t>
      </w:r>
    </w:p>
    <w:p w14:paraId="57C8804F" w14:textId="77777777" w:rsidR="00A72C41" w:rsidRPr="00A72C41" w:rsidRDefault="00A72C41" w:rsidP="009177F9">
      <w:pPr>
        <w:spacing w:line="240" w:lineRule="auto"/>
        <w:contextualSpacing/>
        <w:rPr>
          <w:rFonts w:ascii="Times New Roman" w:hAnsi="Times New Roman" w:cs="Times New Roman"/>
          <w:sz w:val="24"/>
          <w:szCs w:val="24"/>
        </w:rPr>
      </w:pPr>
      <w:r w:rsidRPr="00A72C41">
        <w:rPr>
          <w:rFonts w:ascii="Times New Roman" w:hAnsi="Times New Roman" w:cs="Times New Roman"/>
          <w:sz w:val="24"/>
          <w:szCs w:val="24"/>
        </w:rPr>
        <w:t xml:space="preserve">                    //question4 </w:t>
      </w:r>
      <w:proofErr w:type="gramStart"/>
      <w:r w:rsidRPr="00A72C41">
        <w:rPr>
          <w:rFonts w:ascii="Times New Roman" w:hAnsi="Times New Roman" w:cs="Times New Roman"/>
          <w:sz w:val="24"/>
          <w:szCs w:val="24"/>
        </w:rPr>
        <w:t>w(</w:t>
      </w:r>
      <w:proofErr w:type="gramEnd"/>
      <w:r w:rsidRPr="00A72C41">
        <w:rPr>
          <w:rFonts w:ascii="Times New Roman" w:hAnsi="Times New Roman" w:cs="Times New Roman"/>
          <w:sz w:val="24"/>
          <w:szCs w:val="24"/>
        </w:rPr>
        <w:t>5);  //Error causing even when default parameter exists!!</w:t>
      </w:r>
    </w:p>
    <w:p w14:paraId="41EF41D9" w14:textId="77777777" w:rsidR="00A72C41" w:rsidRPr="00A72C41" w:rsidRDefault="00A72C41" w:rsidP="009177F9">
      <w:pPr>
        <w:spacing w:line="240" w:lineRule="auto"/>
        <w:contextualSpacing/>
        <w:rPr>
          <w:rFonts w:ascii="Times New Roman" w:hAnsi="Times New Roman" w:cs="Times New Roman"/>
          <w:sz w:val="24"/>
          <w:szCs w:val="24"/>
        </w:rPr>
      </w:pPr>
      <w:r w:rsidRPr="00A72C41">
        <w:rPr>
          <w:rFonts w:ascii="Times New Roman" w:hAnsi="Times New Roman" w:cs="Times New Roman"/>
          <w:sz w:val="24"/>
          <w:szCs w:val="24"/>
        </w:rPr>
        <w:t xml:space="preserve">                    //</w:t>
      </w:r>
      <w:proofErr w:type="spellStart"/>
      <w:proofErr w:type="gramStart"/>
      <w:r w:rsidRPr="00A72C41">
        <w:rPr>
          <w:rFonts w:ascii="Times New Roman" w:hAnsi="Times New Roman" w:cs="Times New Roman"/>
          <w:sz w:val="24"/>
          <w:szCs w:val="24"/>
        </w:rPr>
        <w:t>w.displaydata</w:t>
      </w:r>
      <w:proofErr w:type="spellEnd"/>
      <w:proofErr w:type="gramEnd"/>
      <w:r w:rsidRPr="00A72C41">
        <w:rPr>
          <w:rFonts w:ascii="Times New Roman" w:hAnsi="Times New Roman" w:cs="Times New Roman"/>
          <w:sz w:val="24"/>
          <w:szCs w:val="24"/>
        </w:rPr>
        <w:t>();</w:t>
      </w:r>
    </w:p>
    <w:p w14:paraId="12BDF1EF" w14:textId="77777777" w:rsidR="00A72C41" w:rsidRPr="00A72C41" w:rsidRDefault="00A72C41" w:rsidP="009177F9">
      <w:pPr>
        <w:spacing w:line="240" w:lineRule="auto"/>
        <w:contextualSpacing/>
        <w:rPr>
          <w:rFonts w:ascii="Times New Roman" w:hAnsi="Times New Roman" w:cs="Times New Roman"/>
          <w:sz w:val="24"/>
          <w:szCs w:val="24"/>
        </w:rPr>
      </w:pPr>
      <w:r w:rsidRPr="00A72C41">
        <w:rPr>
          <w:rFonts w:ascii="Times New Roman" w:hAnsi="Times New Roman" w:cs="Times New Roman"/>
          <w:sz w:val="24"/>
          <w:szCs w:val="24"/>
        </w:rPr>
        <w:t xml:space="preserve">                    question4 e((float)4.9);</w:t>
      </w:r>
    </w:p>
    <w:p w14:paraId="1BF717F9" w14:textId="77777777" w:rsidR="00A72C41" w:rsidRPr="00A72C41" w:rsidRDefault="00A72C41" w:rsidP="009177F9">
      <w:pPr>
        <w:spacing w:line="240" w:lineRule="auto"/>
        <w:contextualSpacing/>
        <w:rPr>
          <w:rFonts w:ascii="Times New Roman" w:hAnsi="Times New Roman" w:cs="Times New Roman"/>
          <w:sz w:val="24"/>
          <w:szCs w:val="24"/>
        </w:rPr>
      </w:pPr>
      <w:r w:rsidRPr="00A72C41">
        <w:rPr>
          <w:rFonts w:ascii="Times New Roman" w:hAnsi="Times New Roman" w:cs="Times New Roman"/>
          <w:sz w:val="24"/>
          <w:szCs w:val="24"/>
        </w:rPr>
        <w:t xml:space="preserve">                    </w:t>
      </w:r>
      <w:proofErr w:type="spellStart"/>
      <w:proofErr w:type="gramStart"/>
      <w:r w:rsidRPr="00A72C41">
        <w:rPr>
          <w:rFonts w:ascii="Times New Roman" w:hAnsi="Times New Roman" w:cs="Times New Roman"/>
          <w:sz w:val="24"/>
          <w:szCs w:val="24"/>
        </w:rPr>
        <w:t>e.displaydata</w:t>
      </w:r>
      <w:proofErr w:type="spellEnd"/>
      <w:proofErr w:type="gramEnd"/>
      <w:r w:rsidRPr="00A72C41">
        <w:rPr>
          <w:rFonts w:ascii="Times New Roman" w:hAnsi="Times New Roman" w:cs="Times New Roman"/>
          <w:sz w:val="24"/>
          <w:szCs w:val="24"/>
        </w:rPr>
        <w:t>();</w:t>
      </w:r>
    </w:p>
    <w:p w14:paraId="715F5D22" w14:textId="77777777" w:rsidR="00A72C41" w:rsidRPr="00A72C41" w:rsidRDefault="00A72C41" w:rsidP="009177F9">
      <w:pPr>
        <w:spacing w:line="240" w:lineRule="auto"/>
        <w:contextualSpacing/>
        <w:rPr>
          <w:rFonts w:ascii="Times New Roman" w:hAnsi="Times New Roman" w:cs="Times New Roman"/>
          <w:sz w:val="24"/>
          <w:szCs w:val="24"/>
        </w:rPr>
      </w:pPr>
      <w:r w:rsidRPr="00A72C41">
        <w:rPr>
          <w:rFonts w:ascii="Times New Roman" w:hAnsi="Times New Roman" w:cs="Times New Roman"/>
          <w:sz w:val="24"/>
          <w:szCs w:val="24"/>
        </w:rPr>
        <w:t xml:space="preserve">                    question4 </w:t>
      </w:r>
      <w:proofErr w:type="gramStart"/>
      <w:r w:rsidRPr="00A72C41">
        <w:rPr>
          <w:rFonts w:ascii="Times New Roman" w:hAnsi="Times New Roman" w:cs="Times New Roman"/>
          <w:sz w:val="24"/>
          <w:szCs w:val="24"/>
        </w:rPr>
        <w:t>f(</w:t>
      </w:r>
      <w:proofErr w:type="gramEnd"/>
      <w:r w:rsidRPr="00A72C41">
        <w:rPr>
          <w:rFonts w:ascii="Times New Roman" w:hAnsi="Times New Roman" w:cs="Times New Roman"/>
          <w:sz w:val="24"/>
          <w:szCs w:val="24"/>
        </w:rPr>
        <w:t>3,8);</w:t>
      </w:r>
    </w:p>
    <w:p w14:paraId="1302F63F" w14:textId="7284CB99" w:rsidR="00C575FB" w:rsidRDefault="00A72C41" w:rsidP="009177F9">
      <w:pPr>
        <w:spacing w:line="240" w:lineRule="auto"/>
        <w:contextualSpacing/>
        <w:rPr>
          <w:rFonts w:ascii="Times New Roman" w:hAnsi="Times New Roman" w:cs="Times New Roman"/>
          <w:sz w:val="24"/>
          <w:szCs w:val="24"/>
        </w:rPr>
      </w:pPr>
      <w:r w:rsidRPr="00A72C41">
        <w:rPr>
          <w:rFonts w:ascii="Times New Roman" w:hAnsi="Times New Roman" w:cs="Times New Roman"/>
          <w:sz w:val="24"/>
          <w:szCs w:val="24"/>
        </w:rPr>
        <w:t xml:space="preserve">                    </w:t>
      </w:r>
      <w:proofErr w:type="spellStart"/>
      <w:proofErr w:type="gramStart"/>
      <w:r w:rsidRPr="00A72C41">
        <w:rPr>
          <w:rFonts w:ascii="Times New Roman" w:hAnsi="Times New Roman" w:cs="Times New Roman"/>
          <w:sz w:val="24"/>
          <w:szCs w:val="24"/>
        </w:rPr>
        <w:t>e.displaydata</w:t>
      </w:r>
      <w:proofErr w:type="spellEnd"/>
      <w:proofErr w:type="gramEnd"/>
      <w:r w:rsidRPr="00A72C41">
        <w:rPr>
          <w:rFonts w:ascii="Times New Roman" w:hAnsi="Times New Roman" w:cs="Times New Roman"/>
          <w:sz w:val="24"/>
          <w:szCs w:val="24"/>
        </w:rPr>
        <w:t>();</w:t>
      </w:r>
    </w:p>
    <w:p w14:paraId="34C53DC8" w14:textId="2C4B7B13" w:rsidR="006F45C3" w:rsidRDefault="006F45C3"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59883D36" w14:textId="2747880B" w:rsidR="001C081E" w:rsidRDefault="006F45C3" w:rsidP="009177F9">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7E3AC763" w14:textId="77777777" w:rsidR="001C081E" w:rsidRDefault="001C081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23E7CA9" w14:textId="454311A0" w:rsidR="001C081E" w:rsidRDefault="001C081E" w:rsidP="001C081E">
      <w:pPr>
        <w:spacing w:line="240" w:lineRule="auto"/>
        <w:jc w:val="center"/>
        <w:rPr>
          <w:rFonts w:ascii="Times New Roman" w:hAnsi="Times New Roman" w:cs="Times New Roman"/>
          <w:b/>
          <w:sz w:val="36"/>
          <w:szCs w:val="20"/>
          <w:u w:val="single"/>
        </w:rPr>
      </w:pPr>
      <w:bookmarkStart w:id="2" w:name="_Hlk104481339"/>
      <w:r>
        <w:rPr>
          <w:rFonts w:ascii="Times New Roman" w:hAnsi="Times New Roman" w:cs="Times New Roman"/>
          <w:b/>
          <w:sz w:val="36"/>
          <w:szCs w:val="20"/>
          <w:u w:val="single"/>
        </w:rPr>
        <w:lastRenderedPageBreak/>
        <w:t xml:space="preserve">Lab Exercise </w:t>
      </w:r>
      <w:r>
        <w:rPr>
          <w:rFonts w:ascii="Times New Roman" w:hAnsi="Times New Roman" w:cs="Times New Roman"/>
          <w:b/>
          <w:sz w:val="36"/>
          <w:szCs w:val="20"/>
          <w:u w:val="single"/>
        </w:rPr>
        <w:t>6</w:t>
      </w:r>
      <w:r>
        <w:rPr>
          <w:rFonts w:ascii="Times New Roman" w:hAnsi="Times New Roman" w:cs="Times New Roman"/>
          <w:b/>
          <w:sz w:val="36"/>
          <w:szCs w:val="20"/>
          <w:u w:val="single"/>
        </w:rPr>
        <w:t xml:space="preserve">: </w:t>
      </w:r>
      <w:r>
        <w:rPr>
          <w:rFonts w:ascii="Times New Roman" w:hAnsi="Times New Roman" w:cs="Times New Roman"/>
          <w:b/>
          <w:sz w:val="36"/>
          <w:szCs w:val="20"/>
          <w:u w:val="single"/>
        </w:rPr>
        <w:t>Operator Overloading</w:t>
      </w:r>
    </w:p>
    <w:p w14:paraId="224126E1" w14:textId="77777777" w:rsidR="001C081E" w:rsidRDefault="001C081E" w:rsidP="001C081E">
      <w:pPr>
        <w:spacing w:after="160" w:line="256" w:lineRule="auto"/>
        <w:rPr>
          <w:rFonts w:ascii="Times New Roman" w:hAnsi="Times New Roman" w:cs="Times New Roman"/>
          <w:sz w:val="24"/>
          <w:szCs w:val="24"/>
        </w:rPr>
      </w:pPr>
    </w:p>
    <w:p w14:paraId="4B1D8278" w14:textId="77777777" w:rsidR="00F37FD1" w:rsidRPr="00F37FD1" w:rsidRDefault="001C081E" w:rsidP="00F37FD1">
      <w:pPr>
        <w:spacing w:before="120" w:after="120" w:line="240" w:lineRule="auto"/>
        <w:jc w:val="both"/>
        <w:rPr>
          <w:rFonts w:ascii="Times New Roman" w:hAnsi="Times New Roman"/>
          <w:b/>
          <w:bCs/>
          <w:sz w:val="24"/>
          <w:szCs w:val="24"/>
        </w:rPr>
      </w:pPr>
      <w:r>
        <w:rPr>
          <w:rFonts w:ascii="Times New Roman" w:hAnsi="Times New Roman"/>
          <w:b/>
          <w:bCs/>
          <w:sz w:val="24"/>
          <w:szCs w:val="24"/>
        </w:rPr>
        <w:t>Q1. Write</w:t>
      </w:r>
      <w:r w:rsidR="00F37FD1">
        <w:rPr>
          <w:rFonts w:ascii="Times New Roman" w:hAnsi="Times New Roman"/>
          <w:b/>
          <w:bCs/>
          <w:sz w:val="24"/>
          <w:szCs w:val="24"/>
        </w:rPr>
        <w:t xml:space="preserve"> </w:t>
      </w:r>
      <w:r w:rsidR="00F37FD1" w:rsidRPr="00F37FD1">
        <w:rPr>
          <w:rFonts w:ascii="Times New Roman" w:hAnsi="Times New Roman"/>
          <w:b/>
          <w:bCs/>
          <w:sz w:val="24"/>
          <w:szCs w:val="24"/>
        </w:rPr>
        <w:t xml:space="preserve">Design a class Distance that includes following data members: feet, inches. It has the following member </w:t>
      </w:r>
      <w:proofErr w:type="gramStart"/>
      <w:r w:rsidR="00F37FD1" w:rsidRPr="00F37FD1">
        <w:rPr>
          <w:rFonts w:ascii="Times New Roman" w:hAnsi="Times New Roman"/>
          <w:b/>
          <w:bCs/>
          <w:sz w:val="24"/>
          <w:szCs w:val="24"/>
        </w:rPr>
        <w:t>function:-</w:t>
      </w:r>
      <w:proofErr w:type="gramEnd"/>
    </w:p>
    <w:p w14:paraId="46231521" w14:textId="77777777" w:rsidR="00F37FD1" w:rsidRPr="00F37FD1" w:rsidRDefault="00F37FD1" w:rsidP="00F37FD1">
      <w:pPr>
        <w:numPr>
          <w:ilvl w:val="1"/>
          <w:numId w:val="9"/>
        </w:numPr>
        <w:spacing w:before="120" w:after="120" w:line="240" w:lineRule="auto"/>
        <w:ind w:hanging="357"/>
        <w:jc w:val="both"/>
        <w:rPr>
          <w:rFonts w:ascii="Times New Roman" w:hAnsi="Times New Roman"/>
          <w:b/>
          <w:bCs/>
          <w:sz w:val="24"/>
          <w:szCs w:val="24"/>
        </w:rPr>
      </w:pPr>
      <w:r w:rsidRPr="00F37FD1">
        <w:rPr>
          <w:rFonts w:ascii="Times New Roman" w:hAnsi="Times New Roman"/>
          <w:b/>
          <w:bCs/>
          <w:sz w:val="24"/>
          <w:szCs w:val="24"/>
        </w:rPr>
        <w:t>Constructor, that initializes the distance to 0,</w:t>
      </w:r>
      <w:proofErr w:type="gramStart"/>
      <w:r w:rsidRPr="00F37FD1">
        <w:rPr>
          <w:rFonts w:ascii="Times New Roman" w:hAnsi="Times New Roman"/>
          <w:b/>
          <w:bCs/>
          <w:sz w:val="24"/>
          <w:szCs w:val="24"/>
        </w:rPr>
        <w:t>0  by</w:t>
      </w:r>
      <w:proofErr w:type="gramEnd"/>
      <w:r w:rsidRPr="00F37FD1">
        <w:rPr>
          <w:rFonts w:ascii="Times New Roman" w:hAnsi="Times New Roman"/>
          <w:b/>
          <w:bCs/>
          <w:sz w:val="24"/>
          <w:szCs w:val="24"/>
        </w:rPr>
        <w:t xml:space="preserve"> default. </w:t>
      </w:r>
    </w:p>
    <w:p w14:paraId="4AEE5D2B" w14:textId="77777777" w:rsidR="00F37FD1" w:rsidRPr="00F37FD1" w:rsidRDefault="00F37FD1" w:rsidP="00F37FD1">
      <w:pPr>
        <w:numPr>
          <w:ilvl w:val="1"/>
          <w:numId w:val="9"/>
        </w:numPr>
        <w:spacing w:before="120" w:after="120" w:line="240" w:lineRule="auto"/>
        <w:ind w:hanging="357"/>
        <w:jc w:val="both"/>
        <w:rPr>
          <w:rFonts w:ascii="Times New Roman" w:hAnsi="Times New Roman"/>
          <w:b/>
          <w:bCs/>
          <w:sz w:val="24"/>
          <w:szCs w:val="24"/>
        </w:rPr>
      </w:pPr>
      <w:r w:rsidRPr="00F37FD1">
        <w:rPr>
          <w:rFonts w:ascii="Times New Roman" w:hAnsi="Times New Roman"/>
          <w:b/>
          <w:bCs/>
          <w:sz w:val="24"/>
          <w:szCs w:val="24"/>
        </w:rPr>
        <w:t>Parameterized Constructor that initializes the distance with some values; give a check so that the inches part is always less than 12.0.</w:t>
      </w:r>
    </w:p>
    <w:p w14:paraId="35790DB8" w14:textId="77777777" w:rsidR="00F37FD1" w:rsidRPr="00F37FD1" w:rsidRDefault="00F37FD1" w:rsidP="00F37FD1">
      <w:pPr>
        <w:numPr>
          <w:ilvl w:val="1"/>
          <w:numId w:val="9"/>
        </w:numPr>
        <w:spacing w:before="120" w:after="120" w:line="240" w:lineRule="auto"/>
        <w:ind w:hanging="357"/>
        <w:jc w:val="both"/>
        <w:rPr>
          <w:rFonts w:ascii="Times New Roman" w:hAnsi="Times New Roman"/>
          <w:b/>
          <w:bCs/>
          <w:sz w:val="24"/>
          <w:szCs w:val="24"/>
        </w:rPr>
      </w:pPr>
      <w:r w:rsidRPr="00F37FD1">
        <w:rPr>
          <w:rFonts w:ascii="Times New Roman" w:hAnsi="Times New Roman"/>
          <w:b/>
          <w:bCs/>
          <w:sz w:val="24"/>
          <w:szCs w:val="24"/>
        </w:rPr>
        <w:t>Display function</w:t>
      </w:r>
    </w:p>
    <w:p w14:paraId="0010102F" w14:textId="77777777" w:rsidR="00F37FD1" w:rsidRPr="00F37FD1" w:rsidRDefault="00F37FD1" w:rsidP="00F37FD1">
      <w:pPr>
        <w:numPr>
          <w:ilvl w:val="1"/>
          <w:numId w:val="9"/>
        </w:numPr>
        <w:spacing w:before="120" w:after="120" w:line="240" w:lineRule="auto"/>
        <w:ind w:hanging="357"/>
        <w:jc w:val="both"/>
        <w:rPr>
          <w:rFonts w:ascii="Times New Roman" w:hAnsi="Times New Roman"/>
          <w:b/>
          <w:bCs/>
          <w:sz w:val="24"/>
          <w:szCs w:val="24"/>
        </w:rPr>
      </w:pPr>
      <w:r w:rsidRPr="00F37FD1">
        <w:rPr>
          <w:rFonts w:ascii="Times New Roman" w:hAnsi="Times New Roman"/>
          <w:b/>
          <w:bCs/>
          <w:sz w:val="24"/>
          <w:szCs w:val="24"/>
        </w:rPr>
        <w:t>Overloaded – operator to subtract 2 distances</w:t>
      </w:r>
    </w:p>
    <w:p w14:paraId="0349815E" w14:textId="77777777" w:rsidR="00F37FD1" w:rsidRPr="00F37FD1" w:rsidRDefault="00F37FD1" w:rsidP="00F37FD1">
      <w:pPr>
        <w:numPr>
          <w:ilvl w:val="1"/>
          <w:numId w:val="9"/>
        </w:numPr>
        <w:spacing w:before="120" w:after="120" w:line="240" w:lineRule="auto"/>
        <w:ind w:hanging="357"/>
        <w:jc w:val="both"/>
        <w:rPr>
          <w:rFonts w:ascii="Times New Roman" w:hAnsi="Times New Roman"/>
          <w:b/>
          <w:bCs/>
          <w:sz w:val="24"/>
          <w:szCs w:val="24"/>
        </w:rPr>
      </w:pPr>
      <w:r w:rsidRPr="00F37FD1">
        <w:rPr>
          <w:rFonts w:ascii="Times New Roman" w:hAnsi="Times New Roman"/>
          <w:b/>
          <w:bCs/>
          <w:sz w:val="24"/>
          <w:szCs w:val="24"/>
        </w:rPr>
        <w:t>Overloaded + operator to add 2 distances</w:t>
      </w:r>
    </w:p>
    <w:p w14:paraId="35F49FA8" w14:textId="77777777" w:rsidR="00F37FD1" w:rsidRPr="00F37FD1" w:rsidRDefault="00F37FD1" w:rsidP="00F37FD1">
      <w:pPr>
        <w:numPr>
          <w:ilvl w:val="1"/>
          <w:numId w:val="9"/>
        </w:numPr>
        <w:spacing w:before="120" w:after="120" w:line="240" w:lineRule="auto"/>
        <w:ind w:hanging="357"/>
        <w:jc w:val="both"/>
        <w:rPr>
          <w:rFonts w:ascii="Times New Roman" w:hAnsi="Times New Roman"/>
          <w:b/>
          <w:bCs/>
          <w:sz w:val="24"/>
          <w:szCs w:val="24"/>
        </w:rPr>
      </w:pPr>
      <w:r w:rsidRPr="00F37FD1">
        <w:rPr>
          <w:rFonts w:ascii="Times New Roman" w:hAnsi="Times New Roman"/>
          <w:b/>
          <w:bCs/>
          <w:sz w:val="24"/>
          <w:szCs w:val="24"/>
        </w:rPr>
        <w:t>Overload += and -= operator</w:t>
      </w:r>
    </w:p>
    <w:p w14:paraId="38AC71C6" w14:textId="6DAA5E08" w:rsidR="001C081E" w:rsidRPr="00F37FD1" w:rsidRDefault="00F37FD1" w:rsidP="003552BF">
      <w:pPr>
        <w:numPr>
          <w:ilvl w:val="1"/>
          <w:numId w:val="9"/>
        </w:numPr>
        <w:spacing w:before="120" w:after="120" w:line="240" w:lineRule="auto"/>
        <w:ind w:hanging="357"/>
        <w:contextualSpacing/>
        <w:jc w:val="both"/>
        <w:rPr>
          <w:rFonts w:ascii="Times New Roman" w:hAnsi="Times New Roman" w:cs="Times New Roman"/>
          <w:sz w:val="24"/>
          <w:szCs w:val="24"/>
        </w:rPr>
      </w:pPr>
      <w:r w:rsidRPr="00F37FD1">
        <w:rPr>
          <w:rFonts w:ascii="Times New Roman" w:hAnsi="Times New Roman"/>
          <w:b/>
          <w:bCs/>
          <w:sz w:val="24"/>
          <w:szCs w:val="24"/>
        </w:rPr>
        <w:t xml:space="preserve">Overload &gt; and &lt; operators to compare two </w:t>
      </w:r>
      <w:proofErr w:type="gramStart"/>
      <w:r w:rsidRPr="00F37FD1">
        <w:rPr>
          <w:rFonts w:ascii="Times New Roman" w:hAnsi="Times New Roman"/>
          <w:b/>
          <w:bCs/>
          <w:sz w:val="24"/>
          <w:szCs w:val="24"/>
        </w:rPr>
        <w:t>distance</w:t>
      </w:r>
      <w:proofErr w:type="gramEnd"/>
    </w:p>
    <w:p w14:paraId="3BE650DE" w14:textId="77777777" w:rsidR="00F37FD1" w:rsidRPr="00F37FD1" w:rsidRDefault="00F37FD1" w:rsidP="00F37FD1">
      <w:pPr>
        <w:spacing w:before="120" w:after="120" w:line="240" w:lineRule="auto"/>
        <w:ind w:left="1440"/>
        <w:contextualSpacing/>
        <w:jc w:val="both"/>
        <w:rPr>
          <w:rFonts w:ascii="Times New Roman" w:hAnsi="Times New Roman" w:cs="Times New Roman"/>
          <w:sz w:val="24"/>
          <w:szCs w:val="24"/>
        </w:rPr>
      </w:pPr>
    </w:p>
    <w:p w14:paraId="4A957818" w14:textId="77777777" w:rsidR="001C081E" w:rsidRDefault="001C081E" w:rsidP="001C081E">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32D0F47" w14:textId="77777777" w:rsidR="001C081E" w:rsidRDefault="001C081E" w:rsidP="001C081E">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program is developed by Tanishq Agarwal (Er. No:211B326)</w:t>
      </w:r>
    </w:p>
    <w:p w14:paraId="52AFF979" w14:textId="77777777" w:rsidR="001C081E" w:rsidRDefault="001C081E" w:rsidP="001C081E">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2DF2E52B" w14:textId="69E106A9" w:rsidR="001C081E" w:rsidRDefault="001C081E" w:rsidP="001C081E">
      <w:pPr>
        <w:spacing w:line="240" w:lineRule="auto"/>
        <w:contextualSpacing/>
        <w:rPr>
          <w:rFonts w:ascii="Times New Roman" w:hAnsi="Times New Roman" w:cs="Times New Roman"/>
          <w:sz w:val="24"/>
          <w:szCs w:val="24"/>
        </w:rPr>
      </w:pPr>
      <w:r>
        <w:rPr>
          <w:rFonts w:ascii="Times New Roman" w:hAnsi="Times New Roman" w:cs="Times New Roman"/>
          <w:sz w:val="24"/>
          <w:szCs w:val="24"/>
        </w:rPr>
        <w:t>#include &lt;iostream&gt;</w:t>
      </w:r>
    </w:p>
    <w:p w14:paraId="5A4E76B0" w14:textId="77777777" w:rsidR="001C081E" w:rsidRDefault="001C081E" w:rsidP="001C081E">
      <w:pPr>
        <w:spacing w:line="240" w:lineRule="auto"/>
        <w:contextualSpacing/>
        <w:rPr>
          <w:rFonts w:ascii="Times New Roman" w:hAnsi="Times New Roman" w:cs="Times New Roman"/>
          <w:sz w:val="24"/>
          <w:szCs w:val="24"/>
        </w:rPr>
      </w:pPr>
      <w:r>
        <w:rPr>
          <w:rFonts w:ascii="Times New Roman" w:hAnsi="Times New Roman" w:cs="Times New Roman"/>
          <w:sz w:val="24"/>
          <w:szCs w:val="24"/>
        </w:rPr>
        <w:t>using namespace std;</w:t>
      </w:r>
    </w:p>
    <w:bookmarkEnd w:id="2"/>
    <w:p w14:paraId="15A30619" w14:textId="0054A12C" w:rsid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class distance1{</w:t>
      </w:r>
    </w:p>
    <w:p w14:paraId="49B7CB15" w14:textId="77777777" w:rsidR="00DA30EC" w:rsidRPr="00DA30EC" w:rsidRDefault="00DA30EC" w:rsidP="00DA30EC">
      <w:pPr>
        <w:spacing w:line="240" w:lineRule="auto"/>
        <w:contextualSpacing/>
        <w:rPr>
          <w:rFonts w:ascii="Times New Roman" w:hAnsi="Times New Roman" w:cs="Times New Roman"/>
          <w:sz w:val="24"/>
          <w:szCs w:val="24"/>
        </w:rPr>
      </w:pPr>
    </w:p>
    <w:p w14:paraId="2A2DBD42"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int </w:t>
      </w:r>
      <w:proofErr w:type="spellStart"/>
      <w:proofErr w:type="gramStart"/>
      <w:r w:rsidRPr="00DA30EC">
        <w:rPr>
          <w:rFonts w:ascii="Times New Roman" w:hAnsi="Times New Roman" w:cs="Times New Roman"/>
          <w:sz w:val="24"/>
          <w:szCs w:val="24"/>
        </w:rPr>
        <w:t>feet,inch</w:t>
      </w:r>
      <w:proofErr w:type="spellEnd"/>
      <w:proofErr w:type="gramEnd"/>
      <w:r w:rsidRPr="00DA30EC">
        <w:rPr>
          <w:rFonts w:ascii="Times New Roman" w:hAnsi="Times New Roman" w:cs="Times New Roman"/>
          <w:sz w:val="24"/>
          <w:szCs w:val="24"/>
        </w:rPr>
        <w:t>;</w:t>
      </w:r>
    </w:p>
    <w:p w14:paraId="37C26518" w14:textId="77777777" w:rsidR="00DA30EC" w:rsidRPr="00DA30EC" w:rsidRDefault="00DA30EC" w:rsidP="00DA30EC">
      <w:pPr>
        <w:spacing w:line="240" w:lineRule="auto"/>
        <w:contextualSpacing/>
        <w:rPr>
          <w:rFonts w:ascii="Times New Roman" w:hAnsi="Times New Roman" w:cs="Times New Roman"/>
          <w:sz w:val="24"/>
          <w:szCs w:val="24"/>
        </w:rPr>
      </w:pPr>
    </w:p>
    <w:p w14:paraId="37AD1493"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public:</w:t>
      </w:r>
    </w:p>
    <w:p w14:paraId="05FB107D"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distance1</w:t>
      </w:r>
      <w:proofErr w:type="gramStart"/>
      <w:r w:rsidRPr="00DA30EC">
        <w:rPr>
          <w:rFonts w:ascii="Times New Roman" w:hAnsi="Times New Roman" w:cs="Times New Roman"/>
          <w:sz w:val="24"/>
          <w:szCs w:val="24"/>
        </w:rPr>
        <w:t>(){</w:t>
      </w:r>
      <w:proofErr w:type="gramEnd"/>
    </w:p>
    <w:p w14:paraId="0BB45106"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feet=0;</w:t>
      </w:r>
    </w:p>
    <w:p w14:paraId="1F94FCD8"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inch=0;</w:t>
      </w:r>
    </w:p>
    <w:p w14:paraId="31B49DA5"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
    <w:p w14:paraId="79109F1A" w14:textId="77777777" w:rsidR="00DA30EC" w:rsidRPr="00DA30EC" w:rsidRDefault="00DA30EC" w:rsidP="00DA30EC">
      <w:pPr>
        <w:spacing w:line="240" w:lineRule="auto"/>
        <w:contextualSpacing/>
        <w:rPr>
          <w:rFonts w:ascii="Times New Roman" w:hAnsi="Times New Roman" w:cs="Times New Roman"/>
          <w:sz w:val="24"/>
          <w:szCs w:val="24"/>
        </w:rPr>
      </w:pPr>
    </w:p>
    <w:p w14:paraId="0DB49253"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distance1(int </w:t>
      </w:r>
      <w:proofErr w:type="spellStart"/>
      <w:proofErr w:type="gramStart"/>
      <w:r w:rsidRPr="00DA30EC">
        <w:rPr>
          <w:rFonts w:ascii="Times New Roman" w:hAnsi="Times New Roman" w:cs="Times New Roman"/>
          <w:sz w:val="24"/>
          <w:szCs w:val="24"/>
        </w:rPr>
        <w:t>f,int</w:t>
      </w:r>
      <w:proofErr w:type="spellEnd"/>
      <w:proofErr w:type="gramEnd"/>
      <w:r w:rsidRPr="00DA30EC">
        <w:rPr>
          <w:rFonts w:ascii="Times New Roman" w:hAnsi="Times New Roman" w:cs="Times New Roman"/>
          <w:sz w:val="24"/>
          <w:szCs w:val="24"/>
        </w:rPr>
        <w:t xml:space="preserve"> </w:t>
      </w:r>
      <w:proofErr w:type="spellStart"/>
      <w:r w:rsidRPr="00DA30EC">
        <w:rPr>
          <w:rFonts w:ascii="Times New Roman" w:hAnsi="Times New Roman" w:cs="Times New Roman"/>
          <w:sz w:val="24"/>
          <w:szCs w:val="24"/>
        </w:rPr>
        <w:t>i</w:t>
      </w:r>
      <w:proofErr w:type="spellEnd"/>
      <w:r w:rsidRPr="00DA30EC">
        <w:rPr>
          <w:rFonts w:ascii="Times New Roman" w:hAnsi="Times New Roman" w:cs="Times New Roman"/>
          <w:sz w:val="24"/>
          <w:szCs w:val="24"/>
        </w:rPr>
        <w:t>){</w:t>
      </w:r>
    </w:p>
    <w:p w14:paraId="635E2097"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feet=f;</w:t>
      </w:r>
    </w:p>
    <w:p w14:paraId="2D1521AA"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inch=</w:t>
      </w:r>
      <w:proofErr w:type="spellStart"/>
      <w:r w:rsidRPr="00DA30EC">
        <w:rPr>
          <w:rFonts w:ascii="Times New Roman" w:hAnsi="Times New Roman" w:cs="Times New Roman"/>
          <w:sz w:val="24"/>
          <w:szCs w:val="24"/>
        </w:rPr>
        <w:t>i</w:t>
      </w:r>
      <w:proofErr w:type="spellEnd"/>
      <w:r w:rsidRPr="00DA30EC">
        <w:rPr>
          <w:rFonts w:ascii="Times New Roman" w:hAnsi="Times New Roman" w:cs="Times New Roman"/>
          <w:sz w:val="24"/>
          <w:szCs w:val="24"/>
        </w:rPr>
        <w:t>;</w:t>
      </w:r>
    </w:p>
    <w:p w14:paraId="1EB94450"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if(inch&gt;=</w:t>
      </w:r>
      <w:proofErr w:type="gramStart"/>
      <w:r w:rsidRPr="00DA30EC">
        <w:rPr>
          <w:rFonts w:ascii="Times New Roman" w:hAnsi="Times New Roman" w:cs="Times New Roman"/>
          <w:sz w:val="24"/>
          <w:szCs w:val="24"/>
        </w:rPr>
        <w:t>12){</w:t>
      </w:r>
      <w:proofErr w:type="gramEnd"/>
    </w:p>
    <w:p w14:paraId="447E6477"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f++;</w:t>
      </w:r>
    </w:p>
    <w:p w14:paraId="3FE0F3EF"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inch=0;</w:t>
      </w:r>
    </w:p>
    <w:p w14:paraId="33FAF556"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
    <w:p w14:paraId="3DA2B218"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roofErr w:type="gramStart"/>
      <w:r w:rsidRPr="00DA30EC">
        <w:rPr>
          <w:rFonts w:ascii="Times New Roman" w:hAnsi="Times New Roman" w:cs="Times New Roman"/>
          <w:sz w:val="24"/>
          <w:szCs w:val="24"/>
        </w:rPr>
        <w:t>else{</w:t>
      </w:r>
      <w:proofErr w:type="gramEnd"/>
    </w:p>
    <w:p w14:paraId="259711FF"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
    <w:p w14:paraId="2F9A1DDB"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
    <w:p w14:paraId="46783991" w14:textId="77777777" w:rsidR="00DA30EC" w:rsidRPr="00DA30EC" w:rsidRDefault="00DA30EC" w:rsidP="00DA30EC">
      <w:pPr>
        <w:spacing w:line="240" w:lineRule="auto"/>
        <w:contextualSpacing/>
        <w:rPr>
          <w:rFonts w:ascii="Times New Roman" w:hAnsi="Times New Roman" w:cs="Times New Roman"/>
          <w:sz w:val="24"/>
          <w:szCs w:val="24"/>
        </w:rPr>
      </w:pPr>
    </w:p>
    <w:p w14:paraId="0D4555CE"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void </w:t>
      </w:r>
      <w:proofErr w:type="gramStart"/>
      <w:r w:rsidRPr="00DA30EC">
        <w:rPr>
          <w:rFonts w:ascii="Times New Roman" w:hAnsi="Times New Roman" w:cs="Times New Roman"/>
          <w:sz w:val="24"/>
          <w:szCs w:val="24"/>
        </w:rPr>
        <w:t>display(</w:t>
      </w:r>
      <w:proofErr w:type="gramEnd"/>
      <w:r w:rsidRPr="00DA30EC">
        <w:rPr>
          <w:rFonts w:ascii="Times New Roman" w:hAnsi="Times New Roman" w:cs="Times New Roman"/>
          <w:sz w:val="24"/>
          <w:szCs w:val="24"/>
        </w:rPr>
        <w:t>){</w:t>
      </w:r>
    </w:p>
    <w:p w14:paraId="37F9896B"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roofErr w:type="spellStart"/>
      <w:r w:rsidRPr="00DA30EC">
        <w:rPr>
          <w:rFonts w:ascii="Times New Roman" w:hAnsi="Times New Roman" w:cs="Times New Roman"/>
          <w:sz w:val="24"/>
          <w:szCs w:val="24"/>
        </w:rPr>
        <w:t>cout</w:t>
      </w:r>
      <w:proofErr w:type="spellEnd"/>
      <w:r w:rsidRPr="00DA30EC">
        <w:rPr>
          <w:rFonts w:ascii="Times New Roman" w:hAnsi="Times New Roman" w:cs="Times New Roman"/>
          <w:sz w:val="24"/>
          <w:szCs w:val="24"/>
        </w:rPr>
        <w:t>&lt;&lt;"The distance is:"&lt;&lt;feet&lt;&lt;"feet and "&lt;&lt;inch&lt;&lt;"inches."&lt;&lt;</w:t>
      </w:r>
      <w:proofErr w:type="spellStart"/>
      <w:r w:rsidRPr="00DA30EC">
        <w:rPr>
          <w:rFonts w:ascii="Times New Roman" w:hAnsi="Times New Roman" w:cs="Times New Roman"/>
          <w:sz w:val="24"/>
          <w:szCs w:val="24"/>
        </w:rPr>
        <w:t>endl</w:t>
      </w:r>
      <w:proofErr w:type="spellEnd"/>
      <w:r w:rsidRPr="00DA30EC">
        <w:rPr>
          <w:rFonts w:ascii="Times New Roman" w:hAnsi="Times New Roman" w:cs="Times New Roman"/>
          <w:sz w:val="24"/>
          <w:szCs w:val="24"/>
        </w:rPr>
        <w:t>;</w:t>
      </w:r>
    </w:p>
    <w:p w14:paraId="7B198F94"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lastRenderedPageBreak/>
        <w:t xml:space="preserve">    }</w:t>
      </w:r>
    </w:p>
    <w:p w14:paraId="1EA62C6F" w14:textId="77777777" w:rsidR="00DA30EC" w:rsidRPr="00DA30EC" w:rsidRDefault="00DA30EC" w:rsidP="00DA30EC">
      <w:pPr>
        <w:spacing w:line="240" w:lineRule="auto"/>
        <w:contextualSpacing/>
        <w:rPr>
          <w:rFonts w:ascii="Times New Roman" w:hAnsi="Times New Roman" w:cs="Times New Roman"/>
          <w:sz w:val="24"/>
          <w:szCs w:val="24"/>
        </w:rPr>
      </w:pPr>
    </w:p>
    <w:p w14:paraId="680367FA"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distance1 operator + (distance1 &amp;</w:t>
      </w:r>
      <w:proofErr w:type="gramStart"/>
      <w:r w:rsidRPr="00DA30EC">
        <w:rPr>
          <w:rFonts w:ascii="Times New Roman" w:hAnsi="Times New Roman" w:cs="Times New Roman"/>
          <w:sz w:val="24"/>
          <w:szCs w:val="24"/>
        </w:rPr>
        <w:t>obj){</w:t>
      </w:r>
      <w:proofErr w:type="gramEnd"/>
    </w:p>
    <w:p w14:paraId="65B8D0DD"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distance1 </w:t>
      </w:r>
      <w:proofErr w:type="spellStart"/>
      <w:r w:rsidRPr="00DA30EC">
        <w:rPr>
          <w:rFonts w:ascii="Times New Roman" w:hAnsi="Times New Roman" w:cs="Times New Roman"/>
          <w:sz w:val="24"/>
          <w:szCs w:val="24"/>
        </w:rPr>
        <w:t>oba</w:t>
      </w:r>
      <w:proofErr w:type="spellEnd"/>
      <w:r w:rsidRPr="00DA30EC">
        <w:rPr>
          <w:rFonts w:ascii="Times New Roman" w:hAnsi="Times New Roman" w:cs="Times New Roman"/>
          <w:sz w:val="24"/>
          <w:szCs w:val="24"/>
        </w:rPr>
        <w:t>;</w:t>
      </w:r>
    </w:p>
    <w:p w14:paraId="7E318F77"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roofErr w:type="spellStart"/>
      <w:proofErr w:type="gramStart"/>
      <w:r w:rsidRPr="00DA30EC">
        <w:rPr>
          <w:rFonts w:ascii="Times New Roman" w:hAnsi="Times New Roman" w:cs="Times New Roman"/>
          <w:sz w:val="24"/>
          <w:szCs w:val="24"/>
        </w:rPr>
        <w:t>oba.feet</w:t>
      </w:r>
      <w:proofErr w:type="spellEnd"/>
      <w:proofErr w:type="gramEnd"/>
      <w:r w:rsidRPr="00DA30EC">
        <w:rPr>
          <w:rFonts w:ascii="Times New Roman" w:hAnsi="Times New Roman" w:cs="Times New Roman"/>
          <w:sz w:val="24"/>
          <w:szCs w:val="24"/>
        </w:rPr>
        <w:t xml:space="preserve">= </w:t>
      </w:r>
      <w:proofErr w:type="spellStart"/>
      <w:r w:rsidRPr="00DA30EC">
        <w:rPr>
          <w:rFonts w:ascii="Times New Roman" w:hAnsi="Times New Roman" w:cs="Times New Roman"/>
          <w:sz w:val="24"/>
          <w:szCs w:val="24"/>
        </w:rPr>
        <w:t>feet+obj.feet</w:t>
      </w:r>
      <w:proofErr w:type="spellEnd"/>
      <w:r w:rsidRPr="00DA30EC">
        <w:rPr>
          <w:rFonts w:ascii="Times New Roman" w:hAnsi="Times New Roman" w:cs="Times New Roman"/>
          <w:sz w:val="24"/>
          <w:szCs w:val="24"/>
        </w:rPr>
        <w:t>;</w:t>
      </w:r>
    </w:p>
    <w:p w14:paraId="4E59B89F"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roofErr w:type="spellStart"/>
      <w:proofErr w:type="gramStart"/>
      <w:r w:rsidRPr="00DA30EC">
        <w:rPr>
          <w:rFonts w:ascii="Times New Roman" w:hAnsi="Times New Roman" w:cs="Times New Roman"/>
          <w:sz w:val="24"/>
          <w:szCs w:val="24"/>
        </w:rPr>
        <w:t>oba.inch</w:t>
      </w:r>
      <w:proofErr w:type="spellEnd"/>
      <w:proofErr w:type="gramEnd"/>
      <w:r w:rsidRPr="00DA30EC">
        <w:rPr>
          <w:rFonts w:ascii="Times New Roman" w:hAnsi="Times New Roman" w:cs="Times New Roman"/>
          <w:sz w:val="24"/>
          <w:szCs w:val="24"/>
        </w:rPr>
        <w:t xml:space="preserve">= </w:t>
      </w:r>
      <w:proofErr w:type="spellStart"/>
      <w:r w:rsidRPr="00DA30EC">
        <w:rPr>
          <w:rFonts w:ascii="Times New Roman" w:hAnsi="Times New Roman" w:cs="Times New Roman"/>
          <w:sz w:val="24"/>
          <w:szCs w:val="24"/>
        </w:rPr>
        <w:t>inch+obj.inch</w:t>
      </w:r>
      <w:proofErr w:type="spellEnd"/>
      <w:r w:rsidRPr="00DA30EC">
        <w:rPr>
          <w:rFonts w:ascii="Times New Roman" w:hAnsi="Times New Roman" w:cs="Times New Roman"/>
          <w:sz w:val="24"/>
          <w:szCs w:val="24"/>
        </w:rPr>
        <w:t>;</w:t>
      </w:r>
    </w:p>
    <w:p w14:paraId="630C9748"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return </w:t>
      </w:r>
      <w:proofErr w:type="spellStart"/>
      <w:r w:rsidRPr="00DA30EC">
        <w:rPr>
          <w:rFonts w:ascii="Times New Roman" w:hAnsi="Times New Roman" w:cs="Times New Roman"/>
          <w:sz w:val="24"/>
          <w:szCs w:val="24"/>
        </w:rPr>
        <w:t>oba</w:t>
      </w:r>
      <w:proofErr w:type="spellEnd"/>
      <w:r w:rsidRPr="00DA30EC">
        <w:rPr>
          <w:rFonts w:ascii="Times New Roman" w:hAnsi="Times New Roman" w:cs="Times New Roman"/>
          <w:sz w:val="24"/>
          <w:szCs w:val="24"/>
        </w:rPr>
        <w:t>;</w:t>
      </w:r>
    </w:p>
    <w:p w14:paraId="75149818"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
    <w:p w14:paraId="321BC2FC" w14:textId="77777777" w:rsidR="00DA30EC" w:rsidRPr="00DA30EC" w:rsidRDefault="00DA30EC" w:rsidP="00DA30EC">
      <w:pPr>
        <w:spacing w:line="240" w:lineRule="auto"/>
        <w:contextualSpacing/>
        <w:rPr>
          <w:rFonts w:ascii="Times New Roman" w:hAnsi="Times New Roman" w:cs="Times New Roman"/>
          <w:sz w:val="24"/>
          <w:szCs w:val="24"/>
        </w:rPr>
      </w:pPr>
    </w:p>
    <w:p w14:paraId="6E141789"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distance1 operator - (distance1 &amp;</w:t>
      </w:r>
      <w:proofErr w:type="gramStart"/>
      <w:r w:rsidRPr="00DA30EC">
        <w:rPr>
          <w:rFonts w:ascii="Times New Roman" w:hAnsi="Times New Roman" w:cs="Times New Roman"/>
          <w:sz w:val="24"/>
          <w:szCs w:val="24"/>
        </w:rPr>
        <w:t>obj){</w:t>
      </w:r>
      <w:proofErr w:type="gramEnd"/>
    </w:p>
    <w:p w14:paraId="13D7C262"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distance1 </w:t>
      </w:r>
      <w:proofErr w:type="spellStart"/>
      <w:r w:rsidRPr="00DA30EC">
        <w:rPr>
          <w:rFonts w:ascii="Times New Roman" w:hAnsi="Times New Roman" w:cs="Times New Roman"/>
          <w:sz w:val="24"/>
          <w:szCs w:val="24"/>
        </w:rPr>
        <w:t>obs</w:t>
      </w:r>
      <w:proofErr w:type="spellEnd"/>
      <w:r w:rsidRPr="00DA30EC">
        <w:rPr>
          <w:rFonts w:ascii="Times New Roman" w:hAnsi="Times New Roman" w:cs="Times New Roman"/>
          <w:sz w:val="24"/>
          <w:szCs w:val="24"/>
        </w:rPr>
        <w:t>;</w:t>
      </w:r>
    </w:p>
    <w:p w14:paraId="5748D462"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roofErr w:type="spellStart"/>
      <w:proofErr w:type="gramStart"/>
      <w:r w:rsidRPr="00DA30EC">
        <w:rPr>
          <w:rFonts w:ascii="Times New Roman" w:hAnsi="Times New Roman" w:cs="Times New Roman"/>
          <w:sz w:val="24"/>
          <w:szCs w:val="24"/>
        </w:rPr>
        <w:t>obs.feet</w:t>
      </w:r>
      <w:proofErr w:type="spellEnd"/>
      <w:proofErr w:type="gramEnd"/>
      <w:r w:rsidRPr="00DA30EC">
        <w:rPr>
          <w:rFonts w:ascii="Times New Roman" w:hAnsi="Times New Roman" w:cs="Times New Roman"/>
          <w:sz w:val="24"/>
          <w:szCs w:val="24"/>
        </w:rPr>
        <w:t xml:space="preserve">= </w:t>
      </w:r>
      <w:proofErr w:type="spellStart"/>
      <w:r w:rsidRPr="00DA30EC">
        <w:rPr>
          <w:rFonts w:ascii="Times New Roman" w:hAnsi="Times New Roman" w:cs="Times New Roman"/>
          <w:sz w:val="24"/>
          <w:szCs w:val="24"/>
        </w:rPr>
        <w:t>feet+obj.feet</w:t>
      </w:r>
      <w:proofErr w:type="spellEnd"/>
      <w:r w:rsidRPr="00DA30EC">
        <w:rPr>
          <w:rFonts w:ascii="Times New Roman" w:hAnsi="Times New Roman" w:cs="Times New Roman"/>
          <w:sz w:val="24"/>
          <w:szCs w:val="24"/>
        </w:rPr>
        <w:t>;</w:t>
      </w:r>
    </w:p>
    <w:p w14:paraId="2008A8F1"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roofErr w:type="spellStart"/>
      <w:proofErr w:type="gramStart"/>
      <w:r w:rsidRPr="00DA30EC">
        <w:rPr>
          <w:rFonts w:ascii="Times New Roman" w:hAnsi="Times New Roman" w:cs="Times New Roman"/>
          <w:sz w:val="24"/>
          <w:szCs w:val="24"/>
        </w:rPr>
        <w:t>obs.inch</w:t>
      </w:r>
      <w:proofErr w:type="spellEnd"/>
      <w:proofErr w:type="gramEnd"/>
      <w:r w:rsidRPr="00DA30EC">
        <w:rPr>
          <w:rFonts w:ascii="Times New Roman" w:hAnsi="Times New Roman" w:cs="Times New Roman"/>
          <w:sz w:val="24"/>
          <w:szCs w:val="24"/>
        </w:rPr>
        <w:t xml:space="preserve">= </w:t>
      </w:r>
      <w:proofErr w:type="spellStart"/>
      <w:r w:rsidRPr="00DA30EC">
        <w:rPr>
          <w:rFonts w:ascii="Times New Roman" w:hAnsi="Times New Roman" w:cs="Times New Roman"/>
          <w:sz w:val="24"/>
          <w:szCs w:val="24"/>
        </w:rPr>
        <w:t>inch+obj.inch</w:t>
      </w:r>
      <w:proofErr w:type="spellEnd"/>
      <w:r w:rsidRPr="00DA30EC">
        <w:rPr>
          <w:rFonts w:ascii="Times New Roman" w:hAnsi="Times New Roman" w:cs="Times New Roman"/>
          <w:sz w:val="24"/>
          <w:szCs w:val="24"/>
        </w:rPr>
        <w:t>;</w:t>
      </w:r>
    </w:p>
    <w:p w14:paraId="0745EA44"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return </w:t>
      </w:r>
      <w:proofErr w:type="spellStart"/>
      <w:r w:rsidRPr="00DA30EC">
        <w:rPr>
          <w:rFonts w:ascii="Times New Roman" w:hAnsi="Times New Roman" w:cs="Times New Roman"/>
          <w:sz w:val="24"/>
          <w:szCs w:val="24"/>
        </w:rPr>
        <w:t>obs</w:t>
      </w:r>
      <w:proofErr w:type="spellEnd"/>
      <w:r w:rsidRPr="00DA30EC">
        <w:rPr>
          <w:rFonts w:ascii="Times New Roman" w:hAnsi="Times New Roman" w:cs="Times New Roman"/>
          <w:sz w:val="24"/>
          <w:szCs w:val="24"/>
        </w:rPr>
        <w:t>;</w:t>
      </w:r>
    </w:p>
    <w:p w14:paraId="2038D579"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
    <w:p w14:paraId="3F624139" w14:textId="77777777" w:rsidR="00DA30EC" w:rsidRPr="00DA30EC" w:rsidRDefault="00DA30EC" w:rsidP="00DA30EC">
      <w:pPr>
        <w:spacing w:line="240" w:lineRule="auto"/>
        <w:contextualSpacing/>
        <w:rPr>
          <w:rFonts w:ascii="Times New Roman" w:hAnsi="Times New Roman" w:cs="Times New Roman"/>
          <w:sz w:val="24"/>
          <w:szCs w:val="24"/>
        </w:rPr>
      </w:pPr>
    </w:p>
    <w:p w14:paraId="376CFF60"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bool operator &gt; (distance1 &amp;</w:t>
      </w:r>
      <w:proofErr w:type="gramStart"/>
      <w:r w:rsidRPr="00DA30EC">
        <w:rPr>
          <w:rFonts w:ascii="Times New Roman" w:hAnsi="Times New Roman" w:cs="Times New Roman"/>
          <w:sz w:val="24"/>
          <w:szCs w:val="24"/>
        </w:rPr>
        <w:t>obj){</w:t>
      </w:r>
      <w:proofErr w:type="gramEnd"/>
    </w:p>
    <w:p w14:paraId="6B8DCD48"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if(feet&gt;</w:t>
      </w:r>
      <w:proofErr w:type="spellStart"/>
      <w:proofErr w:type="gramStart"/>
      <w:r w:rsidRPr="00DA30EC">
        <w:rPr>
          <w:rFonts w:ascii="Times New Roman" w:hAnsi="Times New Roman" w:cs="Times New Roman"/>
          <w:sz w:val="24"/>
          <w:szCs w:val="24"/>
        </w:rPr>
        <w:t>obj.feet</w:t>
      </w:r>
      <w:proofErr w:type="spellEnd"/>
      <w:proofErr w:type="gramEnd"/>
      <w:r w:rsidRPr="00DA30EC">
        <w:rPr>
          <w:rFonts w:ascii="Times New Roman" w:hAnsi="Times New Roman" w:cs="Times New Roman"/>
          <w:sz w:val="24"/>
          <w:szCs w:val="24"/>
        </w:rPr>
        <w:t>){</w:t>
      </w:r>
    </w:p>
    <w:p w14:paraId="3A0920F8"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roofErr w:type="spellStart"/>
      <w:r w:rsidRPr="00DA30EC">
        <w:rPr>
          <w:rFonts w:ascii="Times New Roman" w:hAnsi="Times New Roman" w:cs="Times New Roman"/>
          <w:sz w:val="24"/>
          <w:szCs w:val="24"/>
        </w:rPr>
        <w:t>cout</w:t>
      </w:r>
      <w:proofErr w:type="spellEnd"/>
      <w:r w:rsidRPr="00DA30EC">
        <w:rPr>
          <w:rFonts w:ascii="Times New Roman" w:hAnsi="Times New Roman" w:cs="Times New Roman"/>
          <w:sz w:val="24"/>
          <w:szCs w:val="24"/>
        </w:rPr>
        <w:t>&lt;&lt;"Object 1 has greater distance in feet!"&lt;&lt;</w:t>
      </w:r>
      <w:proofErr w:type="spellStart"/>
      <w:r w:rsidRPr="00DA30EC">
        <w:rPr>
          <w:rFonts w:ascii="Times New Roman" w:hAnsi="Times New Roman" w:cs="Times New Roman"/>
          <w:sz w:val="24"/>
          <w:szCs w:val="24"/>
        </w:rPr>
        <w:t>endl</w:t>
      </w:r>
      <w:proofErr w:type="spellEnd"/>
      <w:r w:rsidRPr="00DA30EC">
        <w:rPr>
          <w:rFonts w:ascii="Times New Roman" w:hAnsi="Times New Roman" w:cs="Times New Roman"/>
          <w:sz w:val="24"/>
          <w:szCs w:val="24"/>
        </w:rPr>
        <w:t>;</w:t>
      </w:r>
    </w:p>
    <w:p w14:paraId="0B428D75"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return 1;</w:t>
      </w:r>
    </w:p>
    <w:p w14:paraId="1339804C"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
    <w:p w14:paraId="1FFB9F54"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roofErr w:type="gramStart"/>
      <w:r w:rsidRPr="00DA30EC">
        <w:rPr>
          <w:rFonts w:ascii="Times New Roman" w:hAnsi="Times New Roman" w:cs="Times New Roman"/>
          <w:sz w:val="24"/>
          <w:szCs w:val="24"/>
        </w:rPr>
        <w:t>else{</w:t>
      </w:r>
      <w:proofErr w:type="gramEnd"/>
    </w:p>
    <w:p w14:paraId="131C2A71"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roofErr w:type="spellStart"/>
      <w:r w:rsidRPr="00DA30EC">
        <w:rPr>
          <w:rFonts w:ascii="Times New Roman" w:hAnsi="Times New Roman" w:cs="Times New Roman"/>
          <w:sz w:val="24"/>
          <w:szCs w:val="24"/>
        </w:rPr>
        <w:t>cout</w:t>
      </w:r>
      <w:proofErr w:type="spellEnd"/>
      <w:r w:rsidRPr="00DA30EC">
        <w:rPr>
          <w:rFonts w:ascii="Times New Roman" w:hAnsi="Times New Roman" w:cs="Times New Roman"/>
          <w:sz w:val="24"/>
          <w:szCs w:val="24"/>
        </w:rPr>
        <w:t>&lt;&lt;"Object 2 has greater distance in feet!"&lt;&lt;</w:t>
      </w:r>
      <w:proofErr w:type="spellStart"/>
      <w:r w:rsidRPr="00DA30EC">
        <w:rPr>
          <w:rFonts w:ascii="Times New Roman" w:hAnsi="Times New Roman" w:cs="Times New Roman"/>
          <w:sz w:val="24"/>
          <w:szCs w:val="24"/>
        </w:rPr>
        <w:t>endl</w:t>
      </w:r>
      <w:proofErr w:type="spellEnd"/>
      <w:r w:rsidRPr="00DA30EC">
        <w:rPr>
          <w:rFonts w:ascii="Times New Roman" w:hAnsi="Times New Roman" w:cs="Times New Roman"/>
          <w:sz w:val="24"/>
          <w:szCs w:val="24"/>
        </w:rPr>
        <w:t>;</w:t>
      </w:r>
    </w:p>
    <w:p w14:paraId="3A94EB1F"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return 0;</w:t>
      </w:r>
    </w:p>
    <w:p w14:paraId="7E0CD555"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
    <w:p w14:paraId="4D610C3F"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
    <w:p w14:paraId="1F1FBC28" w14:textId="77777777" w:rsidR="00DA30EC" w:rsidRPr="00DA30EC" w:rsidRDefault="00DA30EC" w:rsidP="00DA30EC">
      <w:pPr>
        <w:spacing w:line="240" w:lineRule="auto"/>
        <w:contextualSpacing/>
        <w:rPr>
          <w:rFonts w:ascii="Times New Roman" w:hAnsi="Times New Roman" w:cs="Times New Roman"/>
          <w:sz w:val="24"/>
          <w:szCs w:val="24"/>
        </w:rPr>
      </w:pPr>
    </w:p>
    <w:p w14:paraId="1F821A42"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bool operator &lt; (distance1 &amp;</w:t>
      </w:r>
      <w:proofErr w:type="gramStart"/>
      <w:r w:rsidRPr="00DA30EC">
        <w:rPr>
          <w:rFonts w:ascii="Times New Roman" w:hAnsi="Times New Roman" w:cs="Times New Roman"/>
          <w:sz w:val="24"/>
          <w:szCs w:val="24"/>
        </w:rPr>
        <w:t>obj){</w:t>
      </w:r>
      <w:proofErr w:type="gramEnd"/>
    </w:p>
    <w:p w14:paraId="5D3613A4"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if(feet&lt;</w:t>
      </w:r>
      <w:proofErr w:type="spellStart"/>
      <w:proofErr w:type="gramStart"/>
      <w:r w:rsidRPr="00DA30EC">
        <w:rPr>
          <w:rFonts w:ascii="Times New Roman" w:hAnsi="Times New Roman" w:cs="Times New Roman"/>
          <w:sz w:val="24"/>
          <w:szCs w:val="24"/>
        </w:rPr>
        <w:t>obj.feet</w:t>
      </w:r>
      <w:proofErr w:type="spellEnd"/>
      <w:proofErr w:type="gramEnd"/>
      <w:r w:rsidRPr="00DA30EC">
        <w:rPr>
          <w:rFonts w:ascii="Times New Roman" w:hAnsi="Times New Roman" w:cs="Times New Roman"/>
          <w:sz w:val="24"/>
          <w:szCs w:val="24"/>
        </w:rPr>
        <w:t>){</w:t>
      </w:r>
    </w:p>
    <w:p w14:paraId="7E9C6738"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roofErr w:type="spellStart"/>
      <w:r w:rsidRPr="00DA30EC">
        <w:rPr>
          <w:rFonts w:ascii="Times New Roman" w:hAnsi="Times New Roman" w:cs="Times New Roman"/>
          <w:sz w:val="24"/>
          <w:szCs w:val="24"/>
        </w:rPr>
        <w:t>cout</w:t>
      </w:r>
      <w:proofErr w:type="spellEnd"/>
      <w:r w:rsidRPr="00DA30EC">
        <w:rPr>
          <w:rFonts w:ascii="Times New Roman" w:hAnsi="Times New Roman" w:cs="Times New Roman"/>
          <w:sz w:val="24"/>
          <w:szCs w:val="24"/>
        </w:rPr>
        <w:t>&lt;&lt;"Object 1 has lesser distance in feet!"&lt;&lt;</w:t>
      </w:r>
      <w:proofErr w:type="spellStart"/>
      <w:r w:rsidRPr="00DA30EC">
        <w:rPr>
          <w:rFonts w:ascii="Times New Roman" w:hAnsi="Times New Roman" w:cs="Times New Roman"/>
          <w:sz w:val="24"/>
          <w:szCs w:val="24"/>
        </w:rPr>
        <w:t>endl</w:t>
      </w:r>
      <w:proofErr w:type="spellEnd"/>
      <w:r w:rsidRPr="00DA30EC">
        <w:rPr>
          <w:rFonts w:ascii="Times New Roman" w:hAnsi="Times New Roman" w:cs="Times New Roman"/>
          <w:sz w:val="24"/>
          <w:szCs w:val="24"/>
        </w:rPr>
        <w:t>;</w:t>
      </w:r>
    </w:p>
    <w:p w14:paraId="5130DE15"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return 1;</w:t>
      </w:r>
    </w:p>
    <w:p w14:paraId="5AC4A684"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
    <w:p w14:paraId="4534FC74"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roofErr w:type="gramStart"/>
      <w:r w:rsidRPr="00DA30EC">
        <w:rPr>
          <w:rFonts w:ascii="Times New Roman" w:hAnsi="Times New Roman" w:cs="Times New Roman"/>
          <w:sz w:val="24"/>
          <w:szCs w:val="24"/>
        </w:rPr>
        <w:t>else{</w:t>
      </w:r>
      <w:proofErr w:type="gramEnd"/>
    </w:p>
    <w:p w14:paraId="1CC5DA90"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roofErr w:type="spellStart"/>
      <w:r w:rsidRPr="00DA30EC">
        <w:rPr>
          <w:rFonts w:ascii="Times New Roman" w:hAnsi="Times New Roman" w:cs="Times New Roman"/>
          <w:sz w:val="24"/>
          <w:szCs w:val="24"/>
        </w:rPr>
        <w:t>cout</w:t>
      </w:r>
      <w:proofErr w:type="spellEnd"/>
      <w:r w:rsidRPr="00DA30EC">
        <w:rPr>
          <w:rFonts w:ascii="Times New Roman" w:hAnsi="Times New Roman" w:cs="Times New Roman"/>
          <w:sz w:val="24"/>
          <w:szCs w:val="24"/>
        </w:rPr>
        <w:t>&lt;&lt;"Object 2 has lesser distance in feet!"&lt;&lt;</w:t>
      </w:r>
      <w:proofErr w:type="spellStart"/>
      <w:r w:rsidRPr="00DA30EC">
        <w:rPr>
          <w:rFonts w:ascii="Times New Roman" w:hAnsi="Times New Roman" w:cs="Times New Roman"/>
          <w:sz w:val="24"/>
          <w:szCs w:val="24"/>
        </w:rPr>
        <w:t>endl</w:t>
      </w:r>
      <w:proofErr w:type="spellEnd"/>
      <w:r w:rsidRPr="00DA30EC">
        <w:rPr>
          <w:rFonts w:ascii="Times New Roman" w:hAnsi="Times New Roman" w:cs="Times New Roman"/>
          <w:sz w:val="24"/>
          <w:szCs w:val="24"/>
        </w:rPr>
        <w:t>;</w:t>
      </w:r>
    </w:p>
    <w:p w14:paraId="6D5E99C8"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return 0;</w:t>
      </w:r>
    </w:p>
    <w:p w14:paraId="613E74D5"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
    <w:p w14:paraId="3414EDDD" w14:textId="77777777" w:rsidR="00DA30EC" w:rsidRPr="00DA30EC"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 xml:space="preserve">    }</w:t>
      </w:r>
    </w:p>
    <w:p w14:paraId="2E3D804F" w14:textId="77777777" w:rsidR="00DA30EC" w:rsidRPr="00DA30EC" w:rsidRDefault="00DA30EC" w:rsidP="00DA30EC">
      <w:pPr>
        <w:spacing w:line="240" w:lineRule="auto"/>
        <w:contextualSpacing/>
        <w:rPr>
          <w:rFonts w:ascii="Times New Roman" w:hAnsi="Times New Roman" w:cs="Times New Roman"/>
          <w:sz w:val="24"/>
          <w:szCs w:val="24"/>
        </w:rPr>
      </w:pPr>
    </w:p>
    <w:p w14:paraId="532AAD4F" w14:textId="3A41EC2B" w:rsidR="006F45C3" w:rsidRDefault="00DA30EC" w:rsidP="00DA30EC">
      <w:pPr>
        <w:spacing w:line="240" w:lineRule="auto"/>
        <w:contextualSpacing/>
        <w:rPr>
          <w:rFonts w:ascii="Times New Roman" w:hAnsi="Times New Roman" w:cs="Times New Roman"/>
          <w:sz w:val="24"/>
          <w:szCs w:val="24"/>
        </w:rPr>
      </w:pPr>
      <w:r w:rsidRPr="00DA30EC">
        <w:rPr>
          <w:rFonts w:ascii="Times New Roman" w:hAnsi="Times New Roman" w:cs="Times New Roman"/>
          <w:sz w:val="24"/>
          <w:szCs w:val="24"/>
        </w:rPr>
        <w:t>};</w:t>
      </w:r>
    </w:p>
    <w:p w14:paraId="0E0E09B6" w14:textId="4B9747A9" w:rsidR="00B67B0B" w:rsidRDefault="00B67B0B" w:rsidP="00DA30EC">
      <w:pPr>
        <w:spacing w:line="240" w:lineRule="auto"/>
        <w:contextualSpacing/>
        <w:rPr>
          <w:rFonts w:ascii="Times New Roman" w:hAnsi="Times New Roman" w:cs="Times New Roman"/>
          <w:sz w:val="24"/>
          <w:szCs w:val="24"/>
        </w:rPr>
      </w:pPr>
    </w:p>
    <w:p w14:paraId="156DF416" w14:textId="039C6C58" w:rsidR="00B67B0B" w:rsidRDefault="00043CD1" w:rsidP="00DA30EC">
      <w:pPr>
        <w:spacing w:line="240" w:lineRule="auto"/>
        <w:contextualSpacing/>
        <w:rPr>
          <w:rFonts w:ascii="Times New Roman" w:hAnsi="Times New Roman" w:cs="Times New Roman"/>
          <w:sz w:val="24"/>
          <w:szCs w:val="24"/>
        </w:rPr>
      </w:pPr>
      <w:r>
        <w:rPr>
          <w:rFonts w:ascii="Times New Roman" w:hAnsi="Times New Roman" w:cs="Times New Roman"/>
          <w:sz w:val="24"/>
          <w:szCs w:val="24"/>
        </w:rPr>
        <w:t>i</w:t>
      </w:r>
      <w:r w:rsidR="00B67B0B">
        <w:rPr>
          <w:rFonts w:ascii="Times New Roman" w:hAnsi="Times New Roman" w:cs="Times New Roman"/>
          <w:sz w:val="24"/>
          <w:szCs w:val="24"/>
        </w:rPr>
        <w:t xml:space="preserve">nt </w:t>
      </w:r>
      <w:proofErr w:type="gramStart"/>
      <w:r w:rsidR="00B67B0B">
        <w:rPr>
          <w:rFonts w:ascii="Times New Roman" w:hAnsi="Times New Roman" w:cs="Times New Roman"/>
          <w:sz w:val="24"/>
          <w:szCs w:val="24"/>
        </w:rPr>
        <w:t>main(</w:t>
      </w:r>
      <w:proofErr w:type="gramEnd"/>
      <w:r w:rsidR="00B67B0B">
        <w:rPr>
          <w:rFonts w:ascii="Times New Roman" w:hAnsi="Times New Roman" w:cs="Times New Roman"/>
          <w:sz w:val="24"/>
          <w:szCs w:val="24"/>
        </w:rPr>
        <w:t>){</w:t>
      </w:r>
    </w:p>
    <w:p w14:paraId="7F8871FB"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distance1 d1(5,5);</w:t>
      </w:r>
    </w:p>
    <w:p w14:paraId="30899482"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distance1 d2(5,3);</w:t>
      </w:r>
    </w:p>
    <w:p w14:paraId="29130F7A"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distance1 da = d1 + d2;</w:t>
      </w:r>
    </w:p>
    <w:p w14:paraId="5B458366"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distance1 ds = d1 - d2;</w:t>
      </w:r>
    </w:p>
    <w:p w14:paraId="14CED638"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roofErr w:type="spellStart"/>
      <w:proofErr w:type="gramStart"/>
      <w:r w:rsidRPr="00043CD1">
        <w:rPr>
          <w:rFonts w:ascii="Times New Roman" w:hAnsi="Times New Roman" w:cs="Times New Roman"/>
          <w:sz w:val="24"/>
          <w:szCs w:val="24"/>
        </w:rPr>
        <w:t>da.display</w:t>
      </w:r>
      <w:proofErr w:type="spellEnd"/>
      <w:proofErr w:type="gramEnd"/>
      <w:r w:rsidRPr="00043CD1">
        <w:rPr>
          <w:rFonts w:ascii="Times New Roman" w:hAnsi="Times New Roman" w:cs="Times New Roman"/>
          <w:sz w:val="24"/>
          <w:szCs w:val="24"/>
        </w:rPr>
        <w:t>();</w:t>
      </w:r>
    </w:p>
    <w:p w14:paraId="5DFCE6FA"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lastRenderedPageBreak/>
        <w:t xml:space="preserve">                </w:t>
      </w:r>
      <w:proofErr w:type="spellStart"/>
      <w:proofErr w:type="gramStart"/>
      <w:r w:rsidRPr="00043CD1">
        <w:rPr>
          <w:rFonts w:ascii="Times New Roman" w:hAnsi="Times New Roman" w:cs="Times New Roman"/>
          <w:sz w:val="24"/>
          <w:szCs w:val="24"/>
        </w:rPr>
        <w:t>ds.display</w:t>
      </w:r>
      <w:proofErr w:type="spellEnd"/>
      <w:proofErr w:type="gramEnd"/>
      <w:r w:rsidRPr="00043CD1">
        <w:rPr>
          <w:rFonts w:ascii="Times New Roman" w:hAnsi="Times New Roman" w:cs="Times New Roman"/>
          <w:sz w:val="24"/>
          <w:szCs w:val="24"/>
        </w:rPr>
        <w:t>();</w:t>
      </w:r>
    </w:p>
    <w:p w14:paraId="4A35ED58" w14:textId="77777777" w:rsidR="00043CD1" w:rsidRPr="00043CD1" w:rsidRDefault="00043CD1" w:rsidP="00043CD1">
      <w:pPr>
        <w:spacing w:line="240" w:lineRule="auto"/>
        <w:contextualSpacing/>
        <w:rPr>
          <w:rFonts w:ascii="Times New Roman" w:hAnsi="Times New Roman" w:cs="Times New Roman"/>
          <w:sz w:val="24"/>
          <w:szCs w:val="24"/>
        </w:rPr>
      </w:pPr>
    </w:p>
    <w:p w14:paraId="11DF31B9"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roofErr w:type="gramStart"/>
      <w:r w:rsidRPr="00043CD1">
        <w:rPr>
          <w:rFonts w:ascii="Times New Roman" w:hAnsi="Times New Roman" w:cs="Times New Roman"/>
          <w:sz w:val="24"/>
          <w:szCs w:val="24"/>
        </w:rPr>
        <w:t>if(</w:t>
      </w:r>
      <w:proofErr w:type="gramEnd"/>
      <w:r w:rsidRPr="00043CD1">
        <w:rPr>
          <w:rFonts w:ascii="Times New Roman" w:hAnsi="Times New Roman" w:cs="Times New Roman"/>
          <w:sz w:val="24"/>
          <w:szCs w:val="24"/>
        </w:rPr>
        <w:t>d1 &gt; d2){</w:t>
      </w:r>
    </w:p>
    <w:p w14:paraId="3A833723"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roofErr w:type="spellStart"/>
      <w:r w:rsidRPr="00043CD1">
        <w:rPr>
          <w:rFonts w:ascii="Times New Roman" w:hAnsi="Times New Roman" w:cs="Times New Roman"/>
          <w:sz w:val="24"/>
          <w:szCs w:val="24"/>
        </w:rPr>
        <w:t>cout</w:t>
      </w:r>
      <w:proofErr w:type="spellEnd"/>
      <w:r w:rsidRPr="00043CD1">
        <w:rPr>
          <w:rFonts w:ascii="Times New Roman" w:hAnsi="Times New Roman" w:cs="Times New Roman"/>
          <w:sz w:val="24"/>
          <w:szCs w:val="24"/>
        </w:rPr>
        <w:t>&lt;&lt;"The distance d1 is greater than d2!"&lt;&lt;</w:t>
      </w:r>
      <w:proofErr w:type="spellStart"/>
      <w:r w:rsidRPr="00043CD1">
        <w:rPr>
          <w:rFonts w:ascii="Times New Roman" w:hAnsi="Times New Roman" w:cs="Times New Roman"/>
          <w:sz w:val="24"/>
          <w:szCs w:val="24"/>
        </w:rPr>
        <w:t>endl</w:t>
      </w:r>
      <w:proofErr w:type="spellEnd"/>
      <w:r w:rsidRPr="00043CD1">
        <w:rPr>
          <w:rFonts w:ascii="Times New Roman" w:hAnsi="Times New Roman" w:cs="Times New Roman"/>
          <w:sz w:val="24"/>
          <w:szCs w:val="24"/>
        </w:rPr>
        <w:t>;</w:t>
      </w:r>
    </w:p>
    <w:p w14:paraId="56E704A4"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
    <w:p w14:paraId="77A9F9FE"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roofErr w:type="gramStart"/>
      <w:r w:rsidRPr="00043CD1">
        <w:rPr>
          <w:rFonts w:ascii="Times New Roman" w:hAnsi="Times New Roman" w:cs="Times New Roman"/>
          <w:sz w:val="24"/>
          <w:szCs w:val="24"/>
        </w:rPr>
        <w:t>else{</w:t>
      </w:r>
      <w:proofErr w:type="gramEnd"/>
    </w:p>
    <w:p w14:paraId="4EE86D20"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roofErr w:type="spellStart"/>
      <w:r w:rsidRPr="00043CD1">
        <w:rPr>
          <w:rFonts w:ascii="Times New Roman" w:hAnsi="Times New Roman" w:cs="Times New Roman"/>
          <w:sz w:val="24"/>
          <w:szCs w:val="24"/>
        </w:rPr>
        <w:t>cout</w:t>
      </w:r>
      <w:proofErr w:type="spellEnd"/>
      <w:r w:rsidRPr="00043CD1">
        <w:rPr>
          <w:rFonts w:ascii="Times New Roman" w:hAnsi="Times New Roman" w:cs="Times New Roman"/>
          <w:sz w:val="24"/>
          <w:szCs w:val="24"/>
        </w:rPr>
        <w:t>&lt;&lt;"The distance d2 is greater than d1!"&lt;&lt;</w:t>
      </w:r>
      <w:proofErr w:type="spellStart"/>
      <w:r w:rsidRPr="00043CD1">
        <w:rPr>
          <w:rFonts w:ascii="Times New Roman" w:hAnsi="Times New Roman" w:cs="Times New Roman"/>
          <w:sz w:val="24"/>
          <w:szCs w:val="24"/>
        </w:rPr>
        <w:t>endl</w:t>
      </w:r>
      <w:proofErr w:type="spellEnd"/>
      <w:r w:rsidRPr="00043CD1">
        <w:rPr>
          <w:rFonts w:ascii="Times New Roman" w:hAnsi="Times New Roman" w:cs="Times New Roman"/>
          <w:sz w:val="24"/>
          <w:szCs w:val="24"/>
        </w:rPr>
        <w:t>;</w:t>
      </w:r>
    </w:p>
    <w:p w14:paraId="45AF352C"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
    <w:p w14:paraId="6D97BCF0" w14:textId="77777777" w:rsidR="00043CD1" w:rsidRPr="00043CD1" w:rsidRDefault="00043CD1" w:rsidP="00043CD1">
      <w:pPr>
        <w:spacing w:line="240" w:lineRule="auto"/>
        <w:contextualSpacing/>
        <w:rPr>
          <w:rFonts w:ascii="Times New Roman" w:hAnsi="Times New Roman" w:cs="Times New Roman"/>
          <w:sz w:val="24"/>
          <w:szCs w:val="24"/>
        </w:rPr>
      </w:pPr>
    </w:p>
    <w:p w14:paraId="713828DD"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roofErr w:type="gramStart"/>
      <w:r w:rsidRPr="00043CD1">
        <w:rPr>
          <w:rFonts w:ascii="Times New Roman" w:hAnsi="Times New Roman" w:cs="Times New Roman"/>
          <w:sz w:val="24"/>
          <w:szCs w:val="24"/>
        </w:rPr>
        <w:t>if(</w:t>
      </w:r>
      <w:proofErr w:type="gramEnd"/>
      <w:r w:rsidRPr="00043CD1">
        <w:rPr>
          <w:rFonts w:ascii="Times New Roman" w:hAnsi="Times New Roman" w:cs="Times New Roman"/>
          <w:sz w:val="24"/>
          <w:szCs w:val="24"/>
        </w:rPr>
        <w:t>d1 &lt; d2){</w:t>
      </w:r>
    </w:p>
    <w:p w14:paraId="128492DC"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roofErr w:type="spellStart"/>
      <w:r w:rsidRPr="00043CD1">
        <w:rPr>
          <w:rFonts w:ascii="Times New Roman" w:hAnsi="Times New Roman" w:cs="Times New Roman"/>
          <w:sz w:val="24"/>
          <w:szCs w:val="24"/>
        </w:rPr>
        <w:t>cout</w:t>
      </w:r>
      <w:proofErr w:type="spellEnd"/>
      <w:r w:rsidRPr="00043CD1">
        <w:rPr>
          <w:rFonts w:ascii="Times New Roman" w:hAnsi="Times New Roman" w:cs="Times New Roman"/>
          <w:sz w:val="24"/>
          <w:szCs w:val="24"/>
        </w:rPr>
        <w:t>&lt;&lt;"The distance d1 is lesser than d2!"&lt;&lt;</w:t>
      </w:r>
      <w:proofErr w:type="spellStart"/>
      <w:r w:rsidRPr="00043CD1">
        <w:rPr>
          <w:rFonts w:ascii="Times New Roman" w:hAnsi="Times New Roman" w:cs="Times New Roman"/>
          <w:sz w:val="24"/>
          <w:szCs w:val="24"/>
        </w:rPr>
        <w:t>endl</w:t>
      </w:r>
      <w:proofErr w:type="spellEnd"/>
      <w:r w:rsidRPr="00043CD1">
        <w:rPr>
          <w:rFonts w:ascii="Times New Roman" w:hAnsi="Times New Roman" w:cs="Times New Roman"/>
          <w:sz w:val="24"/>
          <w:szCs w:val="24"/>
        </w:rPr>
        <w:t>;</w:t>
      </w:r>
    </w:p>
    <w:p w14:paraId="0302BD0B"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
    <w:p w14:paraId="1B1B0E8A"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roofErr w:type="gramStart"/>
      <w:r w:rsidRPr="00043CD1">
        <w:rPr>
          <w:rFonts w:ascii="Times New Roman" w:hAnsi="Times New Roman" w:cs="Times New Roman"/>
          <w:sz w:val="24"/>
          <w:szCs w:val="24"/>
        </w:rPr>
        <w:t>else{</w:t>
      </w:r>
      <w:proofErr w:type="gramEnd"/>
    </w:p>
    <w:p w14:paraId="780978CF" w14:textId="77777777" w:rsidR="00043CD1" w:rsidRP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roofErr w:type="spellStart"/>
      <w:r w:rsidRPr="00043CD1">
        <w:rPr>
          <w:rFonts w:ascii="Times New Roman" w:hAnsi="Times New Roman" w:cs="Times New Roman"/>
          <w:sz w:val="24"/>
          <w:szCs w:val="24"/>
        </w:rPr>
        <w:t>cout</w:t>
      </w:r>
      <w:proofErr w:type="spellEnd"/>
      <w:r w:rsidRPr="00043CD1">
        <w:rPr>
          <w:rFonts w:ascii="Times New Roman" w:hAnsi="Times New Roman" w:cs="Times New Roman"/>
          <w:sz w:val="24"/>
          <w:szCs w:val="24"/>
        </w:rPr>
        <w:t>&lt;&lt;"The distance d2 is lesser than d1!"&lt;&lt;</w:t>
      </w:r>
      <w:proofErr w:type="spellStart"/>
      <w:r w:rsidRPr="00043CD1">
        <w:rPr>
          <w:rFonts w:ascii="Times New Roman" w:hAnsi="Times New Roman" w:cs="Times New Roman"/>
          <w:sz w:val="24"/>
          <w:szCs w:val="24"/>
        </w:rPr>
        <w:t>endl</w:t>
      </w:r>
      <w:proofErr w:type="spellEnd"/>
      <w:r w:rsidRPr="00043CD1">
        <w:rPr>
          <w:rFonts w:ascii="Times New Roman" w:hAnsi="Times New Roman" w:cs="Times New Roman"/>
          <w:sz w:val="24"/>
          <w:szCs w:val="24"/>
        </w:rPr>
        <w:t>;</w:t>
      </w:r>
    </w:p>
    <w:p w14:paraId="32C0F332" w14:textId="1E6C8248" w:rsidR="00043CD1" w:rsidRDefault="00043CD1" w:rsidP="00043CD1">
      <w:pPr>
        <w:spacing w:line="240" w:lineRule="auto"/>
        <w:contextualSpacing/>
        <w:rPr>
          <w:rFonts w:ascii="Times New Roman" w:hAnsi="Times New Roman" w:cs="Times New Roman"/>
          <w:sz w:val="24"/>
          <w:szCs w:val="24"/>
        </w:rPr>
      </w:pPr>
      <w:r w:rsidRPr="00043CD1">
        <w:rPr>
          <w:rFonts w:ascii="Times New Roman" w:hAnsi="Times New Roman" w:cs="Times New Roman"/>
          <w:sz w:val="24"/>
          <w:szCs w:val="24"/>
        </w:rPr>
        <w:t xml:space="preserve">                }</w:t>
      </w:r>
    </w:p>
    <w:p w14:paraId="5DED50FF" w14:textId="22F52CB5" w:rsidR="00B67B0B" w:rsidRDefault="00043CD1" w:rsidP="00DA30EC">
      <w:pPr>
        <w:spacing w:line="240" w:lineRule="auto"/>
        <w:contextualSpacing/>
        <w:rPr>
          <w:rFonts w:ascii="Times New Roman" w:hAnsi="Times New Roman" w:cs="Times New Roman"/>
          <w:sz w:val="24"/>
          <w:szCs w:val="24"/>
        </w:rPr>
      </w:pPr>
      <w:r>
        <w:rPr>
          <w:rFonts w:ascii="Times New Roman" w:hAnsi="Times New Roman" w:cs="Times New Roman"/>
          <w:sz w:val="24"/>
          <w:szCs w:val="24"/>
        </w:rPr>
        <w:t>r</w:t>
      </w:r>
      <w:r w:rsidR="00B67B0B">
        <w:rPr>
          <w:rFonts w:ascii="Times New Roman" w:hAnsi="Times New Roman" w:cs="Times New Roman"/>
          <w:sz w:val="24"/>
          <w:szCs w:val="24"/>
        </w:rPr>
        <w:t>eturn 0;</w:t>
      </w:r>
    </w:p>
    <w:p w14:paraId="05A4EF3F" w14:textId="43CEB8FB" w:rsidR="00B67B0B" w:rsidRDefault="00B67B0B" w:rsidP="00DA30EC">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C9B5131" w14:textId="1D86C71A" w:rsidR="00043CD1" w:rsidRDefault="00043CD1" w:rsidP="00DA30EC">
      <w:pPr>
        <w:spacing w:line="240" w:lineRule="auto"/>
        <w:contextualSpacing/>
        <w:rPr>
          <w:rFonts w:ascii="Times New Roman" w:hAnsi="Times New Roman" w:cs="Times New Roman"/>
          <w:sz w:val="24"/>
          <w:szCs w:val="24"/>
        </w:rPr>
      </w:pPr>
    </w:p>
    <w:p w14:paraId="47975164" w14:textId="0A31E64E" w:rsidR="0021454A" w:rsidRPr="0021454A" w:rsidRDefault="0021454A" w:rsidP="0021454A">
      <w:pPr>
        <w:spacing w:before="120" w:after="120" w:line="240" w:lineRule="auto"/>
        <w:jc w:val="both"/>
        <w:rPr>
          <w:rFonts w:ascii="Times New Roman" w:hAnsi="Times New Roman"/>
          <w:b/>
          <w:bCs/>
          <w:sz w:val="24"/>
          <w:szCs w:val="24"/>
        </w:rPr>
      </w:pPr>
      <w:r w:rsidRPr="0021454A">
        <w:rPr>
          <w:rFonts w:ascii="Times New Roman" w:hAnsi="Times New Roman"/>
          <w:b/>
          <w:bCs/>
          <w:sz w:val="24"/>
          <w:szCs w:val="24"/>
        </w:rPr>
        <w:t xml:space="preserve">Q2. </w:t>
      </w:r>
      <w:r w:rsidRPr="0021454A">
        <w:rPr>
          <w:rFonts w:ascii="Times New Roman" w:hAnsi="Times New Roman"/>
          <w:b/>
          <w:bCs/>
          <w:sz w:val="24"/>
          <w:szCs w:val="24"/>
        </w:rPr>
        <w:t>Create a class rational for performing arithmetic with fractions. Use an integer variable to represent the private data of the class-the numerator and denominator. Provide a member function to get input from the user. This function should also check that denominator entered is not 0, if it is zero print invalid input. Provide a function to display the values. Overload +, -, *, / operators to add, subtract, multiply and divide the objects of this class.</w:t>
      </w:r>
    </w:p>
    <w:p w14:paraId="6B126836" w14:textId="77777777" w:rsidR="005B0874" w:rsidRPr="005B0874" w:rsidRDefault="005B0874" w:rsidP="005B0874">
      <w:pPr>
        <w:spacing w:line="240" w:lineRule="auto"/>
        <w:contextualSpacing/>
        <w:rPr>
          <w:rFonts w:ascii="Times New Roman" w:hAnsi="Times New Roman" w:cs="Times New Roman"/>
          <w:sz w:val="24"/>
          <w:szCs w:val="24"/>
        </w:rPr>
      </w:pPr>
      <w:r w:rsidRPr="005B0874">
        <w:rPr>
          <w:rFonts w:ascii="Times New Roman" w:hAnsi="Times New Roman" w:cs="Times New Roman"/>
          <w:sz w:val="24"/>
          <w:szCs w:val="24"/>
        </w:rPr>
        <w:t>//*************************************************************</w:t>
      </w:r>
    </w:p>
    <w:p w14:paraId="3C34CEA9" w14:textId="77777777" w:rsidR="005B0874" w:rsidRPr="005B0874" w:rsidRDefault="005B0874" w:rsidP="005B0874">
      <w:pPr>
        <w:spacing w:line="240" w:lineRule="auto"/>
        <w:contextualSpacing/>
        <w:rPr>
          <w:rFonts w:ascii="Times New Roman" w:hAnsi="Times New Roman" w:cs="Times New Roman"/>
          <w:sz w:val="24"/>
          <w:szCs w:val="24"/>
        </w:rPr>
      </w:pPr>
      <w:r w:rsidRPr="005B0874">
        <w:rPr>
          <w:rFonts w:ascii="Times New Roman" w:hAnsi="Times New Roman" w:cs="Times New Roman"/>
          <w:sz w:val="24"/>
          <w:szCs w:val="24"/>
        </w:rPr>
        <w:t>//This program is developed by Tanishq Agarwal (Er. No:211B326)</w:t>
      </w:r>
    </w:p>
    <w:p w14:paraId="50E90ABA" w14:textId="77777777" w:rsidR="005B0874" w:rsidRPr="005B0874" w:rsidRDefault="005B0874" w:rsidP="005B0874">
      <w:pPr>
        <w:spacing w:line="240" w:lineRule="auto"/>
        <w:contextualSpacing/>
        <w:rPr>
          <w:rFonts w:ascii="Times New Roman" w:hAnsi="Times New Roman" w:cs="Times New Roman"/>
          <w:sz w:val="24"/>
          <w:szCs w:val="24"/>
        </w:rPr>
      </w:pPr>
      <w:r w:rsidRPr="005B0874">
        <w:rPr>
          <w:rFonts w:ascii="Times New Roman" w:hAnsi="Times New Roman" w:cs="Times New Roman"/>
          <w:sz w:val="24"/>
          <w:szCs w:val="24"/>
        </w:rPr>
        <w:t>//*************************************************************</w:t>
      </w:r>
    </w:p>
    <w:p w14:paraId="0D70C00E" w14:textId="3B682262" w:rsidR="005B0874" w:rsidRPr="005B0874" w:rsidRDefault="005B0874" w:rsidP="005B0874">
      <w:pPr>
        <w:spacing w:line="240" w:lineRule="auto"/>
        <w:contextualSpacing/>
        <w:rPr>
          <w:rFonts w:ascii="Times New Roman" w:hAnsi="Times New Roman" w:cs="Times New Roman"/>
          <w:sz w:val="24"/>
          <w:szCs w:val="24"/>
        </w:rPr>
      </w:pPr>
      <w:r w:rsidRPr="005B0874">
        <w:rPr>
          <w:rFonts w:ascii="Times New Roman" w:hAnsi="Times New Roman" w:cs="Times New Roman"/>
          <w:sz w:val="24"/>
          <w:szCs w:val="24"/>
        </w:rPr>
        <w:t>#include &lt;iostream&gt;</w:t>
      </w:r>
    </w:p>
    <w:p w14:paraId="7E6211D4" w14:textId="2B313795" w:rsidR="0021454A" w:rsidRDefault="005B0874" w:rsidP="005B0874">
      <w:pPr>
        <w:spacing w:line="240" w:lineRule="auto"/>
        <w:contextualSpacing/>
        <w:rPr>
          <w:rFonts w:ascii="Times New Roman" w:hAnsi="Times New Roman" w:cs="Times New Roman"/>
          <w:sz w:val="24"/>
          <w:szCs w:val="24"/>
        </w:rPr>
      </w:pPr>
      <w:r w:rsidRPr="005B0874">
        <w:rPr>
          <w:rFonts w:ascii="Times New Roman" w:hAnsi="Times New Roman" w:cs="Times New Roman"/>
          <w:sz w:val="24"/>
          <w:szCs w:val="24"/>
        </w:rPr>
        <w:t>using namespace std;</w:t>
      </w:r>
    </w:p>
    <w:p w14:paraId="1A2E2633" w14:textId="777C288C" w:rsidR="005B0874" w:rsidRDefault="005B0874" w:rsidP="005B0874">
      <w:pPr>
        <w:spacing w:line="240" w:lineRule="auto"/>
        <w:contextualSpacing/>
        <w:rPr>
          <w:rFonts w:ascii="Times New Roman" w:hAnsi="Times New Roman" w:cs="Times New Roman"/>
          <w:sz w:val="24"/>
          <w:szCs w:val="24"/>
        </w:rPr>
      </w:pPr>
    </w:p>
    <w:p w14:paraId="1A54B36B"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class </w:t>
      </w:r>
      <w:proofErr w:type="gramStart"/>
      <w:r w:rsidRPr="004F1E6F">
        <w:rPr>
          <w:rFonts w:ascii="Times New Roman" w:hAnsi="Times New Roman" w:cs="Times New Roman"/>
          <w:sz w:val="24"/>
          <w:szCs w:val="24"/>
        </w:rPr>
        <w:t>rational{</w:t>
      </w:r>
      <w:proofErr w:type="gramEnd"/>
    </w:p>
    <w:p w14:paraId="3E73C179"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int num;</w:t>
      </w:r>
    </w:p>
    <w:p w14:paraId="79D2223C"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int den;</w:t>
      </w:r>
    </w:p>
    <w:p w14:paraId="0D784B7D"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public:</w:t>
      </w:r>
    </w:p>
    <w:p w14:paraId="5AF4BF45"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gramStart"/>
      <w:r w:rsidRPr="004F1E6F">
        <w:rPr>
          <w:rFonts w:ascii="Times New Roman" w:hAnsi="Times New Roman" w:cs="Times New Roman"/>
          <w:sz w:val="24"/>
          <w:szCs w:val="24"/>
        </w:rPr>
        <w:t>rational(</w:t>
      </w:r>
      <w:proofErr w:type="gramEnd"/>
      <w:r w:rsidRPr="004F1E6F">
        <w:rPr>
          <w:rFonts w:ascii="Times New Roman" w:hAnsi="Times New Roman" w:cs="Times New Roman"/>
          <w:sz w:val="24"/>
          <w:szCs w:val="24"/>
        </w:rPr>
        <w:t>){</w:t>
      </w:r>
    </w:p>
    <w:p w14:paraId="7A5A9121"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num=1;</w:t>
      </w:r>
    </w:p>
    <w:p w14:paraId="7F7EA1BC"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den =1;</w:t>
      </w:r>
    </w:p>
    <w:p w14:paraId="380FA827"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
    <w:p w14:paraId="4BB2A793" w14:textId="77777777" w:rsidR="004F1E6F" w:rsidRPr="004F1E6F" w:rsidRDefault="004F1E6F" w:rsidP="004F1E6F">
      <w:pPr>
        <w:spacing w:line="240" w:lineRule="auto"/>
        <w:contextualSpacing/>
        <w:rPr>
          <w:rFonts w:ascii="Times New Roman" w:hAnsi="Times New Roman" w:cs="Times New Roman"/>
          <w:sz w:val="24"/>
          <w:szCs w:val="24"/>
        </w:rPr>
      </w:pPr>
    </w:p>
    <w:p w14:paraId="1FD39037"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gramStart"/>
      <w:r w:rsidRPr="004F1E6F">
        <w:rPr>
          <w:rFonts w:ascii="Times New Roman" w:hAnsi="Times New Roman" w:cs="Times New Roman"/>
          <w:sz w:val="24"/>
          <w:szCs w:val="24"/>
        </w:rPr>
        <w:t>rational(</w:t>
      </w:r>
      <w:proofErr w:type="gramEnd"/>
      <w:r w:rsidRPr="004F1E6F">
        <w:rPr>
          <w:rFonts w:ascii="Times New Roman" w:hAnsi="Times New Roman" w:cs="Times New Roman"/>
          <w:sz w:val="24"/>
          <w:szCs w:val="24"/>
        </w:rPr>
        <w:t>int n, int d){</w:t>
      </w:r>
    </w:p>
    <w:p w14:paraId="12505158"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num=n;</w:t>
      </w:r>
    </w:p>
    <w:p w14:paraId="2E4D5BC3"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den=d;</w:t>
      </w:r>
    </w:p>
    <w:p w14:paraId="68C6038E"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
    <w:p w14:paraId="0F8355E0" w14:textId="77777777" w:rsidR="004F1E6F" w:rsidRPr="004F1E6F" w:rsidRDefault="004F1E6F" w:rsidP="004F1E6F">
      <w:pPr>
        <w:spacing w:line="240" w:lineRule="auto"/>
        <w:contextualSpacing/>
        <w:rPr>
          <w:rFonts w:ascii="Times New Roman" w:hAnsi="Times New Roman" w:cs="Times New Roman"/>
          <w:sz w:val="24"/>
          <w:szCs w:val="24"/>
        </w:rPr>
      </w:pPr>
    </w:p>
    <w:p w14:paraId="3C822C72"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void </w:t>
      </w:r>
      <w:proofErr w:type="spellStart"/>
      <w:proofErr w:type="gramStart"/>
      <w:r w:rsidRPr="004F1E6F">
        <w:rPr>
          <w:rFonts w:ascii="Times New Roman" w:hAnsi="Times New Roman" w:cs="Times New Roman"/>
          <w:sz w:val="24"/>
          <w:szCs w:val="24"/>
        </w:rPr>
        <w:t>setdata</w:t>
      </w:r>
      <w:proofErr w:type="spellEnd"/>
      <w:r w:rsidRPr="004F1E6F">
        <w:rPr>
          <w:rFonts w:ascii="Times New Roman" w:hAnsi="Times New Roman" w:cs="Times New Roman"/>
          <w:sz w:val="24"/>
          <w:szCs w:val="24"/>
        </w:rPr>
        <w:t>(</w:t>
      </w:r>
      <w:proofErr w:type="gramEnd"/>
      <w:r w:rsidRPr="004F1E6F">
        <w:rPr>
          <w:rFonts w:ascii="Times New Roman" w:hAnsi="Times New Roman" w:cs="Times New Roman"/>
          <w:sz w:val="24"/>
          <w:szCs w:val="24"/>
        </w:rPr>
        <w:t>){</w:t>
      </w:r>
    </w:p>
    <w:p w14:paraId="68EFE27C"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spellStart"/>
      <w:r w:rsidRPr="004F1E6F">
        <w:rPr>
          <w:rFonts w:ascii="Times New Roman" w:hAnsi="Times New Roman" w:cs="Times New Roman"/>
          <w:sz w:val="24"/>
          <w:szCs w:val="24"/>
        </w:rPr>
        <w:t>cout</w:t>
      </w:r>
      <w:proofErr w:type="spellEnd"/>
      <w:r w:rsidRPr="004F1E6F">
        <w:rPr>
          <w:rFonts w:ascii="Times New Roman" w:hAnsi="Times New Roman" w:cs="Times New Roman"/>
          <w:sz w:val="24"/>
          <w:szCs w:val="24"/>
        </w:rPr>
        <w:t>&lt;&lt;"Enter a value for fractions numerator:"&lt;&lt;</w:t>
      </w:r>
      <w:proofErr w:type="spellStart"/>
      <w:r w:rsidRPr="004F1E6F">
        <w:rPr>
          <w:rFonts w:ascii="Times New Roman" w:hAnsi="Times New Roman" w:cs="Times New Roman"/>
          <w:sz w:val="24"/>
          <w:szCs w:val="24"/>
        </w:rPr>
        <w:t>endl</w:t>
      </w:r>
      <w:proofErr w:type="spellEnd"/>
      <w:r w:rsidRPr="004F1E6F">
        <w:rPr>
          <w:rFonts w:ascii="Times New Roman" w:hAnsi="Times New Roman" w:cs="Times New Roman"/>
          <w:sz w:val="24"/>
          <w:szCs w:val="24"/>
        </w:rPr>
        <w:t>;</w:t>
      </w:r>
    </w:p>
    <w:p w14:paraId="55D09D6A"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spellStart"/>
      <w:r w:rsidRPr="004F1E6F">
        <w:rPr>
          <w:rFonts w:ascii="Times New Roman" w:hAnsi="Times New Roman" w:cs="Times New Roman"/>
          <w:sz w:val="24"/>
          <w:szCs w:val="24"/>
        </w:rPr>
        <w:t>cin</w:t>
      </w:r>
      <w:proofErr w:type="spellEnd"/>
      <w:r w:rsidRPr="004F1E6F">
        <w:rPr>
          <w:rFonts w:ascii="Times New Roman" w:hAnsi="Times New Roman" w:cs="Times New Roman"/>
          <w:sz w:val="24"/>
          <w:szCs w:val="24"/>
        </w:rPr>
        <w:t>&gt;&gt;num;</w:t>
      </w:r>
    </w:p>
    <w:p w14:paraId="3F33DAB4"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lastRenderedPageBreak/>
        <w:t xml:space="preserve">    </w:t>
      </w:r>
      <w:proofErr w:type="spellStart"/>
      <w:r w:rsidRPr="004F1E6F">
        <w:rPr>
          <w:rFonts w:ascii="Times New Roman" w:hAnsi="Times New Roman" w:cs="Times New Roman"/>
          <w:sz w:val="24"/>
          <w:szCs w:val="24"/>
        </w:rPr>
        <w:t>cout</w:t>
      </w:r>
      <w:proofErr w:type="spellEnd"/>
      <w:r w:rsidRPr="004F1E6F">
        <w:rPr>
          <w:rFonts w:ascii="Times New Roman" w:hAnsi="Times New Roman" w:cs="Times New Roman"/>
          <w:sz w:val="24"/>
          <w:szCs w:val="24"/>
        </w:rPr>
        <w:t>&lt;&lt;"Enter a value for fractions denominator:"&lt;&lt;</w:t>
      </w:r>
      <w:proofErr w:type="spellStart"/>
      <w:r w:rsidRPr="004F1E6F">
        <w:rPr>
          <w:rFonts w:ascii="Times New Roman" w:hAnsi="Times New Roman" w:cs="Times New Roman"/>
          <w:sz w:val="24"/>
          <w:szCs w:val="24"/>
        </w:rPr>
        <w:t>endl</w:t>
      </w:r>
      <w:proofErr w:type="spellEnd"/>
      <w:r w:rsidRPr="004F1E6F">
        <w:rPr>
          <w:rFonts w:ascii="Times New Roman" w:hAnsi="Times New Roman" w:cs="Times New Roman"/>
          <w:sz w:val="24"/>
          <w:szCs w:val="24"/>
        </w:rPr>
        <w:t>;</w:t>
      </w:r>
    </w:p>
    <w:p w14:paraId="4359F425"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spellStart"/>
      <w:r w:rsidRPr="004F1E6F">
        <w:rPr>
          <w:rFonts w:ascii="Times New Roman" w:hAnsi="Times New Roman" w:cs="Times New Roman"/>
          <w:sz w:val="24"/>
          <w:szCs w:val="24"/>
        </w:rPr>
        <w:t>cin</w:t>
      </w:r>
      <w:proofErr w:type="spellEnd"/>
      <w:r w:rsidRPr="004F1E6F">
        <w:rPr>
          <w:rFonts w:ascii="Times New Roman" w:hAnsi="Times New Roman" w:cs="Times New Roman"/>
          <w:sz w:val="24"/>
          <w:szCs w:val="24"/>
        </w:rPr>
        <w:t>&gt;&gt;den;</w:t>
      </w:r>
    </w:p>
    <w:p w14:paraId="6CF81797"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if(den==</w:t>
      </w:r>
      <w:proofErr w:type="gramStart"/>
      <w:r w:rsidRPr="004F1E6F">
        <w:rPr>
          <w:rFonts w:ascii="Times New Roman" w:hAnsi="Times New Roman" w:cs="Times New Roman"/>
          <w:sz w:val="24"/>
          <w:szCs w:val="24"/>
        </w:rPr>
        <w:t>0){</w:t>
      </w:r>
      <w:proofErr w:type="gramEnd"/>
    </w:p>
    <w:p w14:paraId="04ADE821"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spellStart"/>
      <w:r w:rsidRPr="004F1E6F">
        <w:rPr>
          <w:rFonts w:ascii="Times New Roman" w:hAnsi="Times New Roman" w:cs="Times New Roman"/>
          <w:sz w:val="24"/>
          <w:szCs w:val="24"/>
        </w:rPr>
        <w:t>cout</w:t>
      </w:r>
      <w:proofErr w:type="spellEnd"/>
      <w:r w:rsidRPr="004F1E6F">
        <w:rPr>
          <w:rFonts w:ascii="Times New Roman" w:hAnsi="Times New Roman" w:cs="Times New Roman"/>
          <w:sz w:val="24"/>
          <w:szCs w:val="24"/>
        </w:rPr>
        <w:t>&lt;&lt;"FRACTION INVALID!!\n Enter Denominator again:"&lt;&lt;</w:t>
      </w:r>
      <w:proofErr w:type="spellStart"/>
      <w:r w:rsidRPr="004F1E6F">
        <w:rPr>
          <w:rFonts w:ascii="Times New Roman" w:hAnsi="Times New Roman" w:cs="Times New Roman"/>
          <w:sz w:val="24"/>
          <w:szCs w:val="24"/>
        </w:rPr>
        <w:t>endl</w:t>
      </w:r>
      <w:proofErr w:type="spellEnd"/>
      <w:r w:rsidRPr="004F1E6F">
        <w:rPr>
          <w:rFonts w:ascii="Times New Roman" w:hAnsi="Times New Roman" w:cs="Times New Roman"/>
          <w:sz w:val="24"/>
          <w:szCs w:val="24"/>
        </w:rPr>
        <w:t>;</w:t>
      </w:r>
    </w:p>
    <w:p w14:paraId="1EAEFF99"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spellStart"/>
      <w:r w:rsidRPr="004F1E6F">
        <w:rPr>
          <w:rFonts w:ascii="Times New Roman" w:hAnsi="Times New Roman" w:cs="Times New Roman"/>
          <w:sz w:val="24"/>
          <w:szCs w:val="24"/>
        </w:rPr>
        <w:t>cin</w:t>
      </w:r>
      <w:proofErr w:type="spellEnd"/>
      <w:r w:rsidRPr="004F1E6F">
        <w:rPr>
          <w:rFonts w:ascii="Times New Roman" w:hAnsi="Times New Roman" w:cs="Times New Roman"/>
          <w:sz w:val="24"/>
          <w:szCs w:val="24"/>
        </w:rPr>
        <w:t>&gt;&gt;den;</w:t>
      </w:r>
    </w:p>
    <w:p w14:paraId="3A90609B"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
    <w:p w14:paraId="4FD6F3D9"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gramStart"/>
      <w:r w:rsidRPr="004F1E6F">
        <w:rPr>
          <w:rFonts w:ascii="Times New Roman" w:hAnsi="Times New Roman" w:cs="Times New Roman"/>
          <w:sz w:val="24"/>
          <w:szCs w:val="24"/>
        </w:rPr>
        <w:t>else{</w:t>
      </w:r>
      <w:proofErr w:type="gramEnd"/>
    </w:p>
    <w:p w14:paraId="0455A7FF"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spellStart"/>
      <w:r w:rsidRPr="004F1E6F">
        <w:rPr>
          <w:rFonts w:ascii="Times New Roman" w:hAnsi="Times New Roman" w:cs="Times New Roman"/>
          <w:sz w:val="24"/>
          <w:szCs w:val="24"/>
        </w:rPr>
        <w:t>cout</w:t>
      </w:r>
      <w:proofErr w:type="spellEnd"/>
      <w:r w:rsidRPr="004F1E6F">
        <w:rPr>
          <w:rFonts w:ascii="Times New Roman" w:hAnsi="Times New Roman" w:cs="Times New Roman"/>
          <w:sz w:val="24"/>
          <w:szCs w:val="24"/>
        </w:rPr>
        <w:t>&lt;&lt;"Fraction entered successfully!"&lt;&lt;</w:t>
      </w:r>
      <w:proofErr w:type="spellStart"/>
      <w:r w:rsidRPr="004F1E6F">
        <w:rPr>
          <w:rFonts w:ascii="Times New Roman" w:hAnsi="Times New Roman" w:cs="Times New Roman"/>
          <w:sz w:val="24"/>
          <w:szCs w:val="24"/>
        </w:rPr>
        <w:t>endl</w:t>
      </w:r>
      <w:proofErr w:type="spellEnd"/>
      <w:r w:rsidRPr="004F1E6F">
        <w:rPr>
          <w:rFonts w:ascii="Times New Roman" w:hAnsi="Times New Roman" w:cs="Times New Roman"/>
          <w:sz w:val="24"/>
          <w:szCs w:val="24"/>
        </w:rPr>
        <w:t>;</w:t>
      </w:r>
    </w:p>
    <w:p w14:paraId="651AA525"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
    <w:p w14:paraId="4A3E6F88"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
    <w:p w14:paraId="58498E3E" w14:textId="77777777" w:rsidR="004F1E6F" w:rsidRPr="004F1E6F" w:rsidRDefault="004F1E6F" w:rsidP="004F1E6F">
      <w:pPr>
        <w:spacing w:line="240" w:lineRule="auto"/>
        <w:contextualSpacing/>
        <w:rPr>
          <w:rFonts w:ascii="Times New Roman" w:hAnsi="Times New Roman" w:cs="Times New Roman"/>
          <w:sz w:val="24"/>
          <w:szCs w:val="24"/>
        </w:rPr>
      </w:pPr>
    </w:p>
    <w:p w14:paraId="18E2D890"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void </w:t>
      </w:r>
      <w:proofErr w:type="gramStart"/>
      <w:r w:rsidRPr="004F1E6F">
        <w:rPr>
          <w:rFonts w:ascii="Times New Roman" w:hAnsi="Times New Roman" w:cs="Times New Roman"/>
          <w:sz w:val="24"/>
          <w:szCs w:val="24"/>
        </w:rPr>
        <w:t>display(</w:t>
      </w:r>
      <w:proofErr w:type="gramEnd"/>
      <w:r w:rsidRPr="004F1E6F">
        <w:rPr>
          <w:rFonts w:ascii="Times New Roman" w:hAnsi="Times New Roman" w:cs="Times New Roman"/>
          <w:sz w:val="24"/>
          <w:szCs w:val="24"/>
        </w:rPr>
        <w:t>)const{</w:t>
      </w:r>
    </w:p>
    <w:p w14:paraId="519ABF57"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spellStart"/>
      <w:r w:rsidRPr="004F1E6F">
        <w:rPr>
          <w:rFonts w:ascii="Times New Roman" w:hAnsi="Times New Roman" w:cs="Times New Roman"/>
          <w:sz w:val="24"/>
          <w:szCs w:val="24"/>
        </w:rPr>
        <w:t>cout</w:t>
      </w:r>
      <w:proofErr w:type="spellEnd"/>
      <w:r w:rsidRPr="004F1E6F">
        <w:rPr>
          <w:rFonts w:ascii="Times New Roman" w:hAnsi="Times New Roman" w:cs="Times New Roman"/>
          <w:sz w:val="24"/>
          <w:szCs w:val="24"/>
        </w:rPr>
        <w:t>&lt;&lt;"Entered fraction is:"&lt;&lt;num&lt;&lt;"|"&lt;&lt;den&lt;&lt;</w:t>
      </w:r>
      <w:proofErr w:type="spellStart"/>
      <w:r w:rsidRPr="004F1E6F">
        <w:rPr>
          <w:rFonts w:ascii="Times New Roman" w:hAnsi="Times New Roman" w:cs="Times New Roman"/>
          <w:sz w:val="24"/>
          <w:szCs w:val="24"/>
        </w:rPr>
        <w:t>endl</w:t>
      </w:r>
      <w:proofErr w:type="spellEnd"/>
      <w:r w:rsidRPr="004F1E6F">
        <w:rPr>
          <w:rFonts w:ascii="Times New Roman" w:hAnsi="Times New Roman" w:cs="Times New Roman"/>
          <w:sz w:val="24"/>
          <w:szCs w:val="24"/>
        </w:rPr>
        <w:t>;</w:t>
      </w:r>
    </w:p>
    <w:p w14:paraId="38AB3AD5"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
    <w:p w14:paraId="1BFCC922" w14:textId="77777777" w:rsidR="004F1E6F" w:rsidRPr="004F1E6F" w:rsidRDefault="004F1E6F" w:rsidP="004F1E6F">
      <w:pPr>
        <w:spacing w:line="240" w:lineRule="auto"/>
        <w:contextualSpacing/>
        <w:rPr>
          <w:rFonts w:ascii="Times New Roman" w:hAnsi="Times New Roman" w:cs="Times New Roman"/>
          <w:sz w:val="24"/>
          <w:szCs w:val="24"/>
        </w:rPr>
      </w:pPr>
    </w:p>
    <w:p w14:paraId="4BBCE954"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rational operator </w:t>
      </w:r>
      <w:proofErr w:type="gramStart"/>
      <w:r w:rsidRPr="004F1E6F">
        <w:rPr>
          <w:rFonts w:ascii="Times New Roman" w:hAnsi="Times New Roman" w:cs="Times New Roman"/>
          <w:sz w:val="24"/>
          <w:szCs w:val="24"/>
        </w:rPr>
        <w:t>+(</w:t>
      </w:r>
      <w:proofErr w:type="gramEnd"/>
      <w:r w:rsidRPr="004F1E6F">
        <w:rPr>
          <w:rFonts w:ascii="Times New Roman" w:hAnsi="Times New Roman" w:cs="Times New Roman"/>
          <w:sz w:val="24"/>
          <w:szCs w:val="24"/>
        </w:rPr>
        <w:t>rational obj){</w:t>
      </w:r>
    </w:p>
    <w:p w14:paraId="29501C66"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int </w:t>
      </w:r>
      <w:proofErr w:type="spellStart"/>
      <w:r w:rsidRPr="004F1E6F">
        <w:rPr>
          <w:rFonts w:ascii="Times New Roman" w:hAnsi="Times New Roman" w:cs="Times New Roman"/>
          <w:sz w:val="24"/>
          <w:szCs w:val="24"/>
        </w:rPr>
        <w:t>sum_num</w:t>
      </w:r>
      <w:proofErr w:type="spellEnd"/>
      <w:r w:rsidRPr="004F1E6F">
        <w:rPr>
          <w:rFonts w:ascii="Times New Roman" w:hAnsi="Times New Roman" w:cs="Times New Roman"/>
          <w:sz w:val="24"/>
          <w:szCs w:val="24"/>
        </w:rPr>
        <w:t xml:space="preserve">= (this-&gt;num * </w:t>
      </w:r>
      <w:proofErr w:type="spellStart"/>
      <w:proofErr w:type="gramStart"/>
      <w:r w:rsidRPr="004F1E6F">
        <w:rPr>
          <w:rFonts w:ascii="Times New Roman" w:hAnsi="Times New Roman" w:cs="Times New Roman"/>
          <w:sz w:val="24"/>
          <w:szCs w:val="24"/>
        </w:rPr>
        <w:t>obj.den</w:t>
      </w:r>
      <w:proofErr w:type="spellEnd"/>
      <w:r w:rsidRPr="004F1E6F">
        <w:rPr>
          <w:rFonts w:ascii="Times New Roman" w:hAnsi="Times New Roman" w:cs="Times New Roman"/>
          <w:sz w:val="24"/>
          <w:szCs w:val="24"/>
        </w:rPr>
        <w:t>)+</w:t>
      </w:r>
      <w:proofErr w:type="gramEnd"/>
      <w:r w:rsidRPr="004F1E6F">
        <w:rPr>
          <w:rFonts w:ascii="Times New Roman" w:hAnsi="Times New Roman" w:cs="Times New Roman"/>
          <w:sz w:val="24"/>
          <w:szCs w:val="24"/>
        </w:rPr>
        <w:t xml:space="preserve"> (</w:t>
      </w:r>
      <w:proofErr w:type="spellStart"/>
      <w:r w:rsidRPr="004F1E6F">
        <w:rPr>
          <w:rFonts w:ascii="Times New Roman" w:hAnsi="Times New Roman" w:cs="Times New Roman"/>
          <w:sz w:val="24"/>
          <w:szCs w:val="24"/>
        </w:rPr>
        <w:t>obj.num</w:t>
      </w:r>
      <w:proofErr w:type="spellEnd"/>
      <w:r w:rsidRPr="004F1E6F">
        <w:rPr>
          <w:rFonts w:ascii="Times New Roman" w:hAnsi="Times New Roman" w:cs="Times New Roman"/>
          <w:sz w:val="24"/>
          <w:szCs w:val="24"/>
        </w:rPr>
        <w:t xml:space="preserve"> * this-&gt;den);</w:t>
      </w:r>
    </w:p>
    <w:p w14:paraId="015E4994"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int </w:t>
      </w:r>
      <w:proofErr w:type="spellStart"/>
      <w:r w:rsidRPr="004F1E6F">
        <w:rPr>
          <w:rFonts w:ascii="Times New Roman" w:hAnsi="Times New Roman" w:cs="Times New Roman"/>
          <w:sz w:val="24"/>
          <w:szCs w:val="24"/>
        </w:rPr>
        <w:t>sum_den</w:t>
      </w:r>
      <w:proofErr w:type="spellEnd"/>
      <w:r w:rsidRPr="004F1E6F">
        <w:rPr>
          <w:rFonts w:ascii="Times New Roman" w:hAnsi="Times New Roman" w:cs="Times New Roman"/>
          <w:sz w:val="24"/>
          <w:szCs w:val="24"/>
        </w:rPr>
        <w:t xml:space="preserve">= (this-&gt;den * </w:t>
      </w:r>
      <w:proofErr w:type="spellStart"/>
      <w:r w:rsidRPr="004F1E6F">
        <w:rPr>
          <w:rFonts w:ascii="Times New Roman" w:hAnsi="Times New Roman" w:cs="Times New Roman"/>
          <w:sz w:val="24"/>
          <w:szCs w:val="24"/>
        </w:rPr>
        <w:t>obj.den</w:t>
      </w:r>
      <w:proofErr w:type="spellEnd"/>
      <w:r w:rsidRPr="004F1E6F">
        <w:rPr>
          <w:rFonts w:ascii="Times New Roman" w:hAnsi="Times New Roman" w:cs="Times New Roman"/>
          <w:sz w:val="24"/>
          <w:szCs w:val="24"/>
        </w:rPr>
        <w:t>);</w:t>
      </w:r>
    </w:p>
    <w:p w14:paraId="1939620C"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spellStart"/>
      <w:r w:rsidRPr="004F1E6F">
        <w:rPr>
          <w:rFonts w:ascii="Times New Roman" w:hAnsi="Times New Roman" w:cs="Times New Roman"/>
          <w:sz w:val="24"/>
          <w:szCs w:val="24"/>
        </w:rPr>
        <w:t>cout</w:t>
      </w:r>
      <w:proofErr w:type="spellEnd"/>
      <w:r w:rsidRPr="004F1E6F">
        <w:rPr>
          <w:rFonts w:ascii="Times New Roman" w:hAnsi="Times New Roman" w:cs="Times New Roman"/>
          <w:sz w:val="24"/>
          <w:szCs w:val="24"/>
        </w:rPr>
        <w:t>&lt;&lt;"The sum of these fractions is:"&lt;&lt;</w:t>
      </w:r>
      <w:proofErr w:type="spellStart"/>
      <w:r w:rsidRPr="004F1E6F">
        <w:rPr>
          <w:rFonts w:ascii="Times New Roman" w:hAnsi="Times New Roman" w:cs="Times New Roman"/>
          <w:sz w:val="24"/>
          <w:szCs w:val="24"/>
        </w:rPr>
        <w:t>sum_num</w:t>
      </w:r>
      <w:proofErr w:type="spellEnd"/>
      <w:r w:rsidRPr="004F1E6F">
        <w:rPr>
          <w:rFonts w:ascii="Times New Roman" w:hAnsi="Times New Roman" w:cs="Times New Roman"/>
          <w:sz w:val="24"/>
          <w:szCs w:val="24"/>
        </w:rPr>
        <w:t>&lt;&lt;"|"&lt;&lt;</w:t>
      </w:r>
      <w:proofErr w:type="spellStart"/>
      <w:r w:rsidRPr="004F1E6F">
        <w:rPr>
          <w:rFonts w:ascii="Times New Roman" w:hAnsi="Times New Roman" w:cs="Times New Roman"/>
          <w:sz w:val="24"/>
          <w:szCs w:val="24"/>
        </w:rPr>
        <w:t>sum_den</w:t>
      </w:r>
      <w:proofErr w:type="spellEnd"/>
      <w:r w:rsidRPr="004F1E6F">
        <w:rPr>
          <w:rFonts w:ascii="Times New Roman" w:hAnsi="Times New Roman" w:cs="Times New Roman"/>
          <w:sz w:val="24"/>
          <w:szCs w:val="24"/>
        </w:rPr>
        <w:t>&lt;&lt;</w:t>
      </w:r>
      <w:proofErr w:type="spellStart"/>
      <w:r w:rsidRPr="004F1E6F">
        <w:rPr>
          <w:rFonts w:ascii="Times New Roman" w:hAnsi="Times New Roman" w:cs="Times New Roman"/>
          <w:sz w:val="24"/>
          <w:szCs w:val="24"/>
        </w:rPr>
        <w:t>endl</w:t>
      </w:r>
      <w:proofErr w:type="spellEnd"/>
      <w:r w:rsidRPr="004F1E6F">
        <w:rPr>
          <w:rFonts w:ascii="Times New Roman" w:hAnsi="Times New Roman" w:cs="Times New Roman"/>
          <w:sz w:val="24"/>
          <w:szCs w:val="24"/>
        </w:rPr>
        <w:t>;</w:t>
      </w:r>
    </w:p>
    <w:p w14:paraId="49733170"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return rational(</w:t>
      </w:r>
      <w:proofErr w:type="spellStart"/>
      <w:r w:rsidRPr="004F1E6F">
        <w:rPr>
          <w:rFonts w:ascii="Times New Roman" w:hAnsi="Times New Roman" w:cs="Times New Roman"/>
          <w:sz w:val="24"/>
          <w:szCs w:val="24"/>
        </w:rPr>
        <w:t>sum_</w:t>
      </w:r>
      <w:proofErr w:type="gramStart"/>
      <w:r w:rsidRPr="004F1E6F">
        <w:rPr>
          <w:rFonts w:ascii="Times New Roman" w:hAnsi="Times New Roman" w:cs="Times New Roman"/>
          <w:sz w:val="24"/>
          <w:szCs w:val="24"/>
        </w:rPr>
        <w:t>num,sum</w:t>
      </w:r>
      <w:proofErr w:type="gramEnd"/>
      <w:r w:rsidRPr="004F1E6F">
        <w:rPr>
          <w:rFonts w:ascii="Times New Roman" w:hAnsi="Times New Roman" w:cs="Times New Roman"/>
          <w:sz w:val="24"/>
          <w:szCs w:val="24"/>
        </w:rPr>
        <w:t>_den</w:t>
      </w:r>
      <w:proofErr w:type="spellEnd"/>
      <w:r w:rsidRPr="004F1E6F">
        <w:rPr>
          <w:rFonts w:ascii="Times New Roman" w:hAnsi="Times New Roman" w:cs="Times New Roman"/>
          <w:sz w:val="24"/>
          <w:szCs w:val="24"/>
        </w:rPr>
        <w:t>);</w:t>
      </w:r>
    </w:p>
    <w:p w14:paraId="633C7B2D"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
    <w:p w14:paraId="224E5BA5" w14:textId="77777777" w:rsidR="004F1E6F" w:rsidRPr="004F1E6F" w:rsidRDefault="004F1E6F" w:rsidP="004F1E6F">
      <w:pPr>
        <w:spacing w:line="240" w:lineRule="auto"/>
        <w:contextualSpacing/>
        <w:rPr>
          <w:rFonts w:ascii="Times New Roman" w:hAnsi="Times New Roman" w:cs="Times New Roman"/>
          <w:sz w:val="24"/>
          <w:szCs w:val="24"/>
        </w:rPr>
      </w:pPr>
    </w:p>
    <w:p w14:paraId="331E8ACE"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rational operator </w:t>
      </w:r>
      <w:proofErr w:type="gramStart"/>
      <w:r w:rsidRPr="004F1E6F">
        <w:rPr>
          <w:rFonts w:ascii="Times New Roman" w:hAnsi="Times New Roman" w:cs="Times New Roman"/>
          <w:sz w:val="24"/>
          <w:szCs w:val="24"/>
        </w:rPr>
        <w:t>-(</w:t>
      </w:r>
      <w:proofErr w:type="gramEnd"/>
      <w:r w:rsidRPr="004F1E6F">
        <w:rPr>
          <w:rFonts w:ascii="Times New Roman" w:hAnsi="Times New Roman" w:cs="Times New Roman"/>
          <w:sz w:val="24"/>
          <w:szCs w:val="24"/>
        </w:rPr>
        <w:t>rational obj){</w:t>
      </w:r>
    </w:p>
    <w:p w14:paraId="35BFCDB7"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int </w:t>
      </w:r>
      <w:proofErr w:type="spellStart"/>
      <w:r w:rsidRPr="004F1E6F">
        <w:rPr>
          <w:rFonts w:ascii="Times New Roman" w:hAnsi="Times New Roman" w:cs="Times New Roman"/>
          <w:sz w:val="24"/>
          <w:szCs w:val="24"/>
        </w:rPr>
        <w:t>dif_num</w:t>
      </w:r>
      <w:proofErr w:type="spellEnd"/>
      <w:r w:rsidRPr="004F1E6F">
        <w:rPr>
          <w:rFonts w:ascii="Times New Roman" w:hAnsi="Times New Roman" w:cs="Times New Roman"/>
          <w:sz w:val="24"/>
          <w:szCs w:val="24"/>
        </w:rPr>
        <w:t xml:space="preserve">= (this-&gt;num * </w:t>
      </w:r>
      <w:proofErr w:type="spellStart"/>
      <w:r w:rsidRPr="004F1E6F">
        <w:rPr>
          <w:rFonts w:ascii="Times New Roman" w:hAnsi="Times New Roman" w:cs="Times New Roman"/>
          <w:sz w:val="24"/>
          <w:szCs w:val="24"/>
        </w:rPr>
        <w:t>obj.den</w:t>
      </w:r>
      <w:proofErr w:type="spellEnd"/>
      <w:r w:rsidRPr="004F1E6F">
        <w:rPr>
          <w:rFonts w:ascii="Times New Roman" w:hAnsi="Times New Roman" w:cs="Times New Roman"/>
          <w:sz w:val="24"/>
          <w:szCs w:val="24"/>
        </w:rPr>
        <w:t>)- (</w:t>
      </w:r>
      <w:proofErr w:type="spellStart"/>
      <w:r w:rsidRPr="004F1E6F">
        <w:rPr>
          <w:rFonts w:ascii="Times New Roman" w:hAnsi="Times New Roman" w:cs="Times New Roman"/>
          <w:sz w:val="24"/>
          <w:szCs w:val="24"/>
        </w:rPr>
        <w:t>obj.num</w:t>
      </w:r>
      <w:proofErr w:type="spellEnd"/>
      <w:r w:rsidRPr="004F1E6F">
        <w:rPr>
          <w:rFonts w:ascii="Times New Roman" w:hAnsi="Times New Roman" w:cs="Times New Roman"/>
          <w:sz w:val="24"/>
          <w:szCs w:val="24"/>
        </w:rPr>
        <w:t xml:space="preserve"> * this-&gt;den);</w:t>
      </w:r>
    </w:p>
    <w:p w14:paraId="1A43A6E5"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int </w:t>
      </w:r>
      <w:proofErr w:type="spellStart"/>
      <w:r w:rsidRPr="004F1E6F">
        <w:rPr>
          <w:rFonts w:ascii="Times New Roman" w:hAnsi="Times New Roman" w:cs="Times New Roman"/>
          <w:sz w:val="24"/>
          <w:szCs w:val="24"/>
        </w:rPr>
        <w:t>dif_den</w:t>
      </w:r>
      <w:proofErr w:type="spellEnd"/>
      <w:r w:rsidRPr="004F1E6F">
        <w:rPr>
          <w:rFonts w:ascii="Times New Roman" w:hAnsi="Times New Roman" w:cs="Times New Roman"/>
          <w:sz w:val="24"/>
          <w:szCs w:val="24"/>
        </w:rPr>
        <w:t xml:space="preserve">= (this-&gt;den * </w:t>
      </w:r>
      <w:proofErr w:type="spellStart"/>
      <w:r w:rsidRPr="004F1E6F">
        <w:rPr>
          <w:rFonts w:ascii="Times New Roman" w:hAnsi="Times New Roman" w:cs="Times New Roman"/>
          <w:sz w:val="24"/>
          <w:szCs w:val="24"/>
        </w:rPr>
        <w:t>obj.den</w:t>
      </w:r>
      <w:proofErr w:type="spellEnd"/>
      <w:r w:rsidRPr="004F1E6F">
        <w:rPr>
          <w:rFonts w:ascii="Times New Roman" w:hAnsi="Times New Roman" w:cs="Times New Roman"/>
          <w:sz w:val="24"/>
          <w:szCs w:val="24"/>
        </w:rPr>
        <w:t>);</w:t>
      </w:r>
    </w:p>
    <w:p w14:paraId="3066689F"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spellStart"/>
      <w:r w:rsidRPr="004F1E6F">
        <w:rPr>
          <w:rFonts w:ascii="Times New Roman" w:hAnsi="Times New Roman" w:cs="Times New Roman"/>
          <w:sz w:val="24"/>
          <w:szCs w:val="24"/>
        </w:rPr>
        <w:t>cout</w:t>
      </w:r>
      <w:proofErr w:type="spellEnd"/>
      <w:r w:rsidRPr="004F1E6F">
        <w:rPr>
          <w:rFonts w:ascii="Times New Roman" w:hAnsi="Times New Roman" w:cs="Times New Roman"/>
          <w:sz w:val="24"/>
          <w:szCs w:val="24"/>
        </w:rPr>
        <w:t>&lt;&lt;"The difference of these fractions is:"&lt;&lt;</w:t>
      </w:r>
      <w:proofErr w:type="spellStart"/>
      <w:r w:rsidRPr="004F1E6F">
        <w:rPr>
          <w:rFonts w:ascii="Times New Roman" w:hAnsi="Times New Roman" w:cs="Times New Roman"/>
          <w:sz w:val="24"/>
          <w:szCs w:val="24"/>
        </w:rPr>
        <w:t>dif_num</w:t>
      </w:r>
      <w:proofErr w:type="spellEnd"/>
      <w:r w:rsidRPr="004F1E6F">
        <w:rPr>
          <w:rFonts w:ascii="Times New Roman" w:hAnsi="Times New Roman" w:cs="Times New Roman"/>
          <w:sz w:val="24"/>
          <w:szCs w:val="24"/>
        </w:rPr>
        <w:t>&lt;&lt;"|"&lt;&lt;</w:t>
      </w:r>
      <w:proofErr w:type="spellStart"/>
      <w:r w:rsidRPr="004F1E6F">
        <w:rPr>
          <w:rFonts w:ascii="Times New Roman" w:hAnsi="Times New Roman" w:cs="Times New Roman"/>
          <w:sz w:val="24"/>
          <w:szCs w:val="24"/>
        </w:rPr>
        <w:t>dif_den</w:t>
      </w:r>
      <w:proofErr w:type="spellEnd"/>
      <w:r w:rsidRPr="004F1E6F">
        <w:rPr>
          <w:rFonts w:ascii="Times New Roman" w:hAnsi="Times New Roman" w:cs="Times New Roman"/>
          <w:sz w:val="24"/>
          <w:szCs w:val="24"/>
        </w:rPr>
        <w:t>&lt;&lt;</w:t>
      </w:r>
      <w:proofErr w:type="spellStart"/>
      <w:r w:rsidRPr="004F1E6F">
        <w:rPr>
          <w:rFonts w:ascii="Times New Roman" w:hAnsi="Times New Roman" w:cs="Times New Roman"/>
          <w:sz w:val="24"/>
          <w:szCs w:val="24"/>
        </w:rPr>
        <w:t>endl</w:t>
      </w:r>
      <w:proofErr w:type="spellEnd"/>
      <w:r w:rsidRPr="004F1E6F">
        <w:rPr>
          <w:rFonts w:ascii="Times New Roman" w:hAnsi="Times New Roman" w:cs="Times New Roman"/>
          <w:sz w:val="24"/>
          <w:szCs w:val="24"/>
        </w:rPr>
        <w:t>;</w:t>
      </w:r>
    </w:p>
    <w:p w14:paraId="63C875E6"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return rational(</w:t>
      </w:r>
      <w:proofErr w:type="spellStart"/>
      <w:r w:rsidRPr="004F1E6F">
        <w:rPr>
          <w:rFonts w:ascii="Times New Roman" w:hAnsi="Times New Roman" w:cs="Times New Roman"/>
          <w:sz w:val="24"/>
          <w:szCs w:val="24"/>
        </w:rPr>
        <w:t>dif_</w:t>
      </w:r>
      <w:proofErr w:type="gramStart"/>
      <w:r w:rsidRPr="004F1E6F">
        <w:rPr>
          <w:rFonts w:ascii="Times New Roman" w:hAnsi="Times New Roman" w:cs="Times New Roman"/>
          <w:sz w:val="24"/>
          <w:szCs w:val="24"/>
        </w:rPr>
        <w:t>num,dif</w:t>
      </w:r>
      <w:proofErr w:type="gramEnd"/>
      <w:r w:rsidRPr="004F1E6F">
        <w:rPr>
          <w:rFonts w:ascii="Times New Roman" w:hAnsi="Times New Roman" w:cs="Times New Roman"/>
          <w:sz w:val="24"/>
          <w:szCs w:val="24"/>
        </w:rPr>
        <w:t>_den</w:t>
      </w:r>
      <w:proofErr w:type="spellEnd"/>
      <w:r w:rsidRPr="004F1E6F">
        <w:rPr>
          <w:rFonts w:ascii="Times New Roman" w:hAnsi="Times New Roman" w:cs="Times New Roman"/>
          <w:sz w:val="24"/>
          <w:szCs w:val="24"/>
        </w:rPr>
        <w:t>);</w:t>
      </w:r>
    </w:p>
    <w:p w14:paraId="1C5FE61A"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
    <w:p w14:paraId="260B3C5A" w14:textId="77777777" w:rsidR="004F1E6F" w:rsidRPr="004F1E6F" w:rsidRDefault="004F1E6F" w:rsidP="004F1E6F">
      <w:pPr>
        <w:spacing w:line="240" w:lineRule="auto"/>
        <w:contextualSpacing/>
        <w:rPr>
          <w:rFonts w:ascii="Times New Roman" w:hAnsi="Times New Roman" w:cs="Times New Roman"/>
          <w:sz w:val="24"/>
          <w:szCs w:val="24"/>
        </w:rPr>
      </w:pPr>
    </w:p>
    <w:p w14:paraId="1817186C"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rational operator *(rational </w:t>
      </w:r>
      <w:proofErr w:type="gramStart"/>
      <w:r w:rsidRPr="004F1E6F">
        <w:rPr>
          <w:rFonts w:ascii="Times New Roman" w:hAnsi="Times New Roman" w:cs="Times New Roman"/>
          <w:sz w:val="24"/>
          <w:szCs w:val="24"/>
        </w:rPr>
        <w:t>obj){</w:t>
      </w:r>
      <w:proofErr w:type="gramEnd"/>
    </w:p>
    <w:p w14:paraId="4910A4E6"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int </w:t>
      </w:r>
      <w:proofErr w:type="spellStart"/>
      <w:r w:rsidRPr="004F1E6F">
        <w:rPr>
          <w:rFonts w:ascii="Times New Roman" w:hAnsi="Times New Roman" w:cs="Times New Roman"/>
          <w:sz w:val="24"/>
          <w:szCs w:val="24"/>
        </w:rPr>
        <w:t>pro_num</w:t>
      </w:r>
      <w:proofErr w:type="spellEnd"/>
      <w:r w:rsidRPr="004F1E6F">
        <w:rPr>
          <w:rFonts w:ascii="Times New Roman" w:hAnsi="Times New Roman" w:cs="Times New Roman"/>
          <w:sz w:val="24"/>
          <w:szCs w:val="24"/>
        </w:rPr>
        <w:t xml:space="preserve">= (this-&gt;num * </w:t>
      </w:r>
      <w:proofErr w:type="spellStart"/>
      <w:r w:rsidRPr="004F1E6F">
        <w:rPr>
          <w:rFonts w:ascii="Times New Roman" w:hAnsi="Times New Roman" w:cs="Times New Roman"/>
          <w:sz w:val="24"/>
          <w:szCs w:val="24"/>
        </w:rPr>
        <w:t>obj.num</w:t>
      </w:r>
      <w:proofErr w:type="spellEnd"/>
      <w:r w:rsidRPr="004F1E6F">
        <w:rPr>
          <w:rFonts w:ascii="Times New Roman" w:hAnsi="Times New Roman" w:cs="Times New Roman"/>
          <w:sz w:val="24"/>
          <w:szCs w:val="24"/>
        </w:rPr>
        <w:t>);</w:t>
      </w:r>
    </w:p>
    <w:p w14:paraId="1E92F834"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int </w:t>
      </w:r>
      <w:proofErr w:type="spellStart"/>
      <w:r w:rsidRPr="004F1E6F">
        <w:rPr>
          <w:rFonts w:ascii="Times New Roman" w:hAnsi="Times New Roman" w:cs="Times New Roman"/>
          <w:sz w:val="24"/>
          <w:szCs w:val="24"/>
        </w:rPr>
        <w:t>pro_den</w:t>
      </w:r>
      <w:proofErr w:type="spellEnd"/>
      <w:r w:rsidRPr="004F1E6F">
        <w:rPr>
          <w:rFonts w:ascii="Times New Roman" w:hAnsi="Times New Roman" w:cs="Times New Roman"/>
          <w:sz w:val="24"/>
          <w:szCs w:val="24"/>
        </w:rPr>
        <w:t xml:space="preserve">= (this-&gt;den * </w:t>
      </w:r>
      <w:proofErr w:type="spellStart"/>
      <w:r w:rsidRPr="004F1E6F">
        <w:rPr>
          <w:rFonts w:ascii="Times New Roman" w:hAnsi="Times New Roman" w:cs="Times New Roman"/>
          <w:sz w:val="24"/>
          <w:szCs w:val="24"/>
        </w:rPr>
        <w:t>obj.den</w:t>
      </w:r>
      <w:proofErr w:type="spellEnd"/>
      <w:r w:rsidRPr="004F1E6F">
        <w:rPr>
          <w:rFonts w:ascii="Times New Roman" w:hAnsi="Times New Roman" w:cs="Times New Roman"/>
          <w:sz w:val="24"/>
          <w:szCs w:val="24"/>
        </w:rPr>
        <w:t>);</w:t>
      </w:r>
    </w:p>
    <w:p w14:paraId="0748A4E8"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spellStart"/>
      <w:r w:rsidRPr="004F1E6F">
        <w:rPr>
          <w:rFonts w:ascii="Times New Roman" w:hAnsi="Times New Roman" w:cs="Times New Roman"/>
          <w:sz w:val="24"/>
          <w:szCs w:val="24"/>
        </w:rPr>
        <w:t>cout</w:t>
      </w:r>
      <w:proofErr w:type="spellEnd"/>
      <w:r w:rsidRPr="004F1E6F">
        <w:rPr>
          <w:rFonts w:ascii="Times New Roman" w:hAnsi="Times New Roman" w:cs="Times New Roman"/>
          <w:sz w:val="24"/>
          <w:szCs w:val="24"/>
        </w:rPr>
        <w:t>&lt;&lt;"The product of these fractions is:"&lt;&lt;</w:t>
      </w:r>
      <w:proofErr w:type="spellStart"/>
      <w:r w:rsidRPr="004F1E6F">
        <w:rPr>
          <w:rFonts w:ascii="Times New Roman" w:hAnsi="Times New Roman" w:cs="Times New Roman"/>
          <w:sz w:val="24"/>
          <w:szCs w:val="24"/>
        </w:rPr>
        <w:t>pro_num</w:t>
      </w:r>
      <w:proofErr w:type="spellEnd"/>
      <w:r w:rsidRPr="004F1E6F">
        <w:rPr>
          <w:rFonts w:ascii="Times New Roman" w:hAnsi="Times New Roman" w:cs="Times New Roman"/>
          <w:sz w:val="24"/>
          <w:szCs w:val="24"/>
        </w:rPr>
        <w:t>&lt;&lt;"|"&lt;&lt;</w:t>
      </w:r>
      <w:proofErr w:type="spellStart"/>
      <w:r w:rsidRPr="004F1E6F">
        <w:rPr>
          <w:rFonts w:ascii="Times New Roman" w:hAnsi="Times New Roman" w:cs="Times New Roman"/>
          <w:sz w:val="24"/>
          <w:szCs w:val="24"/>
        </w:rPr>
        <w:t>pro_den</w:t>
      </w:r>
      <w:proofErr w:type="spellEnd"/>
      <w:r w:rsidRPr="004F1E6F">
        <w:rPr>
          <w:rFonts w:ascii="Times New Roman" w:hAnsi="Times New Roman" w:cs="Times New Roman"/>
          <w:sz w:val="24"/>
          <w:szCs w:val="24"/>
        </w:rPr>
        <w:t>&lt;&lt;</w:t>
      </w:r>
      <w:proofErr w:type="spellStart"/>
      <w:r w:rsidRPr="004F1E6F">
        <w:rPr>
          <w:rFonts w:ascii="Times New Roman" w:hAnsi="Times New Roman" w:cs="Times New Roman"/>
          <w:sz w:val="24"/>
          <w:szCs w:val="24"/>
        </w:rPr>
        <w:t>endl</w:t>
      </w:r>
      <w:proofErr w:type="spellEnd"/>
      <w:r w:rsidRPr="004F1E6F">
        <w:rPr>
          <w:rFonts w:ascii="Times New Roman" w:hAnsi="Times New Roman" w:cs="Times New Roman"/>
          <w:sz w:val="24"/>
          <w:szCs w:val="24"/>
        </w:rPr>
        <w:t>;</w:t>
      </w:r>
    </w:p>
    <w:p w14:paraId="08EB0CBC"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return rational(</w:t>
      </w:r>
      <w:proofErr w:type="spellStart"/>
      <w:r w:rsidRPr="004F1E6F">
        <w:rPr>
          <w:rFonts w:ascii="Times New Roman" w:hAnsi="Times New Roman" w:cs="Times New Roman"/>
          <w:sz w:val="24"/>
          <w:szCs w:val="24"/>
        </w:rPr>
        <w:t>pro_</w:t>
      </w:r>
      <w:proofErr w:type="gramStart"/>
      <w:r w:rsidRPr="004F1E6F">
        <w:rPr>
          <w:rFonts w:ascii="Times New Roman" w:hAnsi="Times New Roman" w:cs="Times New Roman"/>
          <w:sz w:val="24"/>
          <w:szCs w:val="24"/>
        </w:rPr>
        <w:t>num,pro</w:t>
      </w:r>
      <w:proofErr w:type="gramEnd"/>
      <w:r w:rsidRPr="004F1E6F">
        <w:rPr>
          <w:rFonts w:ascii="Times New Roman" w:hAnsi="Times New Roman" w:cs="Times New Roman"/>
          <w:sz w:val="24"/>
          <w:szCs w:val="24"/>
        </w:rPr>
        <w:t>_den</w:t>
      </w:r>
      <w:proofErr w:type="spellEnd"/>
      <w:r w:rsidRPr="004F1E6F">
        <w:rPr>
          <w:rFonts w:ascii="Times New Roman" w:hAnsi="Times New Roman" w:cs="Times New Roman"/>
          <w:sz w:val="24"/>
          <w:szCs w:val="24"/>
        </w:rPr>
        <w:t>);</w:t>
      </w:r>
    </w:p>
    <w:p w14:paraId="3C544178"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
    <w:p w14:paraId="076062C7" w14:textId="77777777" w:rsidR="004F1E6F" w:rsidRPr="004F1E6F" w:rsidRDefault="004F1E6F" w:rsidP="004F1E6F">
      <w:pPr>
        <w:spacing w:line="240" w:lineRule="auto"/>
        <w:contextualSpacing/>
        <w:rPr>
          <w:rFonts w:ascii="Times New Roman" w:hAnsi="Times New Roman" w:cs="Times New Roman"/>
          <w:sz w:val="24"/>
          <w:szCs w:val="24"/>
        </w:rPr>
      </w:pPr>
    </w:p>
    <w:p w14:paraId="17BA1907"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rational operator </w:t>
      </w:r>
      <w:proofErr w:type="gramStart"/>
      <w:r w:rsidRPr="004F1E6F">
        <w:rPr>
          <w:rFonts w:ascii="Times New Roman" w:hAnsi="Times New Roman" w:cs="Times New Roman"/>
          <w:sz w:val="24"/>
          <w:szCs w:val="24"/>
        </w:rPr>
        <w:t>/(</w:t>
      </w:r>
      <w:proofErr w:type="gramEnd"/>
      <w:r w:rsidRPr="004F1E6F">
        <w:rPr>
          <w:rFonts w:ascii="Times New Roman" w:hAnsi="Times New Roman" w:cs="Times New Roman"/>
          <w:sz w:val="24"/>
          <w:szCs w:val="24"/>
        </w:rPr>
        <w:t>rational obj){</w:t>
      </w:r>
    </w:p>
    <w:p w14:paraId="595EE5E0"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int </w:t>
      </w:r>
      <w:proofErr w:type="spellStart"/>
      <w:r w:rsidRPr="004F1E6F">
        <w:rPr>
          <w:rFonts w:ascii="Times New Roman" w:hAnsi="Times New Roman" w:cs="Times New Roman"/>
          <w:sz w:val="24"/>
          <w:szCs w:val="24"/>
        </w:rPr>
        <w:t>div_num</w:t>
      </w:r>
      <w:proofErr w:type="spellEnd"/>
      <w:r w:rsidRPr="004F1E6F">
        <w:rPr>
          <w:rFonts w:ascii="Times New Roman" w:hAnsi="Times New Roman" w:cs="Times New Roman"/>
          <w:sz w:val="24"/>
          <w:szCs w:val="24"/>
        </w:rPr>
        <w:t xml:space="preserve">= (this-&gt;num * </w:t>
      </w:r>
      <w:proofErr w:type="spellStart"/>
      <w:r w:rsidRPr="004F1E6F">
        <w:rPr>
          <w:rFonts w:ascii="Times New Roman" w:hAnsi="Times New Roman" w:cs="Times New Roman"/>
          <w:sz w:val="24"/>
          <w:szCs w:val="24"/>
        </w:rPr>
        <w:t>obj.den</w:t>
      </w:r>
      <w:proofErr w:type="spellEnd"/>
      <w:r w:rsidRPr="004F1E6F">
        <w:rPr>
          <w:rFonts w:ascii="Times New Roman" w:hAnsi="Times New Roman" w:cs="Times New Roman"/>
          <w:sz w:val="24"/>
          <w:szCs w:val="24"/>
        </w:rPr>
        <w:t>);</w:t>
      </w:r>
    </w:p>
    <w:p w14:paraId="28A5B564"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int </w:t>
      </w:r>
      <w:proofErr w:type="spellStart"/>
      <w:r w:rsidRPr="004F1E6F">
        <w:rPr>
          <w:rFonts w:ascii="Times New Roman" w:hAnsi="Times New Roman" w:cs="Times New Roman"/>
          <w:sz w:val="24"/>
          <w:szCs w:val="24"/>
        </w:rPr>
        <w:t>div_den</w:t>
      </w:r>
      <w:proofErr w:type="spellEnd"/>
      <w:r w:rsidRPr="004F1E6F">
        <w:rPr>
          <w:rFonts w:ascii="Times New Roman" w:hAnsi="Times New Roman" w:cs="Times New Roman"/>
          <w:sz w:val="24"/>
          <w:szCs w:val="24"/>
        </w:rPr>
        <w:t>= (</w:t>
      </w:r>
      <w:proofErr w:type="spellStart"/>
      <w:r w:rsidRPr="004F1E6F">
        <w:rPr>
          <w:rFonts w:ascii="Times New Roman" w:hAnsi="Times New Roman" w:cs="Times New Roman"/>
          <w:sz w:val="24"/>
          <w:szCs w:val="24"/>
        </w:rPr>
        <w:t>obj.num</w:t>
      </w:r>
      <w:proofErr w:type="spellEnd"/>
      <w:r w:rsidRPr="004F1E6F">
        <w:rPr>
          <w:rFonts w:ascii="Times New Roman" w:hAnsi="Times New Roman" w:cs="Times New Roman"/>
          <w:sz w:val="24"/>
          <w:szCs w:val="24"/>
        </w:rPr>
        <w:t xml:space="preserve"> * this-&gt;den);</w:t>
      </w:r>
    </w:p>
    <w:p w14:paraId="782C9032"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roofErr w:type="spellStart"/>
      <w:r w:rsidRPr="004F1E6F">
        <w:rPr>
          <w:rFonts w:ascii="Times New Roman" w:hAnsi="Times New Roman" w:cs="Times New Roman"/>
          <w:sz w:val="24"/>
          <w:szCs w:val="24"/>
        </w:rPr>
        <w:t>cout</w:t>
      </w:r>
      <w:proofErr w:type="spellEnd"/>
      <w:r w:rsidRPr="004F1E6F">
        <w:rPr>
          <w:rFonts w:ascii="Times New Roman" w:hAnsi="Times New Roman" w:cs="Times New Roman"/>
          <w:sz w:val="24"/>
          <w:szCs w:val="24"/>
        </w:rPr>
        <w:t>&lt;&lt;"The division result of these fractions is:"&lt;&lt;</w:t>
      </w:r>
      <w:proofErr w:type="spellStart"/>
      <w:r w:rsidRPr="004F1E6F">
        <w:rPr>
          <w:rFonts w:ascii="Times New Roman" w:hAnsi="Times New Roman" w:cs="Times New Roman"/>
          <w:sz w:val="24"/>
          <w:szCs w:val="24"/>
        </w:rPr>
        <w:t>div_num</w:t>
      </w:r>
      <w:proofErr w:type="spellEnd"/>
      <w:r w:rsidRPr="004F1E6F">
        <w:rPr>
          <w:rFonts w:ascii="Times New Roman" w:hAnsi="Times New Roman" w:cs="Times New Roman"/>
          <w:sz w:val="24"/>
          <w:szCs w:val="24"/>
        </w:rPr>
        <w:t>&lt;&lt;"|"&lt;&lt;</w:t>
      </w:r>
      <w:proofErr w:type="spellStart"/>
      <w:r w:rsidRPr="004F1E6F">
        <w:rPr>
          <w:rFonts w:ascii="Times New Roman" w:hAnsi="Times New Roman" w:cs="Times New Roman"/>
          <w:sz w:val="24"/>
          <w:szCs w:val="24"/>
        </w:rPr>
        <w:t>div_den</w:t>
      </w:r>
      <w:proofErr w:type="spellEnd"/>
      <w:r w:rsidRPr="004F1E6F">
        <w:rPr>
          <w:rFonts w:ascii="Times New Roman" w:hAnsi="Times New Roman" w:cs="Times New Roman"/>
          <w:sz w:val="24"/>
          <w:szCs w:val="24"/>
        </w:rPr>
        <w:t>&lt;&lt;</w:t>
      </w:r>
      <w:proofErr w:type="spellStart"/>
      <w:r w:rsidRPr="004F1E6F">
        <w:rPr>
          <w:rFonts w:ascii="Times New Roman" w:hAnsi="Times New Roman" w:cs="Times New Roman"/>
          <w:sz w:val="24"/>
          <w:szCs w:val="24"/>
        </w:rPr>
        <w:t>endl</w:t>
      </w:r>
      <w:proofErr w:type="spellEnd"/>
      <w:r w:rsidRPr="004F1E6F">
        <w:rPr>
          <w:rFonts w:ascii="Times New Roman" w:hAnsi="Times New Roman" w:cs="Times New Roman"/>
          <w:sz w:val="24"/>
          <w:szCs w:val="24"/>
        </w:rPr>
        <w:t>;</w:t>
      </w:r>
    </w:p>
    <w:p w14:paraId="60A4CA52"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return rational(</w:t>
      </w:r>
      <w:proofErr w:type="spellStart"/>
      <w:r w:rsidRPr="004F1E6F">
        <w:rPr>
          <w:rFonts w:ascii="Times New Roman" w:hAnsi="Times New Roman" w:cs="Times New Roman"/>
          <w:sz w:val="24"/>
          <w:szCs w:val="24"/>
        </w:rPr>
        <w:t>div_</w:t>
      </w:r>
      <w:proofErr w:type="gramStart"/>
      <w:r w:rsidRPr="004F1E6F">
        <w:rPr>
          <w:rFonts w:ascii="Times New Roman" w:hAnsi="Times New Roman" w:cs="Times New Roman"/>
          <w:sz w:val="24"/>
          <w:szCs w:val="24"/>
        </w:rPr>
        <w:t>num,div</w:t>
      </w:r>
      <w:proofErr w:type="gramEnd"/>
      <w:r w:rsidRPr="004F1E6F">
        <w:rPr>
          <w:rFonts w:ascii="Times New Roman" w:hAnsi="Times New Roman" w:cs="Times New Roman"/>
          <w:sz w:val="24"/>
          <w:szCs w:val="24"/>
        </w:rPr>
        <w:t>_den</w:t>
      </w:r>
      <w:proofErr w:type="spellEnd"/>
      <w:r w:rsidRPr="004F1E6F">
        <w:rPr>
          <w:rFonts w:ascii="Times New Roman" w:hAnsi="Times New Roman" w:cs="Times New Roman"/>
          <w:sz w:val="24"/>
          <w:szCs w:val="24"/>
        </w:rPr>
        <w:t>);</w:t>
      </w:r>
    </w:p>
    <w:p w14:paraId="2CF284E1" w14:textId="77777777" w:rsidR="004F1E6F" w:rsidRPr="004F1E6F"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 xml:space="preserve">  }</w:t>
      </w:r>
    </w:p>
    <w:p w14:paraId="6EE08473" w14:textId="77777777" w:rsidR="004F1E6F" w:rsidRPr="004F1E6F" w:rsidRDefault="004F1E6F" w:rsidP="004F1E6F">
      <w:pPr>
        <w:spacing w:line="240" w:lineRule="auto"/>
        <w:contextualSpacing/>
        <w:rPr>
          <w:rFonts w:ascii="Times New Roman" w:hAnsi="Times New Roman" w:cs="Times New Roman"/>
          <w:sz w:val="24"/>
          <w:szCs w:val="24"/>
        </w:rPr>
      </w:pPr>
    </w:p>
    <w:p w14:paraId="36463261" w14:textId="77777777" w:rsidR="004F1E6F" w:rsidRPr="004F1E6F" w:rsidRDefault="004F1E6F" w:rsidP="004F1E6F">
      <w:pPr>
        <w:spacing w:line="240" w:lineRule="auto"/>
        <w:contextualSpacing/>
        <w:rPr>
          <w:rFonts w:ascii="Times New Roman" w:hAnsi="Times New Roman" w:cs="Times New Roman"/>
          <w:sz w:val="24"/>
          <w:szCs w:val="24"/>
        </w:rPr>
      </w:pPr>
    </w:p>
    <w:p w14:paraId="712C81A3" w14:textId="4071A452" w:rsidR="005B0874" w:rsidRDefault="004F1E6F" w:rsidP="004F1E6F">
      <w:pPr>
        <w:spacing w:line="240" w:lineRule="auto"/>
        <w:contextualSpacing/>
        <w:rPr>
          <w:rFonts w:ascii="Times New Roman" w:hAnsi="Times New Roman" w:cs="Times New Roman"/>
          <w:sz w:val="24"/>
          <w:szCs w:val="24"/>
        </w:rPr>
      </w:pPr>
      <w:r w:rsidRPr="004F1E6F">
        <w:rPr>
          <w:rFonts w:ascii="Times New Roman" w:hAnsi="Times New Roman" w:cs="Times New Roman"/>
          <w:sz w:val="24"/>
          <w:szCs w:val="24"/>
        </w:rPr>
        <w:t>};</w:t>
      </w:r>
    </w:p>
    <w:p w14:paraId="3E62E655" w14:textId="77777777" w:rsidR="00066CA2" w:rsidRDefault="004F1E6F" w:rsidP="00066CA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79A32FBE" w14:textId="32388C16" w:rsidR="00066CA2" w:rsidRPr="00066CA2" w:rsidRDefault="00066CA2" w:rsidP="00066CA2">
      <w:pPr>
        <w:spacing w:line="240" w:lineRule="auto"/>
        <w:contextualSpacing/>
        <w:rPr>
          <w:rFonts w:ascii="Times New Roman" w:hAnsi="Times New Roman" w:cs="Times New Roman"/>
          <w:sz w:val="24"/>
          <w:szCs w:val="24"/>
        </w:rPr>
      </w:pPr>
      <w:r w:rsidRPr="00066CA2">
        <w:rPr>
          <w:rFonts w:ascii="Times New Roman" w:hAnsi="Times New Roman" w:cs="Times New Roman"/>
          <w:sz w:val="24"/>
          <w:szCs w:val="24"/>
        </w:rPr>
        <w:lastRenderedPageBreak/>
        <w:t>rational r1;</w:t>
      </w:r>
    </w:p>
    <w:p w14:paraId="046B8AA8" w14:textId="18E076BB" w:rsidR="00066CA2" w:rsidRPr="00066CA2" w:rsidRDefault="00066CA2" w:rsidP="00066CA2">
      <w:pPr>
        <w:spacing w:line="240" w:lineRule="auto"/>
        <w:contextualSpacing/>
        <w:rPr>
          <w:rFonts w:ascii="Times New Roman" w:hAnsi="Times New Roman" w:cs="Times New Roman"/>
          <w:sz w:val="24"/>
          <w:szCs w:val="24"/>
        </w:rPr>
      </w:pPr>
      <w:r w:rsidRPr="00066CA2">
        <w:rPr>
          <w:rFonts w:ascii="Times New Roman" w:hAnsi="Times New Roman" w:cs="Times New Roman"/>
          <w:sz w:val="24"/>
          <w:szCs w:val="24"/>
        </w:rPr>
        <w:t xml:space="preserve"> r</w:t>
      </w:r>
      <w:proofErr w:type="gramStart"/>
      <w:r w:rsidRPr="00066CA2">
        <w:rPr>
          <w:rFonts w:ascii="Times New Roman" w:hAnsi="Times New Roman" w:cs="Times New Roman"/>
          <w:sz w:val="24"/>
          <w:szCs w:val="24"/>
        </w:rPr>
        <w:t>1.setdata</w:t>
      </w:r>
      <w:proofErr w:type="gramEnd"/>
      <w:r w:rsidRPr="00066CA2">
        <w:rPr>
          <w:rFonts w:ascii="Times New Roman" w:hAnsi="Times New Roman" w:cs="Times New Roman"/>
          <w:sz w:val="24"/>
          <w:szCs w:val="24"/>
        </w:rPr>
        <w:t>();</w:t>
      </w:r>
    </w:p>
    <w:p w14:paraId="2CB3019C" w14:textId="0185620F" w:rsidR="00066CA2" w:rsidRPr="00066CA2" w:rsidRDefault="00066CA2" w:rsidP="00066CA2">
      <w:pPr>
        <w:spacing w:line="240" w:lineRule="auto"/>
        <w:contextualSpacing/>
        <w:rPr>
          <w:rFonts w:ascii="Times New Roman" w:hAnsi="Times New Roman" w:cs="Times New Roman"/>
          <w:sz w:val="24"/>
          <w:szCs w:val="24"/>
        </w:rPr>
      </w:pPr>
      <w:r w:rsidRPr="00066CA2">
        <w:rPr>
          <w:rFonts w:ascii="Times New Roman" w:hAnsi="Times New Roman" w:cs="Times New Roman"/>
          <w:sz w:val="24"/>
          <w:szCs w:val="24"/>
        </w:rPr>
        <w:t xml:space="preserve"> r</w:t>
      </w:r>
      <w:proofErr w:type="gramStart"/>
      <w:r w:rsidRPr="00066CA2">
        <w:rPr>
          <w:rFonts w:ascii="Times New Roman" w:hAnsi="Times New Roman" w:cs="Times New Roman"/>
          <w:sz w:val="24"/>
          <w:szCs w:val="24"/>
        </w:rPr>
        <w:t>1.display</w:t>
      </w:r>
      <w:proofErr w:type="gramEnd"/>
      <w:r w:rsidRPr="00066CA2">
        <w:rPr>
          <w:rFonts w:ascii="Times New Roman" w:hAnsi="Times New Roman" w:cs="Times New Roman"/>
          <w:sz w:val="24"/>
          <w:szCs w:val="24"/>
        </w:rPr>
        <w:t>();</w:t>
      </w:r>
    </w:p>
    <w:p w14:paraId="6A518873" w14:textId="67C40255" w:rsidR="00066CA2" w:rsidRPr="00066CA2" w:rsidRDefault="00066CA2" w:rsidP="00066CA2">
      <w:pPr>
        <w:spacing w:line="240" w:lineRule="auto"/>
        <w:contextualSpacing/>
        <w:rPr>
          <w:rFonts w:ascii="Times New Roman" w:hAnsi="Times New Roman" w:cs="Times New Roman"/>
          <w:sz w:val="24"/>
          <w:szCs w:val="24"/>
        </w:rPr>
      </w:pPr>
      <w:r w:rsidRPr="00066CA2">
        <w:rPr>
          <w:rFonts w:ascii="Times New Roman" w:hAnsi="Times New Roman" w:cs="Times New Roman"/>
          <w:sz w:val="24"/>
          <w:szCs w:val="24"/>
        </w:rPr>
        <w:t xml:space="preserve"> rational r2;</w:t>
      </w:r>
    </w:p>
    <w:p w14:paraId="54EC8841" w14:textId="274A0686" w:rsidR="00066CA2" w:rsidRPr="00066CA2" w:rsidRDefault="00066CA2" w:rsidP="00066CA2">
      <w:pPr>
        <w:spacing w:line="240" w:lineRule="auto"/>
        <w:contextualSpacing/>
        <w:rPr>
          <w:rFonts w:ascii="Times New Roman" w:hAnsi="Times New Roman" w:cs="Times New Roman"/>
          <w:sz w:val="24"/>
          <w:szCs w:val="24"/>
        </w:rPr>
      </w:pPr>
      <w:r w:rsidRPr="00066CA2">
        <w:rPr>
          <w:rFonts w:ascii="Times New Roman" w:hAnsi="Times New Roman" w:cs="Times New Roman"/>
          <w:sz w:val="24"/>
          <w:szCs w:val="24"/>
        </w:rPr>
        <w:t xml:space="preserve"> r</w:t>
      </w:r>
      <w:proofErr w:type="gramStart"/>
      <w:r w:rsidRPr="00066CA2">
        <w:rPr>
          <w:rFonts w:ascii="Times New Roman" w:hAnsi="Times New Roman" w:cs="Times New Roman"/>
          <w:sz w:val="24"/>
          <w:szCs w:val="24"/>
        </w:rPr>
        <w:t>2.setdata</w:t>
      </w:r>
      <w:proofErr w:type="gramEnd"/>
      <w:r w:rsidRPr="00066CA2">
        <w:rPr>
          <w:rFonts w:ascii="Times New Roman" w:hAnsi="Times New Roman" w:cs="Times New Roman"/>
          <w:sz w:val="24"/>
          <w:szCs w:val="24"/>
        </w:rPr>
        <w:t>();</w:t>
      </w:r>
    </w:p>
    <w:p w14:paraId="113415B6" w14:textId="5DE8FD32" w:rsidR="00066CA2" w:rsidRPr="00066CA2" w:rsidRDefault="00E7473D" w:rsidP="00066CA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066CA2" w:rsidRPr="00066CA2">
        <w:rPr>
          <w:rFonts w:ascii="Times New Roman" w:hAnsi="Times New Roman" w:cs="Times New Roman"/>
          <w:sz w:val="24"/>
          <w:szCs w:val="24"/>
        </w:rPr>
        <w:t>r</w:t>
      </w:r>
      <w:proofErr w:type="gramStart"/>
      <w:r w:rsidR="00066CA2" w:rsidRPr="00066CA2">
        <w:rPr>
          <w:rFonts w:ascii="Times New Roman" w:hAnsi="Times New Roman" w:cs="Times New Roman"/>
          <w:sz w:val="24"/>
          <w:szCs w:val="24"/>
        </w:rPr>
        <w:t>2.display</w:t>
      </w:r>
      <w:proofErr w:type="gramEnd"/>
      <w:r w:rsidR="00066CA2" w:rsidRPr="00066CA2">
        <w:rPr>
          <w:rFonts w:ascii="Times New Roman" w:hAnsi="Times New Roman" w:cs="Times New Roman"/>
          <w:sz w:val="24"/>
          <w:szCs w:val="24"/>
        </w:rPr>
        <w:t>();</w:t>
      </w:r>
    </w:p>
    <w:p w14:paraId="16319068" w14:textId="05AEB257" w:rsidR="00066CA2" w:rsidRPr="00066CA2" w:rsidRDefault="00066CA2" w:rsidP="00066CA2">
      <w:pPr>
        <w:spacing w:line="240" w:lineRule="auto"/>
        <w:contextualSpacing/>
        <w:rPr>
          <w:rFonts w:ascii="Times New Roman" w:hAnsi="Times New Roman" w:cs="Times New Roman"/>
          <w:sz w:val="24"/>
          <w:szCs w:val="24"/>
        </w:rPr>
      </w:pPr>
      <w:r w:rsidRPr="00066CA2">
        <w:rPr>
          <w:rFonts w:ascii="Times New Roman" w:hAnsi="Times New Roman" w:cs="Times New Roman"/>
          <w:sz w:val="24"/>
          <w:szCs w:val="24"/>
        </w:rPr>
        <w:t xml:space="preserve"> rational r3;</w:t>
      </w:r>
    </w:p>
    <w:p w14:paraId="067D9C7C" w14:textId="6B38BEAA" w:rsidR="00066CA2" w:rsidRPr="00066CA2" w:rsidRDefault="00066CA2" w:rsidP="00066CA2">
      <w:pPr>
        <w:spacing w:line="240" w:lineRule="auto"/>
        <w:contextualSpacing/>
        <w:rPr>
          <w:rFonts w:ascii="Times New Roman" w:hAnsi="Times New Roman" w:cs="Times New Roman"/>
          <w:sz w:val="24"/>
          <w:szCs w:val="24"/>
        </w:rPr>
      </w:pPr>
      <w:r w:rsidRPr="00066CA2">
        <w:rPr>
          <w:rFonts w:ascii="Times New Roman" w:hAnsi="Times New Roman" w:cs="Times New Roman"/>
          <w:sz w:val="24"/>
          <w:szCs w:val="24"/>
        </w:rPr>
        <w:t xml:space="preserve"> r3=r1+r2;</w:t>
      </w:r>
    </w:p>
    <w:p w14:paraId="1BE8E517" w14:textId="1D39D10A" w:rsidR="00066CA2" w:rsidRPr="00066CA2" w:rsidRDefault="00066CA2" w:rsidP="00066CA2">
      <w:pPr>
        <w:spacing w:line="240" w:lineRule="auto"/>
        <w:contextualSpacing/>
        <w:rPr>
          <w:rFonts w:ascii="Times New Roman" w:hAnsi="Times New Roman" w:cs="Times New Roman"/>
          <w:sz w:val="24"/>
          <w:szCs w:val="24"/>
        </w:rPr>
      </w:pPr>
      <w:r w:rsidRPr="00066CA2">
        <w:rPr>
          <w:rFonts w:ascii="Times New Roman" w:hAnsi="Times New Roman" w:cs="Times New Roman"/>
          <w:sz w:val="24"/>
          <w:szCs w:val="24"/>
        </w:rPr>
        <w:t xml:space="preserve"> r3=r1-r2;</w:t>
      </w:r>
    </w:p>
    <w:p w14:paraId="50A964FE" w14:textId="4E151C23" w:rsidR="00066CA2" w:rsidRPr="00066CA2" w:rsidRDefault="00E7473D" w:rsidP="00066CA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066CA2" w:rsidRPr="00066CA2">
        <w:rPr>
          <w:rFonts w:ascii="Times New Roman" w:hAnsi="Times New Roman" w:cs="Times New Roman"/>
          <w:sz w:val="24"/>
          <w:szCs w:val="24"/>
        </w:rPr>
        <w:t>r3=r1*r2;</w:t>
      </w:r>
    </w:p>
    <w:p w14:paraId="05AE6442" w14:textId="1AE54AB3" w:rsidR="00272C41" w:rsidRDefault="00E7473D" w:rsidP="00066CA2">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066CA2" w:rsidRPr="00066CA2">
        <w:rPr>
          <w:rFonts w:ascii="Times New Roman" w:hAnsi="Times New Roman" w:cs="Times New Roman"/>
          <w:sz w:val="24"/>
          <w:szCs w:val="24"/>
        </w:rPr>
        <w:t>r3=r1*r2;</w:t>
      </w:r>
    </w:p>
    <w:p w14:paraId="2175D3DB" w14:textId="62FFAD76" w:rsidR="004F1E6F" w:rsidRDefault="004F1E6F" w:rsidP="004F1E6F">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62B9B3E1" w14:textId="793FE288" w:rsidR="004F1E6F" w:rsidRDefault="004F1E6F" w:rsidP="004F1E6F">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22E27A90" w14:textId="6584A33A" w:rsidR="00B11C5B" w:rsidRDefault="00B11C5B" w:rsidP="004F1E6F">
      <w:pPr>
        <w:spacing w:line="240" w:lineRule="auto"/>
        <w:contextualSpacing/>
        <w:rPr>
          <w:rFonts w:ascii="Times New Roman" w:hAnsi="Times New Roman" w:cs="Times New Roman"/>
          <w:sz w:val="24"/>
          <w:szCs w:val="24"/>
        </w:rPr>
      </w:pPr>
    </w:p>
    <w:p w14:paraId="635CAEE1" w14:textId="287717D9" w:rsidR="00DF2DAF" w:rsidRPr="00DF2DAF" w:rsidRDefault="00DF2DAF" w:rsidP="00DF2DAF">
      <w:pPr>
        <w:spacing w:before="120" w:after="120" w:line="240" w:lineRule="auto"/>
        <w:jc w:val="both"/>
        <w:rPr>
          <w:rFonts w:ascii="Times New Roman" w:hAnsi="Times New Roman"/>
          <w:b/>
          <w:bCs/>
          <w:sz w:val="24"/>
          <w:szCs w:val="24"/>
        </w:rPr>
      </w:pPr>
      <w:r>
        <w:rPr>
          <w:rFonts w:ascii="Times New Roman" w:hAnsi="Times New Roman"/>
          <w:b/>
          <w:bCs/>
          <w:sz w:val="24"/>
          <w:szCs w:val="24"/>
        </w:rPr>
        <w:t xml:space="preserve">Q3. </w:t>
      </w:r>
      <w:r w:rsidRPr="00DF2DAF">
        <w:rPr>
          <w:rFonts w:ascii="Times New Roman" w:hAnsi="Times New Roman"/>
          <w:b/>
          <w:bCs/>
          <w:sz w:val="24"/>
          <w:szCs w:val="24"/>
        </w:rPr>
        <w:t>Overload ‘+’ operator that adds two strings to make a third string. Write a program to do the following tasks:</w:t>
      </w:r>
    </w:p>
    <w:p w14:paraId="75ADCC12" w14:textId="77777777" w:rsidR="00DF2DAF" w:rsidRPr="00DF2DAF" w:rsidRDefault="00DF2DAF" w:rsidP="00DF2DAF">
      <w:pPr>
        <w:pStyle w:val="ListParagraph"/>
        <w:numPr>
          <w:ilvl w:val="1"/>
          <w:numId w:val="10"/>
        </w:numPr>
        <w:suppressAutoHyphens w:val="0"/>
        <w:spacing w:before="120" w:after="120" w:line="240" w:lineRule="auto"/>
        <w:contextualSpacing/>
        <w:jc w:val="both"/>
        <w:rPr>
          <w:rFonts w:ascii="Times New Roman" w:eastAsiaTheme="minorHAnsi" w:hAnsi="Times New Roman" w:cstheme="minorBidi"/>
          <w:b/>
          <w:bCs/>
          <w:kern w:val="0"/>
          <w:sz w:val="24"/>
          <w:szCs w:val="24"/>
          <w:lang w:eastAsia="en-US"/>
        </w:rPr>
      </w:pPr>
      <w:r w:rsidRPr="00DF2DAF">
        <w:rPr>
          <w:rFonts w:ascii="Times New Roman" w:eastAsiaTheme="minorHAnsi" w:hAnsi="Times New Roman" w:cstheme="minorBidi"/>
          <w:b/>
          <w:bCs/>
          <w:kern w:val="0"/>
          <w:sz w:val="24"/>
          <w:szCs w:val="24"/>
          <w:lang w:eastAsia="en-US"/>
        </w:rPr>
        <w:t>Create uninitialized string objects</w:t>
      </w:r>
    </w:p>
    <w:p w14:paraId="277AC2AE" w14:textId="77777777" w:rsidR="00DF2DAF" w:rsidRPr="00DF2DAF" w:rsidRDefault="00DF2DAF" w:rsidP="00DF2DAF">
      <w:pPr>
        <w:numPr>
          <w:ilvl w:val="1"/>
          <w:numId w:val="10"/>
        </w:numPr>
        <w:spacing w:before="120" w:after="120" w:line="240" w:lineRule="auto"/>
        <w:ind w:left="1434" w:hanging="357"/>
        <w:jc w:val="both"/>
        <w:rPr>
          <w:rFonts w:ascii="Times New Roman" w:hAnsi="Times New Roman"/>
          <w:b/>
          <w:bCs/>
          <w:sz w:val="24"/>
          <w:szCs w:val="24"/>
        </w:rPr>
      </w:pPr>
      <w:r w:rsidRPr="00DF2DAF">
        <w:rPr>
          <w:rFonts w:ascii="Times New Roman" w:hAnsi="Times New Roman"/>
          <w:b/>
          <w:bCs/>
          <w:sz w:val="24"/>
          <w:szCs w:val="24"/>
        </w:rPr>
        <w:t>Creates the objects with string constants.</w:t>
      </w:r>
    </w:p>
    <w:p w14:paraId="2B8B55AB" w14:textId="77777777" w:rsidR="00DF2DAF" w:rsidRPr="00DF2DAF" w:rsidRDefault="00DF2DAF" w:rsidP="00DF2DAF">
      <w:pPr>
        <w:numPr>
          <w:ilvl w:val="1"/>
          <w:numId w:val="10"/>
        </w:numPr>
        <w:spacing w:before="120" w:after="120" w:line="240" w:lineRule="auto"/>
        <w:ind w:left="720" w:firstLine="360"/>
        <w:jc w:val="both"/>
        <w:rPr>
          <w:rFonts w:ascii="Times New Roman" w:hAnsi="Times New Roman"/>
          <w:b/>
          <w:bCs/>
          <w:sz w:val="24"/>
          <w:szCs w:val="24"/>
        </w:rPr>
      </w:pPr>
      <w:r w:rsidRPr="00DF2DAF">
        <w:rPr>
          <w:rFonts w:ascii="Times New Roman" w:hAnsi="Times New Roman"/>
          <w:b/>
          <w:bCs/>
          <w:sz w:val="24"/>
          <w:szCs w:val="24"/>
        </w:rPr>
        <w:t>Concatenates two strings properly using operator overloading.</w:t>
      </w:r>
    </w:p>
    <w:p w14:paraId="1B624D67" w14:textId="77777777" w:rsidR="00DF2DAF" w:rsidRPr="00DF2DAF" w:rsidRDefault="00DF2DAF" w:rsidP="00DF2DAF">
      <w:pPr>
        <w:numPr>
          <w:ilvl w:val="1"/>
          <w:numId w:val="10"/>
        </w:numPr>
        <w:spacing w:before="120" w:after="120" w:line="240" w:lineRule="auto"/>
        <w:ind w:left="720" w:firstLine="360"/>
        <w:jc w:val="both"/>
        <w:rPr>
          <w:rFonts w:ascii="Times New Roman" w:hAnsi="Times New Roman"/>
          <w:b/>
          <w:bCs/>
          <w:sz w:val="24"/>
          <w:szCs w:val="24"/>
        </w:rPr>
      </w:pPr>
      <w:r w:rsidRPr="00DF2DAF">
        <w:rPr>
          <w:rFonts w:ascii="Times New Roman" w:hAnsi="Times New Roman"/>
          <w:b/>
          <w:bCs/>
          <w:sz w:val="24"/>
          <w:szCs w:val="24"/>
        </w:rPr>
        <w:t xml:space="preserve">Displays a desired string object </w:t>
      </w:r>
    </w:p>
    <w:p w14:paraId="2C76DBC3" w14:textId="77777777" w:rsidR="00B11C5B" w:rsidRDefault="00B11C5B" w:rsidP="004F1E6F">
      <w:pPr>
        <w:spacing w:line="240" w:lineRule="auto"/>
        <w:contextualSpacing/>
        <w:rPr>
          <w:rFonts w:ascii="Times New Roman" w:hAnsi="Times New Roman" w:cs="Times New Roman"/>
          <w:sz w:val="24"/>
          <w:szCs w:val="24"/>
        </w:rPr>
      </w:pPr>
    </w:p>
    <w:p w14:paraId="0170EF16" w14:textId="6490DB75" w:rsidR="00E7473D" w:rsidRDefault="00E7473D" w:rsidP="004F1E6F">
      <w:pPr>
        <w:spacing w:line="240" w:lineRule="auto"/>
        <w:contextualSpacing/>
        <w:rPr>
          <w:rFonts w:ascii="Times New Roman" w:hAnsi="Times New Roman" w:cs="Times New Roman"/>
          <w:sz w:val="24"/>
          <w:szCs w:val="24"/>
        </w:rPr>
      </w:pPr>
    </w:p>
    <w:p w14:paraId="7A26E08D"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#include &lt;iostream&gt;</w:t>
      </w:r>
    </w:p>
    <w:p w14:paraId="40817D9B"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 xml:space="preserve"> using namespace std;</w:t>
      </w:r>
    </w:p>
    <w:p w14:paraId="42BC6ADE"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 xml:space="preserve">class </w:t>
      </w:r>
      <w:proofErr w:type="gramStart"/>
      <w:r w:rsidRPr="00942C0D">
        <w:rPr>
          <w:rFonts w:ascii="Times New Roman" w:hAnsi="Times New Roman" w:cs="Times New Roman"/>
          <w:sz w:val="24"/>
          <w:szCs w:val="24"/>
        </w:rPr>
        <w:t>add</w:t>
      </w:r>
      <w:proofErr w:type="gramEnd"/>
    </w:p>
    <w:p w14:paraId="515C8C08"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w:t>
      </w:r>
    </w:p>
    <w:p w14:paraId="6674F063"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string a;</w:t>
      </w:r>
    </w:p>
    <w:p w14:paraId="2F36EBDE"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public:</w:t>
      </w:r>
    </w:p>
    <w:p w14:paraId="69037EAF"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 xml:space="preserve">void </w:t>
      </w:r>
      <w:proofErr w:type="spellStart"/>
      <w:proofErr w:type="gramStart"/>
      <w:r w:rsidRPr="00942C0D">
        <w:rPr>
          <w:rFonts w:ascii="Times New Roman" w:hAnsi="Times New Roman" w:cs="Times New Roman"/>
          <w:sz w:val="24"/>
          <w:szCs w:val="24"/>
        </w:rPr>
        <w:t>setData</w:t>
      </w:r>
      <w:proofErr w:type="spellEnd"/>
      <w:r w:rsidRPr="00942C0D">
        <w:rPr>
          <w:rFonts w:ascii="Times New Roman" w:hAnsi="Times New Roman" w:cs="Times New Roman"/>
          <w:sz w:val="24"/>
          <w:szCs w:val="24"/>
        </w:rPr>
        <w:t>(</w:t>
      </w:r>
      <w:proofErr w:type="gramEnd"/>
      <w:r w:rsidRPr="00942C0D">
        <w:rPr>
          <w:rFonts w:ascii="Times New Roman" w:hAnsi="Times New Roman" w:cs="Times New Roman"/>
          <w:sz w:val="24"/>
          <w:szCs w:val="24"/>
        </w:rPr>
        <w:t>)</w:t>
      </w:r>
    </w:p>
    <w:p w14:paraId="461FF403"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w:t>
      </w:r>
    </w:p>
    <w:p w14:paraId="52E0FB45" w14:textId="77777777" w:rsidR="00942C0D" w:rsidRPr="00942C0D" w:rsidRDefault="00942C0D" w:rsidP="00942C0D">
      <w:pPr>
        <w:spacing w:line="240" w:lineRule="auto"/>
        <w:contextualSpacing/>
        <w:rPr>
          <w:rFonts w:ascii="Times New Roman" w:hAnsi="Times New Roman" w:cs="Times New Roman"/>
          <w:sz w:val="24"/>
          <w:szCs w:val="24"/>
        </w:rPr>
      </w:pPr>
      <w:proofErr w:type="spellStart"/>
      <w:r w:rsidRPr="00942C0D">
        <w:rPr>
          <w:rFonts w:ascii="Times New Roman" w:hAnsi="Times New Roman" w:cs="Times New Roman"/>
          <w:sz w:val="24"/>
          <w:szCs w:val="24"/>
        </w:rPr>
        <w:t>getline</w:t>
      </w:r>
      <w:proofErr w:type="spellEnd"/>
      <w:r w:rsidRPr="00942C0D">
        <w:rPr>
          <w:rFonts w:ascii="Times New Roman" w:hAnsi="Times New Roman" w:cs="Times New Roman"/>
          <w:sz w:val="24"/>
          <w:szCs w:val="24"/>
        </w:rPr>
        <w:t>(</w:t>
      </w:r>
      <w:proofErr w:type="spellStart"/>
      <w:proofErr w:type="gramStart"/>
      <w:r w:rsidRPr="00942C0D">
        <w:rPr>
          <w:rFonts w:ascii="Times New Roman" w:hAnsi="Times New Roman" w:cs="Times New Roman"/>
          <w:sz w:val="24"/>
          <w:szCs w:val="24"/>
        </w:rPr>
        <w:t>cin,a</w:t>
      </w:r>
      <w:proofErr w:type="spellEnd"/>
      <w:proofErr w:type="gramEnd"/>
      <w:r w:rsidRPr="00942C0D">
        <w:rPr>
          <w:rFonts w:ascii="Times New Roman" w:hAnsi="Times New Roman" w:cs="Times New Roman"/>
          <w:sz w:val="24"/>
          <w:szCs w:val="24"/>
        </w:rPr>
        <w:t>);</w:t>
      </w:r>
    </w:p>
    <w:p w14:paraId="1C145A4A"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w:t>
      </w:r>
    </w:p>
    <w:p w14:paraId="53D882A7"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 xml:space="preserve">add operator </w:t>
      </w:r>
      <w:proofErr w:type="gramStart"/>
      <w:r w:rsidRPr="00942C0D">
        <w:rPr>
          <w:rFonts w:ascii="Times New Roman" w:hAnsi="Times New Roman" w:cs="Times New Roman"/>
          <w:sz w:val="24"/>
          <w:szCs w:val="24"/>
        </w:rPr>
        <w:t>+(</w:t>
      </w:r>
      <w:proofErr w:type="gramEnd"/>
      <w:r w:rsidRPr="00942C0D">
        <w:rPr>
          <w:rFonts w:ascii="Times New Roman" w:hAnsi="Times New Roman" w:cs="Times New Roman"/>
          <w:sz w:val="24"/>
          <w:szCs w:val="24"/>
        </w:rPr>
        <w:t>add&amp; y)</w:t>
      </w:r>
    </w:p>
    <w:p w14:paraId="34191C3B" w14:textId="77777777" w:rsidR="00942C0D" w:rsidRPr="00942C0D" w:rsidRDefault="00942C0D" w:rsidP="00942C0D">
      <w:pPr>
        <w:spacing w:line="240" w:lineRule="auto"/>
        <w:contextualSpacing/>
        <w:rPr>
          <w:rFonts w:ascii="Times New Roman" w:hAnsi="Times New Roman" w:cs="Times New Roman"/>
          <w:sz w:val="24"/>
          <w:szCs w:val="24"/>
        </w:rPr>
      </w:pPr>
      <w:proofErr w:type="gramStart"/>
      <w:r w:rsidRPr="00942C0D">
        <w:rPr>
          <w:rFonts w:ascii="Times New Roman" w:hAnsi="Times New Roman" w:cs="Times New Roman"/>
          <w:sz w:val="24"/>
          <w:szCs w:val="24"/>
        </w:rPr>
        <w:t>{ add</w:t>
      </w:r>
      <w:proofErr w:type="gramEnd"/>
      <w:r w:rsidRPr="00942C0D">
        <w:rPr>
          <w:rFonts w:ascii="Times New Roman" w:hAnsi="Times New Roman" w:cs="Times New Roman"/>
          <w:sz w:val="24"/>
          <w:szCs w:val="24"/>
        </w:rPr>
        <w:t xml:space="preserve"> c;</w:t>
      </w:r>
    </w:p>
    <w:p w14:paraId="425CDBED" w14:textId="77777777" w:rsidR="00942C0D" w:rsidRPr="00942C0D" w:rsidRDefault="00942C0D" w:rsidP="00942C0D">
      <w:pPr>
        <w:spacing w:line="240" w:lineRule="auto"/>
        <w:contextualSpacing/>
        <w:rPr>
          <w:rFonts w:ascii="Times New Roman" w:hAnsi="Times New Roman" w:cs="Times New Roman"/>
          <w:sz w:val="24"/>
          <w:szCs w:val="24"/>
        </w:rPr>
      </w:pPr>
      <w:proofErr w:type="spellStart"/>
      <w:r w:rsidRPr="00942C0D">
        <w:rPr>
          <w:rFonts w:ascii="Times New Roman" w:hAnsi="Times New Roman" w:cs="Times New Roman"/>
          <w:sz w:val="24"/>
          <w:szCs w:val="24"/>
        </w:rPr>
        <w:t>c.a</w:t>
      </w:r>
      <w:proofErr w:type="spellEnd"/>
      <w:r w:rsidRPr="00942C0D">
        <w:rPr>
          <w:rFonts w:ascii="Times New Roman" w:hAnsi="Times New Roman" w:cs="Times New Roman"/>
          <w:sz w:val="24"/>
          <w:szCs w:val="24"/>
        </w:rPr>
        <w:t xml:space="preserve"> = a+ </w:t>
      </w:r>
      <w:proofErr w:type="spellStart"/>
      <w:r w:rsidRPr="00942C0D">
        <w:rPr>
          <w:rFonts w:ascii="Times New Roman" w:hAnsi="Times New Roman" w:cs="Times New Roman"/>
          <w:sz w:val="24"/>
          <w:szCs w:val="24"/>
        </w:rPr>
        <w:t>y.a</w:t>
      </w:r>
      <w:proofErr w:type="spellEnd"/>
      <w:r w:rsidRPr="00942C0D">
        <w:rPr>
          <w:rFonts w:ascii="Times New Roman" w:hAnsi="Times New Roman" w:cs="Times New Roman"/>
          <w:sz w:val="24"/>
          <w:szCs w:val="24"/>
        </w:rPr>
        <w:t>;</w:t>
      </w:r>
    </w:p>
    <w:p w14:paraId="7F6DDA6D"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return c;</w:t>
      </w:r>
    </w:p>
    <w:p w14:paraId="346184CE"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w:t>
      </w:r>
    </w:p>
    <w:p w14:paraId="1C309A65"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 xml:space="preserve">void </w:t>
      </w:r>
      <w:proofErr w:type="gramStart"/>
      <w:r w:rsidRPr="00942C0D">
        <w:rPr>
          <w:rFonts w:ascii="Times New Roman" w:hAnsi="Times New Roman" w:cs="Times New Roman"/>
          <w:sz w:val="24"/>
          <w:szCs w:val="24"/>
        </w:rPr>
        <w:t>display(</w:t>
      </w:r>
      <w:proofErr w:type="gramEnd"/>
      <w:r w:rsidRPr="00942C0D">
        <w:rPr>
          <w:rFonts w:ascii="Times New Roman" w:hAnsi="Times New Roman" w:cs="Times New Roman"/>
          <w:sz w:val="24"/>
          <w:szCs w:val="24"/>
        </w:rPr>
        <w:t>)</w:t>
      </w:r>
    </w:p>
    <w:p w14:paraId="0F9FDA14" w14:textId="77777777" w:rsidR="00942C0D" w:rsidRPr="00942C0D" w:rsidRDefault="00942C0D" w:rsidP="00942C0D">
      <w:pPr>
        <w:spacing w:line="240" w:lineRule="auto"/>
        <w:contextualSpacing/>
        <w:rPr>
          <w:rFonts w:ascii="Times New Roman" w:hAnsi="Times New Roman" w:cs="Times New Roman"/>
          <w:sz w:val="24"/>
          <w:szCs w:val="24"/>
        </w:rPr>
      </w:pPr>
      <w:proofErr w:type="gramStart"/>
      <w:r w:rsidRPr="00942C0D">
        <w:rPr>
          <w:rFonts w:ascii="Times New Roman" w:hAnsi="Times New Roman" w:cs="Times New Roman"/>
          <w:sz w:val="24"/>
          <w:szCs w:val="24"/>
        </w:rPr>
        <w:t xml:space="preserve">{ </w:t>
      </w:r>
      <w:proofErr w:type="spellStart"/>
      <w:r w:rsidRPr="00942C0D">
        <w:rPr>
          <w:rFonts w:ascii="Times New Roman" w:hAnsi="Times New Roman" w:cs="Times New Roman"/>
          <w:sz w:val="24"/>
          <w:szCs w:val="24"/>
        </w:rPr>
        <w:t>cout</w:t>
      </w:r>
      <w:proofErr w:type="spellEnd"/>
      <w:proofErr w:type="gramEnd"/>
      <w:r w:rsidRPr="00942C0D">
        <w:rPr>
          <w:rFonts w:ascii="Times New Roman" w:hAnsi="Times New Roman" w:cs="Times New Roman"/>
          <w:sz w:val="24"/>
          <w:szCs w:val="24"/>
        </w:rPr>
        <w:t>&lt;&lt;a;</w:t>
      </w:r>
    </w:p>
    <w:p w14:paraId="027DEC63"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w:t>
      </w:r>
    </w:p>
    <w:p w14:paraId="33E25181"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w:t>
      </w:r>
    </w:p>
    <w:p w14:paraId="0C5D9CE8"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 xml:space="preserve">int </w:t>
      </w:r>
      <w:proofErr w:type="gramStart"/>
      <w:r w:rsidRPr="00942C0D">
        <w:rPr>
          <w:rFonts w:ascii="Times New Roman" w:hAnsi="Times New Roman" w:cs="Times New Roman"/>
          <w:sz w:val="24"/>
          <w:szCs w:val="24"/>
        </w:rPr>
        <w:t>main(</w:t>
      </w:r>
      <w:proofErr w:type="gramEnd"/>
      <w:r w:rsidRPr="00942C0D">
        <w:rPr>
          <w:rFonts w:ascii="Times New Roman" w:hAnsi="Times New Roman" w:cs="Times New Roman"/>
          <w:sz w:val="24"/>
          <w:szCs w:val="24"/>
        </w:rPr>
        <w:t>)</w:t>
      </w:r>
    </w:p>
    <w:p w14:paraId="7E592EFE"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w:t>
      </w:r>
    </w:p>
    <w:p w14:paraId="3E6CC7C0"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 xml:space="preserve">add </w:t>
      </w:r>
      <w:proofErr w:type="spellStart"/>
      <w:proofErr w:type="gramStart"/>
      <w:r w:rsidRPr="00942C0D">
        <w:rPr>
          <w:rFonts w:ascii="Times New Roman" w:hAnsi="Times New Roman" w:cs="Times New Roman"/>
          <w:sz w:val="24"/>
          <w:szCs w:val="24"/>
        </w:rPr>
        <w:t>x,y</w:t>
      </w:r>
      <w:proofErr w:type="gramEnd"/>
      <w:r w:rsidRPr="00942C0D">
        <w:rPr>
          <w:rFonts w:ascii="Times New Roman" w:hAnsi="Times New Roman" w:cs="Times New Roman"/>
          <w:sz w:val="24"/>
          <w:szCs w:val="24"/>
        </w:rPr>
        <w:t>,z</w:t>
      </w:r>
      <w:proofErr w:type="spellEnd"/>
      <w:r w:rsidRPr="00942C0D">
        <w:rPr>
          <w:rFonts w:ascii="Times New Roman" w:hAnsi="Times New Roman" w:cs="Times New Roman"/>
          <w:sz w:val="24"/>
          <w:szCs w:val="24"/>
        </w:rPr>
        <w:t>;</w:t>
      </w:r>
    </w:p>
    <w:p w14:paraId="6E37E5CB" w14:textId="77777777" w:rsidR="00942C0D" w:rsidRPr="00942C0D" w:rsidRDefault="00942C0D" w:rsidP="00942C0D">
      <w:pPr>
        <w:spacing w:line="240" w:lineRule="auto"/>
        <w:contextualSpacing/>
        <w:rPr>
          <w:rFonts w:ascii="Times New Roman" w:hAnsi="Times New Roman" w:cs="Times New Roman"/>
          <w:sz w:val="24"/>
          <w:szCs w:val="24"/>
        </w:rPr>
      </w:pPr>
      <w:proofErr w:type="spellStart"/>
      <w:r w:rsidRPr="00942C0D">
        <w:rPr>
          <w:rFonts w:ascii="Times New Roman" w:hAnsi="Times New Roman" w:cs="Times New Roman"/>
          <w:sz w:val="24"/>
          <w:szCs w:val="24"/>
        </w:rPr>
        <w:lastRenderedPageBreak/>
        <w:t>cout</w:t>
      </w:r>
      <w:proofErr w:type="spellEnd"/>
      <w:r w:rsidRPr="00942C0D">
        <w:rPr>
          <w:rFonts w:ascii="Times New Roman" w:hAnsi="Times New Roman" w:cs="Times New Roman"/>
          <w:sz w:val="24"/>
          <w:szCs w:val="24"/>
        </w:rPr>
        <w:t>&lt;&lt;"enter --&gt; ";</w:t>
      </w:r>
    </w:p>
    <w:p w14:paraId="71777CCD" w14:textId="77777777" w:rsidR="00942C0D" w:rsidRPr="00942C0D" w:rsidRDefault="00942C0D" w:rsidP="00942C0D">
      <w:pPr>
        <w:spacing w:line="240" w:lineRule="auto"/>
        <w:contextualSpacing/>
        <w:rPr>
          <w:rFonts w:ascii="Times New Roman" w:hAnsi="Times New Roman" w:cs="Times New Roman"/>
          <w:sz w:val="24"/>
          <w:szCs w:val="24"/>
        </w:rPr>
      </w:pPr>
      <w:proofErr w:type="spellStart"/>
      <w:r w:rsidRPr="00942C0D">
        <w:rPr>
          <w:rFonts w:ascii="Times New Roman" w:hAnsi="Times New Roman" w:cs="Times New Roman"/>
          <w:sz w:val="24"/>
          <w:szCs w:val="24"/>
        </w:rPr>
        <w:t>x.</w:t>
      </w:r>
      <w:proofErr w:type="gramStart"/>
      <w:r w:rsidRPr="00942C0D">
        <w:rPr>
          <w:rFonts w:ascii="Times New Roman" w:hAnsi="Times New Roman" w:cs="Times New Roman"/>
          <w:sz w:val="24"/>
          <w:szCs w:val="24"/>
        </w:rPr>
        <w:t>setData</w:t>
      </w:r>
      <w:proofErr w:type="spellEnd"/>
      <w:r w:rsidRPr="00942C0D">
        <w:rPr>
          <w:rFonts w:ascii="Times New Roman" w:hAnsi="Times New Roman" w:cs="Times New Roman"/>
          <w:sz w:val="24"/>
          <w:szCs w:val="24"/>
        </w:rPr>
        <w:t>(</w:t>
      </w:r>
      <w:proofErr w:type="gramEnd"/>
      <w:r w:rsidRPr="00942C0D">
        <w:rPr>
          <w:rFonts w:ascii="Times New Roman" w:hAnsi="Times New Roman" w:cs="Times New Roman"/>
          <w:sz w:val="24"/>
          <w:szCs w:val="24"/>
        </w:rPr>
        <w:t>);</w:t>
      </w:r>
    </w:p>
    <w:p w14:paraId="0FFBBF95" w14:textId="77777777" w:rsidR="00942C0D" w:rsidRPr="00942C0D" w:rsidRDefault="00942C0D" w:rsidP="00942C0D">
      <w:pPr>
        <w:spacing w:line="240" w:lineRule="auto"/>
        <w:contextualSpacing/>
        <w:rPr>
          <w:rFonts w:ascii="Times New Roman" w:hAnsi="Times New Roman" w:cs="Times New Roman"/>
          <w:sz w:val="24"/>
          <w:szCs w:val="24"/>
        </w:rPr>
      </w:pPr>
      <w:proofErr w:type="spellStart"/>
      <w:r w:rsidRPr="00942C0D">
        <w:rPr>
          <w:rFonts w:ascii="Times New Roman" w:hAnsi="Times New Roman" w:cs="Times New Roman"/>
          <w:sz w:val="24"/>
          <w:szCs w:val="24"/>
        </w:rPr>
        <w:t>cout</w:t>
      </w:r>
      <w:proofErr w:type="spellEnd"/>
      <w:r w:rsidRPr="00942C0D">
        <w:rPr>
          <w:rFonts w:ascii="Times New Roman" w:hAnsi="Times New Roman" w:cs="Times New Roman"/>
          <w:sz w:val="24"/>
          <w:szCs w:val="24"/>
        </w:rPr>
        <w:t>&lt;&lt;"enter --&gt; ";</w:t>
      </w:r>
    </w:p>
    <w:p w14:paraId="47F17B63" w14:textId="77777777" w:rsidR="00942C0D" w:rsidRPr="00942C0D" w:rsidRDefault="00942C0D" w:rsidP="00942C0D">
      <w:pPr>
        <w:spacing w:line="240" w:lineRule="auto"/>
        <w:contextualSpacing/>
        <w:rPr>
          <w:rFonts w:ascii="Times New Roman" w:hAnsi="Times New Roman" w:cs="Times New Roman"/>
          <w:sz w:val="24"/>
          <w:szCs w:val="24"/>
        </w:rPr>
      </w:pPr>
      <w:proofErr w:type="spellStart"/>
      <w:proofErr w:type="gramStart"/>
      <w:r w:rsidRPr="00942C0D">
        <w:rPr>
          <w:rFonts w:ascii="Times New Roman" w:hAnsi="Times New Roman" w:cs="Times New Roman"/>
          <w:sz w:val="24"/>
          <w:szCs w:val="24"/>
        </w:rPr>
        <w:t>y.setData</w:t>
      </w:r>
      <w:proofErr w:type="spellEnd"/>
      <w:proofErr w:type="gramEnd"/>
      <w:r w:rsidRPr="00942C0D">
        <w:rPr>
          <w:rFonts w:ascii="Times New Roman" w:hAnsi="Times New Roman" w:cs="Times New Roman"/>
          <w:sz w:val="24"/>
          <w:szCs w:val="24"/>
        </w:rPr>
        <w:t>();</w:t>
      </w:r>
    </w:p>
    <w:p w14:paraId="16177104"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 xml:space="preserve">z = </w:t>
      </w:r>
      <w:proofErr w:type="spellStart"/>
      <w:r w:rsidRPr="00942C0D">
        <w:rPr>
          <w:rFonts w:ascii="Times New Roman" w:hAnsi="Times New Roman" w:cs="Times New Roman"/>
          <w:sz w:val="24"/>
          <w:szCs w:val="24"/>
        </w:rPr>
        <w:t>x+y</w:t>
      </w:r>
      <w:proofErr w:type="spellEnd"/>
      <w:r w:rsidRPr="00942C0D">
        <w:rPr>
          <w:rFonts w:ascii="Times New Roman" w:hAnsi="Times New Roman" w:cs="Times New Roman"/>
          <w:sz w:val="24"/>
          <w:szCs w:val="24"/>
        </w:rPr>
        <w:t>;</w:t>
      </w:r>
    </w:p>
    <w:p w14:paraId="1C575716"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8</w:t>
      </w:r>
    </w:p>
    <w:p w14:paraId="5DB4960C" w14:textId="77777777" w:rsidR="00942C0D" w:rsidRPr="00942C0D" w:rsidRDefault="00942C0D" w:rsidP="00942C0D">
      <w:pPr>
        <w:spacing w:line="240" w:lineRule="auto"/>
        <w:contextualSpacing/>
        <w:rPr>
          <w:rFonts w:ascii="Times New Roman" w:hAnsi="Times New Roman" w:cs="Times New Roman"/>
          <w:sz w:val="24"/>
          <w:szCs w:val="24"/>
        </w:rPr>
      </w:pPr>
      <w:proofErr w:type="spellStart"/>
      <w:proofErr w:type="gramStart"/>
      <w:r w:rsidRPr="00942C0D">
        <w:rPr>
          <w:rFonts w:ascii="Times New Roman" w:hAnsi="Times New Roman" w:cs="Times New Roman"/>
          <w:sz w:val="24"/>
          <w:szCs w:val="24"/>
        </w:rPr>
        <w:t>z.display</w:t>
      </w:r>
      <w:proofErr w:type="spellEnd"/>
      <w:proofErr w:type="gramEnd"/>
      <w:r w:rsidRPr="00942C0D">
        <w:rPr>
          <w:rFonts w:ascii="Times New Roman" w:hAnsi="Times New Roman" w:cs="Times New Roman"/>
          <w:sz w:val="24"/>
          <w:szCs w:val="24"/>
        </w:rPr>
        <w:t>();</w:t>
      </w:r>
    </w:p>
    <w:p w14:paraId="73ED26E5" w14:textId="77777777" w:rsidR="00942C0D" w:rsidRPr="00942C0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return 0;</w:t>
      </w:r>
    </w:p>
    <w:p w14:paraId="244007C0" w14:textId="71B38421" w:rsidR="00E7473D" w:rsidRDefault="00942C0D" w:rsidP="00942C0D">
      <w:pPr>
        <w:spacing w:line="240" w:lineRule="auto"/>
        <w:contextualSpacing/>
        <w:rPr>
          <w:rFonts w:ascii="Times New Roman" w:hAnsi="Times New Roman" w:cs="Times New Roman"/>
          <w:sz w:val="24"/>
          <w:szCs w:val="24"/>
        </w:rPr>
      </w:pPr>
      <w:r w:rsidRPr="00942C0D">
        <w:rPr>
          <w:rFonts w:ascii="Times New Roman" w:hAnsi="Times New Roman" w:cs="Times New Roman"/>
          <w:sz w:val="24"/>
          <w:szCs w:val="24"/>
        </w:rPr>
        <w:t>}</w:t>
      </w:r>
    </w:p>
    <w:p w14:paraId="07693F06" w14:textId="66FA660E" w:rsidR="00942C0D" w:rsidRDefault="00942C0D" w:rsidP="00942C0D">
      <w:pPr>
        <w:spacing w:line="240" w:lineRule="auto"/>
        <w:contextualSpacing/>
        <w:rPr>
          <w:rFonts w:ascii="Times New Roman" w:hAnsi="Times New Roman" w:cs="Times New Roman"/>
          <w:sz w:val="24"/>
          <w:szCs w:val="24"/>
        </w:rPr>
      </w:pPr>
    </w:p>
    <w:p w14:paraId="2F2A1F59" w14:textId="6176977B" w:rsidR="008C5FCC" w:rsidRDefault="008C5FCC" w:rsidP="00942C0D">
      <w:pPr>
        <w:spacing w:line="240" w:lineRule="auto"/>
        <w:contextualSpacing/>
        <w:rPr>
          <w:rFonts w:ascii="Times New Roman" w:hAnsi="Times New Roman" w:cs="Times New Roman"/>
          <w:sz w:val="24"/>
          <w:szCs w:val="24"/>
        </w:rPr>
      </w:pPr>
    </w:p>
    <w:p w14:paraId="1D9E410C" w14:textId="5B322A65" w:rsidR="00991C75" w:rsidRDefault="00991C75" w:rsidP="00942C0D">
      <w:pPr>
        <w:spacing w:line="240" w:lineRule="auto"/>
        <w:contextualSpacing/>
        <w:rPr>
          <w:rFonts w:ascii="Times New Roman" w:hAnsi="Times New Roman" w:cs="Times New Roman"/>
          <w:sz w:val="24"/>
          <w:szCs w:val="24"/>
        </w:rPr>
      </w:pPr>
    </w:p>
    <w:p w14:paraId="48A9F3C0" w14:textId="77777777" w:rsidR="00C05AF1" w:rsidRDefault="00C05AF1" w:rsidP="00C05AF1">
      <w:pPr>
        <w:spacing w:after="160" w:line="259" w:lineRule="auto"/>
        <w:rPr>
          <w:rFonts w:ascii="Times New Roman" w:hAnsi="Times New Roman" w:cs="Times New Roman"/>
          <w:sz w:val="24"/>
          <w:szCs w:val="24"/>
        </w:rPr>
      </w:pPr>
    </w:p>
    <w:p w14:paraId="7A511969" w14:textId="77777777" w:rsidR="00C05AF1" w:rsidRDefault="00C05AF1" w:rsidP="00C05AF1">
      <w:pPr>
        <w:spacing w:after="160" w:line="259" w:lineRule="auto"/>
        <w:rPr>
          <w:rFonts w:ascii="Times New Roman" w:hAnsi="Times New Roman" w:cs="Times New Roman"/>
          <w:sz w:val="24"/>
          <w:szCs w:val="24"/>
        </w:rPr>
      </w:pPr>
    </w:p>
    <w:p w14:paraId="4909EFB4" w14:textId="77777777" w:rsidR="00C05AF1" w:rsidRDefault="00C05AF1" w:rsidP="00C05AF1">
      <w:pPr>
        <w:spacing w:after="160" w:line="259" w:lineRule="auto"/>
        <w:rPr>
          <w:rFonts w:ascii="Times New Roman" w:hAnsi="Times New Roman" w:cs="Times New Roman"/>
          <w:sz w:val="24"/>
          <w:szCs w:val="24"/>
        </w:rPr>
      </w:pPr>
    </w:p>
    <w:p w14:paraId="5EBAB2A6" w14:textId="77777777" w:rsidR="00C05AF1" w:rsidRDefault="00C05AF1" w:rsidP="00C05AF1">
      <w:pPr>
        <w:spacing w:after="160" w:line="259" w:lineRule="auto"/>
        <w:rPr>
          <w:rFonts w:ascii="Times New Roman" w:hAnsi="Times New Roman" w:cs="Times New Roman"/>
          <w:sz w:val="24"/>
          <w:szCs w:val="24"/>
        </w:rPr>
      </w:pPr>
    </w:p>
    <w:p w14:paraId="1A61D791" w14:textId="77777777" w:rsidR="00C05AF1" w:rsidRDefault="00C05AF1" w:rsidP="00C05AF1">
      <w:pPr>
        <w:spacing w:after="160" w:line="259" w:lineRule="auto"/>
        <w:rPr>
          <w:rFonts w:ascii="Times New Roman" w:hAnsi="Times New Roman" w:cs="Times New Roman"/>
          <w:sz w:val="24"/>
          <w:szCs w:val="24"/>
        </w:rPr>
      </w:pPr>
    </w:p>
    <w:p w14:paraId="6F86828D" w14:textId="77777777" w:rsidR="00C05AF1" w:rsidRDefault="00C05AF1" w:rsidP="00C05AF1">
      <w:pPr>
        <w:spacing w:after="160" w:line="259" w:lineRule="auto"/>
        <w:rPr>
          <w:rFonts w:ascii="Times New Roman" w:hAnsi="Times New Roman" w:cs="Times New Roman"/>
          <w:sz w:val="24"/>
          <w:szCs w:val="24"/>
        </w:rPr>
      </w:pPr>
    </w:p>
    <w:p w14:paraId="62C0249F" w14:textId="77777777" w:rsidR="00C05AF1" w:rsidRDefault="00C05AF1" w:rsidP="00C05AF1">
      <w:pPr>
        <w:spacing w:after="160" w:line="259" w:lineRule="auto"/>
        <w:rPr>
          <w:rFonts w:ascii="Times New Roman" w:hAnsi="Times New Roman" w:cs="Times New Roman"/>
          <w:sz w:val="24"/>
          <w:szCs w:val="24"/>
        </w:rPr>
      </w:pPr>
    </w:p>
    <w:p w14:paraId="2DD36639" w14:textId="77777777" w:rsidR="00C05AF1" w:rsidRDefault="00C05AF1" w:rsidP="00C05AF1">
      <w:pPr>
        <w:spacing w:after="160" w:line="259" w:lineRule="auto"/>
        <w:rPr>
          <w:rFonts w:ascii="Times New Roman" w:hAnsi="Times New Roman" w:cs="Times New Roman"/>
          <w:sz w:val="24"/>
          <w:szCs w:val="24"/>
        </w:rPr>
      </w:pPr>
    </w:p>
    <w:p w14:paraId="4502B0B0" w14:textId="77777777" w:rsidR="00C05AF1" w:rsidRDefault="00C05AF1" w:rsidP="00C05AF1">
      <w:pPr>
        <w:spacing w:after="160" w:line="259" w:lineRule="auto"/>
        <w:rPr>
          <w:rFonts w:ascii="Times New Roman" w:hAnsi="Times New Roman" w:cs="Times New Roman"/>
          <w:sz w:val="24"/>
          <w:szCs w:val="24"/>
        </w:rPr>
      </w:pPr>
    </w:p>
    <w:p w14:paraId="43D8C0E4" w14:textId="77777777" w:rsidR="00C05AF1" w:rsidRDefault="00C05AF1" w:rsidP="00C05AF1">
      <w:pPr>
        <w:spacing w:after="160" w:line="259" w:lineRule="auto"/>
        <w:rPr>
          <w:rFonts w:ascii="Times New Roman" w:hAnsi="Times New Roman" w:cs="Times New Roman"/>
          <w:sz w:val="24"/>
          <w:szCs w:val="24"/>
        </w:rPr>
      </w:pPr>
    </w:p>
    <w:p w14:paraId="7FF58EF9" w14:textId="77777777" w:rsidR="00C05AF1" w:rsidRDefault="00C05AF1" w:rsidP="00C05AF1">
      <w:pPr>
        <w:spacing w:after="160" w:line="259" w:lineRule="auto"/>
        <w:rPr>
          <w:rFonts w:ascii="Times New Roman" w:hAnsi="Times New Roman" w:cs="Times New Roman"/>
          <w:sz w:val="24"/>
          <w:szCs w:val="24"/>
        </w:rPr>
      </w:pPr>
    </w:p>
    <w:p w14:paraId="25BC4C7E" w14:textId="77777777" w:rsidR="00C05AF1" w:rsidRDefault="00C05AF1" w:rsidP="00C05AF1">
      <w:pPr>
        <w:spacing w:after="160" w:line="259" w:lineRule="auto"/>
        <w:rPr>
          <w:rFonts w:ascii="Times New Roman" w:hAnsi="Times New Roman" w:cs="Times New Roman"/>
          <w:sz w:val="24"/>
          <w:szCs w:val="24"/>
        </w:rPr>
      </w:pPr>
    </w:p>
    <w:p w14:paraId="7FEBC70C" w14:textId="77777777" w:rsidR="00C05AF1" w:rsidRDefault="00C05AF1" w:rsidP="00C05AF1">
      <w:pPr>
        <w:spacing w:after="160" w:line="259" w:lineRule="auto"/>
        <w:rPr>
          <w:rFonts w:ascii="Times New Roman" w:hAnsi="Times New Roman" w:cs="Times New Roman"/>
          <w:sz w:val="24"/>
          <w:szCs w:val="24"/>
        </w:rPr>
      </w:pPr>
    </w:p>
    <w:p w14:paraId="1ABB392C" w14:textId="77777777" w:rsidR="00C05AF1" w:rsidRDefault="00C05AF1" w:rsidP="00C05AF1">
      <w:pPr>
        <w:spacing w:after="160" w:line="259" w:lineRule="auto"/>
        <w:rPr>
          <w:rFonts w:ascii="Times New Roman" w:hAnsi="Times New Roman" w:cs="Times New Roman"/>
          <w:sz w:val="24"/>
          <w:szCs w:val="24"/>
        </w:rPr>
      </w:pPr>
    </w:p>
    <w:p w14:paraId="0BC79B80" w14:textId="77777777" w:rsidR="00C05AF1" w:rsidRDefault="00C05AF1" w:rsidP="00C05AF1">
      <w:pPr>
        <w:spacing w:after="160" w:line="259" w:lineRule="auto"/>
        <w:rPr>
          <w:rFonts w:ascii="Times New Roman" w:hAnsi="Times New Roman" w:cs="Times New Roman"/>
          <w:sz w:val="24"/>
          <w:szCs w:val="24"/>
        </w:rPr>
      </w:pPr>
    </w:p>
    <w:p w14:paraId="722CA5CF" w14:textId="77777777" w:rsidR="00C05AF1" w:rsidRDefault="00C05AF1" w:rsidP="00C05AF1">
      <w:pPr>
        <w:spacing w:after="160" w:line="259" w:lineRule="auto"/>
        <w:rPr>
          <w:rFonts w:ascii="Times New Roman" w:hAnsi="Times New Roman" w:cs="Times New Roman"/>
          <w:sz w:val="24"/>
          <w:szCs w:val="24"/>
        </w:rPr>
      </w:pPr>
    </w:p>
    <w:p w14:paraId="39043BC0" w14:textId="77777777" w:rsidR="00C05AF1" w:rsidRDefault="00C05AF1" w:rsidP="00C05AF1">
      <w:pPr>
        <w:spacing w:after="160" w:line="259" w:lineRule="auto"/>
        <w:rPr>
          <w:rFonts w:ascii="Times New Roman" w:hAnsi="Times New Roman" w:cs="Times New Roman"/>
          <w:sz w:val="24"/>
          <w:szCs w:val="24"/>
        </w:rPr>
      </w:pPr>
    </w:p>
    <w:p w14:paraId="0C95CCDF" w14:textId="77777777" w:rsidR="00C05AF1" w:rsidRDefault="00C05AF1" w:rsidP="00C05AF1">
      <w:pPr>
        <w:spacing w:after="160" w:line="259" w:lineRule="auto"/>
        <w:rPr>
          <w:rFonts w:ascii="Times New Roman" w:hAnsi="Times New Roman" w:cs="Times New Roman"/>
          <w:sz w:val="24"/>
          <w:szCs w:val="24"/>
        </w:rPr>
      </w:pPr>
    </w:p>
    <w:p w14:paraId="01905372" w14:textId="77777777" w:rsidR="00C05AF1" w:rsidRDefault="00C05AF1" w:rsidP="00C05AF1">
      <w:pPr>
        <w:spacing w:after="160" w:line="259" w:lineRule="auto"/>
        <w:rPr>
          <w:rFonts w:ascii="Times New Roman" w:hAnsi="Times New Roman" w:cs="Times New Roman"/>
          <w:sz w:val="24"/>
          <w:szCs w:val="24"/>
        </w:rPr>
      </w:pPr>
    </w:p>
    <w:p w14:paraId="17203A4B" w14:textId="77777777" w:rsidR="00C05AF1" w:rsidRDefault="00C05AF1" w:rsidP="00C05AF1">
      <w:pPr>
        <w:spacing w:after="160" w:line="259" w:lineRule="auto"/>
        <w:rPr>
          <w:rFonts w:ascii="Times New Roman" w:hAnsi="Times New Roman" w:cs="Times New Roman"/>
          <w:sz w:val="24"/>
          <w:szCs w:val="24"/>
        </w:rPr>
      </w:pPr>
    </w:p>
    <w:p w14:paraId="3D75A875" w14:textId="77777777" w:rsidR="00C05AF1" w:rsidRDefault="00C05AF1" w:rsidP="00C05AF1">
      <w:pPr>
        <w:spacing w:after="160" w:line="259" w:lineRule="auto"/>
        <w:rPr>
          <w:rFonts w:ascii="Times New Roman" w:hAnsi="Times New Roman" w:cs="Times New Roman"/>
          <w:sz w:val="24"/>
          <w:szCs w:val="24"/>
        </w:rPr>
      </w:pPr>
    </w:p>
    <w:p w14:paraId="2BACA69F" w14:textId="4A691C76" w:rsidR="00991C75" w:rsidRPr="00991C75" w:rsidRDefault="00991C75" w:rsidP="00C05AF1">
      <w:pPr>
        <w:spacing w:after="160" w:line="259" w:lineRule="auto"/>
        <w:ind w:left="2160" w:firstLine="720"/>
        <w:rPr>
          <w:rFonts w:ascii="Times New Roman" w:hAnsi="Times New Roman" w:cs="Times New Roman"/>
          <w:sz w:val="24"/>
          <w:szCs w:val="24"/>
        </w:rPr>
      </w:pPr>
      <w:bookmarkStart w:id="3" w:name="_Hlk104482835"/>
      <w:r w:rsidRPr="00991C75">
        <w:rPr>
          <w:rFonts w:ascii="Times New Roman" w:hAnsi="Times New Roman" w:cs="Times New Roman"/>
          <w:b/>
          <w:sz w:val="36"/>
          <w:szCs w:val="20"/>
          <w:u w:val="single"/>
        </w:rPr>
        <w:lastRenderedPageBreak/>
        <w:t xml:space="preserve">Lab Exercise </w:t>
      </w:r>
      <w:r w:rsidR="00A75265">
        <w:rPr>
          <w:rFonts w:ascii="Times New Roman" w:hAnsi="Times New Roman" w:cs="Times New Roman"/>
          <w:b/>
          <w:sz w:val="36"/>
          <w:szCs w:val="20"/>
          <w:u w:val="single"/>
        </w:rPr>
        <w:t>7</w:t>
      </w:r>
      <w:r w:rsidRPr="00991C75">
        <w:rPr>
          <w:rFonts w:ascii="Times New Roman" w:hAnsi="Times New Roman" w:cs="Times New Roman"/>
          <w:b/>
          <w:sz w:val="36"/>
          <w:szCs w:val="20"/>
          <w:u w:val="single"/>
        </w:rPr>
        <w:t>:</w:t>
      </w:r>
      <w:r w:rsidR="001059C2">
        <w:rPr>
          <w:rFonts w:ascii="Times New Roman" w:hAnsi="Times New Roman" w:cs="Times New Roman"/>
          <w:b/>
          <w:sz w:val="36"/>
          <w:szCs w:val="20"/>
          <w:u w:val="single"/>
        </w:rPr>
        <w:t xml:space="preserve"> Inheritance</w:t>
      </w:r>
    </w:p>
    <w:p w14:paraId="5FDD15FD" w14:textId="02BEC409" w:rsidR="00991C75" w:rsidRPr="00991C75" w:rsidRDefault="00991C75" w:rsidP="0035283B">
      <w:pPr>
        <w:ind w:left="360"/>
        <w:jc w:val="both"/>
        <w:rPr>
          <w:rFonts w:ascii="Times New Roman" w:hAnsi="Times New Roman" w:cs="Times New Roman"/>
          <w:sz w:val="24"/>
          <w:szCs w:val="24"/>
        </w:rPr>
      </w:pPr>
      <w:r w:rsidRPr="00991C75">
        <w:rPr>
          <w:rFonts w:ascii="Times New Roman" w:hAnsi="Times New Roman"/>
          <w:b/>
          <w:bCs/>
          <w:sz w:val="24"/>
          <w:szCs w:val="24"/>
        </w:rPr>
        <w:t>Q1.</w:t>
      </w:r>
      <w:r w:rsidR="0035283B" w:rsidRPr="0035283B">
        <w:rPr>
          <w:rFonts w:ascii="Times New Roman" w:hAnsi="Times New Roman"/>
          <w:b/>
          <w:bCs/>
          <w:sz w:val="24"/>
          <w:szCs w:val="24"/>
        </w:rPr>
        <w:t xml:space="preserve"> </w:t>
      </w:r>
      <w:r w:rsidR="0035283B" w:rsidRPr="0035283B">
        <w:rPr>
          <w:rFonts w:ascii="Times New Roman" w:hAnsi="Times New Roman"/>
          <w:b/>
          <w:bCs/>
          <w:sz w:val="24"/>
          <w:szCs w:val="24"/>
        </w:rPr>
        <w:t xml:space="preserve">Consider an example of declaring the examination result. Design three classes: Student, Exam, and Result. The </w:t>
      </w:r>
      <w:proofErr w:type="gramStart"/>
      <w:r w:rsidR="0035283B" w:rsidRPr="0035283B">
        <w:rPr>
          <w:rFonts w:ascii="Times New Roman" w:hAnsi="Times New Roman"/>
          <w:b/>
          <w:bCs/>
          <w:sz w:val="24"/>
          <w:szCs w:val="24"/>
        </w:rPr>
        <w:t>Student</w:t>
      </w:r>
      <w:proofErr w:type="gramEnd"/>
      <w:r w:rsidR="0035283B" w:rsidRPr="0035283B">
        <w:rPr>
          <w:rFonts w:ascii="Times New Roman" w:hAnsi="Times New Roman"/>
          <w:b/>
          <w:bCs/>
          <w:sz w:val="24"/>
          <w:szCs w:val="24"/>
        </w:rPr>
        <w:t xml:space="preserve"> class has data members representing roll number, name. Create the class Exam by inheriting Student class. The Exam class adds fields (data members) representing the marks scored in six subjects. Derive the Result from the Exam class, and it has its own fields such as </w:t>
      </w:r>
      <w:proofErr w:type="spellStart"/>
      <w:r w:rsidR="0035283B" w:rsidRPr="0035283B">
        <w:rPr>
          <w:rFonts w:ascii="Times New Roman" w:hAnsi="Times New Roman"/>
          <w:b/>
          <w:bCs/>
          <w:sz w:val="24"/>
          <w:szCs w:val="24"/>
        </w:rPr>
        <w:t>total_marks</w:t>
      </w:r>
      <w:proofErr w:type="spellEnd"/>
      <w:r w:rsidR="0035283B" w:rsidRPr="0035283B">
        <w:rPr>
          <w:rFonts w:ascii="Times New Roman" w:hAnsi="Times New Roman"/>
          <w:b/>
          <w:bCs/>
          <w:sz w:val="24"/>
          <w:szCs w:val="24"/>
        </w:rPr>
        <w:t>. Write an interactive program to model this relationship.</w:t>
      </w:r>
    </w:p>
    <w:bookmarkEnd w:id="3"/>
    <w:p w14:paraId="3FA16C04" w14:textId="77777777" w:rsidR="00991C75" w:rsidRPr="00991C75" w:rsidRDefault="00991C75" w:rsidP="00991C75">
      <w:pPr>
        <w:spacing w:line="240" w:lineRule="auto"/>
        <w:contextualSpacing/>
        <w:rPr>
          <w:rFonts w:ascii="Times New Roman" w:hAnsi="Times New Roman" w:cs="Times New Roman"/>
          <w:sz w:val="24"/>
          <w:szCs w:val="24"/>
        </w:rPr>
      </w:pPr>
      <w:r w:rsidRPr="00991C75">
        <w:rPr>
          <w:rFonts w:ascii="Times New Roman" w:hAnsi="Times New Roman" w:cs="Times New Roman"/>
          <w:sz w:val="24"/>
          <w:szCs w:val="24"/>
        </w:rPr>
        <w:t>//*************************************************************</w:t>
      </w:r>
    </w:p>
    <w:p w14:paraId="2EB9BEE1" w14:textId="77777777" w:rsidR="00991C75" w:rsidRPr="00991C75" w:rsidRDefault="00991C75" w:rsidP="00991C75">
      <w:pPr>
        <w:spacing w:line="240" w:lineRule="auto"/>
        <w:contextualSpacing/>
        <w:rPr>
          <w:rFonts w:ascii="Times New Roman" w:hAnsi="Times New Roman" w:cs="Times New Roman"/>
          <w:sz w:val="24"/>
          <w:szCs w:val="24"/>
        </w:rPr>
      </w:pPr>
      <w:r w:rsidRPr="00991C75">
        <w:rPr>
          <w:rFonts w:ascii="Times New Roman" w:hAnsi="Times New Roman" w:cs="Times New Roman"/>
          <w:sz w:val="24"/>
          <w:szCs w:val="24"/>
        </w:rPr>
        <w:t>//This program is developed by Tanishq Agarwal (Er. No:211B326)</w:t>
      </w:r>
    </w:p>
    <w:p w14:paraId="26DC8705" w14:textId="77777777" w:rsidR="00991C75" w:rsidRPr="00991C75" w:rsidRDefault="00991C75" w:rsidP="00991C75">
      <w:pPr>
        <w:spacing w:line="240" w:lineRule="auto"/>
        <w:contextualSpacing/>
        <w:rPr>
          <w:rFonts w:ascii="Times New Roman" w:hAnsi="Times New Roman" w:cs="Times New Roman"/>
          <w:sz w:val="24"/>
          <w:szCs w:val="24"/>
        </w:rPr>
      </w:pPr>
      <w:r w:rsidRPr="00991C75">
        <w:rPr>
          <w:rFonts w:ascii="Times New Roman" w:hAnsi="Times New Roman" w:cs="Times New Roman"/>
          <w:sz w:val="24"/>
          <w:szCs w:val="24"/>
        </w:rPr>
        <w:t>//*************************************************************</w:t>
      </w:r>
    </w:p>
    <w:p w14:paraId="75349704" w14:textId="77777777" w:rsidR="00991C75" w:rsidRPr="00991C75" w:rsidRDefault="00991C75" w:rsidP="00991C75">
      <w:pPr>
        <w:spacing w:line="240" w:lineRule="auto"/>
        <w:contextualSpacing/>
        <w:rPr>
          <w:rFonts w:ascii="Times New Roman" w:hAnsi="Times New Roman" w:cs="Times New Roman"/>
          <w:sz w:val="24"/>
          <w:szCs w:val="24"/>
        </w:rPr>
      </w:pPr>
      <w:r w:rsidRPr="00991C75">
        <w:rPr>
          <w:rFonts w:ascii="Times New Roman" w:hAnsi="Times New Roman" w:cs="Times New Roman"/>
          <w:sz w:val="24"/>
          <w:szCs w:val="24"/>
        </w:rPr>
        <w:t>#include &lt;iostream&gt;</w:t>
      </w:r>
    </w:p>
    <w:p w14:paraId="7D926A3D" w14:textId="6B732E63" w:rsidR="00991C75" w:rsidRDefault="00991C75" w:rsidP="00991C75">
      <w:pPr>
        <w:spacing w:line="240" w:lineRule="auto"/>
        <w:contextualSpacing/>
        <w:rPr>
          <w:rFonts w:ascii="Times New Roman" w:hAnsi="Times New Roman" w:cs="Times New Roman"/>
          <w:sz w:val="24"/>
          <w:szCs w:val="24"/>
        </w:rPr>
      </w:pPr>
      <w:r w:rsidRPr="00991C75">
        <w:rPr>
          <w:rFonts w:ascii="Times New Roman" w:hAnsi="Times New Roman" w:cs="Times New Roman"/>
          <w:sz w:val="24"/>
          <w:szCs w:val="24"/>
        </w:rPr>
        <w:t>using namespace std;</w:t>
      </w:r>
    </w:p>
    <w:p w14:paraId="74CFE51C" w14:textId="77777777" w:rsidR="00A75265" w:rsidRPr="00991C75" w:rsidRDefault="00A75265" w:rsidP="00991C75">
      <w:pPr>
        <w:spacing w:line="240" w:lineRule="auto"/>
        <w:contextualSpacing/>
        <w:rPr>
          <w:rFonts w:ascii="Times New Roman" w:hAnsi="Times New Roman" w:cs="Times New Roman"/>
          <w:sz w:val="24"/>
          <w:szCs w:val="24"/>
        </w:rPr>
      </w:pPr>
    </w:p>
    <w:p w14:paraId="174AF769"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class </w:t>
      </w:r>
      <w:proofErr w:type="gramStart"/>
      <w:r w:rsidRPr="008824BC">
        <w:rPr>
          <w:rFonts w:ascii="Times New Roman" w:hAnsi="Times New Roman" w:cs="Times New Roman"/>
          <w:sz w:val="24"/>
          <w:szCs w:val="24"/>
        </w:rPr>
        <w:t>student{</w:t>
      </w:r>
      <w:proofErr w:type="gramEnd"/>
    </w:p>
    <w:p w14:paraId="32023A35"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int roll=0;</w:t>
      </w:r>
    </w:p>
    <w:p w14:paraId="1A7FCC89"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string name;</w:t>
      </w:r>
    </w:p>
    <w:p w14:paraId="33D66FF9"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public:</w:t>
      </w:r>
    </w:p>
    <w:p w14:paraId="449272E2"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gramStart"/>
      <w:r w:rsidRPr="008824BC">
        <w:rPr>
          <w:rFonts w:ascii="Times New Roman" w:hAnsi="Times New Roman" w:cs="Times New Roman"/>
          <w:sz w:val="24"/>
          <w:szCs w:val="24"/>
        </w:rPr>
        <w:t>student(</w:t>
      </w:r>
      <w:proofErr w:type="gramEnd"/>
      <w:r w:rsidRPr="008824BC">
        <w:rPr>
          <w:rFonts w:ascii="Times New Roman" w:hAnsi="Times New Roman" w:cs="Times New Roman"/>
          <w:sz w:val="24"/>
          <w:szCs w:val="24"/>
        </w:rPr>
        <w:t>){</w:t>
      </w:r>
    </w:p>
    <w:p w14:paraId="414E1042"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name="";</w:t>
      </w:r>
    </w:p>
    <w:p w14:paraId="6AD28ABE"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roll++;</w:t>
      </w:r>
    </w:p>
    <w:p w14:paraId="2A2181E7"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
    <w:p w14:paraId="62813D87" w14:textId="77777777" w:rsidR="008824BC" w:rsidRPr="008824BC" w:rsidRDefault="008824BC" w:rsidP="008824BC">
      <w:pPr>
        <w:spacing w:line="240" w:lineRule="auto"/>
        <w:contextualSpacing/>
        <w:rPr>
          <w:rFonts w:ascii="Times New Roman" w:hAnsi="Times New Roman" w:cs="Times New Roman"/>
          <w:sz w:val="24"/>
          <w:szCs w:val="24"/>
        </w:rPr>
      </w:pPr>
    </w:p>
    <w:p w14:paraId="1322503E"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void </w:t>
      </w:r>
      <w:proofErr w:type="spellStart"/>
      <w:proofErr w:type="gramStart"/>
      <w:r w:rsidRPr="008824BC">
        <w:rPr>
          <w:rFonts w:ascii="Times New Roman" w:hAnsi="Times New Roman" w:cs="Times New Roman"/>
          <w:sz w:val="24"/>
          <w:szCs w:val="24"/>
        </w:rPr>
        <w:t>datainsert</w:t>
      </w:r>
      <w:proofErr w:type="spellEnd"/>
      <w:r w:rsidRPr="008824BC">
        <w:rPr>
          <w:rFonts w:ascii="Times New Roman" w:hAnsi="Times New Roman" w:cs="Times New Roman"/>
          <w:sz w:val="24"/>
          <w:szCs w:val="24"/>
        </w:rPr>
        <w:t>(</w:t>
      </w:r>
      <w:proofErr w:type="gramEnd"/>
      <w:r w:rsidRPr="008824BC">
        <w:rPr>
          <w:rFonts w:ascii="Times New Roman" w:hAnsi="Times New Roman" w:cs="Times New Roman"/>
          <w:sz w:val="24"/>
          <w:szCs w:val="24"/>
        </w:rPr>
        <w:t>){</w:t>
      </w:r>
    </w:p>
    <w:p w14:paraId="266D1917"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r w:rsidRPr="008824BC">
        <w:rPr>
          <w:rFonts w:ascii="Times New Roman" w:hAnsi="Times New Roman" w:cs="Times New Roman"/>
          <w:sz w:val="24"/>
          <w:szCs w:val="24"/>
        </w:rPr>
        <w:t>cout</w:t>
      </w:r>
      <w:proofErr w:type="spellEnd"/>
      <w:r w:rsidRPr="008824BC">
        <w:rPr>
          <w:rFonts w:ascii="Times New Roman" w:hAnsi="Times New Roman" w:cs="Times New Roman"/>
          <w:sz w:val="24"/>
          <w:szCs w:val="24"/>
        </w:rPr>
        <w:t>&lt;&lt;"Enter the roll number:"&lt;&lt;</w:t>
      </w:r>
      <w:proofErr w:type="spellStart"/>
      <w:r w:rsidRPr="008824BC">
        <w:rPr>
          <w:rFonts w:ascii="Times New Roman" w:hAnsi="Times New Roman" w:cs="Times New Roman"/>
          <w:sz w:val="24"/>
          <w:szCs w:val="24"/>
        </w:rPr>
        <w:t>endl</w:t>
      </w:r>
      <w:proofErr w:type="spellEnd"/>
      <w:r w:rsidRPr="008824BC">
        <w:rPr>
          <w:rFonts w:ascii="Times New Roman" w:hAnsi="Times New Roman" w:cs="Times New Roman"/>
          <w:sz w:val="24"/>
          <w:szCs w:val="24"/>
        </w:rPr>
        <w:t>;</w:t>
      </w:r>
    </w:p>
    <w:p w14:paraId="42685488"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r w:rsidRPr="008824BC">
        <w:rPr>
          <w:rFonts w:ascii="Times New Roman" w:hAnsi="Times New Roman" w:cs="Times New Roman"/>
          <w:sz w:val="24"/>
          <w:szCs w:val="24"/>
        </w:rPr>
        <w:t>cin</w:t>
      </w:r>
      <w:proofErr w:type="spellEnd"/>
      <w:r w:rsidRPr="008824BC">
        <w:rPr>
          <w:rFonts w:ascii="Times New Roman" w:hAnsi="Times New Roman" w:cs="Times New Roman"/>
          <w:sz w:val="24"/>
          <w:szCs w:val="24"/>
        </w:rPr>
        <w:t>&gt;&gt;roll;</w:t>
      </w:r>
    </w:p>
    <w:p w14:paraId="377FC2B1"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r w:rsidRPr="008824BC">
        <w:rPr>
          <w:rFonts w:ascii="Times New Roman" w:hAnsi="Times New Roman" w:cs="Times New Roman"/>
          <w:sz w:val="24"/>
          <w:szCs w:val="24"/>
        </w:rPr>
        <w:t>cout</w:t>
      </w:r>
      <w:proofErr w:type="spellEnd"/>
      <w:r w:rsidRPr="008824BC">
        <w:rPr>
          <w:rFonts w:ascii="Times New Roman" w:hAnsi="Times New Roman" w:cs="Times New Roman"/>
          <w:sz w:val="24"/>
          <w:szCs w:val="24"/>
        </w:rPr>
        <w:t xml:space="preserve">&lt;&lt;"Enter name of </w:t>
      </w:r>
      <w:proofErr w:type="gramStart"/>
      <w:r w:rsidRPr="008824BC">
        <w:rPr>
          <w:rFonts w:ascii="Times New Roman" w:hAnsi="Times New Roman" w:cs="Times New Roman"/>
          <w:sz w:val="24"/>
          <w:szCs w:val="24"/>
        </w:rPr>
        <w:t>student :</w:t>
      </w:r>
      <w:proofErr w:type="gramEnd"/>
      <w:r w:rsidRPr="008824BC">
        <w:rPr>
          <w:rFonts w:ascii="Times New Roman" w:hAnsi="Times New Roman" w:cs="Times New Roman"/>
          <w:sz w:val="24"/>
          <w:szCs w:val="24"/>
        </w:rPr>
        <w:t>"&lt;&lt;</w:t>
      </w:r>
      <w:proofErr w:type="spellStart"/>
      <w:r w:rsidRPr="008824BC">
        <w:rPr>
          <w:rFonts w:ascii="Times New Roman" w:hAnsi="Times New Roman" w:cs="Times New Roman"/>
          <w:sz w:val="24"/>
          <w:szCs w:val="24"/>
        </w:rPr>
        <w:t>endl</w:t>
      </w:r>
      <w:proofErr w:type="spellEnd"/>
      <w:r w:rsidRPr="008824BC">
        <w:rPr>
          <w:rFonts w:ascii="Times New Roman" w:hAnsi="Times New Roman" w:cs="Times New Roman"/>
          <w:sz w:val="24"/>
          <w:szCs w:val="24"/>
        </w:rPr>
        <w:t>;</w:t>
      </w:r>
    </w:p>
    <w:p w14:paraId="3B5CDF9C"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r w:rsidRPr="008824BC">
        <w:rPr>
          <w:rFonts w:ascii="Times New Roman" w:hAnsi="Times New Roman" w:cs="Times New Roman"/>
          <w:sz w:val="24"/>
          <w:szCs w:val="24"/>
        </w:rPr>
        <w:t>cin</w:t>
      </w:r>
      <w:proofErr w:type="spellEnd"/>
      <w:r w:rsidRPr="008824BC">
        <w:rPr>
          <w:rFonts w:ascii="Times New Roman" w:hAnsi="Times New Roman" w:cs="Times New Roman"/>
          <w:sz w:val="24"/>
          <w:szCs w:val="24"/>
        </w:rPr>
        <w:t>&gt;&gt;name;</w:t>
      </w:r>
    </w:p>
    <w:p w14:paraId="74FB3F4E"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
    <w:p w14:paraId="65B89928" w14:textId="77777777" w:rsidR="008824BC" w:rsidRPr="008824BC" w:rsidRDefault="008824BC" w:rsidP="008824BC">
      <w:pPr>
        <w:spacing w:line="240" w:lineRule="auto"/>
        <w:contextualSpacing/>
        <w:rPr>
          <w:rFonts w:ascii="Times New Roman" w:hAnsi="Times New Roman" w:cs="Times New Roman"/>
          <w:sz w:val="24"/>
          <w:szCs w:val="24"/>
        </w:rPr>
      </w:pPr>
    </w:p>
    <w:p w14:paraId="75D87D41"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void </w:t>
      </w:r>
      <w:proofErr w:type="spellStart"/>
      <w:proofErr w:type="gramStart"/>
      <w:r w:rsidRPr="008824BC">
        <w:rPr>
          <w:rFonts w:ascii="Times New Roman" w:hAnsi="Times New Roman" w:cs="Times New Roman"/>
          <w:sz w:val="24"/>
          <w:szCs w:val="24"/>
        </w:rPr>
        <w:t>studisplay</w:t>
      </w:r>
      <w:proofErr w:type="spellEnd"/>
      <w:r w:rsidRPr="008824BC">
        <w:rPr>
          <w:rFonts w:ascii="Times New Roman" w:hAnsi="Times New Roman" w:cs="Times New Roman"/>
          <w:sz w:val="24"/>
          <w:szCs w:val="24"/>
        </w:rPr>
        <w:t>(</w:t>
      </w:r>
      <w:proofErr w:type="gramEnd"/>
      <w:r w:rsidRPr="008824BC">
        <w:rPr>
          <w:rFonts w:ascii="Times New Roman" w:hAnsi="Times New Roman" w:cs="Times New Roman"/>
          <w:sz w:val="24"/>
          <w:szCs w:val="24"/>
        </w:rPr>
        <w:t>) const{</w:t>
      </w:r>
    </w:p>
    <w:p w14:paraId="0D4A0BC5"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r w:rsidRPr="008824BC">
        <w:rPr>
          <w:rFonts w:ascii="Times New Roman" w:hAnsi="Times New Roman" w:cs="Times New Roman"/>
          <w:sz w:val="24"/>
          <w:szCs w:val="24"/>
        </w:rPr>
        <w:t>cout</w:t>
      </w:r>
      <w:proofErr w:type="spellEnd"/>
      <w:r w:rsidRPr="008824BC">
        <w:rPr>
          <w:rFonts w:ascii="Times New Roman" w:hAnsi="Times New Roman" w:cs="Times New Roman"/>
          <w:sz w:val="24"/>
          <w:szCs w:val="24"/>
        </w:rPr>
        <w:t>&lt;&lt;"Student's Name:"&lt;&lt;name&lt;&lt;</w:t>
      </w:r>
      <w:proofErr w:type="spellStart"/>
      <w:r w:rsidRPr="008824BC">
        <w:rPr>
          <w:rFonts w:ascii="Times New Roman" w:hAnsi="Times New Roman" w:cs="Times New Roman"/>
          <w:sz w:val="24"/>
          <w:szCs w:val="24"/>
        </w:rPr>
        <w:t>endl</w:t>
      </w:r>
      <w:proofErr w:type="spellEnd"/>
      <w:r w:rsidRPr="008824BC">
        <w:rPr>
          <w:rFonts w:ascii="Times New Roman" w:hAnsi="Times New Roman" w:cs="Times New Roman"/>
          <w:sz w:val="24"/>
          <w:szCs w:val="24"/>
        </w:rPr>
        <w:t>&lt;&lt;"Student's roll number:"&lt;&lt;roll&lt;&lt;</w:t>
      </w:r>
      <w:proofErr w:type="spellStart"/>
      <w:r w:rsidRPr="008824BC">
        <w:rPr>
          <w:rFonts w:ascii="Times New Roman" w:hAnsi="Times New Roman" w:cs="Times New Roman"/>
          <w:sz w:val="24"/>
          <w:szCs w:val="24"/>
        </w:rPr>
        <w:t>endl</w:t>
      </w:r>
      <w:proofErr w:type="spellEnd"/>
      <w:r w:rsidRPr="008824BC">
        <w:rPr>
          <w:rFonts w:ascii="Times New Roman" w:hAnsi="Times New Roman" w:cs="Times New Roman"/>
          <w:sz w:val="24"/>
          <w:szCs w:val="24"/>
        </w:rPr>
        <w:t>;</w:t>
      </w:r>
    </w:p>
    <w:p w14:paraId="6CB2406F"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
    <w:p w14:paraId="0D5EC130" w14:textId="77777777" w:rsidR="008824BC" w:rsidRPr="008824BC" w:rsidRDefault="008824BC" w:rsidP="008824BC">
      <w:pPr>
        <w:spacing w:line="240" w:lineRule="auto"/>
        <w:contextualSpacing/>
        <w:rPr>
          <w:rFonts w:ascii="Times New Roman" w:hAnsi="Times New Roman" w:cs="Times New Roman"/>
          <w:sz w:val="24"/>
          <w:szCs w:val="24"/>
        </w:rPr>
      </w:pPr>
    </w:p>
    <w:p w14:paraId="0726006B"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
    <w:p w14:paraId="57EAC244" w14:textId="77777777" w:rsidR="008824BC" w:rsidRPr="008824BC" w:rsidRDefault="008824BC" w:rsidP="008824BC">
      <w:pPr>
        <w:spacing w:line="240" w:lineRule="auto"/>
        <w:contextualSpacing/>
        <w:rPr>
          <w:rFonts w:ascii="Times New Roman" w:hAnsi="Times New Roman" w:cs="Times New Roman"/>
          <w:sz w:val="24"/>
          <w:szCs w:val="24"/>
        </w:rPr>
      </w:pPr>
    </w:p>
    <w:p w14:paraId="642B89C9"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class exam: public </w:t>
      </w:r>
      <w:proofErr w:type="gramStart"/>
      <w:r w:rsidRPr="008824BC">
        <w:rPr>
          <w:rFonts w:ascii="Times New Roman" w:hAnsi="Times New Roman" w:cs="Times New Roman"/>
          <w:sz w:val="24"/>
          <w:szCs w:val="24"/>
        </w:rPr>
        <w:t>student{</w:t>
      </w:r>
      <w:proofErr w:type="gramEnd"/>
    </w:p>
    <w:p w14:paraId="7551D11D"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public:</w:t>
      </w:r>
    </w:p>
    <w:p w14:paraId="5ED0315B"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int </w:t>
      </w:r>
      <w:proofErr w:type="gramStart"/>
      <w:r w:rsidRPr="008824BC">
        <w:rPr>
          <w:rFonts w:ascii="Times New Roman" w:hAnsi="Times New Roman" w:cs="Times New Roman"/>
          <w:sz w:val="24"/>
          <w:szCs w:val="24"/>
        </w:rPr>
        <w:t>marks[</w:t>
      </w:r>
      <w:proofErr w:type="gramEnd"/>
      <w:r w:rsidRPr="008824BC">
        <w:rPr>
          <w:rFonts w:ascii="Times New Roman" w:hAnsi="Times New Roman" w:cs="Times New Roman"/>
          <w:sz w:val="24"/>
          <w:szCs w:val="24"/>
        </w:rPr>
        <w:t>6];</w:t>
      </w:r>
    </w:p>
    <w:p w14:paraId="74025895"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void </w:t>
      </w:r>
      <w:proofErr w:type="spellStart"/>
      <w:proofErr w:type="gramStart"/>
      <w:r w:rsidRPr="008824BC">
        <w:rPr>
          <w:rFonts w:ascii="Times New Roman" w:hAnsi="Times New Roman" w:cs="Times New Roman"/>
          <w:sz w:val="24"/>
          <w:szCs w:val="24"/>
        </w:rPr>
        <w:t>examinsert</w:t>
      </w:r>
      <w:proofErr w:type="spellEnd"/>
      <w:r w:rsidRPr="008824BC">
        <w:rPr>
          <w:rFonts w:ascii="Times New Roman" w:hAnsi="Times New Roman" w:cs="Times New Roman"/>
          <w:sz w:val="24"/>
          <w:szCs w:val="24"/>
        </w:rPr>
        <w:t>(</w:t>
      </w:r>
      <w:proofErr w:type="gramEnd"/>
      <w:r w:rsidRPr="008824BC">
        <w:rPr>
          <w:rFonts w:ascii="Times New Roman" w:hAnsi="Times New Roman" w:cs="Times New Roman"/>
          <w:sz w:val="24"/>
          <w:szCs w:val="24"/>
        </w:rPr>
        <w:t>){</w:t>
      </w:r>
    </w:p>
    <w:p w14:paraId="190D34E2"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gramStart"/>
      <w:r w:rsidRPr="008824BC">
        <w:rPr>
          <w:rFonts w:ascii="Times New Roman" w:hAnsi="Times New Roman" w:cs="Times New Roman"/>
          <w:sz w:val="24"/>
          <w:szCs w:val="24"/>
        </w:rPr>
        <w:t>for(</w:t>
      </w:r>
      <w:proofErr w:type="gramEnd"/>
      <w:r w:rsidRPr="008824BC">
        <w:rPr>
          <w:rFonts w:ascii="Times New Roman" w:hAnsi="Times New Roman" w:cs="Times New Roman"/>
          <w:sz w:val="24"/>
          <w:szCs w:val="24"/>
        </w:rPr>
        <w:t xml:space="preserve">int </w:t>
      </w:r>
      <w:proofErr w:type="spellStart"/>
      <w:r w:rsidRPr="008824BC">
        <w:rPr>
          <w:rFonts w:ascii="Times New Roman" w:hAnsi="Times New Roman" w:cs="Times New Roman"/>
          <w:sz w:val="24"/>
          <w:szCs w:val="24"/>
        </w:rPr>
        <w:t>i</w:t>
      </w:r>
      <w:proofErr w:type="spellEnd"/>
      <w:r w:rsidRPr="008824BC">
        <w:rPr>
          <w:rFonts w:ascii="Times New Roman" w:hAnsi="Times New Roman" w:cs="Times New Roman"/>
          <w:sz w:val="24"/>
          <w:szCs w:val="24"/>
        </w:rPr>
        <w:t>=0;i&lt;6;i++){</w:t>
      </w:r>
    </w:p>
    <w:p w14:paraId="2AB2732E"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r w:rsidRPr="008824BC">
        <w:rPr>
          <w:rFonts w:ascii="Times New Roman" w:hAnsi="Times New Roman" w:cs="Times New Roman"/>
          <w:sz w:val="24"/>
          <w:szCs w:val="24"/>
        </w:rPr>
        <w:t>cout</w:t>
      </w:r>
      <w:proofErr w:type="spellEnd"/>
      <w:r w:rsidRPr="008824BC">
        <w:rPr>
          <w:rFonts w:ascii="Times New Roman" w:hAnsi="Times New Roman" w:cs="Times New Roman"/>
          <w:sz w:val="24"/>
          <w:szCs w:val="24"/>
        </w:rPr>
        <w:t>&lt;&lt;"Enter marks for subject "&lt;&lt;</w:t>
      </w:r>
      <w:proofErr w:type="spellStart"/>
      <w:r w:rsidRPr="008824BC">
        <w:rPr>
          <w:rFonts w:ascii="Times New Roman" w:hAnsi="Times New Roman" w:cs="Times New Roman"/>
          <w:sz w:val="24"/>
          <w:szCs w:val="24"/>
        </w:rPr>
        <w:t>i</w:t>
      </w:r>
      <w:proofErr w:type="spellEnd"/>
      <w:r w:rsidRPr="008824BC">
        <w:rPr>
          <w:rFonts w:ascii="Times New Roman" w:hAnsi="Times New Roman" w:cs="Times New Roman"/>
          <w:sz w:val="24"/>
          <w:szCs w:val="24"/>
        </w:rPr>
        <w:t>&lt;&lt;</w:t>
      </w:r>
      <w:proofErr w:type="spellStart"/>
      <w:r w:rsidRPr="008824BC">
        <w:rPr>
          <w:rFonts w:ascii="Times New Roman" w:hAnsi="Times New Roman" w:cs="Times New Roman"/>
          <w:sz w:val="24"/>
          <w:szCs w:val="24"/>
        </w:rPr>
        <w:t>endl</w:t>
      </w:r>
      <w:proofErr w:type="spellEnd"/>
      <w:r w:rsidRPr="008824BC">
        <w:rPr>
          <w:rFonts w:ascii="Times New Roman" w:hAnsi="Times New Roman" w:cs="Times New Roman"/>
          <w:sz w:val="24"/>
          <w:szCs w:val="24"/>
        </w:rPr>
        <w:t>;</w:t>
      </w:r>
    </w:p>
    <w:p w14:paraId="1AF98494"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r w:rsidRPr="008824BC">
        <w:rPr>
          <w:rFonts w:ascii="Times New Roman" w:hAnsi="Times New Roman" w:cs="Times New Roman"/>
          <w:sz w:val="24"/>
          <w:szCs w:val="24"/>
        </w:rPr>
        <w:t>cin</w:t>
      </w:r>
      <w:proofErr w:type="spellEnd"/>
      <w:r w:rsidRPr="008824BC">
        <w:rPr>
          <w:rFonts w:ascii="Times New Roman" w:hAnsi="Times New Roman" w:cs="Times New Roman"/>
          <w:sz w:val="24"/>
          <w:szCs w:val="24"/>
        </w:rPr>
        <w:t>&gt;&gt;marks[</w:t>
      </w:r>
      <w:proofErr w:type="spellStart"/>
      <w:r w:rsidRPr="008824BC">
        <w:rPr>
          <w:rFonts w:ascii="Times New Roman" w:hAnsi="Times New Roman" w:cs="Times New Roman"/>
          <w:sz w:val="24"/>
          <w:szCs w:val="24"/>
        </w:rPr>
        <w:t>i</w:t>
      </w:r>
      <w:proofErr w:type="spellEnd"/>
      <w:r w:rsidRPr="008824BC">
        <w:rPr>
          <w:rFonts w:ascii="Times New Roman" w:hAnsi="Times New Roman" w:cs="Times New Roman"/>
          <w:sz w:val="24"/>
          <w:szCs w:val="24"/>
        </w:rPr>
        <w:t>];</w:t>
      </w:r>
    </w:p>
    <w:p w14:paraId="715FE593"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
    <w:p w14:paraId="06F72102"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
    <w:p w14:paraId="51B9ECB8"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lastRenderedPageBreak/>
        <w:t xml:space="preserve">    void </w:t>
      </w:r>
      <w:proofErr w:type="spellStart"/>
      <w:proofErr w:type="gramStart"/>
      <w:r w:rsidRPr="008824BC">
        <w:rPr>
          <w:rFonts w:ascii="Times New Roman" w:hAnsi="Times New Roman" w:cs="Times New Roman"/>
          <w:sz w:val="24"/>
          <w:szCs w:val="24"/>
        </w:rPr>
        <w:t>examdisplay</w:t>
      </w:r>
      <w:proofErr w:type="spellEnd"/>
      <w:r w:rsidRPr="008824BC">
        <w:rPr>
          <w:rFonts w:ascii="Times New Roman" w:hAnsi="Times New Roman" w:cs="Times New Roman"/>
          <w:sz w:val="24"/>
          <w:szCs w:val="24"/>
        </w:rPr>
        <w:t>(</w:t>
      </w:r>
      <w:proofErr w:type="gramEnd"/>
      <w:r w:rsidRPr="008824BC">
        <w:rPr>
          <w:rFonts w:ascii="Times New Roman" w:hAnsi="Times New Roman" w:cs="Times New Roman"/>
          <w:sz w:val="24"/>
          <w:szCs w:val="24"/>
        </w:rPr>
        <w:t>)const{</w:t>
      </w:r>
    </w:p>
    <w:p w14:paraId="64BB2203"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r w:rsidRPr="008824BC">
        <w:rPr>
          <w:rFonts w:ascii="Times New Roman" w:hAnsi="Times New Roman" w:cs="Times New Roman"/>
          <w:sz w:val="24"/>
          <w:szCs w:val="24"/>
        </w:rPr>
        <w:t>cout</w:t>
      </w:r>
      <w:proofErr w:type="spellEnd"/>
      <w:r w:rsidRPr="008824BC">
        <w:rPr>
          <w:rFonts w:ascii="Times New Roman" w:hAnsi="Times New Roman" w:cs="Times New Roman"/>
          <w:sz w:val="24"/>
          <w:szCs w:val="24"/>
        </w:rPr>
        <w:t>&lt;&lt;"Student's marks:"&lt;&lt;</w:t>
      </w:r>
      <w:proofErr w:type="spellStart"/>
      <w:r w:rsidRPr="008824BC">
        <w:rPr>
          <w:rFonts w:ascii="Times New Roman" w:hAnsi="Times New Roman" w:cs="Times New Roman"/>
          <w:sz w:val="24"/>
          <w:szCs w:val="24"/>
        </w:rPr>
        <w:t>endl</w:t>
      </w:r>
      <w:proofErr w:type="spellEnd"/>
      <w:r w:rsidRPr="008824BC">
        <w:rPr>
          <w:rFonts w:ascii="Times New Roman" w:hAnsi="Times New Roman" w:cs="Times New Roman"/>
          <w:sz w:val="24"/>
          <w:szCs w:val="24"/>
        </w:rPr>
        <w:t>;</w:t>
      </w:r>
    </w:p>
    <w:p w14:paraId="7A14BEC1"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gramStart"/>
      <w:r w:rsidRPr="008824BC">
        <w:rPr>
          <w:rFonts w:ascii="Times New Roman" w:hAnsi="Times New Roman" w:cs="Times New Roman"/>
          <w:sz w:val="24"/>
          <w:szCs w:val="24"/>
        </w:rPr>
        <w:t>for(</w:t>
      </w:r>
      <w:proofErr w:type="gramEnd"/>
      <w:r w:rsidRPr="008824BC">
        <w:rPr>
          <w:rFonts w:ascii="Times New Roman" w:hAnsi="Times New Roman" w:cs="Times New Roman"/>
          <w:sz w:val="24"/>
          <w:szCs w:val="24"/>
        </w:rPr>
        <w:t xml:space="preserve">int </w:t>
      </w:r>
      <w:proofErr w:type="spellStart"/>
      <w:r w:rsidRPr="008824BC">
        <w:rPr>
          <w:rFonts w:ascii="Times New Roman" w:hAnsi="Times New Roman" w:cs="Times New Roman"/>
          <w:sz w:val="24"/>
          <w:szCs w:val="24"/>
        </w:rPr>
        <w:t>i</w:t>
      </w:r>
      <w:proofErr w:type="spellEnd"/>
      <w:r w:rsidRPr="008824BC">
        <w:rPr>
          <w:rFonts w:ascii="Times New Roman" w:hAnsi="Times New Roman" w:cs="Times New Roman"/>
          <w:sz w:val="24"/>
          <w:szCs w:val="24"/>
        </w:rPr>
        <w:t>=0;i&lt;6;i++){</w:t>
      </w:r>
    </w:p>
    <w:p w14:paraId="08E6E103"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r w:rsidRPr="008824BC">
        <w:rPr>
          <w:rFonts w:ascii="Times New Roman" w:hAnsi="Times New Roman" w:cs="Times New Roman"/>
          <w:sz w:val="24"/>
          <w:szCs w:val="24"/>
        </w:rPr>
        <w:t>cout</w:t>
      </w:r>
      <w:proofErr w:type="spellEnd"/>
      <w:r w:rsidRPr="008824BC">
        <w:rPr>
          <w:rFonts w:ascii="Times New Roman" w:hAnsi="Times New Roman" w:cs="Times New Roman"/>
          <w:sz w:val="24"/>
          <w:szCs w:val="24"/>
        </w:rPr>
        <w:t>&lt;&lt;"Marks for subject "&lt;&lt;</w:t>
      </w:r>
      <w:proofErr w:type="spellStart"/>
      <w:r w:rsidRPr="008824BC">
        <w:rPr>
          <w:rFonts w:ascii="Times New Roman" w:hAnsi="Times New Roman" w:cs="Times New Roman"/>
          <w:sz w:val="24"/>
          <w:szCs w:val="24"/>
        </w:rPr>
        <w:t>i</w:t>
      </w:r>
      <w:proofErr w:type="spellEnd"/>
      <w:r w:rsidRPr="008824BC">
        <w:rPr>
          <w:rFonts w:ascii="Times New Roman" w:hAnsi="Times New Roman" w:cs="Times New Roman"/>
          <w:sz w:val="24"/>
          <w:szCs w:val="24"/>
        </w:rPr>
        <w:t>&lt;&lt;"are:"&lt;&lt;marks[</w:t>
      </w:r>
      <w:proofErr w:type="spellStart"/>
      <w:r w:rsidRPr="008824BC">
        <w:rPr>
          <w:rFonts w:ascii="Times New Roman" w:hAnsi="Times New Roman" w:cs="Times New Roman"/>
          <w:sz w:val="24"/>
          <w:szCs w:val="24"/>
        </w:rPr>
        <w:t>i</w:t>
      </w:r>
      <w:proofErr w:type="spellEnd"/>
      <w:r w:rsidRPr="008824BC">
        <w:rPr>
          <w:rFonts w:ascii="Times New Roman" w:hAnsi="Times New Roman" w:cs="Times New Roman"/>
          <w:sz w:val="24"/>
          <w:szCs w:val="24"/>
        </w:rPr>
        <w:t>];</w:t>
      </w:r>
    </w:p>
    <w:p w14:paraId="1C52DCF9"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
    <w:p w14:paraId="31F40EBB"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
    <w:p w14:paraId="7AE5E057"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
    <w:p w14:paraId="5FDC6396" w14:textId="77777777" w:rsidR="008824BC" w:rsidRPr="008824BC" w:rsidRDefault="008824BC" w:rsidP="008824BC">
      <w:pPr>
        <w:spacing w:line="240" w:lineRule="auto"/>
        <w:contextualSpacing/>
        <w:rPr>
          <w:rFonts w:ascii="Times New Roman" w:hAnsi="Times New Roman" w:cs="Times New Roman"/>
          <w:sz w:val="24"/>
          <w:szCs w:val="24"/>
        </w:rPr>
      </w:pPr>
    </w:p>
    <w:p w14:paraId="24E5669B"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class result: public </w:t>
      </w:r>
      <w:proofErr w:type="gramStart"/>
      <w:r w:rsidRPr="008824BC">
        <w:rPr>
          <w:rFonts w:ascii="Times New Roman" w:hAnsi="Times New Roman" w:cs="Times New Roman"/>
          <w:sz w:val="24"/>
          <w:szCs w:val="24"/>
        </w:rPr>
        <w:t>exam{</w:t>
      </w:r>
      <w:proofErr w:type="gramEnd"/>
    </w:p>
    <w:p w14:paraId="0F9E1E7B"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int </w:t>
      </w:r>
      <w:proofErr w:type="spellStart"/>
      <w:r w:rsidRPr="008824BC">
        <w:rPr>
          <w:rFonts w:ascii="Times New Roman" w:hAnsi="Times New Roman" w:cs="Times New Roman"/>
          <w:sz w:val="24"/>
          <w:szCs w:val="24"/>
        </w:rPr>
        <w:t>total_marks</w:t>
      </w:r>
      <w:proofErr w:type="spellEnd"/>
      <w:r w:rsidRPr="008824BC">
        <w:rPr>
          <w:rFonts w:ascii="Times New Roman" w:hAnsi="Times New Roman" w:cs="Times New Roman"/>
          <w:sz w:val="24"/>
          <w:szCs w:val="24"/>
        </w:rPr>
        <w:t>;</w:t>
      </w:r>
    </w:p>
    <w:p w14:paraId="400403D0"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public:</w:t>
      </w:r>
    </w:p>
    <w:p w14:paraId="75132610"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void </w:t>
      </w:r>
      <w:proofErr w:type="spellStart"/>
      <w:proofErr w:type="gramStart"/>
      <w:r w:rsidRPr="008824BC">
        <w:rPr>
          <w:rFonts w:ascii="Times New Roman" w:hAnsi="Times New Roman" w:cs="Times New Roman"/>
          <w:sz w:val="24"/>
          <w:szCs w:val="24"/>
        </w:rPr>
        <w:t>resultdisplay</w:t>
      </w:r>
      <w:proofErr w:type="spellEnd"/>
      <w:r w:rsidRPr="008824BC">
        <w:rPr>
          <w:rFonts w:ascii="Times New Roman" w:hAnsi="Times New Roman" w:cs="Times New Roman"/>
          <w:sz w:val="24"/>
          <w:szCs w:val="24"/>
        </w:rPr>
        <w:t>(</w:t>
      </w:r>
      <w:proofErr w:type="gramEnd"/>
      <w:r w:rsidRPr="008824BC">
        <w:rPr>
          <w:rFonts w:ascii="Times New Roman" w:hAnsi="Times New Roman" w:cs="Times New Roman"/>
          <w:sz w:val="24"/>
          <w:szCs w:val="24"/>
        </w:rPr>
        <w:t>){</w:t>
      </w:r>
    </w:p>
    <w:p w14:paraId="7AA83C67"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proofErr w:type="gramStart"/>
      <w:r w:rsidRPr="008824BC">
        <w:rPr>
          <w:rFonts w:ascii="Times New Roman" w:hAnsi="Times New Roman" w:cs="Times New Roman"/>
          <w:sz w:val="24"/>
          <w:szCs w:val="24"/>
        </w:rPr>
        <w:t>studisplay</w:t>
      </w:r>
      <w:proofErr w:type="spellEnd"/>
      <w:r w:rsidRPr="008824BC">
        <w:rPr>
          <w:rFonts w:ascii="Times New Roman" w:hAnsi="Times New Roman" w:cs="Times New Roman"/>
          <w:sz w:val="24"/>
          <w:szCs w:val="24"/>
        </w:rPr>
        <w:t>(</w:t>
      </w:r>
      <w:proofErr w:type="gramEnd"/>
      <w:r w:rsidRPr="008824BC">
        <w:rPr>
          <w:rFonts w:ascii="Times New Roman" w:hAnsi="Times New Roman" w:cs="Times New Roman"/>
          <w:sz w:val="24"/>
          <w:szCs w:val="24"/>
        </w:rPr>
        <w:t>);</w:t>
      </w:r>
    </w:p>
    <w:p w14:paraId="232240B8"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proofErr w:type="gramStart"/>
      <w:r w:rsidRPr="008824BC">
        <w:rPr>
          <w:rFonts w:ascii="Times New Roman" w:hAnsi="Times New Roman" w:cs="Times New Roman"/>
          <w:sz w:val="24"/>
          <w:szCs w:val="24"/>
        </w:rPr>
        <w:t>examdisplay</w:t>
      </w:r>
      <w:proofErr w:type="spellEnd"/>
      <w:r w:rsidRPr="008824BC">
        <w:rPr>
          <w:rFonts w:ascii="Times New Roman" w:hAnsi="Times New Roman" w:cs="Times New Roman"/>
          <w:sz w:val="24"/>
          <w:szCs w:val="24"/>
        </w:rPr>
        <w:t>(</w:t>
      </w:r>
      <w:proofErr w:type="gramEnd"/>
      <w:r w:rsidRPr="008824BC">
        <w:rPr>
          <w:rFonts w:ascii="Times New Roman" w:hAnsi="Times New Roman" w:cs="Times New Roman"/>
          <w:sz w:val="24"/>
          <w:szCs w:val="24"/>
        </w:rPr>
        <w:t>);</w:t>
      </w:r>
    </w:p>
    <w:p w14:paraId="74198BB6"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gramStart"/>
      <w:r w:rsidRPr="008824BC">
        <w:rPr>
          <w:rFonts w:ascii="Times New Roman" w:hAnsi="Times New Roman" w:cs="Times New Roman"/>
          <w:sz w:val="24"/>
          <w:szCs w:val="24"/>
        </w:rPr>
        <w:t>for(</w:t>
      </w:r>
      <w:proofErr w:type="gramEnd"/>
      <w:r w:rsidRPr="008824BC">
        <w:rPr>
          <w:rFonts w:ascii="Times New Roman" w:hAnsi="Times New Roman" w:cs="Times New Roman"/>
          <w:sz w:val="24"/>
          <w:szCs w:val="24"/>
        </w:rPr>
        <w:t xml:space="preserve">int </w:t>
      </w:r>
      <w:proofErr w:type="spellStart"/>
      <w:r w:rsidRPr="008824BC">
        <w:rPr>
          <w:rFonts w:ascii="Times New Roman" w:hAnsi="Times New Roman" w:cs="Times New Roman"/>
          <w:sz w:val="24"/>
          <w:szCs w:val="24"/>
        </w:rPr>
        <w:t>i</w:t>
      </w:r>
      <w:proofErr w:type="spellEnd"/>
      <w:r w:rsidRPr="008824BC">
        <w:rPr>
          <w:rFonts w:ascii="Times New Roman" w:hAnsi="Times New Roman" w:cs="Times New Roman"/>
          <w:sz w:val="24"/>
          <w:szCs w:val="24"/>
        </w:rPr>
        <w:t>=0;i&lt;6;i++){</w:t>
      </w:r>
    </w:p>
    <w:p w14:paraId="1311C027"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r w:rsidRPr="008824BC">
        <w:rPr>
          <w:rFonts w:ascii="Times New Roman" w:hAnsi="Times New Roman" w:cs="Times New Roman"/>
          <w:sz w:val="24"/>
          <w:szCs w:val="24"/>
        </w:rPr>
        <w:t>total_marks</w:t>
      </w:r>
      <w:proofErr w:type="spellEnd"/>
      <w:r w:rsidRPr="008824BC">
        <w:rPr>
          <w:rFonts w:ascii="Times New Roman" w:hAnsi="Times New Roman" w:cs="Times New Roman"/>
          <w:sz w:val="24"/>
          <w:szCs w:val="24"/>
        </w:rPr>
        <w:t>+=marks[</w:t>
      </w:r>
      <w:proofErr w:type="spellStart"/>
      <w:r w:rsidRPr="008824BC">
        <w:rPr>
          <w:rFonts w:ascii="Times New Roman" w:hAnsi="Times New Roman" w:cs="Times New Roman"/>
          <w:sz w:val="24"/>
          <w:szCs w:val="24"/>
        </w:rPr>
        <w:t>i</w:t>
      </w:r>
      <w:proofErr w:type="spellEnd"/>
      <w:r w:rsidRPr="008824BC">
        <w:rPr>
          <w:rFonts w:ascii="Times New Roman" w:hAnsi="Times New Roman" w:cs="Times New Roman"/>
          <w:sz w:val="24"/>
          <w:szCs w:val="24"/>
        </w:rPr>
        <w:t>];</w:t>
      </w:r>
    </w:p>
    <w:p w14:paraId="2B055589"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
    <w:p w14:paraId="06AF398C"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roofErr w:type="spellStart"/>
      <w:r w:rsidRPr="008824BC">
        <w:rPr>
          <w:rFonts w:ascii="Times New Roman" w:hAnsi="Times New Roman" w:cs="Times New Roman"/>
          <w:sz w:val="24"/>
          <w:szCs w:val="24"/>
        </w:rPr>
        <w:t>cout</w:t>
      </w:r>
      <w:proofErr w:type="spellEnd"/>
      <w:r w:rsidRPr="008824BC">
        <w:rPr>
          <w:rFonts w:ascii="Times New Roman" w:hAnsi="Times New Roman" w:cs="Times New Roman"/>
          <w:sz w:val="24"/>
          <w:szCs w:val="24"/>
        </w:rPr>
        <w:t>&lt;&lt;"The total marks of the student is:"&lt;&lt;</w:t>
      </w:r>
      <w:proofErr w:type="spellStart"/>
      <w:r w:rsidRPr="008824BC">
        <w:rPr>
          <w:rFonts w:ascii="Times New Roman" w:hAnsi="Times New Roman" w:cs="Times New Roman"/>
          <w:sz w:val="24"/>
          <w:szCs w:val="24"/>
        </w:rPr>
        <w:t>total_marks</w:t>
      </w:r>
      <w:proofErr w:type="spellEnd"/>
      <w:r w:rsidRPr="008824BC">
        <w:rPr>
          <w:rFonts w:ascii="Times New Roman" w:hAnsi="Times New Roman" w:cs="Times New Roman"/>
          <w:sz w:val="24"/>
          <w:szCs w:val="24"/>
        </w:rPr>
        <w:t>;</w:t>
      </w:r>
    </w:p>
    <w:p w14:paraId="0B3F5BFF" w14:textId="77777777"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
    <w:p w14:paraId="6605B07B" w14:textId="0B25801E" w:rsidR="00991C75"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 };</w:t>
      </w:r>
    </w:p>
    <w:p w14:paraId="38B0A869" w14:textId="6C398FBF" w:rsidR="008824BC" w:rsidRDefault="008824BC" w:rsidP="008824BC">
      <w:pPr>
        <w:spacing w:line="240" w:lineRule="auto"/>
        <w:contextualSpacing/>
        <w:rPr>
          <w:rFonts w:ascii="Times New Roman" w:hAnsi="Times New Roman" w:cs="Times New Roman"/>
          <w:sz w:val="24"/>
          <w:szCs w:val="24"/>
        </w:rPr>
      </w:pPr>
    </w:p>
    <w:p w14:paraId="1817D0E2" w14:textId="77777777" w:rsidR="008824BC" w:rsidRDefault="008824BC" w:rsidP="008824B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6D4B9060" w14:textId="77777777" w:rsid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 xml:space="preserve">student </w:t>
      </w:r>
      <w:proofErr w:type="spellStart"/>
      <w:r w:rsidRPr="008824BC">
        <w:rPr>
          <w:rFonts w:ascii="Times New Roman" w:hAnsi="Times New Roman" w:cs="Times New Roman"/>
          <w:sz w:val="24"/>
          <w:szCs w:val="24"/>
        </w:rPr>
        <w:t>stuobj</w:t>
      </w:r>
      <w:proofErr w:type="spellEnd"/>
      <w:r w:rsidRPr="008824BC">
        <w:rPr>
          <w:rFonts w:ascii="Times New Roman" w:hAnsi="Times New Roman" w:cs="Times New Roman"/>
          <w:sz w:val="24"/>
          <w:szCs w:val="24"/>
        </w:rPr>
        <w:t>;</w:t>
      </w:r>
    </w:p>
    <w:p w14:paraId="5C7DB87D" w14:textId="06EEAC6A" w:rsidR="008824BC" w:rsidRPr="008824BC" w:rsidRDefault="008824BC" w:rsidP="008824BC">
      <w:pPr>
        <w:spacing w:line="240" w:lineRule="auto"/>
        <w:contextualSpacing/>
        <w:rPr>
          <w:rFonts w:ascii="Times New Roman" w:hAnsi="Times New Roman" w:cs="Times New Roman"/>
          <w:sz w:val="24"/>
          <w:szCs w:val="24"/>
        </w:rPr>
      </w:pPr>
      <w:proofErr w:type="spellStart"/>
      <w:proofErr w:type="gramStart"/>
      <w:r w:rsidRPr="008824BC">
        <w:rPr>
          <w:rFonts w:ascii="Times New Roman" w:hAnsi="Times New Roman" w:cs="Times New Roman"/>
          <w:sz w:val="24"/>
          <w:szCs w:val="24"/>
        </w:rPr>
        <w:t>stuobj.datainsert</w:t>
      </w:r>
      <w:proofErr w:type="spellEnd"/>
      <w:proofErr w:type="gramEnd"/>
      <w:r w:rsidRPr="008824BC">
        <w:rPr>
          <w:rFonts w:ascii="Times New Roman" w:hAnsi="Times New Roman" w:cs="Times New Roman"/>
          <w:sz w:val="24"/>
          <w:szCs w:val="24"/>
        </w:rPr>
        <w:t>();</w:t>
      </w:r>
    </w:p>
    <w:p w14:paraId="5E1B71F8" w14:textId="306481EB" w:rsidR="008824BC" w:rsidRPr="008824BC" w:rsidRDefault="008824BC" w:rsidP="008824BC">
      <w:pPr>
        <w:spacing w:line="240" w:lineRule="auto"/>
        <w:contextualSpacing/>
        <w:rPr>
          <w:rFonts w:ascii="Times New Roman" w:hAnsi="Times New Roman" w:cs="Times New Roman"/>
          <w:sz w:val="24"/>
          <w:szCs w:val="24"/>
        </w:rPr>
      </w:pPr>
      <w:r>
        <w:rPr>
          <w:rFonts w:ascii="Times New Roman" w:hAnsi="Times New Roman" w:cs="Times New Roman"/>
          <w:sz w:val="24"/>
          <w:szCs w:val="24"/>
        </w:rPr>
        <w:t>e</w:t>
      </w:r>
      <w:r w:rsidRPr="008824BC">
        <w:rPr>
          <w:rFonts w:ascii="Times New Roman" w:hAnsi="Times New Roman" w:cs="Times New Roman"/>
          <w:sz w:val="24"/>
          <w:szCs w:val="24"/>
        </w:rPr>
        <w:t xml:space="preserve">xam </w:t>
      </w:r>
      <w:proofErr w:type="spellStart"/>
      <w:r w:rsidRPr="008824BC">
        <w:rPr>
          <w:rFonts w:ascii="Times New Roman" w:hAnsi="Times New Roman" w:cs="Times New Roman"/>
          <w:sz w:val="24"/>
          <w:szCs w:val="24"/>
        </w:rPr>
        <w:t>exobj</w:t>
      </w:r>
      <w:proofErr w:type="spellEnd"/>
      <w:r w:rsidRPr="008824BC">
        <w:rPr>
          <w:rFonts w:ascii="Times New Roman" w:hAnsi="Times New Roman" w:cs="Times New Roman"/>
          <w:sz w:val="24"/>
          <w:szCs w:val="24"/>
        </w:rPr>
        <w:t>;</w:t>
      </w:r>
    </w:p>
    <w:p w14:paraId="5DF019C6" w14:textId="0F042826" w:rsidR="008824BC" w:rsidRPr="008824BC" w:rsidRDefault="008824BC" w:rsidP="008824BC">
      <w:pPr>
        <w:spacing w:line="24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e</w:t>
      </w:r>
      <w:r w:rsidRPr="008824BC">
        <w:rPr>
          <w:rFonts w:ascii="Times New Roman" w:hAnsi="Times New Roman" w:cs="Times New Roman"/>
          <w:sz w:val="24"/>
          <w:szCs w:val="24"/>
        </w:rPr>
        <w:t>xobj.examinsert</w:t>
      </w:r>
      <w:proofErr w:type="spellEnd"/>
      <w:proofErr w:type="gramEnd"/>
      <w:r w:rsidRPr="008824BC">
        <w:rPr>
          <w:rFonts w:ascii="Times New Roman" w:hAnsi="Times New Roman" w:cs="Times New Roman"/>
          <w:sz w:val="24"/>
          <w:szCs w:val="24"/>
        </w:rPr>
        <w:t>();</w:t>
      </w:r>
    </w:p>
    <w:p w14:paraId="5F19A33C" w14:textId="0B632DFA" w:rsidR="008824BC" w:rsidRPr="008824BC" w:rsidRDefault="008824BC" w:rsidP="008824BC">
      <w:pPr>
        <w:spacing w:line="240" w:lineRule="auto"/>
        <w:contextualSpacing/>
        <w:rPr>
          <w:rFonts w:ascii="Times New Roman" w:hAnsi="Times New Roman" w:cs="Times New Roman"/>
          <w:sz w:val="24"/>
          <w:szCs w:val="24"/>
        </w:rPr>
      </w:pPr>
      <w:r w:rsidRPr="008824BC">
        <w:rPr>
          <w:rFonts w:ascii="Times New Roman" w:hAnsi="Times New Roman" w:cs="Times New Roman"/>
          <w:sz w:val="24"/>
          <w:szCs w:val="24"/>
        </w:rPr>
        <w:t>result resobj;</w:t>
      </w:r>
    </w:p>
    <w:p w14:paraId="17C40F2D" w14:textId="7A5718C8" w:rsidR="008824BC" w:rsidRDefault="008824BC" w:rsidP="008824BC">
      <w:pPr>
        <w:spacing w:line="240" w:lineRule="auto"/>
        <w:contextualSpacing/>
        <w:rPr>
          <w:rFonts w:ascii="Times New Roman" w:hAnsi="Times New Roman" w:cs="Times New Roman"/>
          <w:sz w:val="24"/>
          <w:szCs w:val="24"/>
        </w:rPr>
      </w:pPr>
      <w:proofErr w:type="spellStart"/>
      <w:proofErr w:type="gramStart"/>
      <w:r w:rsidRPr="008824BC">
        <w:rPr>
          <w:rFonts w:ascii="Times New Roman" w:hAnsi="Times New Roman" w:cs="Times New Roman"/>
          <w:sz w:val="24"/>
          <w:szCs w:val="24"/>
        </w:rPr>
        <w:t>resobj.resultdisplay</w:t>
      </w:r>
      <w:proofErr w:type="spellEnd"/>
      <w:proofErr w:type="gramEnd"/>
      <w:r w:rsidRPr="008824BC">
        <w:rPr>
          <w:rFonts w:ascii="Times New Roman" w:hAnsi="Times New Roman" w:cs="Times New Roman"/>
          <w:sz w:val="24"/>
          <w:szCs w:val="24"/>
        </w:rPr>
        <w:t>();</w:t>
      </w:r>
    </w:p>
    <w:p w14:paraId="0183E8F2" w14:textId="77777777" w:rsidR="008824BC" w:rsidRDefault="008824BC" w:rsidP="008824BC">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774C76CA" w14:textId="21D27406" w:rsidR="008824BC" w:rsidRDefault="008824BC" w:rsidP="008824BC">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21B9D02A" w14:textId="7073A7C2" w:rsidR="002E63F6" w:rsidRDefault="002E63F6" w:rsidP="008824BC">
      <w:pPr>
        <w:spacing w:line="240" w:lineRule="auto"/>
        <w:contextualSpacing/>
        <w:rPr>
          <w:rFonts w:ascii="Times New Roman" w:hAnsi="Times New Roman" w:cs="Times New Roman"/>
          <w:sz w:val="24"/>
          <w:szCs w:val="24"/>
        </w:rPr>
      </w:pPr>
    </w:p>
    <w:p w14:paraId="04CA0F3D" w14:textId="10495721" w:rsidR="00710A62" w:rsidRDefault="00710A62" w:rsidP="00710A62">
      <w:pPr>
        <w:contextualSpacing/>
        <w:jc w:val="both"/>
        <w:rPr>
          <w:rFonts w:ascii="Times New Roman" w:hAnsi="Times New Roman"/>
          <w:b/>
          <w:bCs/>
          <w:sz w:val="24"/>
          <w:szCs w:val="24"/>
        </w:rPr>
      </w:pPr>
      <w:r w:rsidRPr="00710A62">
        <w:rPr>
          <w:rFonts w:ascii="Times New Roman" w:hAnsi="Times New Roman"/>
          <w:b/>
          <w:bCs/>
          <w:sz w:val="24"/>
          <w:szCs w:val="24"/>
        </w:rPr>
        <w:t>Q</w:t>
      </w:r>
      <w:proofErr w:type="gramStart"/>
      <w:r w:rsidRPr="00710A62">
        <w:rPr>
          <w:rFonts w:ascii="Times New Roman" w:hAnsi="Times New Roman"/>
          <w:b/>
          <w:bCs/>
          <w:sz w:val="24"/>
          <w:szCs w:val="24"/>
        </w:rPr>
        <w:t>2.</w:t>
      </w:r>
      <w:r w:rsidRPr="00710A62">
        <w:rPr>
          <w:rFonts w:ascii="Times New Roman" w:hAnsi="Times New Roman"/>
          <w:b/>
          <w:bCs/>
          <w:sz w:val="24"/>
          <w:szCs w:val="24"/>
        </w:rPr>
        <w:t>There</w:t>
      </w:r>
      <w:proofErr w:type="gramEnd"/>
      <w:r w:rsidRPr="00710A62">
        <w:rPr>
          <w:rFonts w:ascii="Times New Roman" w:hAnsi="Times New Roman"/>
          <w:b/>
          <w:bCs/>
          <w:sz w:val="24"/>
          <w:szCs w:val="24"/>
        </w:rPr>
        <w:t xml:space="preserve"> is a class student, that stores name of school or university from which he is enrolled and name of highest degree he has obtained so far. It has the function to get and display the members. Design a class Employee with name and employee number. Derive Manager, Scientist and Laborer classes from Employee class. The manager class has extra attribute title (string type) and dues (float type). The scientist class has extra attributes number of publications. The Laborer class has nothing extra. The classes have necessary functions for set and display the information. The manager and scientist are students of a university also. Use inheritance. Test your program by creating objects of type manager, scientists and laborer.  </w:t>
      </w:r>
    </w:p>
    <w:p w14:paraId="68A04123" w14:textId="66EFC5BC" w:rsidR="00710A62" w:rsidRDefault="00710A62" w:rsidP="00710A62">
      <w:pPr>
        <w:contextualSpacing/>
        <w:jc w:val="both"/>
        <w:rPr>
          <w:rFonts w:ascii="Times New Roman" w:hAnsi="Times New Roman"/>
          <w:b/>
          <w:bCs/>
          <w:sz w:val="24"/>
          <w:szCs w:val="24"/>
        </w:rPr>
      </w:pPr>
    </w:p>
    <w:p w14:paraId="1A2C6DB4" w14:textId="77777777" w:rsidR="00710A62" w:rsidRPr="00710A62" w:rsidRDefault="00710A62" w:rsidP="00710A62">
      <w:pPr>
        <w:spacing w:line="240" w:lineRule="auto"/>
        <w:contextualSpacing/>
        <w:rPr>
          <w:rFonts w:ascii="Times New Roman" w:hAnsi="Times New Roman" w:cs="Times New Roman"/>
          <w:sz w:val="24"/>
          <w:szCs w:val="24"/>
        </w:rPr>
      </w:pPr>
      <w:r w:rsidRPr="00710A62">
        <w:rPr>
          <w:rFonts w:ascii="Times New Roman" w:hAnsi="Times New Roman" w:cs="Times New Roman"/>
          <w:sz w:val="24"/>
          <w:szCs w:val="24"/>
        </w:rPr>
        <w:t>//*************************************************************</w:t>
      </w:r>
    </w:p>
    <w:p w14:paraId="35794F9C" w14:textId="77777777" w:rsidR="00710A62" w:rsidRPr="00710A62" w:rsidRDefault="00710A62" w:rsidP="00710A62">
      <w:pPr>
        <w:spacing w:line="240" w:lineRule="auto"/>
        <w:contextualSpacing/>
        <w:rPr>
          <w:rFonts w:ascii="Times New Roman" w:hAnsi="Times New Roman" w:cs="Times New Roman"/>
          <w:sz w:val="24"/>
          <w:szCs w:val="24"/>
        </w:rPr>
      </w:pPr>
      <w:r w:rsidRPr="00710A62">
        <w:rPr>
          <w:rFonts w:ascii="Times New Roman" w:hAnsi="Times New Roman" w:cs="Times New Roman"/>
          <w:sz w:val="24"/>
          <w:szCs w:val="24"/>
        </w:rPr>
        <w:t>//This program is developed by Tanishq Agarwal (Er. No:211B326)</w:t>
      </w:r>
    </w:p>
    <w:p w14:paraId="09EFD683" w14:textId="77777777" w:rsidR="00710A62" w:rsidRPr="00710A62" w:rsidRDefault="00710A62" w:rsidP="00710A62">
      <w:pPr>
        <w:spacing w:line="240" w:lineRule="auto"/>
        <w:contextualSpacing/>
        <w:rPr>
          <w:rFonts w:ascii="Times New Roman" w:hAnsi="Times New Roman" w:cs="Times New Roman"/>
          <w:sz w:val="24"/>
          <w:szCs w:val="24"/>
        </w:rPr>
      </w:pPr>
      <w:r w:rsidRPr="00710A62">
        <w:rPr>
          <w:rFonts w:ascii="Times New Roman" w:hAnsi="Times New Roman" w:cs="Times New Roman"/>
          <w:sz w:val="24"/>
          <w:szCs w:val="24"/>
        </w:rPr>
        <w:t>//*************************************************************</w:t>
      </w:r>
    </w:p>
    <w:p w14:paraId="510513F7" w14:textId="77777777" w:rsidR="00710A62" w:rsidRPr="00710A62" w:rsidRDefault="00710A62" w:rsidP="00710A62">
      <w:pPr>
        <w:spacing w:line="240" w:lineRule="auto"/>
        <w:contextualSpacing/>
        <w:rPr>
          <w:rFonts w:ascii="Times New Roman" w:hAnsi="Times New Roman" w:cs="Times New Roman"/>
          <w:sz w:val="24"/>
          <w:szCs w:val="24"/>
        </w:rPr>
      </w:pPr>
      <w:r w:rsidRPr="00710A62">
        <w:rPr>
          <w:rFonts w:ascii="Times New Roman" w:hAnsi="Times New Roman" w:cs="Times New Roman"/>
          <w:sz w:val="24"/>
          <w:szCs w:val="24"/>
        </w:rPr>
        <w:t>#include &lt;iostream&gt;</w:t>
      </w:r>
    </w:p>
    <w:p w14:paraId="1781BE54" w14:textId="6BE008E8" w:rsidR="00710A62" w:rsidRPr="00710A62" w:rsidRDefault="00710A62" w:rsidP="00710A62">
      <w:pPr>
        <w:spacing w:line="240" w:lineRule="auto"/>
        <w:contextualSpacing/>
        <w:rPr>
          <w:rFonts w:ascii="Times New Roman" w:hAnsi="Times New Roman" w:cs="Times New Roman"/>
          <w:sz w:val="24"/>
          <w:szCs w:val="24"/>
        </w:rPr>
      </w:pPr>
      <w:r w:rsidRPr="00710A62">
        <w:rPr>
          <w:rFonts w:ascii="Times New Roman" w:hAnsi="Times New Roman" w:cs="Times New Roman"/>
          <w:sz w:val="24"/>
          <w:szCs w:val="24"/>
        </w:rPr>
        <w:lastRenderedPageBreak/>
        <w:t>using namespace std</w:t>
      </w:r>
      <w:r w:rsidRPr="00710A62">
        <w:rPr>
          <w:rFonts w:ascii="Times New Roman" w:hAnsi="Times New Roman" w:cs="Times New Roman"/>
          <w:sz w:val="24"/>
          <w:szCs w:val="24"/>
        </w:rPr>
        <w:t>;</w:t>
      </w:r>
    </w:p>
    <w:p w14:paraId="73787A36" w14:textId="045EA3BD" w:rsidR="002073FF" w:rsidRDefault="002073FF" w:rsidP="008824BC">
      <w:pPr>
        <w:spacing w:line="240" w:lineRule="auto"/>
        <w:contextualSpacing/>
        <w:rPr>
          <w:rFonts w:ascii="Times New Roman" w:hAnsi="Times New Roman" w:cs="Times New Roman"/>
          <w:sz w:val="24"/>
          <w:szCs w:val="24"/>
        </w:rPr>
      </w:pPr>
    </w:p>
    <w:p w14:paraId="08CF025F"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class </w:t>
      </w:r>
      <w:proofErr w:type="gramStart"/>
      <w:r w:rsidRPr="002A6E07">
        <w:rPr>
          <w:rFonts w:ascii="Times New Roman" w:hAnsi="Times New Roman" w:cs="Times New Roman"/>
          <w:sz w:val="24"/>
          <w:szCs w:val="24"/>
        </w:rPr>
        <w:t>Student{</w:t>
      </w:r>
      <w:proofErr w:type="gramEnd"/>
    </w:p>
    <w:p w14:paraId="089AA126"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char </w:t>
      </w:r>
      <w:proofErr w:type="gramStart"/>
      <w:r w:rsidRPr="002A6E07">
        <w:rPr>
          <w:rFonts w:ascii="Times New Roman" w:hAnsi="Times New Roman" w:cs="Times New Roman"/>
          <w:sz w:val="24"/>
          <w:szCs w:val="24"/>
        </w:rPr>
        <w:t>school[</w:t>
      </w:r>
      <w:proofErr w:type="gramEnd"/>
      <w:r w:rsidRPr="002A6E07">
        <w:rPr>
          <w:rFonts w:ascii="Times New Roman" w:hAnsi="Times New Roman" w:cs="Times New Roman"/>
          <w:sz w:val="24"/>
          <w:szCs w:val="24"/>
        </w:rPr>
        <w:t>100];</w:t>
      </w:r>
    </w:p>
    <w:p w14:paraId="2F24EFD8"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char </w:t>
      </w:r>
      <w:proofErr w:type="gramStart"/>
      <w:r w:rsidRPr="002A6E07">
        <w:rPr>
          <w:rFonts w:ascii="Times New Roman" w:hAnsi="Times New Roman" w:cs="Times New Roman"/>
          <w:sz w:val="24"/>
          <w:szCs w:val="24"/>
        </w:rPr>
        <w:t>degree[</w:t>
      </w:r>
      <w:proofErr w:type="gramEnd"/>
      <w:r w:rsidRPr="002A6E07">
        <w:rPr>
          <w:rFonts w:ascii="Times New Roman" w:hAnsi="Times New Roman" w:cs="Times New Roman"/>
          <w:sz w:val="24"/>
          <w:szCs w:val="24"/>
        </w:rPr>
        <w:t>100];</w:t>
      </w:r>
    </w:p>
    <w:p w14:paraId="3711FE6C"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public:</w:t>
      </w:r>
    </w:p>
    <w:p w14:paraId="485A3D9D"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void </w:t>
      </w:r>
      <w:proofErr w:type="spellStart"/>
      <w:proofErr w:type="gramStart"/>
      <w:r w:rsidRPr="002A6E07">
        <w:rPr>
          <w:rFonts w:ascii="Times New Roman" w:hAnsi="Times New Roman" w:cs="Times New Roman"/>
          <w:sz w:val="24"/>
          <w:szCs w:val="24"/>
        </w:rPr>
        <w:t>getdata</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w:t>
      </w:r>
    </w:p>
    <w:p w14:paraId="48FA9BB5"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&lt;&lt;"Enter the name of the School/University:"&lt;&lt;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51344944"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cin</w:t>
      </w:r>
      <w:proofErr w:type="spellEnd"/>
      <w:r w:rsidRPr="002A6E07">
        <w:rPr>
          <w:rFonts w:ascii="Times New Roman" w:hAnsi="Times New Roman" w:cs="Times New Roman"/>
          <w:sz w:val="24"/>
          <w:szCs w:val="24"/>
        </w:rPr>
        <w:t>&gt;&gt;school;</w:t>
      </w:r>
    </w:p>
    <w:p w14:paraId="5DEB9FBA"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&lt;&lt;"Enter the name of the highest degree obtained until now:"&lt;&lt;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335B7D3C"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cin</w:t>
      </w:r>
      <w:proofErr w:type="spellEnd"/>
      <w:r w:rsidRPr="002A6E07">
        <w:rPr>
          <w:rFonts w:ascii="Times New Roman" w:hAnsi="Times New Roman" w:cs="Times New Roman"/>
          <w:sz w:val="24"/>
          <w:szCs w:val="24"/>
        </w:rPr>
        <w:t>&gt;&gt;degree;</w:t>
      </w:r>
    </w:p>
    <w:p w14:paraId="57E03865"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4FE04D1D" w14:textId="77777777" w:rsidR="002A6E07" w:rsidRPr="002A6E07" w:rsidRDefault="002A6E07" w:rsidP="002A6E07">
      <w:pPr>
        <w:spacing w:line="240" w:lineRule="auto"/>
        <w:contextualSpacing/>
        <w:rPr>
          <w:rFonts w:ascii="Times New Roman" w:hAnsi="Times New Roman" w:cs="Times New Roman"/>
          <w:sz w:val="24"/>
          <w:szCs w:val="24"/>
        </w:rPr>
      </w:pPr>
    </w:p>
    <w:p w14:paraId="6AFB23E1"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void </w:t>
      </w:r>
      <w:proofErr w:type="gramStart"/>
      <w:r w:rsidRPr="002A6E07">
        <w:rPr>
          <w:rFonts w:ascii="Times New Roman" w:hAnsi="Times New Roman" w:cs="Times New Roman"/>
          <w:sz w:val="24"/>
          <w:szCs w:val="24"/>
        </w:rPr>
        <w:t>display(</w:t>
      </w:r>
      <w:proofErr w:type="gramEnd"/>
      <w:r w:rsidRPr="002A6E07">
        <w:rPr>
          <w:rFonts w:ascii="Times New Roman" w:hAnsi="Times New Roman" w:cs="Times New Roman"/>
          <w:sz w:val="24"/>
          <w:szCs w:val="24"/>
        </w:rPr>
        <w:t>)const{</w:t>
      </w:r>
    </w:p>
    <w:p w14:paraId="3F9C607B"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&lt;&lt;"The name of the School/University:"&lt;&lt;school&lt;&lt;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6D2E1E54"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&lt;&lt;"The name of the highest degree obtained until now:"&lt;&lt;degree&lt;&lt;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1D4E7FF1"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678F0B1A" w14:textId="77777777" w:rsidR="002A6E07" w:rsidRPr="002A6E07" w:rsidRDefault="002A6E07" w:rsidP="002A6E07">
      <w:pPr>
        <w:spacing w:line="240" w:lineRule="auto"/>
        <w:contextualSpacing/>
        <w:rPr>
          <w:rFonts w:ascii="Times New Roman" w:hAnsi="Times New Roman" w:cs="Times New Roman"/>
          <w:sz w:val="24"/>
          <w:szCs w:val="24"/>
        </w:rPr>
      </w:pPr>
    </w:p>
    <w:p w14:paraId="75A9DA61"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102BB7B3" w14:textId="77777777" w:rsidR="002A6E07" w:rsidRPr="002A6E07" w:rsidRDefault="002A6E07" w:rsidP="002A6E07">
      <w:pPr>
        <w:spacing w:line="240" w:lineRule="auto"/>
        <w:contextualSpacing/>
        <w:rPr>
          <w:rFonts w:ascii="Times New Roman" w:hAnsi="Times New Roman" w:cs="Times New Roman"/>
          <w:sz w:val="24"/>
          <w:szCs w:val="24"/>
        </w:rPr>
      </w:pPr>
    </w:p>
    <w:p w14:paraId="7832F643"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class </w:t>
      </w:r>
      <w:proofErr w:type="gramStart"/>
      <w:r w:rsidRPr="002A6E07">
        <w:rPr>
          <w:rFonts w:ascii="Times New Roman" w:hAnsi="Times New Roman" w:cs="Times New Roman"/>
          <w:sz w:val="24"/>
          <w:szCs w:val="24"/>
        </w:rPr>
        <w:t>Employee{</w:t>
      </w:r>
      <w:proofErr w:type="gramEnd"/>
    </w:p>
    <w:p w14:paraId="561E56EF"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char </w:t>
      </w:r>
      <w:proofErr w:type="spellStart"/>
      <w:proofErr w:type="gramStart"/>
      <w:r w:rsidRPr="002A6E07">
        <w:rPr>
          <w:rFonts w:ascii="Times New Roman" w:hAnsi="Times New Roman" w:cs="Times New Roman"/>
          <w:sz w:val="24"/>
          <w:szCs w:val="24"/>
        </w:rPr>
        <w:t>empname</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50];</w:t>
      </w:r>
    </w:p>
    <w:p w14:paraId="64F9EC8F"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int </w:t>
      </w:r>
      <w:proofErr w:type="spellStart"/>
      <w:r w:rsidRPr="002A6E07">
        <w:rPr>
          <w:rFonts w:ascii="Times New Roman" w:hAnsi="Times New Roman" w:cs="Times New Roman"/>
          <w:sz w:val="24"/>
          <w:szCs w:val="24"/>
        </w:rPr>
        <w:t>empno</w:t>
      </w:r>
      <w:proofErr w:type="spellEnd"/>
      <w:r w:rsidRPr="002A6E07">
        <w:rPr>
          <w:rFonts w:ascii="Times New Roman" w:hAnsi="Times New Roman" w:cs="Times New Roman"/>
          <w:sz w:val="24"/>
          <w:szCs w:val="24"/>
        </w:rPr>
        <w:t>;</w:t>
      </w:r>
    </w:p>
    <w:p w14:paraId="62F50CB4"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public:</w:t>
      </w:r>
    </w:p>
    <w:p w14:paraId="6DF53EAA"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void </w:t>
      </w:r>
      <w:proofErr w:type="spellStart"/>
      <w:proofErr w:type="gramStart"/>
      <w:r w:rsidRPr="002A6E07">
        <w:rPr>
          <w:rFonts w:ascii="Times New Roman" w:hAnsi="Times New Roman" w:cs="Times New Roman"/>
          <w:sz w:val="24"/>
          <w:szCs w:val="24"/>
        </w:rPr>
        <w:t>getemp</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w:t>
      </w:r>
    </w:p>
    <w:p w14:paraId="7471E176"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&lt;&lt;"Enter Employee's name:"&lt;&lt;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4FE366AD"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cin</w:t>
      </w:r>
      <w:proofErr w:type="spellEnd"/>
      <w:r w:rsidRPr="002A6E07">
        <w:rPr>
          <w:rFonts w:ascii="Times New Roman" w:hAnsi="Times New Roman" w:cs="Times New Roman"/>
          <w:sz w:val="24"/>
          <w:szCs w:val="24"/>
        </w:rPr>
        <w:t>&gt;&gt;</w:t>
      </w:r>
      <w:proofErr w:type="spellStart"/>
      <w:r w:rsidRPr="002A6E07">
        <w:rPr>
          <w:rFonts w:ascii="Times New Roman" w:hAnsi="Times New Roman" w:cs="Times New Roman"/>
          <w:sz w:val="24"/>
          <w:szCs w:val="24"/>
        </w:rPr>
        <w:t>empname</w:t>
      </w:r>
      <w:proofErr w:type="spellEnd"/>
      <w:r w:rsidRPr="002A6E07">
        <w:rPr>
          <w:rFonts w:ascii="Times New Roman" w:hAnsi="Times New Roman" w:cs="Times New Roman"/>
          <w:sz w:val="24"/>
          <w:szCs w:val="24"/>
        </w:rPr>
        <w:t>;</w:t>
      </w:r>
    </w:p>
    <w:p w14:paraId="61E6C998"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&lt;&lt;"Enter employee number:"&lt;&lt;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6DD0C8BF"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cin</w:t>
      </w:r>
      <w:proofErr w:type="spellEnd"/>
      <w:r w:rsidRPr="002A6E07">
        <w:rPr>
          <w:rFonts w:ascii="Times New Roman" w:hAnsi="Times New Roman" w:cs="Times New Roman"/>
          <w:sz w:val="24"/>
          <w:szCs w:val="24"/>
        </w:rPr>
        <w:t>&gt;&gt;</w:t>
      </w:r>
      <w:proofErr w:type="spellStart"/>
      <w:r w:rsidRPr="002A6E07">
        <w:rPr>
          <w:rFonts w:ascii="Times New Roman" w:hAnsi="Times New Roman" w:cs="Times New Roman"/>
          <w:sz w:val="24"/>
          <w:szCs w:val="24"/>
        </w:rPr>
        <w:t>empno</w:t>
      </w:r>
      <w:proofErr w:type="spellEnd"/>
      <w:r w:rsidRPr="002A6E07">
        <w:rPr>
          <w:rFonts w:ascii="Times New Roman" w:hAnsi="Times New Roman" w:cs="Times New Roman"/>
          <w:sz w:val="24"/>
          <w:szCs w:val="24"/>
        </w:rPr>
        <w:t>;</w:t>
      </w:r>
    </w:p>
    <w:p w14:paraId="7DB2433D"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3ACA851B" w14:textId="77777777" w:rsidR="002A6E07" w:rsidRPr="002A6E07" w:rsidRDefault="002A6E07" w:rsidP="002A6E07">
      <w:pPr>
        <w:spacing w:line="240" w:lineRule="auto"/>
        <w:contextualSpacing/>
        <w:rPr>
          <w:rFonts w:ascii="Times New Roman" w:hAnsi="Times New Roman" w:cs="Times New Roman"/>
          <w:sz w:val="24"/>
          <w:szCs w:val="24"/>
        </w:rPr>
      </w:pPr>
    </w:p>
    <w:p w14:paraId="06611FB9"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void </w:t>
      </w:r>
      <w:proofErr w:type="spellStart"/>
      <w:proofErr w:type="gramStart"/>
      <w:r w:rsidRPr="002A6E07">
        <w:rPr>
          <w:rFonts w:ascii="Times New Roman" w:hAnsi="Times New Roman" w:cs="Times New Roman"/>
          <w:sz w:val="24"/>
          <w:szCs w:val="24"/>
        </w:rPr>
        <w:t>dispemp</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 const{</w:t>
      </w:r>
    </w:p>
    <w:p w14:paraId="570AB78D"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&lt;&lt;"The name of the employee is: "&lt;&lt;</w:t>
      </w:r>
      <w:proofErr w:type="spellStart"/>
      <w:r w:rsidRPr="002A6E07">
        <w:rPr>
          <w:rFonts w:ascii="Times New Roman" w:hAnsi="Times New Roman" w:cs="Times New Roman"/>
          <w:sz w:val="24"/>
          <w:szCs w:val="24"/>
        </w:rPr>
        <w:t>empname</w:t>
      </w:r>
      <w:proofErr w:type="spellEnd"/>
      <w:r w:rsidRPr="002A6E07">
        <w:rPr>
          <w:rFonts w:ascii="Times New Roman" w:hAnsi="Times New Roman" w:cs="Times New Roman"/>
          <w:sz w:val="24"/>
          <w:szCs w:val="24"/>
        </w:rPr>
        <w:t>&lt;&lt;"and the employee number is:"&lt;&lt;</w:t>
      </w:r>
      <w:proofErr w:type="spellStart"/>
      <w:r w:rsidRPr="002A6E07">
        <w:rPr>
          <w:rFonts w:ascii="Times New Roman" w:hAnsi="Times New Roman" w:cs="Times New Roman"/>
          <w:sz w:val="24"/>
          <w:szCs w:val="24"/>
        </w:rPr>
        <w:t>empno</w:t>
      </w:r>
      <w:proofErr w:type="spellEnd"/>
      <w:r w:rsidRPr="002A6E07">
        <w:rPr>
          <w:rFonts w:ascii="Times New Roman" w:hAnsi="Times New Roman" w:cs="Times New Roman"/>
          <w:sz w:val="24"/>
          <w:szCs w:val="24"/>
        </w:rPr>
        <w:t>&lt;&lt;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513070AB"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4A5F1ECC"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3E2D474F" w14:textId="77777777" w:rsidR="002A6E07" w:rsidRPr="002A6E07" w:rsidRDefault="002A6E07" w:rsidP="002A6E07">
      <w:pPr>
        <w:spacing w:line="240" w:lineRule="auto"/>
        <w:contextualSpacing/>
        <w:rPr>
          <w:rFonts w:ascii="Times New Roman" w:hAnsi="Times New Roman" w:cs="Times New Roman"/>
          <w:sz w:val="24"/>
          <w:szCs w:val="24"/>
        </w:rPr>
      </w:pPr>
    </w:p>
    <w:p w14:paraId="6A157B50"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class Manager: public </w:t>
      </w:r>
      <w:proofErr w:type="spellStart"/>
      <w:proofErr w:type="gramStart"/>
      <w:r w:rsidRPr="002A6E07">
        <w:rPr>
          <w:rFonts w:ascii="Times New Roman" w:hAnsi="Times New Roman" w:cs="Times New Roman"/>
          <w:sz w:val="24"/>
          <w:szCs w:val="24"/>
        </w:rPr>
        <w:t>Employee,public</w:t>
      </w:r>
      <w:proofErr w:type="spellEnd"/>
      <w:proofErr w:type="gramEnd"/>
      <w:r w:rsidRPr="002A6E07">
        <w:rPr>
          <w:rFonts w:ascii="Times New Roman" w:hAnsi="Times New Roman" w:cs="Times New Roman"/>
          <w:sz w:val="24"/>
          <w:szCs w:val="24"/>
        </w:rPr>
        <w:t xml:space="preserve"> Student{</w:t>
      </w:r>
    </w:p>
    <w:p w14:paraId="55288F31"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string title;</w:t>
      </w:r>
    </w:p>
    <w:p w14:paraId="100A308F"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float dues;</w:t>
      </w:r>
    </w:p>
    <w:p w14:paraId="71F584AF"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public:</w:t>
      </w:r>
    </w:p>
    <w:p w14:paraId="72F02A41"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void </w:t>
      </w:r>
      <w:proofErr w:type="spellStart"/>
      <w:proofErr w:type="gramStart"/>
      <w:r w:rsidRPr="002A6E07">
        <w:rPr>
          <w:rFonts w:ascii="Times New Roman" w:hAnsi="Times New Roman" w:cs="Times New Roman"/>
          <w:sz w:val="24"/>
          <w:szCs w:val="24"/>
        </w:rPr>
        <w:t>getman</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w:t>
      </w:r>
    </w:p>
    <w:p w14:paraId="0291E30C"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 xml:space="preserve">&lt;&lt;"Enter the title </w:t>
      </w:r>
      <w:proofErr w:type="gramStart"/>
      <w:r w:rsidRPr="002A6E07">
        <w:rPr>
          <w:rFonts w:ascii="Times New Roman" w:hAnsi="Times New Roman" w:cs="Times New Roman"/>
          <w:sz w:val="24"/>
          <w:szCs w:val="24"/>
        </w:rPr>
        <w:t>of  the</w:t>
      </w:r>
      <w:proofErr w:type="gramEnd"/>
      <w:r w:rsidRPr="002A6E07">
        <w:rPr>
          <w:rFonts w:ascii="Times New Roman" w:hAnsi="Times New Roman" w:cs="Times New Roman"/>
          <w:sz w:val="24"/>
          <w:szCs w:val="24"/>
        </w:rPr>
        <w:t xml:space="preserve"> Manager:"&lt;&lt;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31BFF856"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cin</w:t>
      </w:r>
      <w:proofErr w:type="spellEnd"/>
      <w:r w:rsidRPr="002A6E07">
        <w:rPr>
          <w:rFonts w:ascii="Times New Roman" w:hAnsi="Times New Roman" w:cs="Times New Roman"/>
          <w:sz w:val="24"/>
          <w:szCs w:val="24"/>
        </w:rPr>
        <w:t>&gt;&gt;title;</w:t>
      </w:r>
    </w:p>
    <w:p w14:paraId="2CA6BED5"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 xml:space="preserve">&lt;&lt;"Enter the </w:t>
      </w:r>
      <w:proofErr w:type="gramStart"/>
      <w:r w:rsidRPr="002A6E07">
        <w:rPr>
          <w:rFonts w:ascii="Times New Roman" w:hAnsi="Times New Roman" w:cs="Times New Roman"/>
          <w:sz w:val="24"/>
          <w:szCs w:val="24"/>
        </w:rPr>
        <w:t>amount</w:t>
      </w:r>
      <w:proofErr w:type="gramEnd"/>
      <w:r w:rsidRPr="002A6E07">
        <w:rPr>
          <w:rFonts w:ascii="Times New Roman" w:hAnsi="Times New Roman" w:cs="Times New Roman"/>
          <w:sz w:val="24"/>
          <w:szCs w:val="24"/>
        </w:rPr>
        <w:t xml:space="preserve"> of dues if any or enter zero:"&lt;&lt;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13F3B5B7"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cin</w:t>
      </w:r>
      <w:proofErr w:type="spellEnd"/>
      <w:r w:rsidRPr="002A6E07">
        <w:rPr>
          <w:rFonts w:ascii="Times New Roman" w:hAnsi="Times New Roman" w:cs="Times New Roman"/>
          <w:sz w:val="24"/>
          <w:szCs w:val="24"/>
        </w:rPr>
        <w:t>&gt;&gt;dues;</w:t>
      </w:r>
    </w:p>
    <w:p w14:paraId="078EFA23"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lastRenderedPageBreak/>
        <w:t xml:space="preserve">        }</w:t>
      </w:r>
    </w:p>
    <w:p w14:paraId="131EBD3A" w14:textId="77777777" w:rsidR="002A6E07" w:rsidRPr="002A6E07" w:rsidRDefault="002A6E07" w:rsidP="002A6E07">
      <w:pPr>
        <w:spacing w:line="240" w:lineRule="auto"/>
        <w:contextualSpacing/>
        <w:rPr>
          <w:rFonts w:ascii="Times New Roman" w:hAnsi="Times New Roman" w:cs="Times New Roman"/>
          <w:sz w:val="24"/>
          <w:szCs w:val="24"/>
        </w:rPr>
      </w:pPr>
    </w:p>
    <w:p w14:paraId="1D4E0981"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void </w:t>
      </w:r>
      <w:proofErr w:type="spellStart"/>
      <w:proofErr w:type="gramStart"/>
      <w:r w:rsidRPr="002A6E07">
        <w:rPr>
          <w:rFonts w:ascii="Times New Roman" w:hAnsi="Times New Roman" w:cs="Times New Roman"/>
          <w:sz w:val="24"/>
          <w:szCs w:val="24"/>
        </w:rPr>
        <w:t>mandisplay</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)const{</w:t>
      </w:r>
    </w:p>
    <w:p w14:paraId="55CF4C84"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gramStart"/>
      <w:r w:rsidRPr="002A6E07">
        <w:rPr>
          <w:rFonts w:ascii="Times New Roman" w:hAnsi="Times New Roman" w:cs="Times New Roman"/>
          <w:sz w:val="24"/>
          <w:szCs w:val="24"/>
        </w:rPr>
        <w:t>display(</w:t>
      </w:r>
      <w:proofErr w:type="gramEnd"/>
      <w:r w:rsidRPr="002A6E07">
        <w:rPr>
          <w:rFonts w:ascii="Times New Roman" w:hAnsi="Times New Roman" w:cs="Times New Roman"/>
          <w:sz w:val="24"/>
          <w:szCs w:val="24"/>
        </w:rPr>
        <w:t>);</w:t>
      </w:r>
    </w:p>
    <w:p w14:paraId="0CB735B4"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proofErr w:type="gramStart"/>
      <w:r w:rsidRPr="002A6E07">
        <w:rPr>
          <w:rFonts w:ascii="Times New Roman" w:hAnsi="Times New Roman" w:cs="Times New Roman"/>
          <w:sz w:val="24"/>
          <w:szCs w:val="24"/>
        </w:rPr>
        <w:t>dispemp</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w:t>
      </w:r>
    </w:p>
    <w:p w14:paraId="6B93F462"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 xml:space="preserve">&lt;&lt;"The title </w:t>
      </w:r>
      <w:proofErr w:type="gramStart"/>
      <w:r w:rsidRPr="002A6E07">
        <w:rPr>
          <w:rFonts w:ascii="Times New Roman" w:hAnsi="Times New Roman" w:cs="Times New Roman"/>
          <w:sz w:val="24"/>
          <w:szCs w:val="24"/>
        </w:rPr>
        <w:t>of  the</w:t>
      </w:r>
      <w:proofErr w:type="gramEnd"/>
      <w:r w:rsidRPr="002A6E07">
        <w:rPr>
          <w:rFonts w:ascii="Times New Roman" w:hAnsi="Times New Roman" w:cs="Times New Roman"/>
          <w:sz w:val="24"/>
          <w:szCs w:val="24"/>
        </w:rPr>
        <w:t xml:space="preserve"> Manager:"&lt;&lt;title&lt;&lt;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26134412"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 xml:space="preserve">&lt;&lt;"The </w:t>
      </w:r>
      <w:proofErr w:type="gramStart"/>
      <w:r w:rsidRPr="002A6E07">
        <w:rPr>
          <w:rFonts w:ascii="Times New Roman" w:hAnsi="Times New Roman" w:cs="Times New Roman"/>
          <w:sz w:val="24"/>
          <w:szCs w:val="24"/>
        </w:rPr>
        <w:t>amount</w:t>
      </w:r>
      <w:proofErr w:type="gramEnd"/>
      <w:r w:rsidRPr="002A6E07">
        <w:rPr>
          <w:rFonts w:ascii="Times New Roman" w:hAnsi="Times New Roman" w:cs="Times New Roman"/>
          <w:sz w:val="24"/>
          <w:szCs w:val="24"/>
        </w:rPr>
        <w:t xml:space="preserve"> of dues is:"&lt;&lt;dues&lt;&lt;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4C2732BE"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16D27273" w14:textId="77777777" w:rsidR="002A6E07" w:rsidRPr="002A6E07" w:rsidRDefault="002A6E07" w:rsidP="002A6E07">
      <w:pPr>
        <w:spacing w:line="240" w:lineRule="auto"/>
        <w:contextualSpacing/>
        <w:rPr>
          <w:rFonts w:ascii="Times New Roman" w:hAnsi="Times New Roman" w:cs="Times New Roman"/>
          <w:sz w:val="24"/>
          <w:szCs w:val="24"/>
        </w:rPr>
      </w:pPr>
    </w:p>
    <w:p w14:paraId="227D6DEF"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40EF4097" w14:textId="77777777" w:rsidR="002A6E07" w:rsidRPr="002A6E07" w:rsidRDefault="002A6E07" w:rsidP="002A6E07">
      <w:pPr>
        <w:spacing w:line="240" w:lineRule="auto"/>
        <w:contextualSpacing/>
        <w:rPr>
          <w:rFonts w:ascii="Times New Roman" w:hAnsi="Times New Roman" w:cs="Times New Roman"/>
          <w:sz w:val="24"/>
          <w:szCs w:val="24"/>
        </w:rPr>
      </w:pPr>
    </w:p>
    <w:p w14:paraId="358DC7BC"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class Scientist: public </w:t>
      </w:r>
      <w:proofErr w:type="spellStart"/>
      <w:proofErr w:type="gramStart"/>
      <w:r w:rsidRPr="002A6E07">
        <w:rPr>
          <w:rFonts w:ascii="Times New Roman" w:hAnsi="Times New Roman" w:cs="Times New Roman"/>
          <w:sz w:val="24"/>
          <w:szCs w:val="24"/>
        </w:rPr>
        <w:t>Employee,public</w:t>
      </w:r>
      <w:proofErr w:type="spellEnd"/>
      <w:proofErr w:type="gramEnd"/>
      <w:r w:rsidRPr="002A6E07">
        <w:rPr>
          <w:rFonts w:ascii="Times New Roman" w:hAnsi="Times New Roman" w:cs="Times New Roman"/>
          <w:sz w:val="24"/>
          <w:szCs w:val="24"/>
        </w:rPr>
        <w:t xml:space="preserve"> Student{</w:t>
      </w:r>
    </w:p>
    <w:p w14:paraId="1B3439D6"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int </w:t>
      </w:r>
      <w:proofErr w:type="spellStart"/>
      <w:r w:rsidRPr="002A6E07">
        <w:rPr>
          <w:rFonts w:ascii="Times New Roman" w:hAnsi="Times New Roman" w:cs="Times New Roman"/>
          <w:sz w:val="24"/>
          <w:szCs w:val="24"/>
        </w:rPr>
        <w:t>no_of_pub</w:t>
      </w:r>
      <w:proofErr w:type="spellEnd"/>
      <w:r w:rsidRPr="002A6E07">
        <w:rPr>
          <w:rFonts w:ascii="Times New Roman" w:hAnsi="Times New Roman" w:cs="Times New Roman"/>
          <w:sz w:val="24"/>
          <w:szCs w:val="24"/>
        </w:rPr>
        <w:t>;</w:t>
      </w:r>
    </w:p>
    <w:p w14:paraId="3D9B859C"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public:</w:t>
      </w:r>
    </w:p>
    <w:p w14:paraId="1261745C"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void </w:t>
      </w:r>
      <w:proofErr w:type="spellStart"/>
      <w:proofErr w:type="gramStart"/>
      <w:r w:rsidRPr="002A6E07">
        <w:rPr>
          <w:rFonts w:ascii="Times New Roman" w:hAnsi="Times New Roman" w:cs="Times New Roman"/>
          <w:sz w:val="24"/>
          <w:szCs w:val="24"/>
        </w:rPr>
        <w:t>getsci</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w:t>
      </w:r>
    </w:p>
    <w:p w14:paraId="3FB9BA39"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&lt;&lt;"Enter the no of publications:"&lt;&lt;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5329FD83"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cin</w:t>
      </w:r>
      <w:proofErr w:type="spellEnd"/>
      <w:r w:rsidRPr="002A6E07">
        <w:rPr>
          <w:rFonts w:ascii="Times New Roman" w:hAnsi="Times New Roman" w:cs="Times New Roman"/>
          <w:sz w:val="24"/>
          <w:szCs w:val="24"/>
        </w:rPr>
        <w:t>&gt;&gt;</w:t>
      </w:r>
      <w:proofErr w:type="spellStart"/>
      <w:r w:rsidRPr="002A6E07">
        <w:rPr>
          <w:rFonts w:ascii="Times New Roman" w:hAnsi="Times New Roman" w:cs="Times New Roman"/>
          <w:sz w:val="24"/>
          <w:szCs w:val="24"/>
        </w:rPr>
        <w:t>no_of_pub</w:t>
      </w:r>
      <w:proofErr w:type="spellEnd"/>
      <w:r w:rsidRPr="002A6E07">
        <w:rPr>
          <w:rFonts w:ascii="Times New Roman" w:hAnsi="Times New Roman" w:cs="Times New Roman"/>
          <w:sz w:val="24"/>
          <w:szCs w:val="24"/>
        </w:rPr>
        <w:t>;</w:t>
      </w:r>
    </w:p>
    <w:p w14:paraId="0CEF7E82"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5AD4F4A0" w14:textId="77777777" w:rsidR="002A6E07" w:rsidRPr="002A6E07" w:rsidRDefault="002A6E07" w:rsidP="002A6E07">
      <w:pPr>
        <w:spacing w:line="240" w:lineRule="auto"/>
        <w:contextualSpacing/>
        <w:rPr>
          <w:rFonts w:ascii="Times New Roman" w:hAnsi="Times New Roman" w:cs="Times New Roman"/>
          <w:sz w:val="24"/>
          <w:szCs w:val="24"/>
        </w:rPr>
      </w:pPr>
    </w:p>
    <w:p w14:paraId="36B98F31"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void </w:t>
      </w:r>
      <w:proofErr w:type="spellStart"/>
      <w:proofErr w:type="gramStart"/>
      <w:r w:rsidRPr="002A6E07">
        <w:rPr>
          <w:rFonts w:ascii="Times New Roman" w:hAnsi="Times New Roman" w:cs="Times New Roman"/>
          <w:sz w:val="24"/>
          <w:szCs w:val="24"/>
        </w:rPr>
        <w:t>scidisplay</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)const{</w:t>
      </w:r>
    </w:p>
    <w:p w14:paraId="07B72851"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gramStart"/>
      <w:r w:rsidRPr="002A6E07">
        <w:rPr>
          <w:rFonts w:ascii="Times New Roman" w:hAnsi="Times New Roman" w:cs="Times New Roman"/>
          <w:sz w:val="24"/>
          <w:szCs w:val="24"/>
        </w:rPr>
        <w:t>display(</w:t>
      </w:r>
      <w:proofErr w:type="gramEnd"/>
      <w:r w:rsidRPr="002A6E07">
        <w:rPr>
          <w:rFonts w:ascii="Times New Roman" w:hAnsi="Times New Roman" w:cs="Times New Roman"/>
          <w:sz w:val="24"/>
          <w:szCs w:val="24"/>
        </w:rPr>
        <w:t>);</w:t>
      </w:r>
    </w:p>
    <w:p w14:paraId="189252EA"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proofErr w:type="gramStart"/>
      <w:r w:rsidRPr="002A6E07">
        <w:rPr>
          <w:rFonts w:ascii="Times New Roman" w:hAnsi="Times New Roman" w:cs="Times New Roman"/>
          <w:sz w:val="24"/>
          <w:szCs w:val="24"/>
        </w:rPr>
        <w:t>dispemp</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w:t>
      </w:r>
    </w:p>
    <w:p w14:paraId="4083AA48"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&lt;&lt;"The no of publications by the scientist is:"&lt;&lt;</w:t>
      </w:r>
      <w:proofErr w:type="spellStart"/>
      <w:r w:rsidRPr="002A6E07">
        <w:rPr>
          <w:rFonts w:ascii="Times New Roman" w:hAnsi="Times New Roman" w:cs="Times New Roman"/>
          <w:sz w:val="24"/>
          <w:szCs w:val="24"/>
        </w:rPr>
        <w:t>no_of_pub</w:t>
      </w:r>
      <w:proofErr w:type="spellEnd"/>
      <w:r w:rsidRPr="002A6E07">
        <w:rPr>
          <w:rFonts w:ascii="Times New Roman" w:hAnsi="Times New Roman" w:cs="Times New Roman"/>
          <w:sz w:val="24"/>
          <w:szCs w:val="24"/>
        </w:rPr>
        <w:t>&lt;&lt;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16286CBE"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27E06DAC"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67DC1F3F" w14:textId="77777777" w:rsidR="002A6E07" w:rsidRPr="002A6E07" w:rsidRDefault="002A6E07" w:rsidP="002A6E07">
      <w:pPr>
        <w:spacing w:line="240" w:lineRule="auto"/>
        <w:contextualSpacing/>
        <w:rPr>
          <w:rFonts w:ascii="Times New Roman" w:hAnsi="Times New Roman" w:cs="Times New Roman"/>
          <w:sz w:val="24"/>
          <w:szCs w:val="24"/>
        </w:rPr>
      </w:pPr>
    </w:p>
    <w:p w14:paraId="02A7A3D5"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class Laborer: public </w:t>
      </w:r>
      <w:proofErr w:type="gramStart"/>
      <w:r w:rsidRPr="002A6E07">
        <w:rPr>
          <w:rFonts w:ascii="Times New Roman" w:hAnsi="Times New Roman" w:cs="Times New Roman"/>
          <w:sz w:val="24"/>
          <w:szCs w:val="24"/>
        </w:rPr>
        <w:t>Employee{</w:t>
      </w:r>
      <w:proofErr w:type="gramEnd"/>
    </w:p>
    <w:p w14:paraId="7444E417"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char </w:t>
      </w:r>
      <w:proofErr w:type="spellStart"/>
      <w:proofErr w:type="gramStart"/>
      <w:r w:rsidRPr="002A6E07">
        <w:rPr>
          <w:rFonts w:ascii="Times New Roman" w:hAnsi="Times New Roman" w:cs="Times New Roman"/>
          <w:sz w:val="24"/>
          <w:szCs w:val="24"/>
        </w:rPr>
        <w:t>labname</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100];</w:t>
      </w:r>
    </w:p>
    <w:p w14:paraId="11EF2BAA"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public:</w:t>
      </w:r>
    </w:p>
    <w:p w14:paraId="1F6AD321"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void </w:t>
      </w:r>
      <w:proofErr w:type="spellStart"/>
      <w:proofErr w:type="gramStart"/>
      <w:r w:rsidRPr="002A6E07">
        <w:rPr>
          <w:rFonts w:ascii="Times New Roman" w:hAnsi="Times New Roman" w:cs="Times New Roman"/>
          <w:sz w:val="24"/>
          <w:szCs w:val="24"/>
        </w:rPr>
        <w:t>getlab</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w:t>
      </w:r>
    </w:p>
    <w:p w14:paraId="60325F92"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&lt;&lt;"Enter the name of the laborer:"&lt;&lt;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078941EE"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cin</w:t>
      </w:r>
      <w:proofErr w:type="spellEnd"/>
      <w:r w:rsidRPr="002A6E07">
        <w:rPr>
          <w:rFonts w:ascii="Times New Roman" w:hAnsi="Times New Roman" w:cs="Times New Roman"/>
          <w:sz w:val="24"/>
          <w:szCs w:val="24"/>
        </w:rPr>
        <w:t>&gt;&gt;</w:t>
      </w:r>
      <w:proofErr w:type="spellStart"/>
      <w:r w:rsidRPr="002A6E07">
        <w:rPr>
          <w:rFonts w:ascii="Times New Roman" w:hAnsi="Times New Roman" w:cs="Times New Roman"/>
          <w:sz w:val="24"/>
          <w:szCs w:val="24"/>
        </w:rPr>
        <w:t>labname</w:t>
      </w:r>
      <w:proofErr w:type="spellEnd"/>
      <w:r w:rsidRPr="002A6E07">
        <w:rPr>
          <w:rFonts w:ascii="Times New Roman" w:hAnsi="Times New Roman" w:cs="Times New Roman"/>
          <w:sz w:val="24"/>
          <w:szCs w:val="24"/>
        </w:rPr>
        <w:t>;</w:t>
      </w:r>
    </w:p>
    <w:p w14:paraId="37B2EB6D"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65FE95A1" w14:textId="77777777" w:rsidR="002A6E07" w:rsidRPr="002A6E07" w:rsidRDefault="002A6E07" w:rsidP="002A6E07">
      <w:pPr>
        <w:spacing w:line="240" w:lineRule="auto"/>
        <w:contextualSpacing/>
        <w:rPr>
          <w:rFonts w:ascii="Times New Roman" w:hAnsi="Times New Roman" w:cs="Times New Roman"/>
          <w:sz w:val="24"/>
          <w:szCs w:val="24"/>
        </w:rPr>
      </w:pPr>
    </w:p>
    <w:p w14:paraId="72BF23F1"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void </w:t>
      </w:r>
      <w:proofErr w:type="spellStart"/>
      <w:proofErr w:type="gramStart"/>
      <w:r w:rsidRPr="002A6E07">
        <w:rPr>
          <w:rFonts w:ascii="Times New Roman" w:hAnsi="Times New Roman" w:cs="Times New Roman"/>
          <w:sz w:val="24"/>
          <w:szCs w:val="24"/>
        </w:rPr>
        <w:t>labdisplay</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)const{</w:t>
      </w:r>
    </w:p>
    <w:p w14:paraId="29D2C851"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proofErr w:type="gramStart"/>
      <w:r w:rsidRPr="002A6E07">
        <w:rPr>
          <w:rFonts w:ascii="Times New Roman" w:hAnsi="Times New Roman" w:cs="Times New Roman"/>
          <w:sz w:val="24"/>
          <w:szCs w:val="24"/>
        </w:rPr>
        <w:t>dispemp</w:t>
      </w:r>
      <w:proofErr w:type="spellEnd"/>
      <w:r w:rsidRPr="002A6E07">
        <w:rPr>
          <w:rFonts w:ascii="Times New Roman" w:hAnsi="Times New Roman" w:cs="Times New Roman"/>
          <w:sz w:val="24"/>
          <w:szCs w:val="24"/>
        </w:rPr>
        <w:t>(</w:t>
      </w:r>
      <w:proofErr w:type="gramEnd"/>
      <w:r w:rsidRPr="002A6E07">
        <w:rPr>
          <w:rFonts w:ascii="Times New Roman" w:hAnsi="Times New Roman" w:cs="Times New Roman"/>
          <w:sz w:val="24"/>
          <w:szCs w:val="24"/>
        </w:rPr>
        <w:t>);</w:t>
      </w:r>
    </w:p>
    <w:p w14:paraId="165B9755"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roofErr w:type="spellStart"/>
      <w:r w:rsidRPr="002A6E07">
        <w:rPr>
          <w:rFonts w:ascii="Times New Roman" w:hAnsi="Times New Roman" w:cs="Times New Roman"/>
          <w:sz w:val="24"/>
          <w:szCs w:val="24"/>
        </w:rPr>
        <w:t>cout</w:t>
      </w:r>
      <w:proofErr w:type="spellEnd"/>
      <w:r w:rsidRPr="002A6E07">
        <w:rPr>
          <w:rFonts w:ascii="Times New Roman" w:hAnsi="Times New Roman" w:cs="Times New Roman"/>
          <w:sz w:val="24"/>
          <w:szCs w:val="24"/>
        </w:rPr>
        <w:t xml:space="preserve">&lt;&lt;"The name of </w:t>
      </w:r>
      <w:proofErr w:type="spellStart"/>
      <w:r w:rsidRPr="002A6E07">
        <w:rPr>
          <w:rFonts w:ascii="Times New Roman" w:hAnsi="Times New Roman" w:cs="Times New Roman"/>
          <w:sz w:val="24"/>
          <w:szCs w:val="24"/>
        </w:rPr>
        <w:t>teh</w:t>
      </w:r>
      <w:proofErr w:type="spellEnd"/>
      <w:r w:rsidRPr="002A6E07">
        <w:rPr>
          <w:rFonts w:ascii="Times New Roman" w:hAnsi="Times New Roman" w:cs="Times New Roman"/>
          <w:sz w:val="24"/>
          <w:szCs w:val="24"/>
        </w:rPr>
        <w:t xml:space="preserve"> laborer is:"&lt;&lt;</w:t>
      </w:r>
      <w:proofErr w:type="spellStart"/>
      <w:r w:rsidRPr="002A6E07">
        <w:rPr>
          <w:rFonts w:ascii="Times New Roman" w:hAnsi="Times New Roman" w:cs="Times New Roman"/>
          <w:sz w:val="24"/>
          <w:szCs w:val="24"/>
        </w:rPr>
        <w:t>labname</w:t>
      </w:r>
      <w:proofErr w:type="spellEnd"/>
      <w:r w:rsidRPr="002A6E07">
        <w:rPr>
          <w:rFonts w:ascii="Times New Roman" w:hAnsi="Times New Roman" w:cs="Times New Roman"/>
          <w:sz w:val="24"/>
          <w:szCs w:val="24"/>
        </w:rPr>
        <w:t>&lt;&lt;</w:t>
      </w:r>
      <w:proofErr w:type="spellStart"/>
      <w:r w:rsidRPr="002A6E07">
        <w:rPr>
          <w:rFonts w:ascii="Times New Roman" w:hAnsi="Times New Roman" w:cs="Times New Roman"/>
          <w:sz w:val="24"/>
          <w:szCs w:val="24"/>
        </w:rPr>
        <w:t>endl</w:t>
      </w:r>
      <w:proofErr w:type="spellEnd"/>
      <w:r w:rsidRPr="002A6E07">
        <w:rPr>
          <w:rFonts w:ascii="Times New Roman" w:hAnsi="Times New Roman" w:cs="Times New Roman"/>
          <w:sz w:val="24"/>
          <w:szCs w:val="24"/>
        </w:rPr>
        <w:t>;</w:t>
      </w:r>
    </w:p>
    <w:p w14:paraId="52C94B6E" w14:textId="77777777" w:rsidR="002A6E07" w:rsidRPr="002A6E07"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3DBC4B26" w14:textId="0F5F939B" w:rsidR="00DB7BFB" w:rsidRDefault="002A6E07" w:rsidP="002A6E07">
      <w:pPr>
        <w:spacing w:line="240" w:lineRule="auto"/>
        <w:contextualSpacing/>
        <w:rPr>
          <w:rFonts w:ascii="Times New Roman" w:hAnsi="Times New Roman" w:cs="Times New Roman"/>
          <w:sz w:val="24"/>
          <w:szCs w:val="24"/>
        </w:rPr>
      </w:pPr>
      <w:r w:rsidRPr="002A6E07">
        <w:rPr>
          <w:rFonts w:ascii="Times New Roman" w:hAnsi="Times New Roman" w:cs="Times New Roman"/>
          <w:sz w:val="24"/>
          <w:szCs w:val="24"/>
        </w:rPr>
        <w:t xml:space="preserve"> };</w:t>
      </w:r>
    </w:p>
    <w:p w14:paraId="214FBDE9" w14:textId="77777777" w:rsidR="00DB7BFB" w:rsidRDefault="00DB7BFB" w:rsidP="008824BC">
      <w:pPr>
        <w:spacing w:line="240" w:lineRule="auto"/>
        <w:contextualSpacing/>
        <w:rPr>
          <w:rFonts w:ascii="Times New Roman" w:hAnsi="Times New Roman" w:cs="Times New Roman"/>
          <w:sz w:val="24"/>
          <w:szCs w:val="24"/>
        </w:rPr>
      </w:pPr>
    </w:p>
    <w:p w14:paraId="71C9A94F" w14:textId="77777777" w:rsidR="002073FF" w:rsidRDefault="00710A62" w:rsidP="008824B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143A78D8" w14:textId="77777777" w:rsidR="00DB7BFB" w:rsidRPr="00DB7BFB"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t xml:space="preserve">Student </w:t>
      </w:r>
      <w:proofErr w:type="spellStart"/>
      <w:r w:rsidRPr="00DB7BFB">
        <w:rPr>
          <w:rFonts w:ascii="Times New Roman" w:hAnsi="Times New Roman" w:cs="Times New Roman"/>
          <w:sz w:val="24"/>
          <w:szCs w:val="24"/>
        </w:rPr>
        <w:t>Stuobj</w:t>
      </w:r>
      <w:proofErr w:type="spellEnd"/>
      <w:r w:rsidRPr="00DB7BFB">
        <w:rPr>
          <w:rFonts w:ascii="Times New Roman" w:hAnsi="Times New Roman" w:cs="Times New Roman"/>
          <w:sz w:val="24"/>
          <w:szCs w:val="24"/>
        </w:rPr>
        <w:t>;</w:t>
      </w:r>
    </w:p>
    <w:p w14:paraId="223AC033" w14:textId="77777777" w:rsidR="00DB7BFB" w:rsidRPr="00DB7BFB"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t xml:space="preserve">                </w:t>
      </w:r>
      <w:proofErr w:type="spellStart"/>
      <w:r w:rsidRPr="00DB7BFB">
        <w:rPr>
          <w:rFonts w:ascii="Times New Roman" w:hAnsi="Times New Roman" w:cs="Times New Roman"/>
          <w:sz w:val="24"/>
          <w:szCs w:val="24"/>
        </w:rPr>
        <w:t>Stuobj.getdata</w:t>
      </w:r>
      <w:proofErr w:type="spellEnd"/>
      <w:r w:rsidRPr="00DB7BFB">
        <w:rPr>
          <w:rFonts w:ascii="Times New Roman" w:hAnsi="Times New Roman" w:cs="Times New Roman"/>
          <w:sz w:val="24"/>
          <w:szCs w:val="24"/>
        </w:rPr>
        <w:t>();</w:t>
      </w:r>
    </w:p>
    <w:p w14:paraId="42EC342D" w14:textId="77777777" w:rsidR="00DB7BFB" w:rsidRPr="00DB7BFB"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t xml:space="preserve">                Employee </w:t>
      </w:r>
      <w:proofErr w:type="spellStart"/>
      <w:r w:rsidRPr="00DB7BFB">
        <w:rPr>
          <w:rFonts w:ascii="Times New Roman" w:hAnsi="Times New Roman" w:cs="Times New Roman"/>
          <w:sz w:val="24"/>
          <w:szCs w:val="24"/>
        </w:rPr>
        <w:t>empobj</w:t>
      </w:r>
      <w:proofErr w:type="spellEnd"/>
      <w:r w:rsidRPr="00DB7BFB">
        <w:rPr>
          <w:rFonts w:ascii="Times New Roman" w:hAnsi="Times New Roman" w:cs="Times New Roman"/>
          <w:sz w:val="24"/>
          <w:szCs w:val="24"/>
        </w:rPr>
        <w:t>;</w:t>
      </w:r>
    </w:p>
    <w:p w14:paraId="7A9A7F68" w14:textId="77777777" w:rsidR="00DB7BFB" w:rsidRPr="00DB7BFB"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t xml:space="preserve">                </w:t>
      </w:r>
      <w:proofErr w:type="spellStart"/>
      <w:proofErr w:type="gramStart"/>
      <w:r w:rsidRPr="00DB7BFB">
        <w:rPr>
          <w:rFonts w:ascii="Times New Roman" w:hAnsi="Times New Roman" w:cs="Times New Roman"/>
          <w:sz w:val="24"/>
          <w:szCs w:val="24"/>
        </w:rPr>
        <w:t>empobj.getemp</w:t>
      </w:r>
      <w:proofErr w:type="spellEnd"/>
      <w:proofErr w:type="gramEnd"/>
      <w:r w:rsidRPr="00DB7BFB">
        <w:rPr>
          <w:rFonts w:ascii="Times New Roman" w:hAnsi="Times New Roman" w:cs="Times New Roman"/>
          <w:sz w:val="24"/>
          <w:szCs w:val="24"/>
        </w:rPr>
        <w:t>();</w:t>
      </w:r>
    </w:p>
    <w:p w14:paraId="1416A98D" w14:textId="77777777" w:rsidR="00DB7BFB" w:rsidRPr="00DB7BFB"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t xml:space="preserve">                Manager </w:t>
      </w:r>
      <w:proofErr w:type="spellStart"/>
      <w:r w:rsidRPr="00DB7BFB">
        <w:rPr>
          <w:rFonts w:ascii="Times New Roman" w:hAnsi="Times New Roman" w:cs="Times New Roman"/>
          <w:sz w:val="24"/>
          <w:szCs w:val="24"/>
        </w:rPr>
        <w:t>manobj</w:t>
      </w:r>
      <w:proofErr w:type="spellEnd"/>
      <w:r w:rsidRPr="00DB7BFB">
        <w:rPr>
          <w:rFonts w:ascii="Times New Roman" w:hAnsi="Times New Roman" w:cs="Times New Roman"/>
          <w:sz w:val="24"/>
          <w:szCs w:val="24"/>
        </w:rPr>
        <w:t>;</w:t>
      </w:r>
    </w:p>
    <w:p w14:paraId="447347EF" w14:textId="77777777" w:rsidR="00DB7BFB" w:rsidRPr="00DB7BFB"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lastRenderedPageBreak/>
        <w:t xml:space="preserve">                </w:t>
      </w:r>
      <w:proofErr w:type="spellStart"/>
      <w:proofErr w:type="gramStart"/>
      <w:r w:rsidRPr="00DB7BFB">
        <w:rPr>
          <w:rFonts w:ascii="Times New Roman" w:hAnsi="Times New Roman" w:cs="Times New Roman"/>
          <w:sz w:val="24"/>
          <w:szCs w:val="24"/>
        </w:rPr>
        <w:t>manobj.getman</w:t>
      </w:r>
      <w:proofErr w:type="spellEnd"/>
      <w:proofErr w:type="gramEnd"/>
      <w:r w:rsidRPr="00DB7BFB">
        <w:rPr>
          <w:rFonts w:ascii="Times New Roman" w:hAnsi="Times New Roman" w:cs="Times New Roman"/>
          <w:sz w:val="24"/>
          <w:szCs w:val="24"/>
        </w:rPr>
        <w:t>();</w:t>
      </w:r>
    </w:p>
    <w:p w14:paraId="159B8121" w14:textId="77777777" w:rsidR="00DB7BFB" w:rsidRPr="00DB7BFB"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t xml:space="preserve">                Scientist </w:t>
      </w:r>
      <w:proofErr w:type="spellStart"/>
      <w:r w:rsidRPr="00DB7BFB">
        <w:rPr>
          <w:rFonts w:ascii="Times New Roman" w:hAnsi="Times New Roman" w:cs="Times New Roman"/>
          <w:sz w:val="24"/>
          <w:szCs w:val="24"/>
        </w:rPr>
        <w:t>sciobj</w:t>
      </w:r>
      <w:proofErr w:type="spellEnd"/>
      <w:r w:rsidRPr="00DB7BFB">
        <w:rPr>
          <w:rFonts w:ascii="Times New Roman" w:hAnsi="Times New Roman" w:cs="Times New Roman"/>
          <w:sz w:val="24"/>
          <w:szCs w:val="24"/>
        </w:rPr>
        <w:t>;</w:t>
      </w:r>
    </w:p>
    <w:p w14:paraId="09B598A5" w14:textId="77777777" w:rsidR="00DB7BFB" w:rsidRPr="00DB7BFB"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t xml:space="preserve">                </w:t>
      </w:r>
      <w:proofErr w:type="spellStart"/>
      <w:proofErr w:type="gramStart"/>
      <w:r w:rsidRPr="00DB7BFB">
        <w:rPr>
          <w:rFonts w:ascii="Times New Roman" w:hAnsi="Times New Roman" w:cs="Times New Roman"/>
          <w:sz w:val="24"/>
          <w:szCs w:val="24"/>
        </w:rPr>
        <w:t>sciobj.getsci</w:t>
      </w:r>
      <w:proofErr w:type="spellEnd"/>
      <w:proofErr w:type="gramEnd"/>
      <w:r w:rsidRPr="00DB7BFB">
        <w:rPr>
          <w:rFonts w:ascii="Times New Roman" w:hAnsi="Times New Roman" w:cs="Times New Roman"/>
          <w:sz w:val="24"/>
          <w:szCs w:val="24"/>
        </w:rPr>
        <w:t>();</w:t>
      </w:r>
    </w:p>
    <w:p w14:paraId="16ADBAA0" w14:textId="77777777" w:rsidR="00DB7BFB" w:rsidRPr="00DB7BFB"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t xml:space="preserve">                Laborer </w:t>
      </w:r>
      <w:proofErr w:type="spellStart"/>
      <w:r w:rsidRPr="00DB7BFB">
        <w:rPr>
          <w:rFonts w:ascii="Times New Roman" w:hAnsi="Times New Roman" w:cs="Times New Roman"/>
          <w:sz w:val="24"/>
          <w:szCs w:val="24"/>
        </w:rPr>
        <w:t>labobj</w:t>
      </w:r>
      <w:proofErr w:type="spellEnd"/>
      <w:r w:rsidRPr="00DB7BFB">
        <w:rPr>
          <w:rFonts w:ascii="Times New Roman" w:hAnsi="Times New Roman" w:cs="Times New Roman"/>
          <w:sz w:val="24"/>
          <w:szCs w:val="24"/>
        </w:rPr>
        <w:t>;</w:t>
      </w:r>
    </w:p>
    <w:p w14:paraId="21DD46F2" w14:textId="77777777" w:rsidR="00DB7BFB" w:rsidRPr="00DB7BFB"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t xml:space="preserve">                </w:t>
      </w:r>
      <w:proofErr w:type="spellStart"/>
      <w:proofErr w:type="gramStart"/>
      <w:r w:rsidRPr="00DB7BFB">
        <w:rPr>
          <w:rFonts w:ascii="Times New Roman" w:hAnsi="Times New Roman" w:cs="Times New Roman"/>
          <w:sz w:val="24"/>
          <w:szCs w:val="24"/>
        </w:rPr>
        <w:t>labobj.getlab</w:t>
      </w:r>
      <w:proofErr w:type="spellEnd"/>
      <w:proofErr w:type="gramEnd"/>
      <w:r w:rsidRPr="00DB7BFB">
        <w:rPr>
          <w:rFonts w:ascii="Times New Roman" w:hAnsi="Times New Roman" w:cs="Times New Roman"/>
          <w:sz w:val="24"/>
          <w:szCs w:val="24"/>
        </w:rPr>
        <w:t>();</w:t>
      </w:r>
    </w:p>
    <w:p w14:paraId="40F77BF2" w14:textId="77777777" w:rsidR="00DB7BFB" w:rsidRPr="00DB7BFB"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t xml:space="preserve">                </w:t>
      </w:r>
      <w:proofErr w:type="spellStart"/>
      <w:proofErr w:type="gramStart"/>
      <w:r w:rsidRPr="00DB7BFB">
        <w:rPr>
          <w:rFonts w:ascii="Times New Roman" w:hAnsi="Times New Roman" w:cs="Times New Roman"/>
          <w:sz w:val="24"/>
          <w:szCs w:val="24"/>
        </w:rPr>
        <w:t>manobj.mandisplay</w:t>
      </w:r>
      <w:proofErr w:type="spellEnd"/>
      <w:proofErr w:type="gramEnd"/>
      <w:r w:rsidRPr="00DB7BFB">
        <w:rPr>
          <w:rFonts w:ascii="Times New Roman" w:hAnsi="Times New Roman" w:cs="Times New Roman"/>
          <w:sz w:val="24"/>
          <w:szCs w:val="24"/>
        </w:rPr>
        <w:t>();</w:t>
      </w:r>
    </w:p>
    <w:p w14:paraId="715AB812" w14:textId="77777777" w:rsidR="00DB7BFB" w:rsidRPr="00DB7BFB"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t xml:space="preserve">                </w:t>
      </w:r>
      <w:proofErr w:type="spellStart"/>
      <w:proofErr w:type="gramStart"/>
      <w:r w:rsidRPr="00DB7BFB">
        <w:rPr>
          <w:rFonts w:ascii="Times New Roman" w:hAnsi="Times New Roman" w:cs="Times New Roman"/>
          <w:sz w:val="24"/>
          <w:szCs w:val="24"/>
        </w:rPr>
        <w:t>sciobj.scidisplay</w:t>
      </w:r>
      <w:proofErr w:type="spellEnd"/>
      <w:proofErr w:type="gramEnd"/>
      <w:r w:rsidRPr="00DB7BFB">
        <w:rPr>
          <w:rFonts w:ascii="Times New Roman" w:hAnsi="Times New Roman" w:cs="Times New Roman"/>
          <w:sz w:val="24"/>
          <w:szCs w:val="24"/>
        </w:rPr>
        <w:t>();</w:t>
      </w:r>
    </w:p>
    <w:p w14:paraId="0A132083" w14:textId="40547D7B" w:rsidR="00710A62" w:rsidRDefault="00DB7BFB" w:rsidP="00DB7BFB">
      <w:pPr>
        <w:spacing w:line="240" w:lineRule="auto"/>
        <w:contextualSpacing/>
        <w:rPr>
          <w:rFonts w:ascii="Times New Roman" w:hAnsi="Times New Roman" w:cs="Times New Roman"/>
          <w:sz w:val="24"/>
          <w:szCs w:val="24"/>
        </w:rPr>
      </w:pPr>
      <w:r w:rsidRPr="00DB7BFB">
        <w:rPr>
          <w:rFonts w:ascii="Times New Roman" w:hAnsi="Times New Roman" w:cs="Times New Roman"/>
          <w:sz w:val="24"/>
          <w:szCs w:val="24"/>
        </w:rPr>
        <w:t xml:space="preserve">                </w:t>
      </w:r>
      <w:proofErr w:type="spellStart"/>
      <w:proofErr w:type="gramStart"/>
      <w:r w:rsidRPr="00DB7BFB">
        <w:rPr>
          <w:rFonts w:ascii="Times New Roman" w:hAnsi="Times New Roman" w:cs="Times New Roman"/>
          <w:sz w:val="24"/>
          <w:szCs w:val="24"/>
        </w:rPr>
        <w:t>labobj.labdisplay</w:t>
      </w:r>
      <w:proofErr w:type="spellEnd"/>
      <w:proofErr w:type="gramEnd"/>
      <w:r w:rsidRPr="00DB7BFB">
        <w:rPr>
          <w:rFonts w:ascii="Times New Roman" w:hAnsi="Times New Roman" w:cs="Times New Roman"/>
          <w:sz w:val="24"/>
          <w:szCs w:val="24"/>
        </w:rPr>
        <w:t>();</w:t>
      </w:r>
      <w:r w:rsidR="00710A62">
        <w:rPr>
          <w:rFonts w:ascii="Times New Roman" w:hAnsi="Times New Roman" w:cs="Times New Roman"/>
          <w:sz w:val="24"/>
          <w:szCs w:val="24"/>
        </w:rPr>
        <w:br/>
        <w:t>return 0;</w:t>
      </w:r>
    </w:p>
    <w:p w14:paraId="14169A44" w14:textId="7D41248F" w:rsidR="00710A62" w:rsidRDefault="00710A62" w:rsidP="008824BC">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47246F32" w14:textId="77777777" w:rsidR="00A50426" w:rsidRDefault="00A50426" w:rsidP="008824BC">
      <w:pPr>
        <w:spacing w:line="240" w:lineRule="auto"/>
        <w:contextualSpacing/>
        <w:rPr>
          <w:rFonts w:ascii="Times New Roman" w:hAnsi="Times New Roman" w:cs="Times New Roman"/>
          <w:sz w:val="24"/>
          <w:szCs w:val="24"/>
        </w:rPr>
      </w:pPr>
    </w:p>
    <w:p w14:paraId="73B202D2" w14:textId="5BCAB019" w:rsidR="00D46725" w:rsidRPr="00A50426" w:rsidRDefault="00D46725" w:rsidP="008824BC">
      <w:pPr>
        <w:spacing w:line="240" w:lineRule="auto"/>
        <w:contextualSpacing/>
        <w:rPr>
          <w:rFonts w:ascii="Times New Roman" w:hAnsi="Times New Roman"/>
          <w:b/>
          <w:bCs/>
          <w:sz w:val="24"/>
          <w:szCs w:val="24"/>
        </w:rPr>
      </w:pPr>
      <w:r w:rsidRPr="00A50426">
        <w:rPr>
          <w:rFonts w:ascii="Times New Roman" w:hAnsi="Times New Roman"/>
          <w:b/>
          <w:bCs/>
          <w:sz w:val="24"/>
          <w:szCs w:val="24"/>
        </w:rPr>
        <w:t>Q3.</w:t>
      </w:r>
      <w:r w:rsidR="00A50426">
        <w:rPr>
          <w:rFonts w:ascii="Times New Roman" w:hAnsi="Times New Roman"/>
          <w:b/>
          <w:bCs/>
          <w:sz w:val="24"/>
          <w:szCs w:val="24"/>
        </w:rPr>
        <w:t xml:space="preserve"> </w:t>
      </w:r>
      <w:proofErr w:type="gramStart"/>
      <w:r w:rsidRPr="00A50426">
        <w:rPr>
          <w:rFonts w:ascii="Times New Roman" w:hAnsi="Times New Roman"/>
          <w:b/>
          <w:bCs/>
          <w:sz w:val="24"/>
          <w:szCs w:val="24"/>
        </w:rPr>
        <w:t>Write</w:t>
      </w:r>
      <w:proofErr w:type="gramEnd"/>
      <w:r w:rsidRPr="00A50426">
        <w:rPr>
          <w:rFonts w:ascii="Times New Roman" w:hAnsi="Times New Roman"/>
          <w:b/>
          <w:bCs/>
          <w:sz w:val="24"/>
          <w:szCs w:val="24"/>
        </w:rPr>
        <w:t xml:space="preserve"> a program with a mother class and a derived daughter class. Both of them should have a method void display () that prints a message (different for mother and daughter</w:t>
      </w:r>
      <w:proofErr w:type="gramStart"/>
      <w:r w:rsidRPr="00A50426">
        <w:rPr>
          <w:rFonts w:ascii="Times New Roman" w:hAnsi="Times New Roman"/>
          <w:b/>
          <w:bCs/>
          <w:sz w:val="24"/>
          <w:szCs w:val="24"/>
        </w:rPr>
        <w:t>).In</w:t>
      </w:r>
      <w:proofErr w:type="gramEnd"/>
      <w:r w:rsidRPr="00A50426">
        <w:rPr>
          <w:rFonts w:ascii="Times New Roman" w:hAnsi="Times New Roman"/>
          <w:b/>
          <w:bCs/>
          <w:sz w:val="24"/>
          <w:szCs w:val="24"/>
        </w:rPr>
        <w:t xml:space="preserve"> the main function declare an object of class daughter and call the display() method on it. Also suitably invoke the </w:t>
      </w:r>
      <w:proofErr w:type="gramStart"/>
      <w:r w:rsidRPr="00A50426">
        <w:rPr>
          <w:rFonts w:ascii="Times New Roman" w:hAnsi="Times New Roman"/>
          <w:b/>
          <w:bCs/>
          <w:sz w:val="24"/>
          <w:szCs w:val="24"/>
        </w:rPr>
        <w:t>display(</w:t>
      </w:r>
      <w:proofErr w:type="gramEnd"/>
      <w:r w:rsidRPr="00A50426">
        <w:rPr>
          <w:rFonts w:ascii="Times New Roman" w:hAnsi="Times New Roman"/>
          <w:b/>
          <w:bCs/>
          <w:sz w:val="24"/>
          <w:szCs w:val="24"/>
        </w:rPr>
        <w:t>) function of mother class using this object of class daughter.</w:t>
      </w:r>
    </w:p>
    <w:p w14:paraId="2C41B5F8" w14:textId="77777777" w:rsidR="0093198E" w:rsidRPr="0093198E" w:rsidRDefault="0093198E" w:rsidP="0093198E">
      <w:pPr>
        <w:spacing w:line="240" w:lineRule="auto"/>
        <w:contextualSpacing/>
        <w:rPr>
          <w:rFonts w:ascii="Times New Roman" w:hAnsi="Times New Roman"/>
          <w:sz w:val="24"/>
          <w:szCs w:val="24"/>
        </w:rPr>
      </w:pPr>
      <w:r w:rsidRPr="0093198E">
        <w:rPr>
          <w:rFonts w:ascii="Times New Roman" w:hAnsi="Times New Roman"/>
          <w:sz w:val="24"/>
          <w:szCs w:val="24"/>
        </w:rPr>
        <w:t>//*************************************************************</w:t>
      </w:r>
    </w:p>
    <w:p w14:paraId="6FEEBFAF" w14:textId="77777777" w:rsidR="0093198E" w:rsidRPr="0093198E" w:rsidRDefault="0093198E" w:rsidP="0093198E">
      <w:pPr>
        <w:spacing w:line="240" w:lineRule="auto"/>
        <w:contextualSpacing/>
        <w:rPr>
          <w:rFonts w:ascii="Times New Roman" w:hAnsi="Times New Roman"/>
          <w:sz w:val="24"/>
          <w:szCs w:val="24"/>
        </w:rPr>
      </w:pPr>
      <w:r w:rsidRPr="0093198E">
        <w:rPr>
          <w:rFonts w:ascii="Times New Roman" w:hAnsi="Times New Roman"/>
          <w:sz w:val="24"/>
          <w:szCs w:val="24"/>
        </w:rPr>
        <w:t>//This program is developed by Tanishq Agarwal (Er. No:211B326)</w:t>
      </w:r>
    </w:p>
    <w:p w14:paraId="353C9F8D" w14:textId="77777777" w:rsidR="0093198E" w:rsidRPr="0093198E" w:rsidRDefault="0093198E" w:rsidP="0093198E">
      <w:pPr>
        <w:spacing w:line="240" w:lineRule="auto"/>
        <w:contextualSpacing/>
        <w:rPr>
          <w:rFonts w:ascii="Times New Roman" w:hAnsi="Times New Roman"/>
          <w:sz w:val="24"/>
          <w:szCs w:val="24"/>
        </w:rPr>
      </w:pPr>
      <w:r w:rsidRPr="0093198E">
        <w:rPr>
          <w:rFonts w:ascii="Times New Roman" w:hAnsi="Times New Roman"/>
          <w:sz w:val="24"/>
          <w:szCs w:val="24"/>
        </w:rPr>
        <w:t>//*************************************************************</w:t>
      </w:r>
    </w:p>
    <w:p w14:paraId="71C1AB2D" w14:textId="77777777" w:rsidR="0093198E" w:rsidRPr="0093198E" w:rsidRDefault="0093198E" w:rsidP="0093198E">
      <w:pPr>
        <w:spacing w:line="240" w:lineRule="auto"/>
        <w:contextualSpacing/>
        <w:rPr>
          <w:rFonts w:ascii="Times New Roman" w:hAnsi="Times New Roman"/>
          <w:sz w:val="24"/>
          <w:szCs w:val="24"/>
        </w:rPr>
      </w:pPr>
      <w:r w:rsidRPr="0093198E">
        <w:rPr>
          <w:rFonts w:ascii="Times New Roman" w:hAnsi="Times New Roman"/>
          <w:sz w:val="24"/>
          <w:szCs w:val="24"/>
        </w:rPr>
        <w:t>#include &lt;iostream&gt;</w:t>
      </w:r>
    </w:p>
    <w:p w14:paraId="7C7FC0C4" w14:textId="40E45B24" w:rsidR="00D32F3B" w:rsidRDefault="0093198E" w:rsidP="0093198E">
      <w:pPr>
        <w:spacing w:line="240" w:lineRule="auto"/>
        <w:contextualSpacing/>
        <w:rPr>
          <w:rFonts w:ascii="Times New Roman" w:hAnsi="Times New Roman"/>
          <w:sz w:val="24"/>
          <w:szCs w:val="24"/>
        </w:rPr>
      </w:pPr>
      <w:r w:rsidRPr="0093198E">
        <w:rPr>
          <w:rFonts w:ascii="Times New Roman" w:hAnsi="Times New Roman"/>
          <w:sz w:val="24"/>
          <w:szCs w:val="24"/>
        </w:rPr>
        <w:t>using namespace std;</w:t>
      </w:r>
    </w:p>
    <w:p w14:paraId="13893E8F" w14:textId="79FA5BA7" w:rsidR="0093198E" w:rsidRDefault="0093198E" w:rsidP="0093198E">
      <w:pPr>
        <w:spacing w:line="240" w:lineRule="auto"/>
        <w:contextualSpacing/>
        <w:rPr>
          <w:rFonts w:ascii="Times New Roman" w:hAnsi="Times New Roman"/>
          <w:sz w:val="24"/>
          <w:szCs w:val="24"/>
        </w:rPr>
      </w:pPr>
    </w:p>
    <w:p w14:paraId="7991431F" w14:textId="77777777" w:rsidR="004E7EB0" w:rsidRPr="004E7EB0" w:rsidRDefault="004E7EB0" w:rsidP="004E7EB0">
      <w:pPr>
        <w:spacing w:line="240" w:lineRule="auto"/>
        <w:contextualSpacing/>
        <w:rPr>
          <w:rFonts w:ascii="Times New Roman" w:hAnsi="Times New Roman"/>
          <w:sz w:val="24"/>
          <w:szCs w:val="24"/>
        </w:rPr>
      </w:pPr>
      <w:r w:rsidRPr="004E7EB0">
        <w:rPr>
          <w:rFonts w:ascii="Times New Roman" w:hAnsi="Times New Roman"/>
          <w:sz w:val="24"/>
          <w:szCs w:val="24"/>
        </w:rPr>
        <w:t xml:space="preserve">class </w:t>
      </w:r>
      <w:proofErr w:type="gramStart"/>
      <w:r w:rsidRPr="004E7EB0">
        <w:rPr>
          <w:rFonts w:ascii="Times New Roman" w:hAnsi="Times New Roman"/>
          <w:sz w:val="24"/>
          <w:szCs w:val="24"/>
        </w:rPr>
        <w:t>mother{</w:t>
      </w:r>
      <w:proofErr w:type="gramEnd"/>
    </w:p>
    <w:p w14:paraId="54C8F605" w14:textId="77777777" w:rsidR="004E7EB0" w:rsidRPr="004E7EB0" w:rsidRDefault="004E7EB0" w:rsidP="004E7EB0">
      <w:pPr>
        <w:spacing w:line="240" w:lineRule="auto"/>
        <w:contextualSpacing/>
        <w:rPr>
          <w:rFonts w:ascii="Times New Roman" w:hAnsi="Times New Roman"/>
          <w:sz w:val="24"/>
          <w:szCs w:val="24"/>
        </w:rPr>
      </w:pPr>
      <w:r w:rsidRPr="004E7EB0">
        <w:rPr>
          <w:rFonts w:ascii="Times New Roman" w:hAnsi="Times New Roman"/>
          <w:sz w:val="24"/>
          <w:szCs w:val="24"/>
        </w:rPr>
        <w:t xml:space="preserve">    public:</w:t>
      </w:r>
    </w:p>
    <w:p w14:paraId="3C92FE1A" w14:textId="77777777" w:rsidR="004E7EB0" w:rsidRPr="004E7EB0" w:rsidRDefault="004E7EB0" w:rsidP="004E7EB0">
      <w:pPr>
        <w:spacing w:line="240" w:lineRule="auto"/>
        <w:contextualSpacing/>
        <w:rPr>
          <w:rFonts w:ascii="Times New Roman" w:hAnsi="Times New Roman"/>
          <w:sz w:val="24"/>
          <w:szCs w:val="24"/>
        </w:rPr>
      </w:pPr>
      <w:r w:rsidRPr="004E7EB0">
        <w:rPr>
          <w:rFonts w:ascii="Times New Roman" w:hAnsi="Times New Roman"/>
          <w:sz w:val="24"/>
          <w:szCs w:val="24"/>
        </w:rPr>
        <w:t xml:space="preserve">    void </w:t>
      </w:r>
      <w:proofErr w:type="gramStart"/>
      <w:r w:rsidRPr="004E7EB0">
        <w:rPr>
          <w:rFonts w:ascii="Times New Roman" w:hAnsi="Times New Roman"/>
          <w:sz w:val="24"/>
          <w:szCs w:val="24"/>
        </w:rPr>
        <w:t>display(</w:t>
      </w:r>
      <w:proofErr w:type="gramEnd"/>
      <w:r w:rsidRPr="004E7EB0">
        <w:rPr>
          <w:rFonts w:ascii="Times New Roman" w:hAnsi="Times New Roman"/>
          <w:sz w:val="24"/>
          <w:szCs w:val="24"/>
        </w:rPr>
        <w:t>){</w:t>
      </w:r>
    </w:p>
    <w:p w14:paraId="6E2AEE94" w14:textId="77777777" w:rsidR="004E7EB0" w:rsidRPr="004E7EB0" w:rsidRDefault="004E7EB0" w:rsidP="004E7EB0">
      <w:pPr>
        <w:spacing w:line="240" w:lineRule="auto"/>
        <w:contextualSpacing/>
        <w:rPr>
          <w:rFonts w:ascii="Times New Roman" w:hAnsi="Times New Roman"/>
          <w:sz w:val="24"/>
          <w:szCs w:val="24"/>
        </w:rPr>
      </w:pPr>
      <w:r w:rsidRPr="004E7EB0">
        <w:rPr>
          <w:rFonts w:ascii="Times New Roman" w:hAnsi="Times New Roman"/>
          <w:sz w:val="24"/>
          <w:szCs w:val="24"/>
        </w:rPr>
        <w:t xml:space="preserve">        </w:t>
      </w:r>
      <w:proofErr w:type="spellStart"/>
      <w:r w:rsidRPr="004E7EB0">
        <w:rPr>
          <w:rFonts w:ascii="Times New Roman" w:hAnsi="Times New Roman"/>
          <w:sz w:val="24"/>
          <w:szCs w:val="24"/>
        </w:rPr>
        <w:t>cout</w:t>
      </w:r>
      <w:proofErr w:type="spellEnd"/>
      <w:r w:rsidRPr="004E7EB0">
        <w:rPr>
          <w:rFonts w:ascii="Times New Roman" w:hAnsi="Times New Roman"/>
          <w:sz w:val="24"/>
          <w:szCs w:val="24"/>
        </w:rPr>
        <w:t>&lt;&lt;"Mother class invoked!!"&lt;&lt;</w:t>
      </w:r>
      <w:proofErr w:type="spellStart"/>
      <w:r w:rsidRPr="004E7EB0">
        <w:rPr>
          <w:rFonts w:ascii="Times New Roman" w:hAnsi="Times New Roman"/>
          <w:sz w:val="24"/>
          <w:szCs w:val="24"/>
        </w:rPr>
        <w:t>endl</w:t>
      </w:r>
      <w:proofErr w:type="spellEnd"/>
      <w:r w:rsidRPr="004E7EB0">
        <w:rPr>
          <w:rFonts w:ascii="Times New Roman" w:hAnsi="Times New Roman"/>
          <w:sz w:val="24"/>
          <w:szCs w:val="24"/>
        </w:rPr>
        <w:t>;</w:t>
      </w:r>
    </w:p>
    <w:p w14:paraId="000F9A62" w14:textId="77777777" w:rsidR="004E7EB0" w:rsidRPr="004E7EB0" w:rsidRDefault="004E7EB0" w:rsidP="004E7EB0">
      <w:pPr>
        <w:spacing w:line="240" w:lineRule="auto"/>
        <w:contextualSpacing/>
        <w:rPr>
          <w:rFonts w:ascii="Times New Roman" w:hAnsi="Times New Roman"/>
          <w:sz w:val="24"/>
          <w:szCs w:val="24"/>
        </w:rPr>
      </w:pPr>
      <w:r w:rsidRPr="004E7EB0">
        <w:rPr>
          <w:rFonts w:ascii="Times New Roman" w:hAnsi="Times New Roman"/>
          <w:sz w:val="24"/>
          <w:szCs w:val="24"/>
        </w:rPr>
        <w:t xml:space="preserve">    }</w:t>
      </w:r>
    </w:p>
    <w:p w14:paraId="71A24364" w14:textId="77777777" w:rsidR="004E7EB0" w:rsidRPr="004E7EB0" w:rsidRDefault="004E7EB0" w:rsidP="004E7EB0">
      <w:pPr>
        <w:spacing w:line="240" w:lineRule="auto"/>
        <w:contextualSpacing/>
        <w:rPr>
          <w:rFonts w:ascii="Times New Roman" w:hAnsi="Times New Roman"/>
          <w:sz w:val="24"/>
          <w:szCs w:val="24"/>
        </w:rPr>
      </w:pPr>
      <w:r w:rsidRPr="004E7EB0">
        <w:rPr>
          <w:rFonts w:ascii="Times New Roman" w:hAnsi="Times New Roman"/>
          <w:sz w:val="24"/>
          <w:szCs w:val="24"/>
        </w:rPr>
        <w:t>};</w:t>
      </w:r>
    </w:p>
    <w:p w14:paraId="79005075" w14:textId="77777777" w:rsidR="004E7EB0" w:rsidRPr="004E7EB0" w:rsidRDefault="004E7EB0" w:rsidP="004E7EB0">
      <w:pPr>
        <w:spacing w:line="240" w:lineRule="auto"/>
        <w:contextualSpacing/>
        <w:rPr>
          <w:rFonts w:ascii="Times New Roman" w:hAnsi="Times New Roman"/>
          <w:sz w:val="24"/>
          <w:szCs w:val="24"/>
        </w:rPr>
      </w:pPr>
    </w:p>
    <w:p w14:paraId="1C1B8D2B" w14:textId="77777777" w:rsidR="004E7EB0" w:rsidRPr="004E7EB0" w:rsidRDefault="004E7EB0" w:rsidP="004E7EB0">
      <w:pPr>
        <w:spacing w:line="240" w:lineRule="auto"/>
        <w:contextualSpacing/>
        <w:rPr>
          <w:rFonts w:ascii="Times New Roman" w:hAnsi="Times New Roman"/>
          <w:sz w:val="24"/>
          <w:szCs w:val="24"/>
        </w:rPr>
      </w:pPr>
      <w:r w:rsidRPr="004E7EB0">
        <w:rPr>
          <w:rFonts w:ascii="Times New Roman" w:hAnsi="Times New Roman"/>
          <w:sz w:val="24"/>
          <w:szCs w:val="24"/>
        </w:rPr>
        <w:t xml:space="preserve">class daughter: public </w:t>
      </w:r>
      <w:proofErr w:type="gramStart"/>
      <w:r w:rsidRPr="004E7EB0">
        <w:rPr>
          <w:rFonts w:ascii="Times New Roman" w:hAnsi="Times New Roman"/>
          <w:sz w:val="24"/>
          <w:szCs w:val="24"/>
        </w:rPr>
        <w:t>mother{</w:t>
      </w:r>
      <w:proofErr w:type="gramEnd"/>
    </w:p>
    <w:p w14:paraId="68037D6A" w14:textId="77777777" w:rsidR="004E7EB0" w:rsidRPr="004E7EB0" w:rsidRDefault="004E7EB0" w:rsidP="004E7EB0">
      <w:pPr>
        <w:spacing w:line="240" w:lineRule="auto"/>
        <w:contextualSpacing/>
        <w:rPr>
          <w:rFonts w:ascii="Times New Roman" w:hAnsi="Times New Roman"/>
          <w:sz w:val="24"/>
          <w:szCs w:val="24"/>
        </w:rPr>
      </w:pPr>
      <w:r w:rsidRPr="004E7EB0">
        <w:rPr>
          <w:rFonts w:ascii="Times New Roman" w:hAnsi="Times New Roman"/>
          <w:sz w:val="24"/>
          <w:szCs w:val="24"/>
        </w:rPr>
        <w:t xml:space="preserve">    public:</w:t>
      </w:r>
    </w:p>
    <w:p w14:paraId="68EF40B2" w14:textId="77777777" w:rsidR="004E7EB0" w:rsidRPr="004E7EB0" w:rsidRDefault="004E7EB0" w:rsidP="004E7EB0">
      <w:pPr>
        <w:spacing w:line="240" w:lineRule="auto"/>
        <w:contextualSpacing/>
        <w:rPr>
          <w:rFonts w:ascii="Times New Roman" w:hAnsi="Times New Roman"/>
          <w:sz w:val="24"/>
          <w:szCs w:val="24"/>
        </w:rPr>
      </w:pPr>
      <w:r w:rsidRPr="004E7EB0">
        <w:rPr>
          <w:rFonts w:ascii="Times New Roman" w:hAnsi="Times New Roman"/>
          <w:sz w:val="24"/>
          <w:szCs w:val="24"/>
        </w:rPr>
        <w:t xml:space="preserve">    void </w:t>
      </w:r>
      <w:proofErr w:type="gramStart"/>
      <w:r w:rsidRPr="004E7EB0">
        <w:rPr>
          <w:rFonts w:ascii="Times New Roman" w:hAnsi="Times New Roman"/>
          <w:sz w:val="24"/>
          <w:szCs w:val="24"/>
        </w:rPr>
        <w:t>display(</w:t>
      </w:r>
      <w:proofErr w:type="gramEnd"/>
      <w:r w:rsidRPr="004E7EB0">
        <w:rPr>
          <w:rFonts w:ascii="Times New Roman" w:hAnsi="Times New Roman"/>
          <w:sz w:val="24"/>
          <w:szCs w:val="24"/>
        </w:rPr>
        <w:t>){</w:t>
      </w:r>
    </w:p>
    <w:p w14:paraId="3D91C9CD" w14:textId="77777777" w:rsidR="004E7EB0" w:rsidRPr="004E7EB0" w:rsidRDefault="004E7EB0" w:rsidP="004E7EB0">
      <w:pPr>
        <w:spacing w:line="240" w:lineRule="auto"/>
        <w:contextualSpacing/>
        <w:rPr>
          <w:rFonts w:ascii="Times New Roman" w:hAnsi="Times New Roman"/>
          <w:sz w:val="24"/>
          <w:szCs w:val="24"/>
        </w:rPr>
      </w:pPr>
      <w:r w:rsidRPr="004E7EB0">
        <w:rPr>
          <w:rFonts w:ascii="Times New Roman" w:hAnsi="Times New Roman"/>
          <w:sz w:val="24"/>
          <w:szCs w:val="24"/>
        </w:rPr>
        <w:t xml:space="preserve">        </w:t>
      </w:r>
      <w:proofErr w:type="spellStart"/>
      <w:r w:rsidRPr="004E7EB0">
        <w:rPr>
          <w:rFonts w:ascii="Times New Roman" w:hAnsi="Times New Roman"/>
          <w:sz w:val="24"/>
          <w:szCs w:val="24"/>
        </w:rPr>
        <w:t>cout</w:t>
      </w:r>
      <w:proofErr w:type="spellEnd"/>
      <w:r w:rsidRPr="004E7EB0">
        <w:rPr>
          <w:rFonts w:ascii="Times New Roman" w:hAnsi="Times New Roman"/>
          <w:sz w:val="24"/>
          <w:szCs w:val="24"/>
        </w:rPr>
        <w:t>&lt;&lt;"Daughter class invoked!!"&lt;&lt;</w:t>
      </w:r>
      <w:proofErr w:type="spellStart"/>
      <w:r w:rsidRPr="004E7EB0">
        <w:rPr>
          <w:rFonts w:ascii="Times New Roman" w:hAnsi="Times New Roman"/>
          <w:sz w:val="24"/>
          <w:szCs w:val="24"/>
        </w:rPr>
        <w:t>endl</w:t>
      </w:r>
      <w:proofErr w:type="spellEnd"/>
      <w:r w:rsidRPr="004E7EB0">
        <w:rPr>
          <w:rFonts w:ascii="Times New Roman" w:hAnsi="Times New Roman"/>
          <w:sz w:val="24"/>
          <w:szCs w:val="24"/>
        </w:rPr>
        <w:t>;</w:t>
      </w:r>
    </w:p>
    <w:p w14:paraId="1CF78ED9" w14:textId="77777777" w:rsidR="004E7EB0" w:rsidRPr="004E7EB0" w:rsidRDefault="004E7EB0" w:rsidP="004E7EB0">
      <w:pPr>
        <w:spacing w:line="240" w:lineRule="auto"/>
        <w:contextualSpacing/>
        <w:rPr>
          <w:rFonts w:ascii="Times New Roman" w:hAnsi="Times New Roman"/>
          <w:sz w:val="24"/>
          <w:szCs w:val="24"/>
        </w:rPr>
      </w:pPr>
      <w:r w:rsidRPr="004E7EB0">
        <w:rPr>
          <w:rFonts w:ascii="Times New Roman" w:hAnsi="Times New Roman"/>
          <w:sz w:val="24"/>
          <w:szCs w:val="24"/>
        </w:rPr>
        <w:t xml:space="preserve">    }</w:t>
      </w:r>
    </w:p>
    <w:p w14:paraId="149B132D" w14:textId="286B1E52" w:rsidR="004E7EB0" w:rsidRDefault="004E7EB0" w:rsidP="004E7EB0">
      <w:pPr>
        <w:spacing w:line="240" w:lineRule="auto"/>
        <w:contextualSpacing/>
        <w:rPr>
          <w:rFonts w:ascii="Times New Roman" w:hAnsi="Times New Roman"/>
          <w:sz w:val="24"/>
          <w:szCs w:val="24"/>
        </w:rPr>
      </w:pPr>
      <w:r w:rsidRPr="004E7EB0">
        <w:rPr>
          <w:rFonts w:ascii="Times New Roman" w:hAnsi="Times New Roman"/>
          <w:sz w:val="24"/>
          <w:szCs w:val="24"/>
        </w:rPr>
        <w:t>};</w:t>
      </w:r>
    </w:p>
    <w:p w14:paraId="30770702" w14:textId="77777777" w:rsidR="00447CAB" w:rsidRDefault="00447CAB" w:rsidP="004E7EB0">
      <w:pPr>
        <w:spacing w:line="240" w:lineRule="auto"/>
        <w:contextualSpacing/>
        <w:rPr>
          <w:rFonts w:ascii="Times New Roman" w:hAnsi="Times New Roman"/>
          <w:sz w:val="24"/>
          <w:szCs w:val="24"/>
        </w:rPr>
      </w:pPr>
    </w:p>
    <w:p w14:paraId="293DF38A" w14:textId="77777777" w:rsidR="006F0FB4" w:rsidRDefault="006F0FB4" w:rsidP="0093198E">
      <w:pPr>
        <w:spacing w:line="240" w:lineRule="auto"/>
        <w:contextualSpacing/>
        <w:rPr>
          <w:rFonts w:ascii="Times New Roman" w:hAnsi="Times New Roman"/>
          <w:sz w:val="24"/>
          <w:szCs w:val="24"/>
        </w:rPr>
      </w:pPr>
      <w:r>
        <w:rPr>
          <w:rFonts w:ascii="Times New Roman" w:hAnsi="Times New Roman"/>
          <w:sz w:val="24"/>
          <w:szCs w:val="24"/>
        </w:rPr>
        <w:t xml:space="preserve">int </w:t>
      </w:r>
      <w:proofErr w:type="gramStart"/>
      <w:r>
        <w:rPr>
          <w:rFonts w:ascii="Times New Roman" w:hAnsi="Times New Roman"/>
          <w:sz w:val="24"/>
          <w:szCs w:val="24"/>
        </w:rPr>
        <w:t>main(</w:t>
      </w:r>
      <w:proofErr w:type="gramEnd"/>
      <w:r>
        <w:rPr>
          <w:rFonts w:ascii="Times New Roman" w:hAnsi="Times New Roman"/>
          <w:sz w:val="24"/>
          <w:szCs w:val="24"/>
        </w:rPr>
        <w:t>){</w:t>
      </w:r>
    </w:p>
    <w:p w14:paraId="312D14A7" w14:textId="77777777" w:rsidR="00447CAB" w:rsidRPr="00447CAB" w:rsidRDefault="00447CAB" w:rsidP="00447CAB">
      <w:pPr>
        <w:spacing w:line="240" w:lineRule="auto"/>
        <w:contextualSpacing/>
        <w:rPr>
          <w:rFonts w:ascii="Times New Roman" w:hAnsi="Times New Roman"/>
          <w:sz w:val="24"/>
          <w:szCs w:val="24"/>
        </w:rPr>
      </w:pPr>
      <w:r w:rsidRPr="00447CAB">
        <w:rPr>
          <w:rFonts w:ascii="Times New Roman" w:hAnsi="Times New Roman"/>
          <w:sz w:val="24"/>
          <w:szCs w:val="24"/>
        </w:rPr>
        <w:t xml:space="preserve">daughter </w:t>
      </w:r>
      <w:proofErr w:type="spellStart"/>
      <w:r w:rsidRPr="00447CAB">
        <w:rPr>
          <w:rFonts w:ascii="Times New Roman" w:hAnsi="Times New Roman"/>
          <w:sz w:val="24"/>
          <w:szCs w:val="24"/>
        </w:rPr>
        <w:t>dobj</w:t>
      </w:r>
      <w:proofErr w:type="spellEnd"/>
      <w:r w:rsidRPr="00447CAB">
        <w:rPr>
          <w:rFonts w:ascii="Times New Roman" w:hAnsi="Times New Roman"/>
          <w:sz w:val="24"/>
          <w:szCs w:val="24"/>
        </w:rPr>
        <w:t>;</w:t>
      </w:r>
    </w:p>
    <w:p w14:paraId="297E264F" w14:textId="77777777" w:rsidR="00447CAB" w:rsidRPr="00447CAB" w:rsidRDefault="00447CAB" w:rsidP="00447CAB">
      <w:pPr>
        <w:spacing w:line="240" w:lineRule="auto"/>
        <w:contextualSpacing/>
        <w:rPr>
          <w:rFonts w:ascii="Times New Roman" w:hAnsi="Times New Roman"/>
          <w:sz w:val="24"/>
          <w:szCs w:val="24"/>
        </w:rPr>
      </w:pPr>
      <w:r w:rsidRPr="00447CAB">
        <w:rPr>
          <w:rFonts w:ascii="Times New Roman" w:hAnsi="Times New Roman"/>
          <w:sz w:val="24"/>
          <w:szCs w:val="24"/>
        </w:rPr>
        <w:t xml:space="preserve">                </w:t>
      </w:r>
      <w:proofErr w:type="spellStart"/>
      <w:proofErr w:type="gramStart"/>
      <w:r w:rsidRPr="00447CAB">
        <w:rPr>
          <w:rFonts w:ascii="Times New Roman" w:hAnsi="Times New Roman"/>
          <w:sz w:val="24"/>
          <w:szCs w:val="24"/>
        </w:rPr>
        <w:t>dobj.display</w:t>
      </w:r>
      <w:proofErr w:type="spellEnd"/>
      <w:proofErr w:type="gramEnd"/>
      <w:r w:rsidRPr="00447CAB">
        <w:rPr>
          <w:rFonts w:ascii="Times New Roman" w:hAnsi="Times New Roman"/>
          <w:sz w:val="24"/>
          <w:szCs w:val="24"/>
        </w:rPr>
        <w:t>();</w:t>
      </w:r>
    </w:p>
    <w:p w14:paraId="2582E89A" w14:textId="67905DCB" w:rsidR="005C7E43" w:rsidRDefault="00447CAB" w:rsidP="00447CAB">
      <w:pPr>
        <w:spacing w:line="240" w:lineRule="auto"/>
        <w:contextualSpacing/>
        <w:rPr>
          <w:rFonts w:ascii="Times New Roman" w:hAnsi="Times New Roman"/>
          <w:sz w:val="24"/>
          <w:szCs w:val="24"/>
        </w:rPr>
      </w:pPr>
      <w:r w:rsidRPr="00447CAB">
        <w:rPr>
          <w:rFonts w:ascii="Times New Roman" w:hAnsi="Times New Roman"/>
          <w:sz w:val="24"/>
          <w:szCs w:val="24"/>
        </w:rPr>
        <w:t xml:space="preserve">                </w:t>
      </w:r>
      <w:proofErr w:type="spellStart"/>
      <w:proofErr w:type="gramStart"/>
      <w:r w:rsidRPr="00447CAB">
        <w:rPr>
          <w:rFonts w:ascii="Times New Roman" w:hAnsi="Times New Roman"/>
          <w:sz w:val="24"/>
          <w:szCs w:val="24"/>
        </w:rPr>
        <w:t>dobj.mother</w:t>
      </w:r>
      <w:proofErr w:type="spellEnd"/>
      <w:r w:rsidRPr="00447CAB">
        <w:rPr>
          <w:rFonts w:ascii="Times New Roman" w:hAnsi="Times New Roman"/>
          <w:sz w:val="24"/>
          <w:szCs w:val="24"/>
        </w:rPr>
        <w:t>::</w:t>
      </w:r>
      <w:proofErr w:type="gramEnd"/>
      <w:r w:rsidRPr="00447CAB">
        <w:rPr>
          <w:rFonts w:ascii="Times New Roman" w:hAnsi="Times New Roman"/>
          <w:sz w:val="24"/>
          <w:szCs w:val="24"/>
        </w:rPr>
        <w:t>display();</w:t>
      </w:r>
    </w:p>
    <w:p w14:paraId="5A9A81F5" w14:textId="6AB10E6A" w:rsidR="006F0FB4" w:rsidRDefault="006F0FB4" w:rsidP="0093198E">
      <w:pPr>
        <w:spacing w:line="240" w:lineRule="auto"/>
        <w:contextualSpacing/>
        <w:rPr>
          <w:rFonts w:ascii="Times New Roman" w:hAnsi="Times New Roman"/>
          <w:sz w:val="24"/>
          <w:szCs w:val="24"/>
        </w:rPr>
      </w:pPr>
      <w:r>
        <w:rPr>
          <w:rFonts w:ascii="Times New Roman" w:hAnsi="Times New Roman"/>
          <w:sz w:val="24"/>
          <w:szCs w:val="24"/>
        </w:rPr>
        <w:t>retu</w:t>
      </w:r>
      <w:r w:rsidR="005C7E43">
        <w:rPr>
          <w:rFonts w:ascii="Times New Roman" w:hAnsi="Times New Roman"/>
          <w:sz w:val="24"/>
          <w:szCs w:val="24"/>
        </w:rPr>
        <w:t>r</w:t>
      </w:r>
      <w:r>
        <w:rPr>
          <w:rFonts w:ascii="Times New Roman" w:hAnsi="Times New Roman"/>
          <w:sz w:val="24"/>
          <w:szCs w:val="24"/>
        </w:rPr>
        <w:t>n 0;</w:t>
      </w:r>
    </w:p>
    <w:p w14:paraId="5F3D8947" w14:textId="48B4C947" w:rsidR="006F0FB4" w:rsidRDefault="006F0FB4" w:rsidP="0093198E">
      <w:pPr>
        <w:spacing w:line="240" w:lineRule="auto"/>
        <w:contextualSpacing/>
        <w:rPr>
          <w:rFonts w:ascii="Times New Roman" w:hAnsi="Times New Roman"/>
          <w:sz w:val="24"/>
          <w:szCs w:val="24"/>
        </w:rPr>
      </w:pPr>
      <w:r>
        <w:rPr>
          <w:rFonts w:ascii="Times New Roman" w:hAnsi="Times New Roman"/>
          <w:sz w:val="24"/>
          <w:szCs w:val="24"/>
        </w:rPr>
        <w:t>}</w:t>
      </w:r>
    </w:p>
    <w:p w14:paraId="761B6DCC" w14:textId="77777777" w:rsidR="0093198E" w:rsidRDefault="0093198E" w:rsidP="0093198E">
      <w:pPr>
        <w:spacing w:line="240" w:lineRule="auto"/>
        <w:contextualSpacing/>
        <w:rPr>
          <w:rFonts w:ascii="Times New Roman" w:hAnsi="Times New Roman"/>
          <w:sz w:val="24"/>
          <w:szCs w:val="24"/>
        </w:rPr>
      </w:pPr>
    </w:p>
    <w:p w14:paraId="1A481C95" w14:textId="218621E0" w:rsidR="002A6E07" w:rsidRDefault="00D46725" w:rsidP="008824BC">
      <w:pPr>
        <w:spacing w:line="240" w:lineRule="auto"/>
        <w:contextualSpacing/>
        <w:rPr>
          <w:rFonts w:ascii="Times New Roman" w:hAnsi="Times New Roman" w:cs="Times New Roman"/>
          <w:sz w:val="24"/>
          <w:szCs w:val="24"/>
        </w:rPr>
      </w:pPr>
      <w:r w:rsidRPr="00D256EF">
        <w:rPr>
          <w:rFonts w:ascii="Times New Roman" w:hAnsi="Times New Roman"/>
          <w:b/>
          <w:bCs/>
          <w:sz w:val="24"/>
          <w:szCs w:val="24"/>
        </w:rPr>
        <w:t xml:space="preserve">Q4. </w:t>
      </w:r>
      <w:r w:rsidRPr="00D256EF">
        <w:rPr>
          <w:rFonts w:ascii="Times New Roman" w:hAnsi="Times New Roman"/>
          <w:b/>
          <w:bCs/>
          <w:sz w:val="24"/>
          <w:szCs w:val="24"/>
        </w:rPr>
        <w:t xml:space="preserve">An educational institution wishes to maintain a database of its employees. The database is divided into a number of classes whose hierarchical relationships are shown in Fig.1. The figure also shows the minimum information required for each class. Specify all </w:t>
      </w:r>
      <w:r w:rsidRPr="00D256EF">
        <w:rPr>
          <w:rFonts w:ascii="Times New Roman" w:hAnsi="Times New Roman"/>
          <w:b/>
          <w:bCs/>
          <w:sz w:val="24"/>
          <w:szCs w:val="24"/>
        </w:rPr>
        <w:lastRenderedPageBreak/>
        <w:t>the classes and define methods to create the database and retrieve individual information as and when required</w:t>
      </w:r>
      <w:r w:rsidRPr="00902882">
        <w:rPr>
          <w:rFonts w:ascii="Times New Roman" w:hAnsi="Times New Roman"/>
          <w:sz w:val="24"/>
          <w:szCs w:val="24"/>
        </w:rPr>
        <w:t>.</w:t>
      </w:r>
      <w:r w:rsidRPr="002F4B86">
        <w:rPr>
          <w:rFonts w:ascii="Times New Roman" w:hAnsi="Times New Roman"/>
          <w:sz w:val="24"/>
          <w:szCs w:val="24"/>
        </w:rPr>
        <w:t xml:space="preserve"> </w:t>
      </w:r>
      <w:r w:rsidRPr="002F4B86">
        <w:rPr>
          <w:rFonts w:ascii="Times New Roman" w:hAnsi="Times New Roman"/>
          <w:b/>
        </w:rPr>
        <w:tab/>
      </w:r>
    </w:p>
    <w:p w14:paraId="22D82090" w14:textId="7684D42B" w:rsidR="00D46725" w:rsidRDefault="00D46725" w:rsidP="008824BC">
      <w:pPr>
        <w:spacing w:line="240" w:lineRule="auto"/>
        <w:contextualSpacing/>
        <w:rPr>
          <w:rFonts w:ascii="Times New Roman" w:hAnsi="Times New Roman" w:cs="Times New Roman"/>
          <w:sz w:val="24"/>
          <w:szCs w:val="24"/>
        </w:rPr>
      </w:pPr>
    </w:p>
    <w:p w14:paraId="74F64365" w14:textId="77777777" w:rsidR="00F462FC" w:rsidRPr="00F462FC" w:rsidRDefault="00F462FC" w:rsidP="00F462FC">
      <w:pPr>
        <w:spacing w:line="240" w:lineRule="auto"/>
        <w:contextualSpacing/>
        <w:rPr>
          <w:rFonts w:ascii="Times New Roman" w:hAnsi="Times New Roman" w:cs="Times New Roman"/>
          <w:sz w:val="24"/>
          <w:szCs w:val="24"/>
        </w:rPr>
      </w:pPr>
      <w:r w:rsidRPr="00F462FC">
        <w:rPr>
          <w:rFonts w:ascii="Times New Roman" w:hAnsi="Times New Roman" w:cs="Times New Roman"/>
          <w:sz w:val="24"/>
          <w:szCs w:val="24"/>
        </w:rPr>
        <w:t>//*************************************************************</w:t>
      </w:r>
    </w:p>
    <w:p w14:paraId="268469DC" w14:textId="77777777" w:rsidR="00F462FC" w:rsidRPr="00F462FC" w:rsidRDefault="00F462FC" w:rsidP="00F462FC">
      <w:pPr>
        <w:spacing w:line="240" w:lineRule="auto"/>
        <w:contextualSpacing/>
        <w:rPr>
          <w:rFonts w:ascii="Times New Roman" w:hAnsi="Times New Roman" w:cs="Times New Roman"/>
          <w:sz w:val="24"/>
          <w:szCs w:val="24"/>
        </w:rPr>
      </w:pPr>
      <w:r w:rsidRPr="00F462FC">
        <w:rPr>
          <w:rFonts w:ascii="Times New Roman" w:hAnsi="Times New Roman" w:cs="Times New Roman"/>
          <w:sz w:val="24"/>
          <w:szCs w:val="24"/>
        </w:rPr>
        <w:t>//This program is developed by Tanishq Agarwal (Er. No:211B326)</w:t>
      </w:r>
    </w:p>
    <w:p w14:paraId="40DDF39D" w14:textId="77777777" w:rsidR="00F462FC" w:rsidRPr="00F462FC" w:rsidRDefault="00F462FC" w:rsidP="00F462FC">
      <w:pPr>
        <w:spacing w:line="240" w:lineRule="auto"/>
        <w:contextualSpacing/>
        <w:rPr>
          <w:rFonts w:ascii="Times New Roman" w:hAnsi="Times New Roman" w:cs="Times New Roman"/>
          <w:sz w:val="24"/>
          <w:szCs w:val="24"/>
        </w:rPr>
      </w:pPr>
      <w:r w:rsidRPr="00F462FC">
        <w:rPr>
          <w:rFonts w:ascii="Times New Roman" w:hAnsi="Times New Roman" w:cs="Times New Roman"/>
          <w:sz w:val="24"/>
          <w:szCs w:val="24"/>
        </w:rPr>
        <w:t>//*************************************************************</w:t>
      </w:r>
    </w:p>
    <w:p w14:paraId="1DD7ADF2" w14:textId="77777777" w:rsidR="00F462FC" w:rsidRPr="00F462FC" w:rsidRDefault="00F462FC" w:rsidP="00F462FC">
      <w:pPr>
        <w:spacing w:line="240" w:lineRule="auto"/>
        <w:contextualSpacing/>
        <w:rPr>
          <w:rFonts w:ascii="Times New Roman" w:hAnsi="Times New Roman" w:cs="Times New Roman"/>
          <w:sz w:val="24"/>
          <w:szCs w:val="24"/>
        </w:rPr>
      </w:pPr>
      <w:r w:rsidRPr="00F462FC">
        <w:rPr>
          <w:rFonts w:ascii="Times New Roman" w:hAnsi="Times New Roman" w:cs="Times New Roman"/>
          <w:sz w:val="24"/>
          <w:szCs w:val="24"/>
        </w:rPr>
        <w:t>#include &lt;iostream&gt;</w:t>
      </w:r>
    </w:p>
    <w:p w14:paraId="7638E392" w14:textId="77777777" w:rsidR="00F462FC" w:rsidRPr="00F462FC" w:rsidRDefault="00F462FC" w:rsidP="00F462FC">
      <w:pPr>
        <w:spacing w:line="240" w:lineRule="auto"/>
        <w:contextualSpacing/>
        <w:rPr>
          <w:rFonts w:ascii="Times New Roman" w:hAnsi="Times New Roman" w:cs="Times New Roman"/>
          <w:sz w:val="24"/>
          <w:szCs w:val="24"/>
        </w:rPr>
      </w:pPr>
      <w:r w:rsidRPr="00F462FC">
        <w:rPr>
          <w:rFonts w:ascii="Times New Roman" w:hAnsi="Times New Roman" w:cs="Times New Roman"/>
          <w:sz w:val="24"/>
          <w:szCs w:val="24"/>
        </w:rPr>
        <w:t>using namespace std;</w:t>
      </w:r>
    </w:p>
    <w:p w14:paraId="206B76E6"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class </w:t>
      </w:r>
      <w:proofErr w:type="gramStart"/>
      <w:r w:rsidRPr="001327B4">
        <w:rPr>
          <w:rFonts w:ascii="Times New Roman" w:hAnsi="Times New Roman" w:cs="Times New Roman"/>
          <w:sz w:val="24"/>
          <w:szCs w:val="24"/>
        </w:rPr>
        <w:t>staff{</w:t>
      </w:r>
      <w:proofErr w:type="gramEnd"/>
    </w:p>
    <w:p w14:paraId="55BD1A0A"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char code;</w:t>
      </w:r>
    </w:p>
    <w:p w14:paraId="529CCC38"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char </w:t>
      </w:r>
      <w:proofErr w:type="gramStart"/>
      <w:r w:rsidRPr="001327B4">
        <w:rPr>
          <w:rFonts w:ascii="Times New Roman" w:hAnsi="Times New Roman" w:cs="Times New Roman"/>
          <w:sz w:val="24"/>
          <w:szCs w:val="24"/>
        </w:rPr>
        <w:t>name[</w:t>
      </w:r>
      <w:proofErr w:type="gramEnd"/>
      <w:r w:rsidRPr="001327B4">
        <w:rPr>
          <w:rFonts w:ascii="Times New Roman" w:hAnsi="Times New Roman" w:cs="Times New Roman"/>
          <w:sz w:val="24"/>
          <w:szCs w:val="24"/>
        </w:rPr>
        <w:t>50];</w:t>
      </w:r>
    </w:p>
    <w:p w14:paraId="64537155"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public:</w:t>
      </w:r>
    </w:p>
    <w:p w14:paraId="702FC6C8"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void </w:t>
      </w:r>
      <w:proofErr w:type="spellStart"/>
      <w:proofErr w:type="gramStart"/>
      <w:r w:rsidRPr="001327B4">
        <w:rPr>
          <w:rFonts w:ascii="Times New Roman" w:hAnsi="Times New Roman" w:cs="Times New Roman"/>
          <w:sz w:val="24"/>
          <w:szCs w:val="24"/>
        </w:rPr>
        <w:t>getstaff</w:t>
      </w:r>
      <w:proofErr w:type="spellEnd"/>
      <w:r w:rsidRPr="001327B4">
        <w:rPr>
          <w:rFonts w:ascii="Times New Roman" w:hAnsi="Times New Roman" w:cs="Times New Roman"/>
          <w:sz w:val="24"/>
          <w:szCs w:val="24"/>
        </w:rPr>
        <w:t>(</w:t>
      </w:r>
      <w:proofErr w:type="gramEnd"/>
      <w:r w:rsidRPr="001327B4">
        <w:rPr>
          <w:rFonts w:ascii="Times New Roman" w:hAnsi="Times New Roman" w:cs="Times New Roman"/>
          <w:sz w:val="24"/>
          <w:szCs w:val="24"/>
        </w:rPr>
        <w:t>){</w:t>
      </w:r>
    </w:p>
    <w:p w14:paraId="73E9DEFD"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&lt;&lt;"Enter the staff name:"&lt;&lt;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6E1C8552"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cin</w:t>
      </w:r>
      <w:proofErr w:type="spellEnd"/>
      <w:r w:rsidRPr="001327B4">
        <w:rPr>
          <w:rFonts w:ascii="Times New Roman" w:hAnsi="Times New Roman" w:cs="Times New Roman"/>
          <w:sz w:val="24"/>
          <w:szCs w:val="24"/>
        </w:rPr>
        <w:t>&gt;&gt;name;</w:t>
      </w:r>
    </w:p>
    <w:p w14:paraId="57338CE7"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&lt;&lt;"Enter staff code:"&lt;&lt;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6FB16C55"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cin</w:t>
      </w:r>
      <w:proofErr w:type="spellEnd"/>
      <w:r w:rsidRPr="001327B4">
        <w:rPr>
          <w:rFonts w:ascii="Times New Roman" w:hAnsi="Times New Roman" w:cs="Times New Roman"/>
          <w:sz w:val="24"/>
          <w:szCs w:val="24"/>
        </w:rPr>
        <w:t>&gt;&gt;code;</w:t>
      </w:r>
    </w:p>
    <w:p w14:paraId="0495E0BC"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
    <w:p w14:paraId="04DB367C"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void </w:t>
      </w:r>
      <w:proofErr w:type="spellStart"/>
      <w:proofErr w:type="gramStart"/>
      <w:r w:rsidRPr="001327B4">
        <w:rPr>
          <w:rFonts w:ascii="Times New Roman" w:hAnsi="Times New Roman" w:cs="Times New Roman"/>
          <w:sz w:val="24"/>
          <w:szCs w:val="24"/>
        </w:rPr>
        <w:t>dispstaff</w:t>
      </w:r>
      <w:proofErr w:type="spellEnd"/>
      <w:r w:rsidRPr="001327B4">
        <w:rPr>
          <w:rFonts w:ascii="Times New Roman" w:hAnsi="Times New Roman" w:cs="Times New Roman"/>
          <w:sz w:val="24"/>
          <w:szCs w:val="24"/>
        </w:rPr>
        <w:t>(</w:t>
      </w:r>
      <w:proofErr w:type="gramEnd"/>
      <w:r w:rsidRPr="001327B4">
        <w:rPr>
          <w:rFonts w:ascii="Times New Roman" w:hAnsi="Times New Roman" w:cs="Times New Roman"/>
          <w:sz w:val="24"/>
          <w:szCs w:val="24"/>
        </w:rPr>
        <w:t>){</w:t>
      </w:r>
    </w:p>
    <w:p w14:paraId="68C5F0A3"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&lt;&lt;"The staff name is:"&lt;&lt;name&lt;&lt;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0CAD82E5"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 xml:space="preserve">&lt;&lt;"The staff code </w:t>
      </w:r>
      <w:proofErr w:type="gramStart"/>
      <w:r w:rsidRPr="001327B4">
        <w:rPr>
          <w:rFonts w:ascii="Times New Roman" w:hAnsi="Times New Roman" w:cs="Times New Roman"/>
          <w:sz w:val="24"/>
          <w:szCs w:val="24"/>
        </w:rPr>
        <w:t>is :</w:t>
      </w:r>
      <w:proofErr w:type="gramEnd"/>
      <w:r w:rsidRPr="001327B4">
        <w:rPr>
          <w:rFonts w:ascii="Times New Roman" w:hAnsi="Times New Roman" w:cs="Times New Roman"/>
          <w:sz w:val="24"/>
          <w:szCs w:val="24"/>
        </w:rPr>
        <w:t>"&lt;&lt;code&lt;&lt;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77835152"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
    <w:p w14:paraId="03D3B798"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w:t>
      </w:r>
    </w:p>
    <w:p w14:paraId="6C36FEFC" w14:textId="77777777" w:rsidR="001327B4" w:rsidRPr="001327B4" w:rsidRDefault="001327B4" w:rsidP="001327B4">
      <w:pPr>
        <w:spacing w:line="240" w:lineRule="auto"/>
        <w:contextualSpacing/>
        <w:rPr>
          <w:rFonts w:ascii="Times New Roman" w:hAnsi="Times New Roman" w:cs="Times New Roman"/>
          <w:sz w:val="24"/>
          <w:szCs w:val="24"/>
        </w:rPr>
      </w:pPr>
    </w:p>
    <w:p w14:paraId="14E0EF4D"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class </w:t>
      </w:r>
      <w:proofErr w:type="spellStart"/>
      <w:proofErr w:type="gramStart"/>
      <w:r w:rsidRPr="001327B4">
        <w:rPr>
          <w:rFonts w:ascii="Times New Roman" w:hAnsi="Times New Roman" w:cs="Times New Roman"/>
          <w:sz w:val="24"/>
          <w:szCs w:val="24"/>
        </w:rPr>
        <w:t>teacher:public</w:t>
      </w:r>
      <w:proofErr w:type="spellEnd"/>
      <w:proofErr w:type="gramEnd"/>
      <w:r w:rsidRPr="001327B4">
        <w:rPr>
          <w:rFonts w:ascii="Times New Roman" w:hAnsi="Times New Roman" w:cs="Times New Roman"/>
          <w:sz w:val="24"/>
          <w:szCs w:val="24"/>
        </w:rPr>
        <w:t xml:space="preserve"> staff{</w:t>
      </w:r>
    </w:p>
    <w:p w14:paraId="14492A3A"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char </w:t>
      </w:r>
      <w:proofErr w:type="gramStart"/>
      <w:r w:rsidRPr="001327B4">
        <w:rPr>
          <w:rFonts w:ascii="Times New Roman" w:hAnsi="Times New Roman" w:cs="Times New Roman"/>
          <w:sz w:val="24"/>
          <w:szCs w:val="24"/>
        </w:rPr>
        <w:t>subject[</w:t>
      </w:r>
      <w:proofErr w:type="gramEnd"/>
      <w:r w:rsidRPr="001327B4">
        <w:rPr>
          <w:rFonts w:ascii="Times New Roman" w:hAnsi="Times New Roman" w:cs="Times New Roman"/>
          <w:sz w:val="24"/>
          <w:szCs w:val="24"/>
        </w:rPr>
        <w:t>20];</w:t>
      </w:r>
    </w:p>
    <w:p w14:paraId="55E5B0F6"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int publication;</w:t>
      </w:r>
    </w:p>
    <w:p w14:paraId="67C2A88E"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public:</w:t>
      </w:r>
    </w:p>
    <w:p w14:paraId="31C92B99"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void </w:t>
      </w:r>
      <w:proofErr w:type="spellStart"/>
      <w:proofErr w:type="gramStart"/>
      <w:r w:rsidRPr="001327B4">
        <w:rPr>
          <w:rFonts w:ascii="Times New Roman" w:hAnsi="Times New Roman" w:cs="Times New Roman"/>
          <w:sz w:val="24"/>
          <w:szCs w:val="24"/>
        </w:rPr>
        <w:t>getteacher</w:t>
      </w:r>
      <w:proofErr w:type="spellEnd"/>
      <w:r w:rsidRPr="001327B4">
        <w:rPr>
          <w:rFonts w:ascii="Times New Roman" w:hAnsi="Times New Roman" w:cs="Times New Roman"/>
          <w:sz w:val="24"/>
          <w:szCs w:val="24"/>
        </w:rPr>
        <w:t>(</w:t>
      </w:r>
      <w:proofErr w:type="gramEnd"/>
      <w:r w:rsidRPr="001327B4">
        <w:rPr>
          <w:rFonts w:ascii="Times New Roman" w:hAnsi="Times New Roman" w:cs="Times New Roman"/>
          <w:sz w:val="24"/>
          <w:szCs w:val="24"/>
        </w:rPr>
        <w:t>){</w:t>
      </w:r>
    </w:p>
    <w:p w14:paraId="0D9A6886"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&lt;&lt;"Enter the teacher subject:"&lt;&lt;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77A88B48"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cin</w:t>
      </w:r>
      <w:proofErr w:type="spellEnd"/>
      <w:r w:rsidRPr="001327B4">
        <w:rPr>
          <w:rFonts w:ascii="Times New Roman" w:hAnsi="Times New Roman" w:cs="Times New Roman"/>
          <w:sz w:val="24"/>
          <w:szCs w:val="24"/>
        </w:rPr>
        <w:t>&gt;&gt;subject;</w:t>
      </w:r>
    </w:p>
    <w:p w14:paraId="17F4489D"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&lt;&lt;"Enter no of publications by the teacher:"&lt;&lt;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11926177"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cin</w:t>
      </w:r>
      <w:proofErr w:type="spellEnd"/>
      <w:r w:rsidRPr="001327B4">
        <w:rPr>
          <w:rFonts w:ascii="Times New Roman" w:hAnsi="Times New Roman" w:cs="Times New Roman"/>
          <w:sz w:val="24"/>
          <w:szCs w:val="24"/>
        </w:rPr>
        <w:t>&gt;&gt;publication;</w:t>
      </w:r>
    </w:p>
    <w:p w14:paraId="37B1CF13"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
    <w:p w14:paraId="3B61D243"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void </w:t>
      </w:r>
      <w:proofErr w:type="spellStart"/>
      <w:proofErr w:type="gramStart"/>
      <w:r w:rsidRPr="001327B4">
        <w:rPr>
          <w:rFonts w:ascii="Times New Roman" w:hAnsi="Times New Roman" w:cs="Times New Roman"/>
          <w:sz w:val="24"/>
          <w:szCs w:val="24"/>
        </w:rPr>
        <w:t>showteacher</w:t>
      </w:r>
      <w:proofErr w:type="spellEnd"/>
      <w:r w:rsidRPr="001327B4">
        <w:rPr>
          <w:rFonts w:ascii="Times New Roman" w:hAnsi="Times New Roman" w:cs="Times New Roman"/>
          <w:sz w:val="24"/>
          <w:szCs w:val="24"/>
        </w:rPr>
        <w:t>(</w:t>
      </w:r>
      <w:proofErr w:type="gramEnd"/>
      <w:r w:rsidRPr="001327B4">
        <w:rPr>
          <w:rFonts w:ascii="Times New Roman" w:hAnsi="Times New Roman" w:cs="Times New Roman"/>
          <w:sz w:val="24"/>
          <w:szCs w:val="24"/>
        </w:rPr>
        <w:t>){</w:t>
      </w:r>
    </w:p>
    <w:p w14:paraId="32CC1D52"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&lt;&lt;"The teacher's subject is:"&lt;&lt;subject&lt;&lt;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5B8DA97B"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 xml:space="preserve">&lt;&lt;"The no of publication by the teacher </w:t>
      </w:r>
      <w:proofErr w:type="gramStart"/>
      <w:r w:rsidRPr="001327B4">
        <w:rPr>
          <w:rFonts w:ascii="Times New Roman" w:hAnsi="Times New Roman" w:cs="Times New Roman"/>
          <w:sz w:val="24"/>
          <w:szCs w:val="24"/>
        </w:rPr>
        <w:t>is :</w:t>
      </w:r>
      <w:proofErr w:type="gramEnd"/>
      <w:r w:rsidRPr="001327B4">
        <w:rPr>
          <w:rFonts w:ascii="Times New Roman" w:hAnsi="Times New Roman" w:cs="Times New Roman"/>
          <w:sz w:val="24"/>
          <w:szCs w:val="24"/>
        </w:rPr>
        <w:t>"&lt;&lt;publication&lt;&lt;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64ABB397"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
    <w:p w14:paraId="2A1594E1"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w:t>
      </w:r>
    </w:p>
    <w:p w14:paraId="18FD3A3B" w14:textId="77777777" w:rsidR="001327B4" w:rsidRPr="001327B4" w:rsidRDefault="001327B4" w:rsidP="001327B4">
      <w:pPr>
        <w:spacing w:line="240" w:lineRule="auto"/>
        <w:contextualSpacing/>
        <w:rPr>
          <w:rFonts w:ascii="Times New Roman" w:hAnsi="Times New Roman" w:cs="Times New Roman"/>
          <w:sz w:val="24"/>
          <w:szCs w:val="24"/>
        </w:rPr>
      </w:pPr>
    </w:p>
    <w:p w14:paraId="45AFAFA4"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class </w:t>
      </w:r>
      <w:proofErr w:type="spellStart"/>
      <w:proofErr w:type="gramStart"/>
      <w:r w:rsidRPr="001327B4">
        <w:rPr>
          <w:rFonts w:ascii="Times New Roman" w:hAnsi="Times New Roman" w:cs="Times New Roman"/>
          <w:sz w:val="24"/>
          <w:szCs w:val="24"/>
        </w:rPr>
        <w:t>typist:public</w:t>
      </w:r>
      <w:proofErr w:type="spellEnd"/>
      <w:proofErr w:type="gramEnd"/>
      <w:r w:rsidRPr="001327B4">
        <w:rPr>
          <w:rFonts w:ascii="Times New Roman" w:hAnsi="Times New Roman" w:cs="Times New Roman"/>
          <w:sz w:val="24"/>
          <w:szCs w:val="24"/>
        </w:rPr>
        <w:t xml:space="preserve"> staff{</w:t>
      </w:r>
    </w:p>
    <w:p w14:paraId="7FF207FB"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float speed;</w:t>
      </w:r>
    </w:p>
    <w:p w14:paraId="03292D7C"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public:</w:t>
      </w:r>
    </w:p>
    <w:p w14:paraId="5DC2A6EA"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void </w:t>
      </w:r>
      <w:proofErr w:type="spellStart"/>
      <w:proofErr w:type="gramStart"/>
      <w:r w:rsidRPr="001327B4">
        <w:rPr>
          <w:rFonts w:ascii="Times New Roman" w:hAnsi="Times New Roman" w:cs="Times New Roman"/>
          <w:sz w:val="24"/>
          <w:szCs w:val="24"/>
        </w:rPr>
        <w:t>gettypist</w:t>
      </w:r>
      <w:proofErr w:type="spellEnd"/>
      <w:r w:rsidRPr="001327B4">
        <w:rPr>
          <w:rFonts w:ascii="Times New Roman" w:hAnsi="Times New Roman" w:cs="Times New Roman"/>
          <w:sz w:val="24"/>
          <w:szCs w:val="24"/>
        </w:rPr>
        <w:t>(</w:t>
      </w:r>
      <w:proofErr w:type="gramEnd"/>
      <w:r w:rsidRPr="001327B4">
        <w:rPr>
          <w:rFonts w:ascii="Times New Roman" w:hAnsi="Times New Roman" w:cs="Times New Roman"/>
          <w:sz w:val="24"/>
          <w:szCs w:val="24"/>
        </w:rPr>
        <w:t>){</w:t>
      </w:r>
    </w:p>
    <w:p w14:paraId="0F8A5A0C"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&lt;&lt;"Enter the speed of the typist"&lt;&lt;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49AD2C37"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cin</w:t>
      </w:r>
      <w:proofErr w:type="spellEnd"/>
      <w:r w:rsidRPr="001327B4">
        <w:rPr>
          <w:rFonts w:ascii="Times New Roman" w:hAnsi="Times New Roman" w:cs="Times New Roman"/>
          <w:sz w:val="24"/>
          <w:szCs w:val="24"/>
        </w:rPr>
        <w:t>&gt;&gt;speed;</w:t>
      </w:r>
    </w:p>
    <w:p w14:paraId="13861A1E"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lastRenderedPageBreak/>
        <w:t xml:space="preserve">    }</w:t>
      </w:r>
    </w:p>
    <w:p w14:paraId="1AA4A61A"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void </w:t>
      </w:r>
      <w:proofErr w:type="spellStart"/>
      <w:proofErr w:type="gramStart"/>
      <w:r w:rsidRPr="001327B4">
        <w:rPr>
          <w:rFonts w:ascii="Times New Roman" w:hAnsi="Times New Roman" w:cs="Times New Roman"/>
          <w:sz w:val="24"/>
          <w:szCs w:val="24"/>
        </w:rPr>
        <w:t>showtypist</w:t>
      </w:r>
      <w:proofErr w:type="spellEnd"/>
      <w:r w:rsidRPr="001327B4">
        <w:rPr>
          <w:rFonts w:ascii="Times New Roman" w:hAnsi="Times New Roman" w:cs="Times New Roman"/>
          <w:sz w:val="24"/>
          <w:szCs w:val="24"/>
        </w:rPr>
        <w:t>(</w:t>
      </w:r>
      <w:proofErr w:type="gramEnd"/>
      <w:r w:rsidRPr="001327B4">
        <w:rPr>
          <w:rFonts w:ascii="Times New Roman" w:hAnsi="Times New Roman" w:cs="Times New Roman"/>
          <w:sz w:val="24"/>
          <w:szCs w:val="24"/>
        </w:rPr>
        <w:t>){</w:t>
      </w:r>
    </w:p>
    <w:p w14:paraId="3984E593"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&lt;&lt;"The speed of the typist is: "&lt;&lt;speed&lt;&lt;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3A67FFBC"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
    <w:p w14:paraId="42CAA624"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w:t>
      </w:r>
    </w:p>
    <w:p w14:paraId="73547A8F" w14:textId="77777777" w:rsidR="001327B4" w:rsidRPr="001327B4" w:rsidRDefault="001327B4" w:rsidP="001327B4">
      <w:pPr>
        <w:spacing w:line="240" w:lineRule="auto"/>
        <w:contextualSpacing/>
        <w:rPr>
          <w:rFonts w:ascii="Times New Roman" w:hAnsi="Times New Roman" w:cs="Times New Roman"/>
          <w:sz w:val="24"/>
          <w:szCs w:val="24"/>
        </w:rPr>
      </w:pPr>
    </w:p>
    <w:p w14:paraId="0AEEA4BB"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class </w:t>
      </w:r>
      <w:proofErr w:type="spellStart"/>
      <w:proofErr w:type="gramStart"/>
      <w:r w:rsidRPr="001327B4">
        <w:rPr>
          <w:rFonts w:ascii="Times New Roman" w:hAnsi="Times New Roman" w:cs="Times New Roman"/>
          <w:sz w:val="24"/>
          <w:szCs w:val="24"/>
        </w:rPr>
        <w:t>officer:public</w:t>
      </w:r>
      <w:proofErr w:type="spellEnd"/>
      <w:proofErr w:type="gramEnd"/>
      <w:r w:rsidRPr="001327B4">
        <w:rPr>
          <w:rFonts w:ascii="Times New Roman" w:hAnsi="Times New Roman" w:cs="Times New Roman"/>
          <w:sz w:val="24"/>
          <w:szCs w:val="24"/>
        </w:rPr>
        <w:t xml:space="preserve"> staff{</w:t>
      </w:r>
    </w:p>
    <w:p w14:paraId="00325941"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char </w:t>
      </w:r>
      <w:proofErr w:type="gramStart"/>
      <w:r w:rsidRPr="001327B4">
        <w:rPr>
          <w:rFonts w:ascii="Times New Roman" w:hAnsi="Times New Roman" w:cs="Times New Roman"/>
          <w:sz w:val="24"/>
          <w:szCs w:val="24"/>
        </w:rPr>
        <w:t>grade[</w:t>
      </w:r>
      <w:proofErr w:type="gramEnd"/>
      <w:r w:rsidRPr="001327B4">
        <w:rPr>
          <w:rFonts w:ascii="Times New Roman" w:hAnsi="Times New Roman" w:cs="Times New Roman"/>
          <w:sz w:val="24"/>
          <w:szCs w:val="24"/>
        </w:rPr>
        <w:t>10];</w:t>
      </w:r>
    </w:p>
    <w:p w14:paraId="2696B262"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public:</w:t>
      </w:r>
    </w:p>
    <w:p w14:paraId="7E46340A"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void </w:t>
      </w:r>
      <w:proofErr w:type="spellStart"/>
      <w:proofErr w:type="gramStart"/>
      <w:r w:rsidRPr="001327B4">
        <w:rPr>
          <w:rFonts w:ascii="Times New Roman" w:hAnsi="Times New Roman" w:cs="Times New Roman"/>
          <w:sz w:val="24"/>
          <w:szCs w:val="24"/>
        </w:rPr>
        <w:t>getofficer</w:t>
      </w:r>
      <w:proofErr w:type="spellEnd"/>
      <w:r w:rsidRPr="001327B4">
        <w:rPr>
          <w:rFonts w:ascii="Times New Roman" w:hAnsi="Times New Roman" w:cs="Times New Roman"/>
          <w:sz w:val="24"/>
          <w:szCs w:val="24"/>
        </w:rPr>
        <w:t>(</w:t>
      </w:r>
      <w:proofErr w:type="gramEnd"/>
      <w:r w:rsidRPr="001327B4">
        <w:rPr>
          <w:rFonts w:ascii="Times New Roman" w:hAnsi="Times New Roman" w:cs="Times New Roman"/>
          <w:sz w:val="24"/>
          <w:szCs w:val="24"/>
        </w:rPr>
        <w:t>){</w:t>
      </w:r>
    </w:p>
    <w:p w14:paraId="66475512"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&lt;&lt;"Enter the grade of the ranking officer:"&lt;&lt;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5997940A"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cin</w:t>
      </w:r>
      <w:proofErr w:type="spellEnd"/>
      <w:r w:rsidRPr="001327B4">
        <w:rPr>
          <w:rFonts w:ascii="Times New Roman" w:hAnsi="Times New Roman" w:cs="Times New Roman"/>
          <w:sz w:val="24"/>
          <w:szCs w:val="24"/>
        </w:rPr>
        <w:t>&gt;&gt;grade;</w:t>
      </w:r>
    </w:p>
    <w:p w14:paraId="2717312E"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
    <w:p w14:paraId="3FC67A9E"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void </w:t>
      </w:r>
      <w:proofErr w:type="spellStart"/>
      <w:proofErr w:type="gramStart"/>
      <w:r w:rsidRPr="001327B4">
        <w:rPr>
          <w:rFonts w:ascii="Times New Roman" w:hAnsi="Times New Roman" w:cs="Times New Roman"/>
          <w:sz w:val="24"/>
          <w:szCs w:val="24"/>
        </w:rPr>
        <w:t>showofficer</w:t>
      </w:r>
      <w:proofErr w:type="spellEnd"/>
      <w:r w:rsidRPr="001327B4">
        <w:rPr>
          <w:rFonts w:ascii="Times New Roman" w:hAnsi="Times New Roman" w:cs="Times New Roman"/>
          <w:sz w:val="24"/>
          <w:szCs w:val="24"/>
        </w:rPr>
        <w:t>(</w:t>
      </w:r>
      <w:proofErr w:type="gramEnd"/>
      <w:r w:rsidRPr="001327B4">
        <w:rPr>
          <w:rFonts w:ascii="Times New Roman" w:hAnsi="Times New Roman" w:cs="Times New Roman"/>
          <w:sz w:val="24"/>
          <w:szCs w:val="24"/>
        </w:rPr>
        <w:t>){</w:t>
      </w:r>
    </w:p>
    <w:p w14:paraId="3C5ACF1F"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&lt;&lt;"The grade of the raking officer is: "&lt;&lt;grade&lt;&lt;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02C8BC4C"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
    <w:p w14:paraId="69EC4F87"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w:t>
      </w:r>
    </w:p>
    <w:p w14:paraId="29B3D66C" w14:textId="77777777" w:rsidR="001327B4" w:rsidRPr="001327B4" w:rsidRDefault="001327B4" w:rsidP="001327B4">
      <w:pPr>
        <w:spacing w:line="240" w:lineRule="auto"/>
        <w:contextualSpacing/>
        <w:rPr>
          <w:rFonts w:ascii="Times New Roman" w:hAnsi="Times New Roman" w:cs="Times New Roman"/>
          <w:sz w:val="24"/>
          <w:szCs w:val="24"/>
        </w:rPr>
      </w:pPr>
    </w:p>
    <w:p w14:paraId="7335B8AF"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class </w:t>
      </w:r>
      <w:proofErr w:type="spellStart"/>
      <w:proofErr w:type="gramStart"/>
      <w:r w:rsidRPr="001327B4">
        <w:rPr>
          <w:rFonts w:ascii="Times New Roman" w:hAnsi="Times New Roman" w:cs="Times New Roman"/>
          <w:sz w:val="24"/>
          <w:szCs w:val="24"/>
        </w:rPr>
        <w:t>regular:public</w:t>
      </w:r>
      <w:proofErr w:type="spellEnd"/>
      <w:proofErr w:type="gramEnd"/>
      <w:r w:rsidRPr="001327B4">
        <w:rPr>
          <w:rFonts w:ascii="Times New Roman" w:hAnsi="Times New Roman" w:cs="Times New Roman"/>
          <w:sz w:val="24"/>
          <w:szCs w:val="24"/>
        </w:rPr>
        <w:t xml:space="preserve"> typist{</w:t>
      </w:r>
    </w:p>
    <w:p w14:paraId="6EFB0E67"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float wage;</w:t>
      </w:r>
    </w:p>
    <w:p w14:paraId="306476F0"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public:</w:t>
      </w:r>
    </w:p>
    <w:p w14:paraId="19338FDC"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void </w:t>
      </w:r>
      <w:proofErr w:type="spellStart"/>
      <w:proofErr w:type="gramStart"/>
      <w:r w:rsidRPr="001327B4">
        <w:rPr>
          <w:rFonts w:ascii="Times New Roman" w:hAnsi="Times New Roman" w:cs="Times New Roman"/>
          <w:sz w:val="24"/>
          <w:szCs w:val="24"/>
        </w:rPr>
        <w:t>getregular</w:t>
      </w:r>
      <w:proofErr w:type="spellEnd"/>
      <w:r w:rsidRPr="001327B4">
        <w:rPr>
          <w:rFonts w:ascii="Times New Roman" w:hAnsi="Times New Roman" w:cs="Times New Roman"/>
          <w:sz w:val="24"/>
          <w:szCs w:val="24"/>
        </w:rPr>
        <w:t>(</w:t>
      </w:r>
      <w:proofErr w:type="gramEnd"/>
      <w:r w:rsidRPr="001327B4">
        <w:rPr>
          <w:rFonts w:ascii="Times New Roman" w:hAnsi="Times New Roman" w:cs="Times New Roman"/>
          <w:sz w:val="24"/>
          <w:szCs w:val="24"/>
        </w:rPr>
        <w:t>){</w:t>
      </w:r>
    </w:p>
    <w:p w14:paraId="6A22A703"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&lt;&lt;"Enter the wage of the regular typist:"&lt;&lt;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4E6E11DA"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cin</w:t>
      </w:r>
      <w:proofErr w:type="spellEnd"/>
      <w:r w:rsidRPr="001327B4">
        <w:rPr>
          <w:rFonts w:ascii="Times New Roman" w:hAnsi="Times New Roman" w:cs="Times New Roman"/>
          <w:sz w:val="24"/>
          <w:szCs w:val="24"/>
        </w:rPr>
        <w:t>&gt;&gt;wage;</w:t>
      </w:r>
    </w:p>
    <w:p w14:paraId="6FAFCA62"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
    <w:p w14:paraId="45F40AE9"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void </w:t>
      </w:r>
      <w:proofErr w:type="spellStart"/>
      <w:proofErr w:type="gramStart"/>
      <w:r w:rsidRPr="001327B4">
        <w:rPr>
          <w:rFonts w:ascii="Times New Roman" w:hAnsi="Times New Roman" w:cs="Times New Roman"/>
          <w:sz w:val="24"/>
          <w:szCs w:val="24"/>
        </w:rPr>
        <w:t>showregular</w:t>
      </w:r>
      <w:proofErr w:type="spellEnd"/>
      <w:r w:rsidRPr="001327B4">
        <w:rPr>
          <w:rFonts w:ascii="Times New Roman" w:hAnsi="Times New Roman" w:cs="Times New Roman"/>
          <w:sz w:val="24"/>
          <w:szCs w:val="24"/>
        </w:rPr>
        <w:t>(</w:t>
      </w:r>
      <w:proofErr w:type="gramEnd"/>
      <w:r w:rsidRPr="001327B4">
        <w:rPr>
          <w:rFonts w:ascii="Times New Roman" w:hAnsi="Times New Roman" w:cs="Times New Roman"/>
          <w:sz w:val="24"/>
          <w:szCs w:val="24"/>
        </w:rPr>
        <w:t>){</w:t>
      </w:r>
    </w:p>
    <w:p w14:paraId="3E53697B"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 xml:space="preserve">&lt;&lt;"The daily wage of the </w:t>
      </w:r>
      <w:proofErr w:type="spellStart"/>
      <w:r w:rsidRPr="001327B4">
        <w:rPr>
          <w:rFonts w:ascii="Times New Roman" w:hAnsi="Times New Roman" w:cs="Times New Roman"/>
          <w:sz w:val="24"/>
          <w:szCs w:val="24"/>
        </w:rPr>
        <w:t>regualr</w:t>
      </w:r>
      <w:proofErr w:type="spellEnd"/>
      <w:r w:rsidRPr="001327B4">
        <w:rPr>
          <w:rFonts w:ascii="Times New Roman" w:hAnsi="Times New Roman" w:cs="Times New Roman"/>
          <w:sz w:val="24"/>
          <w:szCs w:val="24"/>
        </w:rPr>
        <w:t xml:space="preserve"> category typist is:"&lt;&lt;wage&lt;&lt;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21026F8C"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
    <w:p w14:paraId="757E1BDB"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w:t>
      </w:r>
    </w:p>
    <w:p w14:paraId="01FFA423" w14:textId="77777777" w:rsidR="001327B4" w:rsidRPr="001327B4" w:rsidRDefault="001327B4" w:rsidP="001327B4">
      <w:pPr>
        <w:spacing w:line="240" w:lineRule="auto"/>
        <w:contextualSpacing/>
        <w:rPr>
          <w:rFonts w:ascii="Times New Roman" w:hAnsi="Times New Roman" w:cs="Times New Roman"/>
          <w:sz w:val="24"/>
          <w:szCs w:val="24"/>
        </w:rPr>
      </w:pPr>
    </w:p>
    <w:p w14:paraId="474884B1"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class </w:t>
      </w:r>
      <w:proofErr w:type="spellStart"/>
      <w:proofErr w:type="gramStart"/>
      <w:r w:rsidRPr="001327B4">
        <w:rPr>
          <w:rFonts w:ascii="Times New Roman" w:hAnsi="Times New Roman" w:cs="Times New Roman"/>
          <w:sz w:val="24"/>
          <w:szCs w:val="24"/>
        </w:rPr>
        <w:t>casual:public</w:t>
      </w:r>
      <w:proofErr w:type="spellEnd"/>
      <w:proofErr w:type="gramEnd"/>
      <w:r w:rsidRPr="001327B4">
        <w:rPr>
          <w:rFonts w:ascii="Times New Roman" w:hAnsi="Times New Roman" w:cs="Times New Roman"/>
          <w:sz w:val="24"/>
          <w:szCs w:val="24"/>
        </w:rPr>
        <w:t xml:space="preserve"> typist{</w:t>
      </w:r>
    </w:p>
    <w:p w14:paraId="44175A10"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float </w:t>
      </w:r>
      <w:proofErr w:type="spellStart"/>
      <w:r w:rsidRPr="001327B4">
        <w:rPr>
          <w:rFonts w:ascii="Times New Roman" w:hAnsi="Times New Roman" w:cs="Times New Roman"/>
          <w:sz w:val="24"/>
          <w:szCs w:val="24"/>
        </w:rPr>
        <w:t>daily_wages</w:t>
      </w:r>
      <w:proofErr w:type="spellEnd"/>
      <w:r w:rsidRPr="001327B4">
        <w:rPr>
          <w:rFonts w:ascii="Times New Roman" w:hAnsi="Times New Roman" w:cs="Times New Roman"/>
          <w:sz w:val="24"/>
          <w:szCs w:val="24"/>
        </w:rPr>
        <w:t>;</w:t>
      </w:r>
    </w:p>
    <w:p w14:paraId="4EE6E789"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public:</w:t>
      </w:r>
    </w:p>
    <w:p w14:paraId="0B4D56CD"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void </w:t>
      </w:r>
      <w:proofErr w:type="spellStart"/>
      <w:proofErr w:type="gramStart"/>
      <w:r w:rsidRPr="001327B4">
        <w:rPr>
          <w:rFonts w:ascii="Times New Roman" w:hAnsi="Times New Roman" w:cs="Times New Roman"/>
          <w:sz w:val="24"/>
          <w:szCs w:val="24"/>
        </w:rPr>
        <w:t>getcasual</w:t>
      </w:r>
      <w:proofErr w:type="spellEnd"/>
      <w:r w:rsidRPr="001327B4">
        <w:rPr>
          <w:rFonts w:ascii="Times New Roman" w:hAnsi="Times New Roman" w:cs="Times New Roman"/>
          <w:sz w:val="24"/>
          <w:szCs w:val="24"/>
        </w:rPr>
        <w:t>(</w:t>
      </w:r>
      <w:proofErr w:type="gramEnd"/>
      <w:r w:rsidRPr="001327B4">
        <w:rPr>
          <w:rFonts w:ascii="Times New Roman" w:hAnsi="Times New Roman" w:cs="Times New Roman"/>
          <w:sz w:val="24"/>
          <w:szCs w:val="24"/>
        </w:rPr>
        <w:t>){</w:t>
      </w:r>
    </w:p>
    <w:p w14:paraId="3107BCC2"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 xml:space="preserve">&lt;&lt;"Enter daily wages of the casual </w:t>
      </w:r>
      <w:proofErr w:type="gramStart"/>
      <w:r w:rsidRPr="001327B4">
        <w:rPr>
          <w:rFonts w:ascii="Times New Roman" w:hAnsi="Times New Roman" w:cs="Times New Roman"/>
          <w:sz w:val="24"/>
          <w:szCs w:val="24"/>
        </w:rPr>
        <w:t>typist :</w:t>
      </w:r>
      <w:proofErr w:type="gramEnd"/>
      <w:r w:rsidRPr="001327B4">
        <w:rPr>
          <w:rFonts w:ascii="Times New Roman" w:hAnsi="Times New Roman" w:cs="Times New Roman"/>
          <w:sz w:val="24"/>
          <w:szCs w:val="24"/>
        </w:rPr>
        <w:t>"&lt;&lt;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10E1207E"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cin</w:t>
      </w:r>
      <w:proofErr w:type="spellEnd"/>
      <w:r w:rsidRPr="001327B4">
        <w:rPr>
          <w:rFonts w:ascii="Times New Roman" w:hAnsi="Times New Roman" w:cs="Times New Roman"/>
          <w:sz w:val="24"/>
          <w:szCs w:val="24"/>
        </w:rPr>
        <w:t>&gt;&gt;</w:t>
      </w:r>
      <w:proofErr w:type="spellStart"/>
      <w:r w:rsidRPr="001327B4">
        <w:rPr>
          <w:rFonts w:ascii="Times New Roman" w:hAnsi="Times New Roman" w:cs="Times New Roman"/>
          <w:sz w:val="24"/>
          <w:szCs w:val="24"/>
        </w:rPr>
        <w:t>daily_wages</w:t>
      </w:r>
      <w:proofErr w:type="spellEnd"/>
      <w:r w:rsidRPr="001327B4">
        <w:rPr>
          <w:rFonts w:ascii="Times New Roman" w:hAnsi="Times New Roman" w:cs="Times New Roman"/>
          <w:sz w:val="24"/>
          <w:szCs w:val="24"/>
        </w:rPr>
        <w:t>;</w:t>
      </w:r>
    </w:p>
    <w:p w14:paraId="27A8363A"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
    <w:p w14:paraId="7B35083D"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void </w:t>
      </w:r>
      <w:proofErr w:type="spellStart"/>
      <w:proofErr w:type="gramStart"/>
      <w:r w:rsidRPr="001327B4">
        <w:rPr>
          <w:rFonts w:ascii="Times New Roman" w:hAnsi="Times New Roman" w:cs="Times New Roman"/>
          <w:sz w:val="24"/>
          <w:szCs w:val="24"/>
        </w:rPr>
        <w:t>showcasual</w:t>
      </w:r>
      <w:proofErr w:type="spellEnd"/>
      <w:r w:rsidRPr="001327B4">
        <w:rPr>
          <w:rFonts w:ascii="Times New Roman" w:hAnsi="Times New Roman" w:cs="Times New Roman"/>
          <w:sz w:val="24"/>
          <w:szCs w:val="24"/>
        </w:rPr>
        <w:t>(</w:t>
      </w:r>
      <w:proofErr w:type="gramEnd"/>
      <w:r w:rsidRPr="001327B4">
        <w:rPr>
          <w:rFonts w:ascii="Times New Roman" w:hAnsi="Times New Roman" w:cs="Times New Roman"/>
          <w:sz w:val="24"/>
          <w:szCs w:val="24"/>
        </w:rPr>
        <w:t>){</w:t>
      </w:r>
    </w:p>
    <w:p w14:paraId="3C89FCB4"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roofErr w:type="spellStart"/>
      <w:r w:rsidRPr="001327B4">
        <w:rPr>
          <w:rFonts w:ascii="Times New Roman" w:hAnsi="Times New Roman" w:cs="Times New Roman"/>
          <w:sz w:val="24"/>
          <w:szCs w:val="24"/>
        </w:rPr>
        <w:t>cout</w:t>
      </w:r>
      <w:proofErr w:type="spellEnd"/>
      <w:r w:rsidRPr="001327B4">
        <w:rPr>
          <w:rFonts w:ascii="Times New Roman" w:hAnsi="Times New Roman" w:cs="Times New Roman"/>
          <w:sz w:val="24"/>
          <w:szCs w:val="24"/>
        </w:rPr>
        <w:t>&lt;&lt;"The daily wages of the casual typist is:"&lt;&lt;</w:t>
      </w:r>
      <w:proofErr w:type="spellStart"/>
      <w:r w:rsidRPr="001327B4">
        <w:rPr>
          <w:rFonts w:ascii="Times New Roman" w:hAnsi="Times New Roman" w:cs="Times New Roman"/>
          <w:sz w:val="24"/>
          <w:szCs w:val="24"/>
        </w:rPr>
        <w:t>daily_wages</w:t>
      </w:r>
      <w:proofErr w:type="spellEnd"/>
      <w:r w:rsidRPr="001327B4">
        <w:rPr>
          <w:rFonts w:ascii="Times New Roman" w:hAnsi="Times New Roman" w:cs="Times New Roman"/>
          <w:sz w:val="24"/>
          <w:szCs w:val="24"/>
        </w:rPr>
        <w:t>&lt;&lt;</w:t>
      </w:r>
      <w:proofErr w:type="spellStart"/>
      <w:r w:rsidRPr="001327B4">
        <w:rPr>
          <w:rFonts w:ascii="Times New Roman" w:hAnsi="Times New Roman" w:cs="Times New Roman"/>
          <w:sz w:val="24"/>
          <w:szCs w:val="24"/>
        </w:rPr>
        <w:t>endl</w:t>
      </w:r>
      <w:proofErr w:type="spellEnd"/>
      <w:r w:rsidRPr="001327B4">
        <w:rPr>
          <w:rFonts w:ascii="Times New Roman" w:hAnsi="Times New Roman" w:cs="Times New Roman"/>
          <w:sz w:val="24"/>
          <w:szCs w:val="24"/>
        </w:rPr>
        <w:t>;</w:t>
      </w:r>
    </w:p>
    <w:p w14:paraId="14B058A4" w14:textId="77777777" w:rsidR="001327B4" w:rsidRPr="001327B4"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 xml:space="preserve">    }</w:t>
      </w:r>
    </w:p>
    <w:p w14:paraId="7F7F3CE4" w14:textId="166E7AD3" w:rsidR="00F462FC" w:rsidRDefault="001327B4" w:rsidP="001327B4">
      <w:pPr>
        <w:spacing w:line="240" w:lineRule="auto"/>
        <w:contextualSpacing/>
        <w:rPr>
          <w:rFonts w:ascii="Times New Roman" w:hAnsi="Times New Roman" w:cs="Times New Roman"/>
          <w:sz w:val="24"/>
          <w:szCs w:val="24"/>
        </w:rPr>
      </w:pPr>
      <w:r w:rsidRPr="001327B4">
        <w:rPr>
          <w:rFonts w:ascii="Times New Roman" w:hAnsi="Times New Roman" w:cs="Times New Roman"/>
          <w:sz w:val="24"/>
          <w:szCs w:val="24"/>
        </w:rPr>
        <w:t>};</w:t>
      </w:r>
    </w:p>
    <w:p w14:paraId="276A9DE9" w14:textId="77777777" w:rsidR="001327B4" w:rsidRPr="00F462FC" w:rsidRDefault="001327B4" w:rsidP="001327B4">
      <w:pPr>
        <w:spacing w:line="240" w:lineRule="auto"/>
        <w:contextualSpacing/>
        <w:rPr>
          <w:rFonts w:ascii="Times New Roman" w:hAnsi="Times New Roman" w:cs="Times New Roman"/>
          <w:sz w:val="24"/>
          <w:szCs w:val="24"/>
        </w:rPr>
      </w:pPr>
    </w:p>
    <w:p w14:paraId="4F4FE38C" w14:textId="77777777" w:rsidR="00F462FC" w:rsidRPr="00F462FC" w:rsidRDefault="00F462FC" w:rsidP="00F462FC">
      <w:pPr>
        <w:spacing w:line="240" w:lineRule="auto"/>
        <w:contextualSpacing/>
        <w:rPr>
          <w:rFonts w:ascii="Times New Roman" w:hAnsi="Times New Roman" w:cs="Times New Roman"/>
          <w:sz w:val="24"/>
          <w:szCs w:val="24"/>
        </w:rPr>
      </w:pPr>
      <w:r w:rsidRPr="00F462FC">
        <w:rPr>
          <w:rFonts w:ascii="Times New Roman" w:hAnsi="Times New Roman" w:cs="Times New Roman"/>
          <w:sz w:val="24"/>
          <w:szCs w:val="24"/>
        </w:rPr>
        <w:t xml:space="preserve">int </w:t>
      </w:r>
      <w:proofErr w:type="gramStart"/>
      <w:r w:rsidRPr="00F462FC">
        <w:rPr>
          <w:rFonts w:ascii="Times New Roman" w:hAnsi="Times New Roman" w:cs="Times New Roman"/>
          <w:sz w:val="24"/>
          <w:szCs w:val="24"/>
        </w:rPr>
        <w:t>main(</w:t>
      </w:r>
      <w:proofErr w:type="gramEnd"/>
      <w:r w:rsidRPr="00F462FC">
        <w:rPr>
          <w:rFonts w:ascii="Times New Roman" w:hAnsi="Times New Roman" w:cs="Times New Roman"/>
          <w:sz w:val="24"/>
          <w:szCs w:val="24"/>
        </w:rPr>
        <w:t>){</w:t>
      </w:r>
    </w:p>
    <w:p w14:paraId="7B454DD6" w14:textId="77777777" w:rsidR="00A25D51" w:rsidRPr="00A25D51" w:rsidRDefault="00A25D51" w:rsidP="00A25D51">
      <w:pPr>
        <w:spacing w:line="240" w:lineRule="auto"/>
        <w:contextualSpacing/>
        <w:rPr>
          <w:rFonts w:ascii="Times New Roman" w:hAnsi="Times New Roman" w:cs="Times New Roman"/>
          <w:sz w:val="24"/>
          <w:szCs w:val="24"/>
        </w:rPr>
      </w:pPr>
      <w:r w:rsidRPr="00A25D51">
        <w:rPr>
          <w:rFonts w:ascii="Times New Roman" w:hAnsi="Times New Roman" w:cs="Times New Roman"/>
          <w:sz w:val="24"/>
          <w:szCs w:val="24"/>
        </w:rPr>
        <w:t xml:space="preserve">staff </w:t>
      </w:r>
      <w:proofErr w:type="spellStart"/>
      <w:r w:rsidRPr="00A25D51">
        <w:rPr>
          <w:rFonts w:ascii="Times New Roman" w:hAnsi="Times New Roman" w:cs="Times New Roman"/>
          <w:sz w:val="24"/>
          <w:szCs w:val="24"/>
        </w:rPr>
        <w:t>staffobj</w:t>
      </w:r>
      <w:proofErr w:type="spellEnd"/>
      <w:r w:rsidRPr="00A25D51">
        <w:rPr>
          <w:rFonts w:ascii="Times New Roman" w:hAnsi="Times New Roman" w:cs="Times New Roman"/>
          <w:sz w:val="24"/>
          <w:szCs w:val="24"/>
        </w:rPr>
        <w:t>;</w:t>
      </w:r>
    </w:p>
    <w:p w14:paraId="2CC801A8" w14:textId="77777777" w:rsidR="00A25D51" w:rsidRPr="00A25D51" w:rsidRDefault="00A25D51" w:rsidP="00A25D51">
      <w:pPr>
        <w:spacing w:line="240" w:lineRule="auto"/>
        <w:contextualSpacing/>
        <w:rPr>
          <w:rFonts w:ascii="Times New Roman" w:hAnsi="Times New Roman" w:cs="Times New Roman"/>
          <w:sz w:val="24"/>
          <w:szCs w:val="24"/>
        </w:rPr>
      </w:pPr>
      <w:r w:rsidRPr="00A25D51">
        <w:rPr>
          <w:rFonts w:ascii="Times New Roman" w:hAnsi="Times New Roman" w:cs="Times New Roman"/>
          <w:sz w:val="24"/>
          <w:szCs w:val="24"/>
        </w:rPr>
        <w:t xml:space="preserve">                </w:t>
      </w:r>
      <w:proofErr w:type="spellStart"/>
      <w:proofErr w:type="gramStart"/>
      <w:r w:rsidRPr="00A25D51">
        <w:rPr>
          <w:rFonts w:ascii="Times New Roman" w:hAnsi="Times New Roman" w:cs="Times New Roman"/>
          <w:sz w:val="24"/>
          <w:szCs w:val="24"/>
        </w:rPr>
        <w:t>staffobj.getstaff</w:t>
      </w:r>
      <w:proofErr w:type="spellEnd"/>
      <w:proofErr w:type="gramEnd"/>
      <w:r w:rsidRPr="00A25D51">
        <w:rPr>
          <w:rFonts w:ascii="Times New Roman" w:hAnsi="Times New Roman" w:cs="Times New Roman"/>
          <w:sz w:val="24"/>
          <w:szCs w:val="24"/>
        </w:rPr>
        <w:t>();</w:t>
      </w:r>
    </w:p>
    <w:p w14:paraId="0FF447B3" w14:textId="77777777" w:rsidR="00A25D51" w:rsidRPr="00A25D51" w:rsidRDefault="00A25D51" w:rsidP="00A25D51">
      <w:pPr>
        <w:spacing w:line="240" w:lineRule="auto"/>
        <w:contextualSpacing/>
        <w:rPr>
          <w:rFonts w:ascii="Times New Roman" w:hAnsi="Times New Roman" w:cs="Times New Roman"/>
          <w:sz w:val="24"/>
          <w:szCs w:val="24"/>
        </w:rPr>
      </w:pPr>
      <w:r w:rsidRPr="00A25D51">
        <w:rPr>
          <w:rFonts w:ascii="Times New Roman" w:hAnsi="Times New Roman" w:cs="Times New Roman"/>
          <w:sz w:val="24"/>
          <w:szCs w:val="24"/>
        </w:rPr>
        <w:t xml:space="preserve">                teacher </w:t>
      </w:r>
      <w:proofErr w:type="spellStart"/>
      <w:r w:rsidRPr="00A25D51">
        <w:rPr>
          <w:rFonts w:ascii="Times New Roman" w:hAnsi="Times New Roman" w:cs="Times New Roman"/>
          <w:sz w:val="24"/>
          <w:szCs w:val="24"/>
        </w:rPr>
        <w:t>teachobj</w:t>
      </w:r>
      <w:proofErr w:type="spellEnd"/>
      <w:r w:rsidRPr="00A25D51">
        <w:rPr>
          <w:rFonts w:ascii="Times New Roman" w:hAnsi="Times New Roman" w:cs="Times New Roman"/>
          <w:sz w:val="24"/>
          <w:szCs w:val="24"/>
        </w:rPr>
        <w:t>;</w:t>
      </w:r>
    </w:p>
    <w:p w14:paraId="296F6450" w14:textId="77777777" w:rsidR="00A25D51" w:rsidRPr="00A25D51" w:rsidRDefault="00A25D51" w:rsidP="00A25D51">
      <w:pPr>
        <w:spacing w:line="240" w:lineRule="auto"/>
        <w:contextualSpacing/>
        <w:rPr>
          <w:rFonts w:ascii="Times New Roman" w:hAnsi="Times New Roman" w:cs="Times New Roman"/>
          <w:sz w:val="24"/>
          <w:szCs w:val="24"/>
        </w:rPr>
      </w:pPr>
      <w:r w:rsidRPr="00A25D51">
        <w:rPr>
          <w:rFonts w:ascii="Times New Roman" w:hAnsi="Times New Roman" w:cs="Times New Roman"/>
          <w:sz w:val="24"/>
          <w:szCs w:val="24"/>
        </w:rPr>
        <w:lastRenderedPageBreak/>
        <w:t xml:space="preserve">                </w:t>
      </w:r>
      <w:proofErr w:type="spellStart"/>
      <w:proofErr w:type="gramStart"/>
      <w:r w:rsidRPr="00A25D51">
        <w:rPr>
          <w:rFonts w:ascii="Times New Roman" w:hAnsi="Times New Roman" w:cs="Times New Roman"/>
          <w:sz w:val="24"/>
          <w:szCs w:val="24"/>
        </w:rPr>
        <w:t>teachobj.getteacher</w:t>
      </w:r>
      <w:proofErr w:type="spellEnd"/>
      <w:proofErr w:type="gramEnd"/>
      <w:r w:rsidRPr="00A25D51">
        <w:rPr>
          <w:rFonts w:ascii="Times New Roman" w:hAnsi="Times New Roman" w:cs="Times New Roman"/>
          <w:sz w:val="24"/>
          <w:szCs w:val="24"/>
        </w:rPr>
        <w:t>();</w:t>
      </w:r>
    </w:p>
    <w:p w14:paraId="31681313" w14:textId="77777777" w:rsidR="00A25D51" w:rsidRPr="00A25D51" w:rsidRDefault="00A25D51" w:rsidP="00A25D51">
      <w:pPr>
        <w:spacing w:line="240" w:lineRule="auto"/>
        <w:contextualSpacing/>
        <w:rPr>
          <w:rFonts w:ascii="Times New Roman" w:hAnsi="Times New Roman" w:cs="Times New Roman"/>
          <w:sz w:val="24"/>
          <w:szCs w:val="24"/>
        </w:rPr>
      </w:pPr>
      <w:r w:rsidRPr="00A25D51">
        <w:rPr>
          <w:rFonts w:ascii="Times New Roman" w:hAnsi="Times New Roman" w:cs="Times New Roman"/>
          <w:sz w:val="24"/>
          <w:szCs w:val="24"/>
        </w:rPr>
        <w:t xml:space="preserve">                typist </w:t>
      </w:r>
      <w:proofErr w:type="spellStart"/>
      <w:r w:rsidRPr="00A25D51">
        <w:rPr>
          <w:rFonts w:ascii="Times New Roman" w:hAnsi="Times New Roman" w:cs="Times New Roman"/>
          <w:sz w:val="24"/>
          <w:szCs w:val="24"/>
        </w:rPr>
        <w:t>typeobj</w:t>
      </w:r>
      <w:proofErr w:type="spellEnd"/>
      <w:r w:rsidRPr="00A25D51">
        <w:rPr>
          <w:rFonts w:ascii="Times New Roman" w:hAnsi="Times New Roman" w:cs="Times New Roman"/>
          <w:sz w:val="24"/>
          <w:szCs w:val="24"/>
        </w:rPr>
        <w:t xml:space="preserve">; </w:t>
      </w:r>
    </w:p>
    <w:p w14:paraId="00B09AB8" w14:textId="77777777" w:rsidR="00A25D51" w:rsidRPr="00A25D51" w:rsidRDefault="00A25D51" w:rsidP="00A25D51">
      <w:pPr>
        <w:spacing w:line="240" w:lineRule="auto"/>
        <w:contextualSpacing/>
        <w:rPr>
          <w:rFonts w:ascii="Times New Roman" w:hAnsi="Times New Roman" w:cs="Times New Roman"/>
          <w:sz w:val="24"/>
          <w:szCs w:val="24"/>
        </w:rPr>
      </w:pPr>
      <w:r w:rsidRPr="00A25D51">
        <w:rPr>
          <w:rFonts w:ascii="Times New Roman" w:hAnsi="Times New Roman" w:cs="Times New Roman"/>
          <w:sz w:val="24"/>
          <w:szCs w:val="24"/>
        </w:rPr>
        <w:t xml:space="preserve">                </w:t>
      </w:r>
      <w:proofErr w:type="spellStart"/>
      <w:proofErr w:type="gramStart"/>
      <w:r w:rsidRPr="00A25D51">
        <w:rPr>
          <w:rFonts w:ascii="Times New Roman" w:hAnsi="Times New Roman" w:cs="Times New Roman"/>
          <w:sz w:val="24"/>
          <w:szCs w:val="24"/>
        </w:rPr>
        <w:t>typeobj.gettypist</w:t>
      </w:r>
      <w:proofErr w:type="spellEnd"/>
      <w:proofErr w:type="gramEnd"/>
      <w:r w:rsidRPr="00A25D51">
        <w:rPr>
          <w:rFonts w:ascii="Times New Roman" w:hAnsi="Times New Roman" w:cs="Times New Roman"/>
          <w:sz w:val="24"/>
          <w:szCs w:val="24"/>
        </w:rPr>
        <w:t>();</w:t>
      </w:r>
    </w:p>
    <w:p w14:paraId="122C3E04" w14:textId="77777777" w:rsidR="00A25D51" w:rsidRPr="00A25D51" w:rsidRDefault="00A25D51" w:rsidP="00A25D51">
      <w:pPr>
        <w:spacing w:line="240" w:lineRule="auto"/>
        <w:contextualSpacing/>
        <w:rPr>
          <w:rFonts w:ascii="Times New Roman" w:hAnsi="Times New Roman" w:cs="Times New Roman"/>
          <w:sz w:val="24"/>
          <w:szCs w:val="24"/>
        </w:rPr>
      </w:pPr>
      <w:r w:rsidRPr="00A25D51">
        <w:rPr>
          <w:rFonts w:ascii="Times New Roman" w:hAnsi="Times New Roman" w:cs="Times New Roman"/>
          <w:sz w:val="24"/>
          <w:szCs w:val="24"/>
        </w:rPr>
        <w:t xml:space="preserve">                officer </w:t>
      </w:r>
      <w:proofErr w:type="spellStart"/>
      <w:r w:rsidRPr="00A25D51">
        <w:rPr>
          <w:rFonts w:ascii="Times New Roman" w:hAnsi="Times New Roman" w:cs="Times New Roman"/>
          <w:sz w:val="24"/>
          <w:szCs w:val="24"/>
        </w:rPr>
        <w:t>offobj</w:t>
      </w:r>
      <w:proofErr w:type="spellEnd"/>
      <w:r w:rsidRPr="00A25D51">
        <w:rPr>
          <w:rFonts w:ascii="Times New Roman" w:hAnsi="Times New Roman" w:cs="Times New Roman"/>
          <w:sz w:val="24"/>
          <w:szCs w:val="24"/>
        </w:rPr>
        <w:t>;</w:t>
      </w:r>
    </w:p>
    <w:p w14:paraId="4653E9A2" w14:textId="77777777" w:rsidR="00A25D51" w:rsidRPr="00A25D51" w:rsidRDefault="00A25D51" w:rsidP="00A25D51">
      <w:pPr>
        <w:spacing w:line="240" w:lineRule="auto"/>
        <w:contextualSpacing/>
        <w:rPr>
          <w:rFonts w:ascii="Times New Roman" w:hAnsi="Times New Roman" w:cs="Times New Roman"/>
          <w:sz w:val="24"/>
          <w:szCs w:val="24"/>
        </w:rPr>
      </w:pPr>
      <w:r w:rsidRPr="00A25D51">
        <w:rPr>
          <w:rFonts w:ascii="Times New Roman" w:hAnsi="Times New Roman" w:cs="Times New Roman"/>
          <w:sz w:val="24"/>
          <w:szCs w:val="24"/>
        </w:rPr>
        <w:t xml:space="preserve">                </w:t>
      </w:r>
      <w:proofErr w:type="spellStart"/>
      <w:proofErr w:type="gramStart"/>
      <w:r w:rsidRPr="00A25D51">
        <w:rPr>
          <w:rFonts w:ascii="Times New Roman" w:hAnsi="Times New Roman" w:cs="Times New Roman"/>
          <w:sz w:val="24"/>
          <w:szCs w:val="24"/>
        </w:rPr>
        <w:t>offobj.getofficer</w:t>
      </w:r>
      <w:proofErr w:type="spellEnd"/>
      <w:proofErr w:type="gramEnd"/>
      <w:r w:rsidRPr="00A25D51">
        <w:rPr>
          <w:rFonts w:ascii="Times New Roman" w:hAnsi="Times New Roman" w:cs="Times New Roman"/>
          <w:sz w:val="24"/>
          <w:szCs w:val="24"/>
        </w:rPr>
        <w:t>();</w:t>
      </w:r>
    </w:p>
    <w:p w14:paraId="1C36CA73" w14:textId="77777777" w:rsidR="00A25D51" w:rsidRPr="00A25D51" w:rsidRDefault="00A25D51" w:rsidP="00A25D51">
      <w:pPr>
        <w:spacing w:line="240" w:lineRule="auto"/>
        <w:contextualSpacing/>
        <w:rPr>
          <w:rFonts w:ascii="Times New Roman" w:hAnsi="Times New Roman" w:cs="Times New Roman"/>
          <w:sz w:val="24"/>
          <w:szCs w:val="24"/>
        </w:rPr>
      </w:pPr>
      <w:r w:rsidRPr="00A25D51">
        <w:rPr>
          <w:rFonts w:ascii="Times New Roman" w:hAnsi="Times New Roman" w:cs="Times New Roman"/>
          <w:sz w:val="24"/>
          <w:szCs w:val="24"/>
        </w:rPr>
        <w:t xml:space="preserve">                regular </w:t>
      </w:r>
      <w:proofErr w:type="spellStart"/>
      <w:r w:rsidRPr="00A25D51">
        <w:rPr>
          <w:rFonts w:ascii="Times New Roman" w:hAnsi="Times New Roman" w:cs="Times New Roman"/>
          <w:sz w:val="24"/>
          <w:szCs w:val="24"/>
        </w:rPr>
        <w:t>regobj</w:t>
      </w:r>
      <w:proofErr w:type="spellEnd"/>
      <w:r w:rsidRPr="00A25D51">
        <w:rPr>
          <w:rFonts w:ascii="Times New Roman" w:hAnsi="Times New Roman" w:cs="Times New Roman"/>
          <w:sz w:val="24"/>
          <w:szCs w:val="24"/>
        </w:rPr>
        <w:t>;</w:t>
      </w:r>
    </w:p>
    <w:p w14:paraId="7D0170CB" w14:textId="77777777" w:rsidR="00A25D51" w:rsidRPr="00A25D51" w:rsidRDefault="00A25D51" w:rsidP="00A25D51">
      <w:pPr>
        <w:spacing w:line="240" w:lineRule="auto"/>
        <w:contextualSpacing/>
        <w:rPr>
          <w:rFonts w:ascii="Times New Roman" w:hAnsi="Times New Roman" w:cs="Times New Roman"/>
          <w:sz w:val="24"/>
          <w:szCs w:val="24"/>
        </w:rPr>
      </w:pPr>
      <w:r w:rsidRPr="00A25D51">
        <w:rPr>
          <w:rFonts w:ascii="Times New Roman" w:hAnsi="Times New Roman" w:cs="Times New Roman"/>
          <w:sz w:val="24"/>
          <w:szCs w:val="24"/>
        </w:rPr>
        <w:t xml:space="preserve">                </w:t>
      </w:r>
      <w:proofErr w:type="spellStart"/>
      <w:proofErr w:type="gramStart"/>
      <w:r w:rsidRPr="00A25D51">
        <w:rPr>
          <w:rFonts w:ascii="Times New Roman" w:hAnsi="Times New Roman" w:cs="Times New Roman"/>
          <w:sz w:val="24"/>
          <w:szCs w:val="24"/>
        </w:rPr>
        <w:t>regobj.getregular</w:t>
      </w:r>
      <w:proofErr w:type="spellEnd"/>
      <w:proofErr w:type="gramEnd"/>
      <w:r w:rsidRPr="00A25D51">
        <w:rPr>
          <w:rFonts w:ascii="Times New Roman" w:hAnsi="Times New Roman" w:cs="Times New Roman"/>
          <w:sz w:val="24"/>
          <w:szCs w:val="24"/>
        </w:rPr>
        <w:t xml:space="preserve">(); </w:t>
      </w:r>
    </w:p>
    <w:p w14:paraId="3B5125D7" w14:textId="77777777" w:rsidR="00A25D51" w:rsidRPr="00A25D51" w:rsidRDefault="00A25D51" w:rsidP="00A25D51">
      <w:pPr>
        <w:spacing w:line="240" w:lineRule="auto"/>
        <w:contextualSpacing/>
        <w:rPr>
          <w:rFonts w:ascii="Times New Roman" w:hAnsi="Times New Roman" w:cs="Times New Roman"/>
          <w:sz w:val="24"/>
          <w:szCs w:val="24"/>
        </w:rPr>
      </w:pPr>
      <w:r w:rsidRPr="00A25D51">
        <w:rPr>
          <w:rFonts w:ascii="Times New Roman" w:hAnsi="Times New Roman" w:cs="Times New Roman"/>
          <w:sz w:val="24"/>
          <w:szCs w:val="24"/>
        </w:rPr>
        <w:t xml:space="preserve">                casual </w:t>
      </w:r>
      <w:proofErr w:type="spellStart"/>
      <w:r w:rsidRPr="00A25D51">
        <w:rPr>
          <w:rFonts w:ascii="Times New Roman" w:hAnsi="Times New Roman" w:cs="Times New Roman"/>
          <w:sz w:val="24"/>
          <w:szCs w:val="24"/>
        </w:rPr>
        <w:t>casobj</w:t>
      </w:r>
      <w:proofErr w:type="spellEnd"/>
      <w:r w:rsidRPr="00A25D51">
        <w:rPr>
          <w:rFonts w:ascii="Times New Roman" w:hAnsi="Times New Roman" w:cs="Times New Roman"/>
          <w:sz w:val="24"/>
          <w:szCs w:val="24"/>
        </w:rPr>
        <w:t>;</w:t>
      </w:r>
    </w:p>
    <w:p w14:paraId="46D96147" w14:textId="332579F4" w:rsidR="00F462FC" w:rsidRPr="00F462FC" w:rsidRDefault="00A25D51" w:rsidP="00A25D51">
      <w:pPr>
        <w:spacing w:line="240" w:lineRule="auto"/>
        <w:contextualSpacing/>
        <w:rPr>
          <w:rFonts w:ascii="Times New Roman" w:hAnsi="Times New Roman" w:cs="Times New Roman"/>
          <w:sz w:val="24"/>
          <w:szCs w:val="24"/>
        </w:rPr>
      </w:pPr>
      <w:r w:rsidRPr="00A25D51">
        <w:rPr>
          <w:rFonts w:ascii="Times New Roman" w:hAnsi="Times New Roman" w:cs="Times New Roman"/>
          <w:sz w:val="24"/>
          <w:szCs w:val="24"/>
        </w:rPr>
        <w:t xml:space="preserve">                </w:t>
      </w:r>
      <w:proofErr w:type="spellStart"/>
      <w:proofErr w:type="gramStart"/>
      <w:r w:rsidRPr="00A25D51">
        <w:rPr>
          <w:rFonts w:ascii="Times New Roman" w:hAnsi="Times New Roman" w:cs="Times New Roman"/>
          <w:sz w:val="24"/>
          <w:szCs w:val="24"/>
        </w:rPr>
        <w:t>casobj.getcasual</w:t>
      </w:r>
      <w:proofErr w:type="spellEnd"/>
      <w:proofErr w:type="gramEnd"/>
      <w:r w:rsidRPr="00A25D51">
        <w:rPr>
          <w:rFonts w:ascii="Times New Roman" w:hAnsi="Times New Roman" w:cs="Times New Roman"/>
          <w:sz w:val="24"/>
          <w:szCs w:val="24"/>
        </w:rPr>
        <w:t>();</w:t>
      </w:r>
    </w:p>
    <w:p w14:paraId="1C75BE75" w14:textId="77777777" w:rsidR="00F462FC" w:rsidRPr="00F462FC" w:rsidRDefault="00F462FC" w:rsidP="00F462FC">
      <w:pPr>
        <w:spacing w:line="240" w:lineRule="auto"/>
        <w:contextualSpacing/>
        <w:rPr>
          <w:rFonts w:ascii="Times New Roman" w:hAnsi="Times New Roman" w:cs="Times New Roman"/>
          <w:sz w:val="24"/>
          <w:szCs w:val="24"/>
        </w:rPr>
      </w:pPr>
      <w:r w:rsidRPr="00F462FC">
        <w:rPr>
          <w:rFonts w:ascii="Times New Roman" w:hAnsi="Times New Roman" w:cs="Times New Roman"/>
          <w:sz w:val="24"/>
          <w:szCs w:val="24"/>
        </w:rPr>
        <w:t>return 0;</w:t>
      </w:r>
    </w:p>
    <w:p w14:paraId="60CC681C" w14:textId="32E96A5C" w:rsidR="00663BDB" w:rsidRDefault="00F462FC" w:rsidP="00F462FC">
      <w:pPr>
        <w:spacing w:line="240" w:lineRule="auto"/>
        <w:contextualSpacing/>
        <w:rPr>
          <w:rFonts w:ascii="Times New Roman" w:hAnsi="Times New Roman" w:cs="Times New Roman"/>
          <w:sz w:val="24"/>
          <w:szCs w:val="24"/>
        </w:rPr>
      </w:pPr>
      <w:r w:rsidRPr="00F462FC">
        <w:rPr>
          <w:rFonts w:ascii="Times New Roman" w:hAnsi="Times New Roman" w:cs="Times New Roman"/>
          <w:sz w:val="24"/>
          <w:szCs w:val="24"/>
        </w:rPr>
        <w:t>}</w:t>
      </w:r>
    </w:p>
    <w:p w14:paraId="3FA21035" w14:textId="77777777" w:rsidR="00663BDB" w:rsidRDefault="00663BD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BF6452A" w14:textId="3A11F7A5" w:rsidR="00663BDB" w:rsidRPr="00991C75" w:rsidRDefault="00663BDB" w:rsidP="00663BDB">
      <w:pPr>
        <w:spacing w:after="160" w:line="259" w:lineRule="auto"/>
        <w:jc w:val="center"/>
        <w:rPr>
          <w:rFonts w:ascii="Times New Roman" w:hAnsi="Times New Roman" w:cs="Times New Roman"/>
          <w:sz w:val="24"/>
          <w:szCs w:val="24"/>
        </w:rPr>
      </w:pPr>
      <w:bookmarkStart w:id="4" w:name="_Hlk104483126"/>
      <w:r w:rsidRPr="00991C75">
        <w:rPr>
          <w:rFonts w:ascii="Times New Roman" w:hAnsi="Times New Roman" w:cs="Times New Roman"/>
          <w:b/>
          <w:sz w:val="36"/>
          <w:szCs w:val="20"/>
          <w:u w:val="single"/>
        </w:rPr>
        <w:lastRenderedPageBreak/>
        <w:t xml:space="preserve">Lab Exercise </w:t>
      </w:r>
      <w:r>
        <w:rPr>
          <w:rFonts w:ascii="Times New Roman" w:hAnsi="Times New Roman" w:cs="Times New Roman"/>
          <w:b/>
          <w:sz w:val="36"/>
          <w:szCs w:val="20"/>
          <w:u w:val="single"/>
        </w:rPr>
        <w:t>8</w:t>
      </w:r>
      <w:r w:rsidRPr="00991C75">
        <w:rPr>
          <w:rFonts w:ascii="Times New Roman" w:hAnsi="Times New Roman" w:cs="Times New Roman"/>
          <w:b/>
          <w:sz w:val="36"/>
          <w:szCs w:val="20"/>
          <w:u w:val="single"/>
        </w:rPr>
        <w:t>:</w:t>
      </w:r>
      <w:r>
        <w:rPr>
          <w:rFonts w:ascii="Times New Roman" w:hAnsi="Times New Roman" w:cs="Times New Roman"/>
          <w:b/>
          <w:sz w:val="36"/>
          <w:szCs w:val="20"/>
          <w:u w:val="single"/>
        </w:rPr>
        <w:t xml:space="preserve"> Inheritance</w:t>
      </w:r>
    </w:p>
    <w:p w14:paraId="5FDEEA9C" w14:textId="0AB866C6" w:rsidR="00A2449D" w:rsidRPr="00A2449D" w:rsidRDefault="00663BDB" w:rsidP="00A2449D">
      <w:pPr>
        <w:ind w:left="360"/>
        <w:jc w:val="both"/>
        <w:rPr>
          <w:rFonts w:ascii="Times New Roman" w:hAnsi="Times New Roman"/>
          <w:b/>
          <w:bCs/>
          <w:sz w:val="24"/>
          <w:szCs w:val="24"/>
        </w:rPr>
      </w:pPr>
      <w:r w:rsidRPr="00991C75">
        <w:rPr>
          <w:rFonts w:ascii="Times New Roman" w:hAnsi="Times New Roman"/>
          <w:b/>
          <w:bCs/>
          <w:sz w:val="24"/>
          <w:szCs w:val="24"/>
        </w:rPr>
        <w:t>Q1.</w:t>
      </w:r>
      <w:r w:rsidR="00A2449D" w:rsidRPr="00A2449D">
        <w:rPr>
          <w:rFonts w:ascii="Times New Roman" w:hAnsi="Times New Roman"/>
          <w:b/>
          <w:bCs/>
          <w:sz w:val="24"/>
          <w:szCs w:val="24"/>
        </w:rPr>
        <w:t xml:space="preserve"> Create a base class called shape. Use this class to store two double type values that could be</w:t>
      </w:r>
      <w:r w:rsidR="00A2449D">
        <w:rPr>
          <w:rFonts w:ascii="Times New Roman" w:hAnsi="Times New Roman"/>
          <w:b/>
          <w:bCs/>
          <w:sz w:val="24"/>
          <w:szCs w:val="24"/>
        </w:rPr>
        <w:t xml:space="preserve"> </w:t>
      </w:r>
      <w:r w:rsidR="00A2449D" w:rsidRPr="00A2449D">
        <w:rPr>
          <w:rFonts w:ascii="Times New Roman" w:hAnsi="Times New Roman"/>
          <w:b/>
          <w:bCs/>
          <w:sz w:val="24"/>
          <w:szCs w:val="24"/>
        </w:rPr>
        <w:t xml:space="preserve">used to compute the area of figures. Derive two specific classes called triangle and </w:t>
      </w:r>
      <w:proofErr w:type="spellStart"/>
      <w:r w:rsidR="00A2449D" w:rsidRPr="00A2449D">
        <w:rPr>
          <w:rFonts w:ascii="Times New Roman" w:hAnsi="Times New Roman"/>
          <w:b/>
          <w:bCs/>
          <w:sz w:val="24"/>
          <w:szCs w:val="24"/>
        </w:rPr>
        <w:t>rectanglefrom</w:t>
      </w:r>
      <w:proofErr w:type="spellEnd"/>
      <w:r w:rsidR="00A2449D" w:rsidRPr="00A2449D">
        <w:rPr>
          <w:rFonts w:ascii="Times New Roman" w:hAnsi="Times New Roman"/>
          <w:b/>
          <w:bCs/>
          <w:sz w:val="24"/>
          <w:szCs w:val="24"/>
        </w:rPr>
        <w:t xml:space="preserve"> the base shape. Add to the base class, a member function </w:t>
      </w:r>
      <w:proofErr w:type="spellStart"/>
      <w:r w:rsidR="00A2449D" w:rsidRPr="00A2449D">
        <w:rPr>
          <w:rFonts w:ascii="Times New Roman" w:hAnsi="Times New Roman"/>
          <w:b/>
          <w:bCs/>
          <w:sz w:val="24"/>
          <w:szCs w:val="24"/>
        </w:rPr>
        <w:t>get_</w:t>
      </w:r>
      <w:proofErr w:type="gramStart"/>
      <w:r w:rsidR="00A2449D" w:rsidRPr="00A2449D">
        <w:rPr>
          <w:rFonts w:ascii="Times New Roman" w:hAnsi="Times New Roman"/>
          <w:b/>
          <w:bCs/>
          <w:sz w:val="24"/>
          <w:szCs w:val="24"/>
        </w:rPr>
        <w:t>data</w:t>
      </w:r>
      <w:proofErr w:type="spellEnd"/>
      <w:r w:rsidR="00A2449D" w:rsidRPr="00A2449D">
        <w:rPr>
          <w:rFonts w:ascii="Times New Roman" w:hAnsi="Times New Roman"/>
          <w:b/>
          <w:bCs/>
          <w:sz w:val="24"/>
          <w:szCs w:val="24"/>
        </w:rPr>
        <w:t>( )</w:t>
      </w:r>
      <w:proofErr w:type="gramEnd"/>
      <w:r w:rsidR="00A2449D" w:rsidRPr="00A2449D">
        <w:rPr>
          <w:rFonts w:ascii="Times New Roman" w:hAnsi="Times New Roman"/>
          <w:b/>
          <w:bCs/>
          <w:sz w:val="24"/>
          <w:szCs w:val="24"/>
        </w:rPr>
        <w:t xml:space="preserve"> to initialize </w:t>
      </w:r>
      <w:proofErr w:type="spellStart"/>
      <w:r w:rsidR="00A2449D" w:rsidRPr="00A2449D">
        <w:rPr>
          <w:rFonts w:ascii="Times New Roman" w:hAnsi="Times New Roman"/>
          <w:b/>
          <w:bCs/>
          <w:sz w:val="24"/>
          <w:szCs w:val="24"/>
        </w:rPr>
        <w:t>baseclass</w:t>
      </w:r>
      <w:proofErr w:type="spellEnd"/>
      <w:r w:rsidR="00A2449D" w:rsidRPr="00A2449D">
        <w:rPr>
          <w:rFonts w:ascii="Times New Roman" w:hAnsi="Times New Roman"/>
          <w:b/>
          <w:bCs/>
          <w:sz w:val="24"/>
          <w:szCs w:val="24"/>
        </w:rPr>
        <w:t xml:space="preserve"> data members and another member function </w:t>
      </w:r>
      <w:proofErr w:type="spellStart"/>
      <w:r w:rsidR="00A2449D" w:rsidRPr="00A2449D">
        <w:rPr>
          <w:rFonts w:ascii="Times New Roman" w:hAnsi="Times New Roman"/>
          <w:b/>
          <w:bCs/>
          <w:sz w:val="24"/>
          <w:szCs w:val="24"/>
        </w:rPr>
        <w:t>display_area</w:t>
      </w:r>
      <w:proofErr w:type="spellEnd"/>
      <w:r w:rsidR="00A2449D" w:rsidRPr="00A2449D">
        <w:rPr>
          <w:rFonts w:ascii="Times New Roman" w:hAnsi="Times New Roman"/>
          <w:b/>
          <w:bCs/>
          <w:sz w:val="24"/>
          <w:szCs w:val="24"/>
        </w:rPr>
        <w:t xml:space="preserve">( ) to compute and display </w:t>
      </w:r>
      <w:proofErr w:type="spellStart"/>
      <w:r w:rsidR="00A2449D" w:rsidRPr="00A2449D">
        <w:rPr>
          <w:rFonts w:ascii="Times New Roman" w:hAnsi="Times New Roman"/>
          <w:b/>
          <w:bCs/>
          <w:sz w:val="24"/>
          <w:szCs w:val="24"/>
        </w:rPr>
        <w:t>thearea</w:t>
      </w:r>
      <w:proofErr w:type="spellEnd"/>
      <w:r w:rsidR="00A2449D" w:rsidRPr="00A2449D">
        <w:rPr>
          <w:rFonts w:ascii="Times New Roman" w:hAnsi="Times New Roman"/>
          <w:b/>
          <w:bCs/>
          <w:sz w:val="24"/>
          <w:szCs w:val="24"/>
        </w:rPr>
        <w:t xml:space="preserve"> of figures. Make </w:t>
      </w:r>
      <w:proofErr w:type="spellStart"/>
      <w:r w:rsidR="00A2449D" w:rsidRPr="00A2449D">
        <w:rPr>
          <w:rFonts w:ascii="Times New Roman" w:hAnsi="Times New Roman"/>
          <w:b/>
          <w:bCs/>
          <w:sz w:val="24"/>
          <w:szCs w:val="24"/>
        </w:rPr>
        <w:t>display_</w:t>
      </w:r>
      <w:proofErr w:type="gramStart"/>
      <w:r w:rsidR="00A2449D" w:rsidRPr="00A2449D">
        <w:rPr>
          <w:rFonts w:ascii="Times New Roman" w:hAnsi="Times New Roman"/>
          <w:b/>
          <w:bCs/>
          <w:sz w:val="24"/>
          <w:szCs w:val="24"/>
        </w:rPr>
        <w:t>area</w:t>
      </w:r>
      <w:proofErr w:type="spellEnd"/>
      <w:r w:rsidR="00A2449D" w:rsidRPr="00A2449D">
        <w:rPr>
          <w:rFonts w:ascii="Times New Roman" w:hAnsi="Times New Roman"/>
          <w:b/>
          <w:bCs/>
          <w:sz w:val="24"/>
          <w:szCs w:val="24"/>
        </w:rPr>
        <w:t>( )</w:t>
      </w:r>
      <w:proofErr w:type="gramEnd"/>
      <w:r w:rsidR="00A2449D" w:rsidRPr="00A2449D">
        <w:rPr>
          <w:rFonts w:ascii="Times New Roman" w:hAnsi="Times New Roman"/>
          <w:b/>
          <w:bCs/>
          <w:sz w:val="24"/>
          <w:szCs w:val="24"/>
        </w:rPr>
        <w:t xml:space="preserve"> as a virtual function and redefine this function in </w:t>
      </w:r>
      <w:proofErr w:type="spellStart"/>
      <w:r w:rsidR="00A2449D" w:rsidRPr="00A2449D">
        <w:rPr>
          <w:rFonts w:ascii="Times New Roman" w:hAnsi="Times New Roman"/>
          <w:b/>
          <w:bCs/>
          <w:sz w:val="24"/>
          <w:szCs w:val="24"/>
        </w:rPr>
        <w:t>thederived</w:t>
      </w:r>
      <w:proofErr w:type="spellEnd"/>
      <w:r w:rsidR="00A2449D" w:rsidRPr="00A2449D">
        <w:rPr>
          <w:rFonts w:ascii="Times New Roman" w:hAnsi="Times New Roman"/>
          <w:b/>
          <w:bCs/>
          <w:sz w:val="24"/>
          <w:szCs w:val="24"/>
        </w:rPr>
        <w:t xml:space="preserve"> classes to suit their requirements.</w:t>
      </w:r>
    </w:p>
    <w:bookmarkEnd w:id="4"/>
    <w:p w14:paraId="05DB4AD3" w14:textId="77777777" w:rsidR="00A2449D" w:rsidRP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(A). Using these three classes, design a program that will accept dimensions of a triangle or</w:t>
      </w:r>
    </w:p>
    <w:p w14:paraId="48D2468F" w14:textId="77777777" w:rsidR="00A2449D" w:rsidRP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a rectangle interactively and display the area using the concept of dynamic binding.</w:t>
      </w:r>
    </w:p>
    <w:p w14:paraId="45E9C7D9" w14:textId="77777777" w:rsidR="00A2449D" w:rsidRP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Remember the two values given as input will be treated as lengths of two sides in the</w:t>
      </w:r>
    </w:p>
    <w:p w14:paraId="34A498E3" w14:textId="77777777" w:rsidR="00A2449D" w:rsidRP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case of rectangles and as base and height in the case of triangles and used as follows:</w:t>
      </w:r>
    </w:p>
    <w:p w14:paraId="298A1A20" w14:textId="77777777" w:rsidR="00A2449D" w:rsidRP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Area of rectangle = x * y</w:t>
      </w:r>
    </w:p>
    <w:p w14:paraId="3219196A" w14:textId="3117D975" w:rsid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Area of triangle = ½ * x * y</w:t>
      </w:r>
    </w:p>
    <w:p w14:paraId="7AFE18EB" w14:textId="77777777" w:rsidR="005D5589" w:rsidRPr="00A2449D" w:rsidRDefault="005D5589" w:rsidP="00A2449D">
      <w:pPr>
        <w:spacing w:line="240" w:lineRule="auto"/>
        <w:contextualSpacing/>
        <w:rPr>
          <w:rFonts w:ascii="Times New Roman" w:hAnsi="Times New Roman"/>
          <w:b/>
          <w:bCs/>
          <w:sz w:val="24"/>
          <w:szCs w:val="24"/>
        </w:rPr>
      </w:pPr>
    </w:p>
    <w:p w14:paraId="07F0BE8B" w14:textId="77777777" w:rsidR="00A2449D" w:rsidRP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(B). Extend the Program-1 to display the area of circle. This requires addition of a new</w:t>
      </w:r>
    </w:p>
    <w:p w14:paraId="39CA9577" w14:textId="77777777" w:rsidR="00A2449D" w:rsidRP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derived class ‘circle’ that computes the area of a circle. Remember, for a circle we need</w:t>
      </w:r>
    </w:p>
    <w:p w14:paraId="2BD4CE33" w14:textId="77777777" w:rsidR="00A2449D" w:rsidRP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 xml:space="preserve">only one value, its radius, but the </w:t>
      </w:r>
      <w:proofErr w:type="spellStart"/>
      <w:r w:rsidRPr="00A2449D">
        <w:rPr>
          <w:rFonts w:ascii="Times New Roman" w:hAnsi="Times New Roman"/>
          <w:b/>
          <w:bCs/>
          <w:sz w:val="24"/>
          <w:szCs w:val="24"/>
        </w:rPr>
        <w:t>get_</w:t>
      </w:r>
      <w:proofErr w:type="gramStart"/>
      <w:r w:rsidRPr="00A2449D">
        <w:rPr>
          <w:rFonts w:ascii="Times New Roman" w:hAnsi="Times New Roman"/>
          <w:b/>
          <w:bCs/>
          <w:sz w:val="24"/>
          <w:szCs w:val="24"/>
        </w:rPr>
        <w:t>data</w:t>
      </w:r>
      <w:proofErr w:type="spellEnd"/>
      <w:r w:rsidRPr="00A2449D">
        <w:rPr>
          <w:rFonts w:ascii="Times New Roman" w:hAnsi="Times New Roman"/>
          <w:b/>
          <w:bCs/>
          <w:sz w:val="24"/>
          <w:szCs w:val="24"/>
        </w:rPr>
        <w:t>(</w:t>
      </w:r>
      <w:proofErr w:type="gramEnd"/>
      <w:r w:rsidRPr="00A2449D">
        <w:rPr>
          <w:rFonts w:ascii="Times New Roman" w:hAnsi="Times New Roman"/>
          <w:b/>
          <w:bCs/>
          <w:sz w:val="24"/>
          <w:szCs w:val="24"/>
        </w:rPr>
        <w:t>) function in the base class requires two</w:t>
      </w:r>
    </w:p>
    <w:p w14:paraId="1DF73772" w14:textId="77777777" w:rsidR="00A2449D" w:rsidRP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 xml:space="preserve">values to be passed. (Hint: Make the second argument of </w:t>
      </w:r>
      <w:proofErr w:type="spellStart"/>
      <w:r w:rsidRPr="00A2449D">
        <w:rPr>
          <w:rFonts w:ascii="Times New Roman" w:hAnsi="Times New Roman"/>
          <w:b/>
          <w:bCs/>
          <w:sz w:val="24"/>
          <w:szCs w:val="24"/>
        </w:rPr>
        <w:t>get_</w:t>
      </w:r>
      <w:proofErr w:type="gramStart"/>
      <w:r w:rsidRPr="00A2449D">
        <w:rPr>
          <w:rFonts w:ascii="Times New Roman" w:hAnsi="Times New Roman"/>
          <w:b/>
          <w:bCs/>
          <w:sz w:val="24"/>
          <w:szCs w:val="24"/>
        </w:rPr>
        <w:t>data</w:t>
      </w:r>
      <w:proofErr w:type="spellEnd"/>
      <w:r w:rsidRPr="00A2449D">
        <w:rPr>
          <w:rFonts w:ascii="Times New Roman" w:hAnsi="Times New Roman"/>
          <w:b/>
          <w:bCs/>
          <w:sz w:val="24"/>
          <w:szCs w:val="24"/>
        </w:rPr>
        <w:t>(</w:t>
      </w:r>
      <w:proofErr w:type="gramEnd"/>
      <w:r w:rsidRPr="00A2449D">
        <w:rPr>
          <w:rFonts w:ascii="Times New Roman" w:hAnsi="Times New Roman"/>
          <w:b/>
          <w:bCs/>
          <w:sz w:val="24"/>
          <w:szCs w:val="24"/>
        </w:rPr>
        <w:t>) function as a</w:t>
      </w:r>
    </w:p>
    <w:p w14:paraId="3016DDBE" w14:textId="77777777" w:rsidR="00A2449D" w:rsidRP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default one with zero value.)</w:t>
      </w:r>
    </w:p>
    <w:p w14:paraId="3546095C" w14:textId="77777777" w:rsidR="005D5589" w:rsidRDefault="005D5589" w:rsidP="00A2449D">
      <w:pPr>
        <w:spacing w:line="240" w:lineRule="auto"/>
        <w:contextualSpacing/>
        <w:rPr>
          <w:rFonts w:ascii="Times New Roman" w:hAnsi="Times New Roman"/>
          <w:b/>
          <w:bCs/>
          <w:sz w:val="24"/>
          <w:szCs w:val="24"/>
        </w:rPr>
      </w:pPr>
    </w:p>
    <w:p w14:paraId="784586E1" w14:textId="010EF127" w:rsidR="00A2449D" w:rsidRP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(C). Run the above program with the following modifications:</w:t>
      </w:r>
    </w:p>
    <w:p w14:paraId="1AC65726" w14:textId="77777777" w:rsidR="00A2449D" w:rsidRDefault="00A2449D" w:rsidP="00A2449D">
      <w:pPr>
        <w:pStyle w:val="ListParagraph"/>
        <w:numPr>
          <w:ilvl w:val="0"/>
          <w:numId w:val="11"/>
        </w:numPr>
        <w:spacing w:line="240" w:lineRule="auto"/>
        <w:contextualSpacing/>
        <w:rPr>
          <w:rFonts w:ascii="Times New Roman" w:hAnsi="Times New Roman"/>
          <w:b/>
          <w:bCs/>
          <w:sz w:val="24"/>
          <w:szCs w:val="24"/>
        </w:rPr>
      </w:pPr>
      <w:r w:rsidRPr="00A2449D">
        <w:rPr>
          <w:rFonts w:ascii="Times New Roman" w:hAnsi="Times New Roman"/>
          <w:b/>
          <w:bCs/>
          <w:sz w:val="24"/>
          <w:szCs w:val="24"/>
        </w:rPr>
        <w:t xml:space="preserve">Remove the definition of </w:t>
      </w:r>
      <w:proofErr w:type="spellStart"/>
      <w:r w:rsidRPr="00A2449D">
        <w:rPr>
          <w:rFonts w:ascii="Times New Roman" w:hAnsi="Times New Roman"/>
          <w:b/>
          <w:bCs/>
          <w:sz w:val="24"/>
          <w:szCs w:val="24"/>
        </w:rPr>
        <w:t>display_</w:t>
      </w:r>
      <w:proofErr w:type="gramStart"/>
      <w:r w:rsidRPr="00A2449D">
        <w:rPr>
          <w:rFonts w:ascii="Times New Roman" w:hAnsi="Times New Roman"/>
          <w:b/>
          <w:bCs/>
          <w:sz w:val="24"/>
          <w:szCs w:val="24"/>
        </w:rPr>
        <w:t>area</w:t>
      </w:r>
      <w:proofErr w:type="spellEnd"/>
      <w:r w:rsidRPr="00A2449D">
        <w:rPr>
          <w:rFonts w:ascii="Times New Roman" w:hAnsi="Times New Roman"/>
          <w:b/>
          <w:bCs/>
          <w:sz w:val="24"/>
          <w:szCs w:val="24"/>
        </w:rPr>
        <w:t>(</w:t>
      </w:r>
      <w:proofErr w:type="gramEnd"/>
      <w:r w:rsidRPr="00A2449D">
        <w:rPr>
          <w:rFonts w:ascii="Times New Roman" w:hAnsi="Times New Roman"/>
          <w:b/>
          <w:bCs/>
          <w:sz w:val="24"/>
          <w:szCs w:val="24"/>
        </w:rPr>
        <w:t>) from one of the derived classes.</w:t>
      </w:r>
    </w:p>
    <w:p w14:paraId="3DB737D9" w14:textId="77777777" w:rsidR="00A2449D" w:rsidRPr="00A2449D" w:rsidRDefault="00A2449D" w:rsidP="00A2449D">
      <w:pPr>
        <w:pStyle w:val="ListParagraph"/>
        <w:numPr>
          <w:ilvl w:val="0"/>
          <w:numId w:val="11"/>
        </w:numPr>
        <w:spacing w:line="240" w:lineRule="auto"/>
        <w:contextualSpacing/>
        <w:rPr>
          <w:rFonts w:ascii="Times New Roman" w:hAnsi="Times New Roman"/>
          <w:b/>
          <w:bCs/>
          <w:sz w:val="24"/>
          <w:szCs w:val="24"/>
        </w:rPr>
      </w:pPr>
      <w:r w:rsidRPr="00A2449D">
        <w:rPr>
          <w:rFonts w:ascii="Times New Roman" w:hAnsi="Times New Roman"/>
          <w:b/>
          <w:bCs/>
          <w:sz w:val="24"/>
          <w:szCs w:val="24"/>
        </w:rPr>
        <w:t xml:space="preserve">In addition to the above change, declare the </w:t>
      </w:r>
      <w:proofErr w:type="spellStart"/>
      <w:r w:rsidRPr="00A2449D">
        <w:rPr>
          <w:rFonts w:ascii="Times New Roman" w:hAnsi="Times New Roman"/>
          <w:b/>
          <w:bCs/>
          <w:sz w:val="24"/>
          <w:szCs w:val="24"/>
        </w:rPr>
        <w:t>display_</w:t>
      </w:r>
      <w:proofErr w:type="gramStart"/>
      <w:r w:rsidRPr="00A2449D">
        <w:rPr>
          <w:rFonts w:ascii="Times New Roman" w:hAnsi="Times New Roman"/>
          <w:b/>
          <w:bCs/>
          <w:sz w:val="24"/>
          <w:szCs w:val="24"/>
        </w:rPr>
        <w:t>area</w:t>
      </w:r>
      <w:proofErr w:type="spellEnd"/>
      <w:r w:rsidRPr="00A2449D">
        <w:rPr>
          <w:rFonts w:ascii="Times New Roman" w:hAnsi="Times New Roman"/>
          <w:b/>
          <w:bCs/>
          <w:sz w:val="24"/>
          <w:szCs w:val="24"/>
        </w:rPr>
        <w:t>(</w:t>
      </w:r>
      <w:proofErr w:type="gramEnd"/>
      <w:r w:rsidRPr="00A2449D">
        <w:rPr>
          <w:rFonts w:ascii="Times New Roman" w:hAnsi="Times New Roman"/>
          <w:b/>
          <w:bCs/>
          <w:sz w:val="24"/>
          <w:szCs w:val="24"/>
        </w:rPr>
        <w:t>) as pure virtual in the</w:t>
      </w:r>
    </w:p>
    <w:p w14:paraId="38E65626" w14:textId="77777777" w:rsidR="00A2449D" w:rsidRPr="00A2449D" w:rsidRDefault="00A2449D" w:rsidP="00A2449D">
      <w:pPr>
        <w:pStyle w:val="ListParagraph"/>
        <w:spacing w:line="240" w:lineRule="auto"/>
        <w:ind w:left="783"/>
        <w:contextualSpacing/>
        <w:rPr>
          <w:rFonts w:ascii="Times New Roman" w:hAnsi="Times New Roman"/>
          <w:b/>
          <w:bCs/>
          <w:sz w:val="24"/>
          <w:szCs w:val="24"/>
        </w:rPr>
      </w:pPr>
      <w:r w:rsidRPr="00A2449D">
        <w:rPr>
          <w:rFonts w:ascii="Times New Roman" w:hAnsi="Times New Roman"/>
          <w:b/>
          <w:bCs/>
          <w:sz w:val="24"/>
          <w:szCs w:val="24"/>
        </w:rPr>
        <w:t>base class shape.</w:t>
      </w:r>
    </w:p>
    <w:p w14:paraId="33CB7B37" w14:textId="460A0992" w:rsidR="00663BDB" w:rsidRPr="00A2449D" w:rsidRDefault="00A2449D" w:rsidP="00A2449D">
      <w:pPr>
        <w:spacing w:line="240" w:lineRule="auto"/>
        <w:contextualSpacing/>
        <w:rPr>
          <w:rFonts w:ascii="Times New Roman" w:hAnsi="Times New Roman"/>
          <w:b/>
          <w:bCs/>
          <w:sz w:val="24"/>
          <w:szCs w:val="24"/>
        </w:rPr>
      </w:pPr>
      <w:r w:rsidRPr="00A2449D">
        <w:rPr>
          <w:rFonts w:ascii="Times New Roman" w:hAnsi="Times New Roman"/>
          <w:b/>
          <w:bCs/>
          <w:sz w:val="24"/>
          <w:szCs w:val="24"/>
        </w:rPr>
        <w:t>Comment on the output in each case.</w:t>
      </w:r>
    </w:p>
    <w:p w14:paraId="42903FB9" w14:textId="2F5590FF" w:rsidR="00D256EF" w:rsidRDefault="00D256EF" w:rsidP="00F462FC">
      <w:pPr>
        <w:spacing w:line="240" w:lineRule="auto"/>
        <w:contextualSpacing/>
        <w:rPr>
          <w:rFonts w:ascii="Times New Roman" w:hAnsi="Times New Roman" w:cs="Times New Roman"/>
          <w:sz w:val="24"/>
          <w:szCs w:val="24"/>
        </w:rPr>
      </w:pPr>
    </w:p>
    <w:p w14:paraId="33DDB88A" w14:textId="77777777" w:rsidR="00FC25FE" w:rsidRPr="00FC25FE" w:rsidRDefault="00FC25FE" w:rsidP="00FC25FE">
      <w:pPr>
        <w:spacing w:line="240" w:lineRule="auto"/>
        <w:contextualSpacing/>
        <w:rPr>
          <w:rFonts w:ascii="Times New Roman" w:hAnsi="Times New Roman" w:cs="Times New Roman"/>
          <w:sz w:val="24"/>
          <w:szCs w:val="24"/>
        </w:rPr>
      </w:pPr>
      <w:r w:rsidRPr="00FC25FE">
        <w:rPr>
          <w:rFonts w:ascii="Times New Roman" w:hAnsi="Times New Roman" w:cs="Times New Roman"/>
          <w:sz w:val="24"/>
          <w:szCs w:val="24"/>
        </w:rPr>
        <w:t>//*************************************************************</w:t>
      </w:r>
    </w:p>
    <w:p w14:paraId="5BFD5AF3" w14:textId="77777777" w:rsidR="00FC25FE" w:rsidRPr="00FC25FE" w:rsidRDefault="00FC25FE" w:rsidP="00FC25FE">
      <w:pPr>
        <w:spacing w:line="240" w:lineRule="auto"/>
        <w:contextualSpacing/>
        <w:rPr>
          <w:rFonts w:ascii="Times New Roman" w:hAnsi="Times New Roman" w:cs="Times New Roman"/>
          <w:sz w:val="24"/>
          <w:szCs w:val="24"/>
        </w:rPr>
      </w:pPr>
      <w:r w:rsidRPr="00FC25FE">
        <w:rPr>
          <w:rFonts w:ascii="Times New Roman" w:hAnsi="Times New Roman" w:cs="Times New Roman"/>
          <w:sz w:val="24"/>
          <w:szCs w:val="24"/>
        </w:rPr>
        <w:t>//This program is developed by Tanishq Agarwal (Er. No:211B326)</w:t>
      </w:r>
    </w:p>
    <w:p w14:paraId="00A844FB" w14:textId="3AF905B4" w:rsidR="00513197" w:rsidRDefault="00FC25FE" w:rsidP="00FC25FE">
      <w:pPr>
        <w:spacing w:line="240" w:lineRule="auto"/>
        <w:contextualSpacing/>
        <w:rPr>
          <w:rFonts w:ascii="Times New Roman" w:hAnsi="Times New Roman" w:cs="Times New Roman"/>
          <w:sz w:val="24"/>
          <w:szCs w:val="24"/>
        </w:rPr>
      </w:pPr>
      <w:r w:rsidRPr="00FC25FE">
        <w:rPr>
          <w:rFonts w:ascii="Times New Roman" w:hAnsi="Times New Roman" w:cs="Times New Roman"/>
          <w:sz w:val="24"/>
          <w:szCs w:val="24"/>
        </w:rPr>
        <w:t>//*************************************************************</w:t>
      </w:r>
    </w:p>
    <w:p w14:paraId="1B347C5B" w14:textId="61DD46C9"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#include &lt;iostream&gt;</w:t>
      </w:r>
    </w:p>
    <w:p w14:paraId="47936349"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using namespace std;</w:t>
      </w:r>
    </w:p>
    <w:p w14:paraId="7C54B225" w14:textId="77777777" w:rsidR="005D5589" w:rsidRPr="005D5589" w:rsidRDefault="005D5589" w:rsidP="005D5589">
      <w:pPr>
        <w:spacing w:line="240" w:lineRule="auto"/>
        <w:contextualSpacing/>
        <w:rPr>
          <w:rFonts w:ascii="Times New Roman" w:hAnsi="Times New Roman" w:cs="Times New Roman"/>
          <w:sz w:val="24"/>
          <w:szCs w:val="24"/>
        </w:rPr>
      </w:pPr>
    </w:p>
    <w:p w14:paraId="58433259"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class </w:t>
      </w:r>
      <w:proofErr w:type="gramStart"/>
      <w:r w:rsidRPr="005D5589">
        <w:rPr>
          <w:rFonts w:ascii="Times New Roman" w:hAnsi="Times New Roman" w:cs="Times New Roman"/>
          <w:sz w:val="24"/>
          <w:szCs w:val="24"/>
        </w:rPr>
        <w:t>shape{</w:t>
      </w:r>
      <w:proofErr w:type="gramEnd"/>
    </w:p>
    <w:p w14:paraId="24EF5261"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public:</w:t>
      </w:r>
    </w:p>
    <w:p w14:paraId="0C38291C"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double x;</w:t>
      </w:r>
    </w:p>
    <w:p w14:paraId="618DD0CA"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double y;</w:t>
      </w:r>
    </w:p>
    <w:p w14:paraId="188FC960" w14:textId="77777777" w:rsidR="005D5589" w:rsidRPr="005D5589" w:rsidRDefault="005D5589" w:rsidP="005D5589">
      <w:pPr>
        <w:spacing w:line="240" w:lineRule="auto"/>
        <w:contextualSpacing/>
        <w:rPr>
          <w:rFonts w:ascii="Times New Roman" w:hAnsi="Times New Roman" w:cs="Times New Roman"/>
          <w:sz w:val="24"/>
          <w:szCs w:val="24"/>
        </w:rPr>
      </w:pPr>
    </w:p>
    <w:p w14:paraId="5F2D223E"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void </w:t>
      </w:r>
      <w:proofErr w:type="spellStart"/>
      <w:r w:rsidRPr="005D5589">
        <w:rPr>
          <w:rFonts w:ascii="Times New Roman" w:hAnsi="Times New Roman" w:cs="Times New Roman"/>
          <w:sz w:val="24"/>
          <w:szCs w:val="24"/>
        </w:rPr>
        <w:t>get_</w:t>
      </w:r>
      <w:proofErr w:type="gramStart"/>
      <w:r w:rsidRPr="005D5589">
        <w:rPr>
          <w:rFonts w:ascii="Times New Roman" w:hAnsi="Times New Roman" w:cs="Times New Roman"/>
          <w:sz w:val="24"/>
          <w:szCs w:val="24"/>
        </w:rPr>
        <w:t>data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w:t>
      </w:r>
    </w:p>
    <w:p w14:paraId="61879178"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cout</w:t>
      </w:r>
      <w:proofErr w:type="spellEnd"/>
      <w:r w:rsidRPr="005D5589">
        <w:rPr>
          <w:rFonts w:ascii="Times New Roman" w:hAnsi="Times New Roman" w:cs="Times New Roman"/>
          <w:sz w:val="24"/>
          <w:szCs w:val="24"/>
        </w:rPr>
        <w:t>&lt;&lt;"Enter first dimension of figure accessed:"&lt;&lt;</w:t>
      </w:r>
      <w:proofErr w:type="spellStart"/>
      <w:r w:rsidRPr="005D5589">
        <w:rPr>
          <w:rFonts w:ascii="Times New Roman" w:hAnsi="Times New Roman" w:cs="Times New Roman"/>
          <w:sz w:val="24"/>
          <w:szCs w:val="24"/>
        </w:rPr>
        <w:t>endl</w:t>
      </w:r>
      <w:proofErr w:type="spellEnd"/>
      <w:r w:rsidRPr="005D5589">
        <w:rPr>
          <w:rFonts w:ascii="Times New Roman" w:hAnsi="Times New Roman" w:cs="Times New Roman"/>
          <w:sz w:val="24"/>
          <w:szCs w:val="24"/>
        </w:rPr>
        <w:t>;</w:t>
      </w:r>
    </w:p>
    <w:p w14:paraId="28E4867B"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cin</w:t>
      </w:r>
      <w:proofErr w:type="spellEnd"/>
      <w:r w:rsidRPr="005D5589">
        <w:rPr>
          <w:rFonts w:ascii="Times New Roman" w:hAnsi="Times New Roman" w:cs="Times New Roman"/>
          <w:sz w:val="24"/>
          <w:szCs w:val="24"/>
        </w:rPr>
        <w:t>&gt;&gt;x;</w:t>
      </w:r>
    </w:p>
    <w:p w14:paraId="6207E703"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cout</w:t>
      </w:r>
      <w:proofErr w:type="spellEnd"/>
      <w:r w:rsidRPr="005D5589">
        <w:rPr>
          <w:rFonts w:ascii="Times New Roman" w:hAnsi="Times New Roman" w:cs="Times New Roman"/>
          <w:sz w:val="24"/>
          <w:szCs w:val="24"/>
        </w:rPr>
        <w:t>&lt;&lt;"Enter second dimension of figure accessed:"&lt;&lt;</w:t>
      </w:r>
      <w:proofErr w:type="spellStart"/>
      <w:r w:rsidRPr="005D5589">
        <w:rPr>
          <w:rFonts w:ascii="Times New Roman" w:hAnsi="Times New Roman" w:cs="Times New Roman"/>
          <w:sz w:val="24"/>
          <w:szCs w:val="24"/>
        </w:rPr>
        <w:t>endl</w:t>
      </w:r>
      <w:proofErr w:type="spellEnd"/>
      <w:r w:rsidRPr="005D5589">
        <w:rPr>
          <w:rFonts w:ascii="Times New Roman" w:hAnsi="Times New Roman" w:cs="Times New Roman"/>
          <w:sz w:val="24"/>
          <w:szCs w:val="24"/>
        </w:rPr>
        <w:t>;</w:t>
      </w:r>
    </w:p>
    <w:p w14:paraId="64363F1F"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cin</w:t>
      </w:r>
      <w:proofErr w:type="spellEnd"/>
      <w:r w:rsidRPr="005D5589">
        <w:rPr>
          <w:rFonts w:ascii="Times New Roman" w:hAnsi="Times New Roman" w:cs="Times New Roman"/>
          <w:sz w:val="24"/>
          <w:szCs w:val="24"/>
        </w:rPr>
        <w:t>&gt;&gt;y;</w:t>
      </w:r>
    </w:p>
    <w:p w14:paraId="10206AB9"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lastRenderedPageBreak/>
        <w:t xml:space="preserve">    }</w:t>
      </w:r>
    </w:p>
    <w:p w14:paraId="46AAE23F" w14:textId="77777777" w:rsidR="005D5589" w:rsidRPr="005D5589" w:rsidRDefault="005D5589" w:rsidP="005D5589">
      <w:pPr>
        <w:spacing w:line="240" w:lineRule="auto"/>
        <w:contextualSpacing/>
        <w:rPr>
          <w:rFonts w:ascii="Times New Roman" w:hAnsi="Times New Roman" w:cs="Times New Roman"/>
          <w:sz w:val="24"/>
          <w:szCs w:val="24"/>
        </w:rPr>
      </w:pPr>
    </w:p>
    <w:p w14:paraId="24B656B7"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virtual void </w:t>
      </w:r>
      <w:proofErr w:type="spellStart"/>
      <w:r w:rsidRPr="005D5589">
        <w:rPr>
          <w:rFonts w:ascii="Times New Roman" w:hAnsi="Times New Roman" w:cs="Times New Roman"/>
          <w:sz w:val="24"/>
          <w:szCs w:val="24"/>
        </w:rPr>
        <w:t>display_</w:t>
      </w:r>
      <w:proofErr w:type="gramStart"/>
      <w:r w:rsidRPr="005D5589">
        <w:rPr>
          <w:rFonts w:ascii="Times New Roman" w:hAnsi="Times New Roman" w:cs="Times New Roman"/>
          <w:sz w:val="24"/>
          <w:szCs w:val="24"/>
        </w:rPr>
        <w:t>area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w:t>
      </w:r>
    </w:p>
    <w:p w14:paraId="02297D6E"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cout</w:t>
      </w:r>
      <w:proofErr w:type="spellEnd"/>
      <w:r w:rsidRPr="005D5589">
        <w:rPr>
          <w:rFonts w:ascii="Times New Roman" w:hAnsi="Times New Roman" w:cs="Times New Roman"/>
          <w:sz w:val="24"/>
          <w:szCs w:val="24"/>
        </w:rPr>
        <w:t xml:space="preserve">&lt;&lt;"Base class </w:t>
      </w:r>
      <w:proofErr w:type="spellStart"/>
      <w:r w:rsidRPr="005D5589">
        <w:rPr>
          <w:rFonts w:ascii="Times New Roman" w:hAnsi="Times New Roman" w:cs="Times New Roman"/>
          <w:sz w:val="24"/>
          <w:szCs w:val="24"/>
        </w:rPr>
        <w:t>display_</w:t>
      </w:r>
      <w:proofErr w:type="gramStart"/>
      <w:r w:rsidRPr="005D5589">
        <w:rPr>
          <w:rFonts w:ascii="Times New Roman" w:hAnsi="Times New Roman" w:cs="Times New Roman"/>
          <w:sz w:val="24"/>
          <w:szCs w:val="24"/>
        </w:rPr>
        <w:t>area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 accessed!!"&lt;&lt;</w:t>
      </w:r>
      <w:proofErr w:type="spellStart"/>
      <w:r w:rsidRPr="005D5589">
        <w:rPr>
          <w:rFonts w:ascii="Times New Roman" w:hAnsi="Times New Roman" w:cs="Times New Roman"/>
          <w:sz w:val="24"/>
          <w:szCs w:val="24"/>
        </w:rPr>
        <w:t>endl</w:t>
      </w:r>
      <w:proofErr w:type="spellEnd"/>
      <w:r w:rsidRPr="005D5589">
        <w:rPr>
          <w:rFonts w:ascii="Times New Roman" w:hAnsi="Times New Roman" w:cs="Times New Roman"/>
          <w:sz w:val="24"/>
          <w:szCs w:val="24"/>
        </w:rPr>
        <w:t>&lt;&lt;"No area can be presented for the base class!!"&lt;&lt;</w:t>
      </w:r>
      <w:proofErr w:type="spellStart"/>
      <w:r w:rsidRPr="005D5589">
        <w:rPr>
          <w:rFonts w:ascii="Times New Roman" w:hAnsi="Times New Roman" w:cs="Times New Roman"/>
          <w:sz w:val="24"/>
          <w:szCs w:val="24"/>
        </w:rPr>
        <w:t>endl</w:t>
      </w:r>
      <w:proofErr w:type="spellEnd"/>
      <w:r w:rsidRPr="005D5589">
        <w:rPr>
          <w:rFonts w:ascii="Times New Roman" w:hAnsi="Times New Roman" w:cs="Times New Roman"/>
          <w:sz w:val="24"/>
          <w:szCs w:val="24"/>
        </w:rPr>
        <w:t>;</w:t>
      </w:r>
    </w:p>
    <w:p w14:paraId="0CBD9B5D"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
    <w:p w14:paraId="60FDED51"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//virtual void </w:t>
      </w:r>
      <w:proofErr w:type="spellStart"/>
      <w:r w:rsidRPr="005D5589">
        <w:rPr>
          <w:rFonts w:ascii="Times New Roman" w:hAnsi="Times New Roman" w:cs="Times New Roman"/>
          <w:sz w:val="24"/>
          <w:szCs w:val="24"/>
        </w:rPr>
        <w:t>display_</w:t>
      </w:r>
      <w:proofErr w:type="gramStart"/>
      <w:r w:rsidRPr="005D5589">
        <w:rPr>
          <w:rFonts w:ascii="Times New Roman" w:hAnsi="Times New Roman" w:cs="Times New Roman"/>
          <w:sz w:val="24"/>
          <w:szCs w:val="24"/>
        </w:rPr>
        <w:t>area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 0;</w:t>
      </w:r>
    </w:p>
    <w:p w14:paraId="0886258B" w14:textId="77777777" w:rsidR="005D5589" w:rsidRPr="005D5589" w:rsidRDefault="005D5589" w:rsidP="005D5589">
      <w:pPr>
        <w:spacing w:line="240" w:lineRule="auto"/>
        <w:contextualSpacing/>
        <w:rPr>
          <w:rFonts w:ascii="Times New Roman" w:hAnsi="Times New Roman" w:cs="Times New Roman"/>
          <w:sz w:val="24"/>
          <w:szCs w:val="24"/>
        </w:rPr>
      </w:pPr>
    </w:p>
    <w:p w14:paraId="1D5B09FC"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w:t>
      </w:r>
    </w:p>
    <w:p w14:paraId="489ABCC6" w14:textId="77777777" w:rsidR="005D5589" w:rsidRPr="005D5589" w:rsidRDefault="005D5589" w:rsidP="005D5589">
      <w:pPr>
        <w:spacing w:line="240" w:lineRule="auto"/>
        <w:contextualSpacing/>
        <w:rPr>
          <w:rFonts w:ascii="Times New Roman" w:hAnsi="Times New Roman" w:cs="Times New Roman"/>
          <w:sz w:val="24"/>
          <w:szCs w:val="24"/>
        </w:rPr>
      </w:pPr>
    </w:p>
    <w:p w14:paraId="7348C28E"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class </w:t>
      </w:r>
      <w:proofErr w:type="spellStart"/>
      <w:proofErr w:type="gramStart"/>
      <w:r w:rsidRPr="005D5589">
        <w:rPr>
          <w:rFonts w:ascii="Times New Roman" w:hAnsi="Times New Roman" w:cs="Times New Roman"/>
          <w:sz w:val="24"/>
          <w:szCs w:val="24"/>
        </w:rPr>
        <w:t>triangle:public</w:t>
      </w:r>
      <w:proofErr w:type="spellEnd"/>
      <w:proofErr w:type="gramEnd"/>
      <w:r w:rsidRPr="005D5589">
        <w:rPr>
          <w:rFonts w:ascii="Times New Roman" w:hAnsi="Times New Roman" w:cs="Times New Roman"/>
          <w:sz w:val="24"/>
          <w:szCs w:val="24"/>
        </w:rPr>
        <w:t xml:space="preserve"> shape{</w:t>
      </w:r>
    </w:p>
    <w:p w14:paraId="495CBE7E"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public:</w:t>
      </w:r>
    </w:p>
    <w:p w14:paraId="0604B9D3"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void </w:t>
      </w:r>
      <w:proofErr w:type="spellStart"/>
      <w:r w:rsidRPr="005D5589">
        <w:rPr>
          <w:rFonts w:ascii="Times New Roman" w:hAnsi="Times New Roman" w:cs="Times New Roman"/>
          <w:sz w:val="24"/>
          <w:szCs w:val="24"/>
        </w:rPr>
        <w:t>display_</w:t>
      </w:r>
      <w:proofErr w:type="gramStart"/>
      <w:r w:rsidRPr="005D5589">
        <w:rPr>
          <w:rFonts w:ascii="Times New Roman" w:hAnsi="Times New Roman" w:cs="Times New Roman"/>
          <w:sz w:val="24"/>
          <w:szCs w:val="24"/>
        </w:rPr>
        <w:t>area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w:t>
      </w:r>
    </w:p>
    <w:p w14:paraId="7E598327"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double </w:t>
      </w:r>
      <w:proofErr w:type="spellStart"/>
      <w:r w:rsidRPr="005D5589">
        <w:rPr>
          <w:rFonts w:ascii="Times New Roman" w:hAnsi="Times New Roman" w:cs="Times New Roman"/>
          <w:sz w:val="24"/>
          <w:szCs w:val="24"/>
        </w:rPr>
        <w:t>areatr</w:t>
      </w:r>
      <w:proofErr w:type="spellEnd"/>
      <w:r w:rsidRPr="005D5589">
        <w:rPr>
          <w:rFonts w:ascii="Times New Roman" w:hAnsi="Times New Roman" w:cs="Times New Roman"/>
          <w:sz w:val="24"/>
          <w:szCs w:val="24"/>
        </w:rPr>
        <w:t>=0.5*x*y;</w:t>
      </w:r>
    </w:p>
    <w:p w14:paraId="4B097584"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cout</w:t>
      </w:r>
      <w:proofErr w:type="spellEnd"/>
      <w:r w:rsidRPr="005D5589">
        <w:rPr>
          <w:rFonts w:ascii="Times New Roman" w:hAnsi="Times New Roman" w:cs="Times New Roman"/>
          <w:sz w:val="24"/>
          <w:szCs w:val="24"/>
        </w:rPr>
        <w:t>&lt;&lt;"The area of triangle is:"&lt;&lt;</w:t>
      </w:r>
      <w:proofErr w:type="spellStart"/>
      <w:r w:rsidRPr="005D5589">
        <w:rPr>
          <w:rFonts w:ascii="Times New Roman" w:hAnsi="Times New Roman" w:cs="Times New Roman"/>
          <w:sz w:val="24"/>
          <w:szCs w:val="24"/>
        </w:rPr>
        <w:t>areatr</w:t>
      </w:r>
      <w:proofErr w:type="spellEnd"/>
      <w:r w:rsidRPr="005D5589">
        <w:rPr>
          <w:rFonts w:ascii="Times New Roman" w:hAnsi="Times New Roman" w:cs="Times New Roman"/>
          <w:sz w:val="24"/>
          <w:szCs w:val="24"/>
        </w:rPr>
        <w:t>&lt;&lt;</w:t>
      </w:r>
      <w:proofErr w:type="spellStart"/>
      <w:r w:rsidRPr="005D5589">
        <w:rPr>
          <w:rFonts w:ascii="Times New Roman" w:hAnsi="Times New Roman" w:cs="Times New Roman"/>
          <w:sz w:val="24"/>
          <w:szCs w:val="24"/>
        </w:rPr>
        <w:t>endl</w:t>
      </w:r>
      <w:proofErr w:type="spellEnd"/>
      <w:r w:rsidRPr="005D5589">
        <w:rPr>
          <w:rFonts w:ascii="Times New Roman" w:hAnsi="Times New Roman" w:cs="Times New Roman"/>
          <w:sz w:val="24"/>
          <w:szCs w:val="24"/>
        </w:rPr>
        <w:t>;</w:t>
      </w:r>
    </w:p>
    <w:p w14:paraId="44EE16A7"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
    <w:p w14:paraId="7CE7EC5E"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w:t>
      </w:r>
    </w:p>
    <w:p w14:paraId="6863BAF9" w14:textId="77777777" w:rsidR="005D5589" w:rsidRPr="005D5589" w:rsidRDefault="005D5589" w:rsidP="005D5589">
      <w:pPr>
        <w:spacing w:line="240" w:lineRule="auto"/>
        <w:contextualSpacing/>
        <w:rPr>
          <w:rFonts w:ascii="Times New Roman" w:hAnsi="Times New Roman" w:cs="Times New Roman"/>
          <w:sz w:val="24"/>
          <w:szCs w:val="24"/>
        </w:rPr>
      </w:pPr>
    </w:p>
    <w:p w14:paraId="5508C0CA"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class </w:t>
      </w:r>
      <w:proofErr w:type="spellStart"/>
      <w:proofErr w:type="gramStart"/>
      <w:r w:rsidRPr="005D5589">
        <w:rPr>
          <w:rFonts w:ascii="Times New Roman" w:hAnsi="Times New Roman" w:cs="Times New Roman"/>
          <w:sz w:val="24"/>
          <w:szCs w:val="24"/>
        </w:rPr>
        <w:t>rectangle:public</w:t>
      </w:r>
      <w:proofErr w:type="spellEnd"/>
      <w:proofErr w:type="gramEnd"/>
      <w:r w:rsidRPr="005D5589">
        <w:rPr>
          <w:rFonts w:ascii="Times New Roman" w:hAnsi="Times New Roman" w:cs="Times New Roman"/>
          <w:sz w:val="24"/>
          <w:szCs w:val="24"/>
        </w:rPr>
        <w:t xml:space="preserve"> shape{</w:t>
      </w:r>
    </w:p>
    <w:p w14:paraId="4BD8F985"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public:</w:t>
      </w:r>
    </w:p>
    <w:p w14:paraId="5DE951FC"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void </w:t>
      </w:r>
      <w:proofErr w:type="spellStart"/>
      <w:r w:rsidRPr="005D5589">
        <w:rPr>
          <w:rFonts w:ascii="Times New Roman" w:hAnsi="Times New Roman" w:cs="Times New Roman"/>
          <w:sz w:val="24"/>
          <w:szCs w:val="24"/>
        </w:rPr>
        <w:t>display_</w:t>
      </w:r>
      <w:proofErr w:type="gramStart"/>
      <w:r w:rsidRPr="005D5589">
        <w:rPr>
          <w:rFonts w:ascii="Times New Roman" w:hAnsi="Times New Roman" w:cs="Times New Roman"/>
          <w:sz w:val="24"/>
          <w:szCs w:val="24"/>
        </w:rPr>
        <w:t>area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w:t>
      </w:r>
    </w:p>
    <w:p w14:paraId="5AFB1540"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double </w:t>
      </w:r>
      <w:proofErr w:type="spellStart"/>
      <w:r w:rsidRPr="005D5589">
        <w:rPr>
          <w:rFonts w:ascii="Times New Roman" w:hAnsi="Times New Roman" w:cs="Times New Roman"/>
          <w:sz w:val="24"/>
          <w:szCs w:val="24"/>
        </w:rPr>
        <w:t>arearec</w:t>
      </w:r>
      <w:proofErr w:type="spellEnd"/>
      <w:r w:rsidRPr="005D5589">
        <w:rPr>
          <w:rFonts w:ascii="Times New Roman" w:hAnsi="Times New Roman" w:cs="Times New Roman"/>
          <w:sz w:val="24"/>
          <w:szCs w:val="24"/>
        </w:rPr>
        <w:t>=x*y;</w:t>
      </w:r>
    </w:p>
    <w:p w14:paraId="6D6B16E2"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cout</w:t>
      </w:r>
      <w:proofErr w:type="spellEnd"/>
      <w:r w:rsidRPr="005D5589">
        <w:rPr>
          <w:rFonts w:ascii="Times New Roman" w:hAnsi="Times New Roman" w:cs="Times New Roman"/>
          <w:sz w:val="24"/>
          <w:szCs w:val="24"/>
        </w:rPr>
        <w:t>&lt;&lt;"The area of rectangle is:"&lt;&lt;</w:t>
      </w:r>
      <w:proofErr w:type="spellStart"/>
      <w:r w:rsidRPr="005D5589">
        <w:rPr>
          <w:rFonts w:ascii="Times New Roman" w:hAnsi="Times New Roman" w:cs="Times New Roman"/>
          <w:sz w:val="24"/>
          <w:szCs w:val="24"/>
        </w:rPr>
        <w:t>arearec</w:t>
      </w:r>
      <w:proofErr w:type="spellEnd"/>
      <w:r w:rsidRPr="005D5589">
        <w:rPr>
          <w:rFonts w:ascii="Times New Roman" w:hAnsi="Times New Roman" w:cs="Times New Roman"/>
          <w:sz w:val="24"/>
          <w:szCs w:val="24"/>
        </w:rPr>
        <w:t>&lt;&lt;</w:t>
      </w:r>
      <w:proofErr w:type="spellStart"/>
      <w:r w:rsidRPr="005D5589">
        <w:rPr>
          <w:rFonts w:ascii="Times New Roman" w:hAnsi="Times New Roman" w:cs="Times New Roman"/>
          <w:sz w:val="24"/>
          <w:szCs w:val="24"/>
        </w:rPr>
        <w:t>endl</w:t>
      </w:r>
      <w:proofErr w:type="spellEnd"/>
      <w:r w:rsidRPr="005D5589">
        <w:rPr>
          <w:rFonts w:ascii="Times New Roman" w:hAnsi="Times New Roman" w:cs="Times New Roman"/>
          <w:sz w:val="24"/>
          <w:szCs w:val="24"/>
        </w:rPr>
        <w:t>;</w:t>
      </w:r>
    </w:p>
    <w:p w14:paraId="4059C5C0"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
    <w:p w14:paraId="4F043516"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w:t>
      </w:r>
    </w:p>
    <w:p w14:paraId="6F755AC4" w14:textId="77777777" w:rsidR="005D5589" w:rsidRPr="005D5589" w:rsidRDefault="005D5589" w:rsidP="005D5589">
      <w:pPr>
        <w:spacing w:line="240" w:lineRule="auto"/>
        <w:contextualSpacing/>
        <w:rPr>
          <w:rFonts w:ascii="Times New Roman" w:hAnsi="Times New Roman" w:cs="Times New Roman"/>
          <w:sz w:val="24"/>
          <w:szCs w:val="24"/>
        </w:rPr>
      </w:pPr>
    </w:p>
    <w:p w14:paraId="0427FFE0"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class </w:t>
      </w:r>
      <w:proofErr w:type="spellStart"/>
      <w:proofErr w:type="gramStart"/>
      <w:r w:rsidRPr="005D5589">
        <w:rPr>
          <w:rFonts w:ascii="Times New Roman" w:hAnsi="Times New Roman" w:cs="Times New Roman"/>
          <w:sz w:val="24"/>
          <w:szCs w:val="24"/>
        </w:rPr>
        <w:t>circle:public</w:t>
      </w:r>
      <w:proofErr w:type="spellEnd"/>
      <w:proofErr w:type="gramEnd"/>
      <w:r w:rsidRPr="005D5589">
        <w:rPr>
          <w:rFonts w:ascii="Times New Roman" w:hAnsi="Times New Roman" w:cs="Times New Roman"/>
          <w:sz w:val="24"/>
          <w:szCs w:val="24"/>
        </w:rPr>
        <w:t xml:space="preserve"> shape{</w:t>
      </w:r>
    </w:p>
    <w:p w14:paraId="0D8FF2CB"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public:</w:t>
      </w:r>
    </w:p>
    <w:p w14:paraId="666214FC"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void </w:t>
      </w:r>
      <w:proofErr w:type="spellStart"/>
      <w:r w:rsidRPr="005D5589">
        <w:rPr>
          <w:rFonts w:ascii="Times New Roman" w:hAnsi="Times New Roman" w:cs="Times New Roman"/>
          <w:sz w:val="24"/>
          <w:szCs w:val="24"/>
        </w:rPr>
        <w:t>display_</w:t>
      </w:r>
      <w:proofErr w:type="gramStart"/>
      <w:r w:rsidRPr="005D5589">
        <w:rPr>
          <w:rFonts w:ascii="Times New Roman" w:hAnsi="Times New Roman" w:cs="Times New Roman"/>
          <w:sz w:val="24"/>
          <w:szCs w:val="24"/>
        </w:rPr>
        <w:t>area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w:t>
      </w:r>
    </w:p>
    <w:p w14:paraId="5BCBED13"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if(y==</w:t>
      </w:r>
      <w:proofErr w:type="gramStart"/>
      <w:r w:rsidRPr="005D5589">
        <w:rPr>
          <w:rFonts w:ascii="Times New Roman" w:hAnsi="Times New Roman" w:cs="Times New Roman"/>
          <w:sz w:val="24"/>
          <w:szCs w:val="24"/>
        </w:rPr>
        <w:t>x){</w:t>
      </w:r>
      <w:proofErr w:type="gramEnd"/>
    </w:p>
    <w:p w14:paraId="3952D076"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double </w:t>
      </w:r>
      <w:proofErr w:type="spellStart"/>
      <w:r w:rsidRPr="005D5589">
        <w:rPr>
          <w:rFonts w:ascii="Times New Roman" w:hAnsi="Times New Roman" w:cs="Times New Roman"/>
          <w:sz w:val="24"/>
          <w:szCs w:val="24"/>
        </w:rPr>
        <w:t>areacir</w:t>
      </w:r>
      <w:proofErr w:type="spellEnd"/>
      <w:r w:rsidRPr="005D5589">
        <w:rPr>
          <w:rFonts w:ascii="Times New Roman" w:hAnsi="Times New Roman" w:cs="Times New Roman"/>
          <w:sz w:val="24"/>
          <w:szCs w:val="24"/>
        </w:rPr>
        <w:t>=3.14*x*y;</w:t>
      </w:r>
    </w:p>
    <w:p w14:paraId="3914218C"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cout</w:t>
      </w:r>
      <w:proofErr w:type="spellEnd"/>
      <w:r w:rsidRPr="005D5589">
        <w:rPr>
          <w:rFonts w:ascii="Times New Roman" w:hAnsi="Times New Roman" w:cs="Times New Roman"/>
          <w:sz w:val="24"/>
          <w:szCs w:val="24"/>
        </w:rPr>
        <w:t>&lt;&lt;"The area of rectangle is:"&lt;&lt;</w:t>
      </w:r>
      <w:proofErr w:type="spellStart"/>
      <w:r w:rsidRPr="005D5589">
        <w:rPr>
          <w:rFonts w:ascii="Times New Roman" w:hAnsi="Times New Roman" w:cs="Times New Roman"/>
          <w:sz w:val="24"/>
          <w:szCs w:val="24"/>
        </w:rPr>
        <w:t>areacir</w:t>
      </w:r>
      <w:proofErr w:type="spellEnd"/>
      <w:r w:rsidRPr="005D5589">
        <w:rPr>
          <w:rFonts w:ascii="Times New Roman" w:hAnsi="Times New Roman" w:cs="Times New Roman"/>
          <w:sz w:val="24"/>
          <w:szCs w:val="24"/>
        </w:rPr>
        <w:t>&lt;&lt;</w:t>
      </w:r>
      <w:proofErr w:type="spellStart"/>
      <w:r w:rsidRPr="005D5589">
        <w:rPr>
          <w:rFonts w:ascii="Times New Roman" w:hAnsi="Times New Roman" w:cs="Times New Roman"/>
          <w:sz w:val="24"/>
          <w:szCs w:val="24"/>
        </w:rPr>
        <w:t>endl</w:t>
      </w:r>
      <w:proofErr w:type="spellEnd"/>
      <w:r w:rsidRPr="005D5589">
        <w:rPr>
          <w:rFonts w:ascii="Times New Roman" w:hAnsi="Times New Roman" w:cs="Times New Roman"/>
          <w:sz w:val="24"/>
          <w:szCs w:val="24"/>
        </w:rPr>
        <w:t>;</w:t>
      </w:r>
    </w:p>
    <w:p w14:paraId="5457DA2A"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
    <w:p w14:paraId="49596316"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gramStart"/>
      <w:r w:rsidRPr="005D5589">
        <w:rPr>
          <w:rFonts w:ascii="Times New Roman" w:hAnsi="Times New Roman" w:cs="Times New Roman"/>
          <w:sz w:val="24"/>
          <w:szCs w:val="24"/>
        </w:rPr>
        <w:t>else{</w:t>
      </w:r>
      <w:proofErr w:type="gramEnd"/>
    </w:p>
    <w:p w14:paraId="053B1711"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cout</w:t>
      </w:r>
      <w:proofErr w:type="spellEnd"/>
      <w:r w:rsidRPr="005D5589">
        <w:rPr>
          <w:rFonts w:ascii="Times New Roman" w:hAnsi="Times New Roman" w:cs="Times New Roman"/>
          <w:sz w:val="24"/>
          <w:szCs w:val="24"/>
        </w:rPr>
        <w:t>&lt;&lt;"Different values of radius detected!!"&lt;&lt;</w:t>
      </w:r>
      <w:proofErr w:type="spellStart"/>
      <w:r w:rsidRPr="005D5589">
        <w:rPr>
          <w:rFonts w:ascii="Times New Roman" w:hAnsi="Times New Roman" w:cs="Times New Roman"/>
          <w:sz w:val="24"/>
          <w:szCs w:val="24"/>
        </w:rPr>
        <w:t>endl</w:t>
      </w:r>
      <w:proofErr w:type="spellEnd"/>
      <w:r w:rsidRPr="005D5589">
        <w:rPr>
          <w:rFonts w:ascii="Times New Roman" w:hAnsi="Times New Roman" w:cs="Times New Roman"/>
          <w:sz w:val="24"/>
          <w:szCs w:val="24"/>
        </w:rPr>
        <w:t>;</w:t>
      </w:r>
    </w:p>
    <w:p w14:paraId="46F09302"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
    <w:p w14:paraId="16449789"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
    <w:p w14:paraId="60761425"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w:t>
      </w:r>
    </w:p>
    <w:p w14:paraId="2CEFC42E" w14:textId="77777777" w:rsidR="005D5589" w:rsidRPr="005D5589" w:rsidRDefault="005D5589" w:rsidP="005D5589">
      <w:pPr>
        <w:spacing w:line="240" w:lineRule="auto"/>
        <w:contextualSpacing/>
        <w:rPr>
          <w:rFonts w:ascii="Times New Roman" w:hAnsi="Times New Roman" w:cs="Times New Roman"/>
          <w:sz w:val="24"/>
          <w:szCs w:val="24"/>
        </w:rPr>
      </w:pPr>
    </w:p>
    <w:p w14:paraId="0545F267"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int </w:t>
      </w:r>
      <w:proofErr w:type="gramStart"/>
      <w:r w:rsidRPr="005D5589">
        <w:rPr>
          <w:rFonts w:ascii="Times New Roman" w:hAnsi="Times New Roman" w:cs="Times New Roman"/>
          <w:sz w:val="24"/>
          <w:szCs w:val="24"/>
        </w:rPr>
        <w:t>main(</w:t>
      </w:r>
      <w:proofErr w:type="gramEnd"/>
      <w:r w:rsidRPr="005D5589">
        <w:rPr>
          <w:rFonts w:ascii="Times New Roman" w:hAnsi="Times New Roman" w:cs="Times New Roman"/>
          <w:sz w:val="24"/>
          <w:szCs w:val="24"/>
        </w:rPr>
        <w:t>)</w:t>
      </w:r>
    </w:p>
    <w:p w14:paraId="67711D27"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w:t>
      </w:r>
    </w:p>
    <w:p w14:paraId="797842CC"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shape *</w:t>
      </w:r>
      <w:proofErr w:type="spellStart"/>
      <w:r w:rsidRPr="005D5589">
        <w:rPr>
          <w:rFonts w:ascii="Times New Roman" w:hAnsi="Times New Roman" w:cs="Times New Roman"/>
          <w:sz w:val="24"/>
          <w:szCs w:val="24"/>
        </w:rPr>
        <w:t>shptr</w:t>
      </w:r>
      <w:proofErr w:type="spellEnd"/>
      <w:r w:rsidRPr="005D5589">
        <w:rPr>
          <w:rFonts w:ascii="Times New Roman" w:hAnsi="Times New Roman" w:cs="Times New Roman"/>
          <w:sz w:val="24"/>
          <w:szCs w:val="24"/>
        </w:rPr>
        <w:t>;</w:t>
      </w:r>
    </w:p>
    <w:p w14:paraId="15A77FF4"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triangle tr;</w:t>
      </w:r>
    </w:p>
    <w:p w14:paraId="55E46039"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rectangle rec;</w:t>
      </w:r>
    </w:p>
    <w:p w14:paraId="354C4778"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circle </w:t>
      </w:r>
      <w:proofErr w:type="spellStart"/>
      <w:r w:rsidRPr="005D5589">
        <w:rPr>
          <w:rFonts w:ascii="Times New Roman" w:hAnsi="Times New Roman" w:cs="Times New Roman"/>
          <w:sz w:val="24"/>
          <w:szCs w:val="24"/>
        </w:rPr>
        <w:t>cr</w:t>
      </w:r>
      <w:proofErr w:type="spellEnd"/>
      <w:r w:rsidRPr="005D5589">
        <w:rPr>
          <w:rFonts w:ascii="Times New Roman" w:hAnsi="Times New Roman" w:cs="Times New Roman"/>
          <w:sz w:val="24"/>
          <w:szCs w:val="24"/>
        </w:rPr>
        <w:t>;</w:t>
      </w:r>
    </w:p>
    <w:p w14:paraId="4A5E9B7D"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shptr</w:t>
      </w:r>
      <w:proofErr w:type="spellEnd"/>
      <w:r w:rsidRPr="005D5589">
        <w:rPr>
          <w:rFonts w:ascii="Times New Roman" w:hAnsi="Times New Roman" w:cs="Times New Roman"/>
          <w:sz w:val="24"/>
          <w:szCs w:val="24"/>
        </w:rPr>
        <w:t xml:space="preserve"> = &amp;tr;</w:t>
      </w:r>
    </w:p>
    <w:p w14:paraId="2A7FDC89"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lastRenderedPageBreak/>
        <w:t xml:space="preserve">    </w:t>
      </w:r>
      <w:proofErr w:type="spellStart"/>
      <w:r w:rsidRPr="005D5589">
        <w:rPr>
          <w:rFonts w:ascii="Times New Roman" w:hAnsi="Times New Roman" w:cs="Times New Roman"/>
          <w:sz w:val="24"/>
          <w:szCs w:val="24"/>
        </w:rPr>
        <w:t>shptr</w:t>
      </w:r>
      <w:proofErr w:type="spellEnd"/>
      <w:r w:rsidRPr="005D5589">
        <w:rPr>
          <w:rFonts w:ascii="Times New Roman" w:hAnsi="Times New Roman" w:cs="Times New Roman"/>
          <w:sz w:val="24"/>
          <w:szCs w:val="24"/>
        </w:rPr>
        <w:t>-&gt;</w:t>
      </w:r>
      <w:proofErr w:type="spellStart"/>
      <w:r w:rsidRPr="005D5589">
        <w:rPr>
          <w:rFonts w:ascii="Times New Roman" w:hAnsi="Times New Roman" w:cs="Times New Roman"/>
          <w:sz w:val="24"/>
          <w:szCs w:val="24"/>
        </w:rPr>
        <w:t>get_</w:t>
      </w:r>
      <w:proofErr w:type="gramStart"/>
      <w:r w:rsidRPr="005D5589">
        <w:rPr>
          <w:rFonts w:ascii="Times New Roman" w:hAnsi="Times New Roman" w:cs="Times New Roman"/>
          <w:sz w:val="24"/>
          <w:szCs w:val="24"/>
        </w:rPr>
        <w:t>data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w:t>
      </w:r>
    </w:p>
    <w:p w14:paraId="063C2A3F"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shptr</w:t>
      </w:r>
      <w:proofErr w:type="spellEnd"/>
      <w:r w:rsidRPr="005D5589">
        <w:rPr>
          <w:rFonts w:ascii="Times New Roman" w:hAnsi="Times New Roman" w:cs="Times New Roman"/>
          <w:sz w:val="24"/>
          <w:szCs w:val="24"/>
        </w:rPr>
        <w:t>-&gt;</w:t>
      </w:r>
      <w:proofErr w:type="spellStart"/>
      <w:r w:rsidRPr="005D5589">
        <w:rPr>
          <w:rFonts w:ascii="Times New Roman" w:hAnsi="Times New Roman" w:cs="Times New Roman"/>
          <w:sz w:val="24"/>
          <w:szCs w:val="24"/>
        </w:rPr>
        <w:t>display_</w:t>
      </w:r>
      <w:proofErr w:type="gramStart"/>
      <w:r w:rsidRPr="005D5589">
        <w:rPr>
          <w:rFonts w:ascii="Times New Roman" w:hAnsi="Times New Roman" w:cs="Times New Roman"/>
          <w:sz w:val="24"/>
          <w:szCs w:val="24"/>
        </w:rPr>
        <w:t>area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w:t>
      </w:r>
    </w:p>
    <w:p w14:paraId="4D2D6863"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shptr</w:t>
      </w:r>
      <w:proofErr w:type="spellEnd"/>
      <w:r w:rsidRPr="005D5589">
        <w:rPr>
          <w:rFonts w:ascii="Times New Roman" w:hAnsi="Times New Roman" w:cs="Times New Roman"/>
          <w:sz w:val="24"/>
          <w:szCs w:val="24"/>
        </w:rPr>
        <w:t>=&amp;rec;</w:t>
      </w:r>
    </w:p>
    <w:p w14:paraId="620A6BF7"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shptr</w:t>
      </w:r>
      <w:proofErr w:type="spellEnd"/>
      <w:r w:rsidRPr="005D5589">
        <w:rPr>
          <w:rFonts w:ascii="Times New Roman" w:hAnsi="Times New Roman" w:cs="Times New Roman"/>
          <w:sz w:val="24"/>
          <w:szCs w:val="24"/>
        </w:rPr>
        <w:t>-&gt;</w:t>
      </w:r>
      <w:proofErr w:type="spellStart"/>
      <w:r w:rsidRPr="005D5589">
        <w:rPr>
          <w:rFonts w:ascii="Times New Roman" w:hAnsi="Times New Roman" w:cs="Times New Roman"/>
          <w:sz w:val="24"/>
          <w:szCs w:val="24"/>
        </w:rPr>
        <w:t>get_</w:t>
      </w:r>
      <w:proofErr w:type="gramStart"/>
      <w:r w:rsidRPr="005D5589">
        <w:rPr>
          <w:rFonts w:ascii="Times New Roman" w:hAnsi="Times New Roman" w:cs="Times New Roman"/>
          <w:sz w:val="24"/>
          <w:szCs w:val="24"/>
        </w:rPr>
        <w:t>data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w:t>
      </w:r>
    </w:p>
    <w:p w14:paraId="44DCBFF1"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shptr</w:t>
      </w:r>
      <w:proofErr w:type="spellEnd"/>
      <w:r w:rsidRPr="005D5589">
        <w:rPr>
          <w:rFonts w:ascii="Times New Roman" w:hAnsi="Times New Roman" w:cs="Times New Roman"/>
          <w:sz w:val="24"/>
          <w:szCs w:val="24"/>
        </w:rPr>
        <w:t>-&gt;</w:t>
      </w:r>
      <w:proofErr w:type="spellStart"/>
      <w:r w:rsidRPr="005D5589">
        <w:rPr>
          <w:rFonts w:ascii="Times New Roman" w:hAnsi="Times New Roman" w:cs="Times New Roman"/>
          <w:sz w:val="24"/>
          <w:szCs w:val="24"/>
        </w:rPr>
        <w:t>display_</w:t>
      </w:r>
      <w:proofErr w:type="gramStart"/>
      <w:r w:rsidRPr="005D5589">
        <w:rPr>
          <w:rFonts w:ascii="Times New Roman" w:hAnsi="Times New Roman" w:cs="Times New Roman"/>
          <w:sz w:val="24"/>
          <w:szCs w:val="24"/>
        </w:rPr>
        <w:t>area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w:t>
      </w:r>
    </w:p>
    <w:p w14:paraId="63BC58E4"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shptr</w:t>
      </w:r>
      <w:proofErr w:type="spellEnd"/>
      <w:r w:rsidRPr="005D5589">
        <w:rPr>
          <w:rFonts w:ascii="Times New Roman" w:hAnsi="Times New Roman" w:cs="Times New Roman"/>
          <w:sz w:val="24"/>
          <w:szCs w:val="24"/>
        </w:rPr>
        <w:t>= &amp;</w:t>
      </w:r>
      <w:proofErr w:type="spellStart"/>
      <w:r w:rsidRPr="005D5589">
        <w:rPr>
          <w:rFonts w:ascii="Times New Roman" w:hAnsi="Times New Roman" w:cs="Times New Roman"/>
          <w:sz w:val="24"/>
          <w:szCs w:val="24"/>
        </w:rPr>
        <w:t>cr</w:t>
      </w:r>
      <w:proofErr w:type="spellEnd"/>
      <w:r w:rsidRPr="005D5589">
        <w:rPr>
          <w:rFonts w:ascii="Times New Roman" w:hAnsi="Times New Roman" w:cs="Times New Roman"/>
          <w:sz w:val="24"/>
          <w:szCs w:val="24"/>
        </w:rPr>
        <w:t>;</w:t>
      </w:r>
    </w:p>
    <w:p w14:paraId="4BAB0296"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shptr</w:t>
      </w:r>
      <w:proofErr w:type="spellEnd"/>
      <w:r w:rsidRPr="005D5589">
        <w:rPr>
          <w:rFonts w:ascii="Times New Roman" w:hAnsi="Times New Roman" w:cs="Times New Roman"/>
          <w:sz w:val="24"/>
          <w:szCs w:val="24"/>
        </w:rPr>
        <w:t>-&gt;</w:t>
      </w:r>
      <w:proofErr w:type="spellStart"/>
      <w:r w:rsidRPr="005D5589">
        <w:rPr>
          <w:rFonts w:ascii="Times New Roman" w:hAnsi="Times New Roman" w:cs="Times New Roman"/>
          <w:sz w:val="24"/>
          <w:szCs w:val="24"/>
        </w:rPr>
        <w:t>get_</w:t>
      </w:r>
      <w:proofErr w:type="gramStart"/>
      <w:r w:rsidRPr="005D5589">
        <w:rPr>
          <w:rFonts w:ascii="Times New Roman" w:hAnsi="Times New Roman" w:cs="Times New Roman"/>
          <w:sz w:val="24"/>
          <w:szCs w:val="24"/>
        </w:rPr>
        <w:t>data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w:t>
      </w:r>
    </w:p>
    <w:p w14:paraId="7A8F1393"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w:t>
      </w:r>
      <w:proofErr w:type="spellStart"/>
      <w:r w:rsidRPr="005D5589">
        <w:rPr>
          <w:rFonts w:ascii="Times New Roman" w:hAnsi="Times New Roman" w:cs="Times New Roman"/>
          <w:sz w:val="24"/>
          <w:szCs w:val="24"/>
        </w:rPr>
        <w:t>shptr</w:t>
      </w:r>
      <w:proofErr w:type="spellEnd"/>
      <w:r w:rsidRPr="005D5589">
        <w:rPr>
          <w:rFonts w:ascii="Times New Roman" w:hAnsi="Times New Roman" w:cs="Times New Roman"/>
          <w:sz w:val="24"/>
          <w:szCs w:val="24"/>
        </w:rPr>
        <w:t>-&gt;</w:t>
      </w:r>
      <w:proofErr w:type="spellStart"/>
      <w:r w:rsidRPr="005D5589">
        <w:rPr>
          <w:rFonts w:ascii="Times New Roman" w:hAnsi="Times New Roman" w:cs="Times New Roman"/>
          <w:sz w:val="24"/>
          <w:szCs w:val="24"/>
        </w:rPr>
        <w:t>display_</w:t>
      </w:r>
      <w:proofErr w:type="gramStart"/>
      <w:r w:rsidRPr="005D5589">
        <w:rPr>
          <w:rFonts w:ascii="Times New Roman" w:hAnsi="Times New Roman" w:cs="Times New Roman"/>
          <w:sz w:val="24"/>
          <w:szCs w:val="24"/>
        </w:rPr>
        <w:t>area</w:t>
      </w:r>
      <w:proofErr w:type="spellEnd"/>
      <w:r w:rsidRPr="005D5589">
        <w:rPr>
          <w:rFonts w:ascii="Times New Roman" w:hAnsi="Times New Roman" w:cs="Times New Roman"/>
          <w:sz w:val="24"/>
          <w:szCs w:val="24"/>
        </w:rPr>
        <w:t>(</w:t>
      </w:r>
      <w:proofErr w:type="gramEnd"/>
      <w:r w:rsidRPr="005D5589">
        <w:rPr>
          <w:rFonts w:ascii="Times New Roman" w:hAnsi="Times New Roman" w:cs="Times New Roman"/>
          <w:sz w:val="24"/>
          <w:szCs w:val="24"/>
        </w:rPr>
        <w:t>);</w:t>
      </w:r>
    </w:p>
    <w:p w14:paraId="5DEEDB7F" w14:textId="77777777" w:rsidR="005D5589" w:rsidRPr="005D5589"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 xml:space="preserve">    return 0;</w:t>
      </w:r>
    </w:p>
    <w:p w14:paraId="7E5CA5E0" w14:textId="49F41E39" w:rsidR="00C42BE1" w:rsidRDefault="005D5589" w:rsidP="005D5589">
      <w:pPr>
        <w:spacing w:line="240" w:lineRule="auto"/>
        <w:contextualSpacing/>
        <w:rPr>
          <w:rFonts w:ascii="Times New Roman" w:hAnsi="Times New Roman" w:cs="Times New Roman"/>
          <w:sz w:val="24"/>
          <w:szCs w:val="24"/>
        </w:rPr>
      </w:pPr>
      <w:r w:rsidRPr="005D5589">
        <w:rPr>
          <w:rFonts w:ascii="Times New Roman" w:hAnsi="Times New Roman" w:cs="Times New Roman"/>
          <w:sz w:val="24"/>
          <w:szCs w:val="24"/>
        </w:rPr>
        <w:t>}</w:t>
      </w:r>
    </w:p>
    <w:p w14:paraId="3538411B" w14:textId="77777777" w:rsidR="00C42BE1" w:rsidRDefault="00C42BE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F17A292" w14:textId="6883ED24" w:rsidR="00C42BE1" w:rsidRPr="00AE402B" w:rsidRDefault="00C42BE1" w:rsidP="00AE402B">
      <w:pPr>
        <w:spacing w:after="160" w:line="259" w:lineRule="auto"/>
        <w:jc w:val="center"/>
        <w:rPr>
          <w:rFonts w:ascii="Times New Roman" w:hAnsi="Times New Roman" w:cs="Times New Roman"/>
          <w:sz w:val="24"/>
          <w:szCs w:val="24"/>
        </w:rPr>
      </w:pPr>
      <w:r w:rsidRPr="00991C75">
        <w:rPr>
          <w:rFonts w:ascii="Times New Roman" w:hAnsi="Times New Roman" w:cs="Times New Roman"/>
          <w:b/>
          <w:sz w:val="36"/>
          <w:szCs w:val="20"/>
          <w:u w:val="single"/>
        </w:rPr>
        <w:lastRenderedPageBreak/>
        <w:t xml:space="preserve">Lab Exercise </w:t>
      </w:r>
      <w:r>
        <w:rPr>
          <w:rFonts w:ascii="Times New Roman" w:hAnsi="Times New Roman" w:cs="Times New Roman"/>
          <w:b/>
          <w:sz w:val="36"/>
          <w:szCs w:val="20"/>
          <w:u w:val="single"/>
        </w:rPr>
        <w:t>9</w:t>
      </w:r>
      <w:r w:rsidRPr="00991C75">
        <w:rPr>
          <w:rFonts w:ascii="Times New Roman" w:hAnsi="Times New Roman" w:cs="Times New Roman"/>
          <w:b/>
          <w:sz w:val="36"/>
          <w:szCs w:val="20"/>
          <w:u w:val="single"/>
        </w:rPr>
        <w:t>:</w:t>
      </w:r>
      <w:r>
        <w:rPr>
          <w:rFonts w:ascii="Times New Roman" w:hAnsi="Times New Roman" w:cs="Times New Roman"/>
          <w:b/>
          <w:sz w:val="36"/>
          <w:szCs w:val="20"/>
          <w:u w:val="single"/>
        </w:rPr>
        <w:t xml:space="preserve"> </w:t>
      </w:r>
      <w:r>
        <w:rPr>
          <w:rFonts w:ascii="Times New Roman" w:hAnsi="Times New Roman" w:cs="Times New Roman"/>
          <w:b/>
          <w:sz w:val="36"/>
          <w:szCs w:val="20"/>
          <w:u w:val="single"/>
        </w:rPr>
        <w:t>File Handling</w:t>
      </w:r>
    </w:p>
    <w:p w14:paraId="50D9D22C" w14:textId="65BF2FE4" w:rsidR="00AE402B" w:rsidRPr="00AE402B" w:rsidRDefault="00AE402B" w:rsidP="00AE402B">
      <w:pPr>
        <w:suppressAutoHyphens/>
        <w:spacing w:before="120" w:after="120" w:line="240" w:lineRule="auto"/>
        <w:jc w:val="both"/>
        <w:rPr>
          <w:rFonts w:ascii="Times New Roman" w:hAnsi="Times New Roman"/>
          <w:b/>
          <w:bCs/>
          <w:sz w:val="24"/>
          <w:szCs w:val="24"/>
        </w:rPr>
      </w:pPr>
      <w:r>
        <w:rPr>
          <w:rFonts w:ascii="Times New Roman" w:hAnsi="Times New Roman"/>
          <w:b/>
          <w:bCs/>
          <w:sz w:val="24"/>
          <w:szCs w:val="24"/>
        </w:rPr>
        <w:t xml:space="preserve">Q1. </w:t>
      </w:r>
      <w:r w:rsidRPr="00AE402B">
        <w:rPr>
          <w:rFonts w:ascii="Times New Roman" w:hAnsi="Times New Roman"/>
          <w:b/>
          <w:bCs/>
          <w:sz w:val="24"/>
          <w:szCs w:val="24"/>
        </w:rPr>
        <w:t>Write a program that creates a text file “</w:t>
      </w:r>
      <w:proofErr w:type="spellStart"/>
      <w:proofErr w:type="gramStart"/>
      <w:r w:rsidRPr="00AE402B">
        <w:rPr>
          <w:rFonts w:ascii="Times New Roman" w:hAnsi="Times New Roman"/>
          <w:b/>
          <w:bCs/>
          <w:sz w:val="24"/>
          <w:szCs w:val="24"/>
        </w:rPr>
        <w:t>TEXT.txt”on</w:t>
      </w:r>
      <w:proofErr w:type="spellEnd"/>
      <w:proofErr w:type="gramEnd"/>
      <w:r w:rsidRPr="00AE402B">
        <w:rPr>
          <w:rFonts w:ascii="Times New Roman" w:hAnsi="Times New Roman"/>
          <w:b/>
          <w:bCs/>
          <w:sz w:val="24"/>
          <w:szCs w:val="24"/>
        </w:rPr>
        <w:t xml:space="preserve"> the disk. Write text on this file. Read this file </w:t>
      </w:r>
      <w:proofErr w:type="gramStart"/>
      <w:r w:rsidRPr="00AE402B">
        <w:rPr>
          <w:rFonts w:ascii="Times New Roman" w:hAnsi="Times New Roman"/>
          <w:b/>
          <w:bCs/>
          <w:sz w:val="24"/>
          <w:szCs w:val="24"/>
        </w:rPr>
        <w:t>and  display</w:t>
      </w:r>
      <w:proofErr w:type="gramEnd"/>
      <w:r w:rsidRPr="00AE402B">
        <w:rPr>
          <w:rFonts w:ascii="Times New Roman" w:hAnsi="Times New Roman"/>
          <w:b/>
          <w:bCs/>
          <w:sz w:val="24"/>
          <w:szCs w:val="24"/>
        </w:rPr>
        <w:t xml:space="preserve"> the following information on the screen in two columns:</w:t>
      </w:r>
    </w:p>
    <w:p w14:paraId="4F60D107" w14:textId="77777777" w:rsidR="00AE402B" w:rsidRPr="00AE402B" w:rsidRDefault="00AE402B" w:rsidP="00AE402B">
      <w:pPr>
        <w:numPr>
          <w:ilvl w:val="0"/>
          <w:numId w:val="5"/>
        </w:numPr>
        <w:tabs>
          <w:tab w:val="clear" w:pos="-360"/>
          <w:tab w:val="num" w:pos="720"/>
        </w:tabs>
        <w:suppressAutoHyphens/>
        <w:spacing w:before="120" w:after="120" w:line="240" w:lineRule="auto"/>
        <w:ind w:left="1440"/>
        <w:jc w:val="both"/>
        <w:rPr>
          <w:rFonts w:ascii="Times New Roman" w:hAnsi="Times New Roman"/>
          <w:b/>
          <w:bCs/>
          <w:sz w:val="24"/>
          <w:szCs w:val="24"/>
        </w:rPr>
      </w:pPr>
      <w:r w:rsidRPr="00AE402B">
        <w:rPr>
          <w:rFonts w:ascii="Times New Roman" w:hAnsi="Times New Roman"/>
          <w:b/>
          <w:bCs/>
          <w:sz w:val="24"/>
          <w:szCs w:val="24"/>
        </w:rPr>
        <w:t>Number of lines</w:t>
      </w:r>
    </w:p>
    <w:p w14:paraId="503FDAB9" w14:textId="77777777" w:rsidR="00AE402B" w:rsidRPr="00AE402B" w:rsidRDefault="00AE402B" w:rsidP="00AE402B">
      <w:pPr>
        <w:numPr>
          <w:ilvl w:val="0"/>
          <w:numId w:val="5"/>
        </w:numPr>
        <w:tabs>
          <w:tab w:val="clear" w:pos="-360"/>
          <w:tab w:val="num" w:pos="720"/>
        </w:tabs>
        <w:suppressAutoHyphens/>
        <w:spacing w:before="120" w:after="120" w:line="240" w:lineRule="auto"/>
        <w:ind w:left="1440"/>
        <w:jc w:val="both"/>
        <w:rPr>
          <w:rFonts w:ascii="Times New Roman" w:hAnsi="Times New Roman"/>
          <w:b/>
          <w:bCs/>
          <w:sz w:val="24"/>
          <w:szCs w:val="24"/>
        </w:rPr>
      </w:pPr>
      <w:r w:rsidRPr="00AE402B">
        <w:rPr>
          <w:rFonts w:ascii="Times New Roman" w:hAnsi="Times New Roman"/>
          <w:b/>
          <w:bCs/>
          <w:sz w:val="24"/>
          <w:szCs w:val="24"/>
        </w:rPr>
        <w:t>Number of words</w:t>
      </w:r>
    </w:p>
    <w:p w14:paraId="3CB6DB9A" w14:textId="77777777" w:rsidR="00AE402B" w:rsidRPr="00AE402B" w:rsidRDefault="00AE402B" w:rsidP="00AE402B">
      <w:pPr>
        <w:numPr>
          <w:ilvl w:val="0"/>
          <w:numId w:val="5"/>
        </w:numPr>
        <w:tabs>
          <w:tab w:val="clear" w:pos="-360"/>
          <w:tab w:val="num" w:pos="720"/>
        </w:tabs>
        <w:suppressAutoHyphens/>
        <w:spacing w:before="120" w:after="120" w:line="240" w:lineRule="auto"/>
        <w:ind w:left="1440"/>
        <w:jc w:val="both"/>
        <w:rPr>
          <w:rFonts w:ascii="Times New Roman" w:hAnsi="Times New Roman"/>
          <w:b/>
          <w:bCs/>
          <w:sz w:val="24"/>
          <w:szCs w:val="24"/>
        </w:rPr>
      </w:pPr>
      <w:r w:rsidRPr="00AE402B">
        <w:rPr>
          <w:rFonts w:ascii="Times New Roman" w:hAnsi="Times New Roman"/>
          <w:b/>
          <w:bCs/>
          <w:sz w:val="24"/>
          <w:szCs w:val="24"/>
        </w:rPr>
        <w:t>Number of characters</w:t>
      </w:r>
    </w:p>
    <w:p w14:paraId="4E13681B" w14:textId="77777777" w:rsidR="00AE402B" w:rsidRPr="00AE402B" w:rsidRDefault="00AE402B" w:rsidP="00AE402B">
      <w:pPr>
        <w:spacing w:before="120" w:after="120" w:line="240" w:lineRule="auto"/>
        <w:ind w:left="720"/>
        <w:jc w:val="both"/>
        <w:rPr>
          <w:rFonts w:ascii="Times New Roman" w:hAnsi="Times New Roman"/>
          <w:b/>
          <w:bCs/>
          <w:sz w:val="24"/>
          <w:szCs w:val="24"/>
        </w:rPr>
      </w:pPr>
      <w:r w:rsidRPr="00AE402B">
        <w:rPr>
          <w:rFonts w:ascii="Times New Roman" w:hAnsi="Times New Roman"/>
          <w:b/>
          <w:bCs/>
          <w:sz w:val="24"/>
          <w:szCs w:val="24"/>
        </w:rPr>
        <w:t xml:space="preserve">Strings should be left-justified and numbers should be right-justified in a suitable field width. Also handle the error by displaying suitable error message. </w:t>
      </w:r>
    </w:p>
    <w:p w14:paraId="288A8DED" w14:textId="77777777" w:rsidR="009F0B7E" w:rsidRPr="009F0B7E" w:rsidRDefault="009F0B7E" w:rsidP="009F0B7E">
      <w:pPr>
        <w:spacing w:line="240" w:lineRule="auto"/>
        <w:contextualSpacing/>
        <w:rPr>
          <w:rFonts w:ascii="Times New Roman" w:hAnsi="Times New Roman" w:cs="Times New Roman"/>
          <w:sz w:val="24"/>
          <w:szCs w:val="24"/>
        </w:rPr>
      </w:pPr>
      <w:r w:rsidRPr="009F0B7E">
        <w:rPr>
          <w:rFonts w:ascii="Times New Roman" w:hAnsi="Times New Roman" w:cs="Times New Roman"/>
          <w:sz w:val="24"/>
          <w:szCs w:val="24"/>
        </w:rPr>
        <w:t>//*************************************************************</w:t>
      </w:r>
    </w:p>
    <w:p w14:paraId="66738973" w14:textId="77777777" w:rsidR="009F0B7E" w:rsidRPr="009F0B7E" w:rsidRDefault="009F0B7E" w:rsidP="009F0B7E">
      <w:pPr>
        <w:spacing w:line="240" w:lineRule="auto"/>
        <w:contextualSpacing/>
        <w:rPr>
          <w:rFonts w:ascii="Times New Roman" w:hAnsi="Times New Roman" w:cs="Times New Roman"/>
          <w:sz w:val="24"/>
          <w:szCs w:val="24"/>
        </w:rPr>
      </w:pPr>
      <w:r w:rsidRPr="009F0B7E">
        <w:rPr>
          <w:rFonts w:ascii="Times New Roman" w:hAnsi="Times New Roman" w:cs="Times New Roman"/>
          <w:sz w:val="24"/>
          <w:szCs w:val="24"/>
        </w:rPr>
        <w:t>//This program is developed by Tanishq Agarwal (Er. No:211B326)</w:t>
      </w:r>
    </w:p>
    <w:p w14:paraId="796CDE23" w14:textId="77777777" w:rsidR="009F0B7E" w:rsidRPr="009F0B7E" w:rsidRDefault="009F0B7E" w:rsidP="009F0B7E">
      <w:pPr>
        <w:spacing w:line="240" w:lineRule="auto"/>
        <w:contextualSpacing/>
        <w:rPr>
          <w:rFonts w:ascii="Times New Roman" w:hAnsi="Times New Roman" w:cs="Times New Roman"/>
          <w:sz w:val="24"/>
          <w:szCs w:val="24"/>
        </w:rPr>
      </w:pPr>
      <w:r w:rsidRPr="009F0B7E">
        <w:rPr>
          <w:rFonts w:ascii="Times New Roman" w:hAnsi="Times New Roman" w:cs="Times New Roman"/>
          <w:sz w:val="24"/>
          <w:szCs w:val="24"/>
        </w:rPr>
        <w:t>//*************************************************************</w:t>
      </w:r>
    </w:p>
    <w:p w14:paraId="5012C194" w14:textId="77777777" w:rsidR="00CC77B2" w:rsidRPr="00CC77B2" w:rsidRDefault="00CC77B2" w:rsidP="00CC77B2">
      <w:pPr>
        <w:spacing w:line="240" w:lineRule="auto"/>
        <w:contextualSpacing/>
        <w:rPr>
          <w:rFonts w:ascii="Times New Roman" w:hAnsi="Times New Roman" w:cs="Times New Roman"/>
          <w:sz w:val="24"/>
          <w:szCs w:val="24"/>
        </w:rPr>
      </w:pPr>
      <w:r w:rsidRPr="00CC77B2">
        <w:rPr>
          <w:rFonts w:ascii="Times New Roman" w:hAnsi="Times New Roman" w:cs="Times New Roman"/>
          <w:sz w:val="24"/>
          <w:szCs w:val="24"/>
        </w:rPr>
        <w:t>#include &lt;iostream&gt;</w:t>
      </w:r>
    </w:p>
    <w:p w14:paraId="7A99378F" w14:textId="77777777" w:rsidR="00CC77B2" w:rsidRPr="00CC77B2" w:rsidRDefault="00CC77B2" w:rsidP="00CC77B2">
      <w:pPr>
        <w:spacing w:line="240" w:lineRule="auto"/>
        <w:contextualSpacing/>
        <w:rPr>
          <w:rFonts w:ascii="Times New Roman" w:hAnsi="Times New Roman" w:cs="Times New Roman"/>
          <w:sz w:val="24"/>
          <w:szCs w:val="24"/>
        </w:rPr>
      </w:pPr>
      <w:r w:rsidRPr="00CC77B2">
        <w:rPr>
          <w:rFonts w:ascii="Times New Roman" w:hAnsi="Times New Roman" w:cs="Times New Roman"/>
          <w:sz w:val="24"/>
          <w:szCs w:val="24"/>
        </w:rPr>
        <w:t>#include &lt;</w:t>
      </w:r>
      <w:proofErr w:type="spellStart"/>
      <w:r w:rsidRPr="00CC77B2">
        <w:rPr>
          <w:rFonts w:ascii="Times New Roman" w:hAnsi="Times New Roman" w:cs="Times New Roman"/>
          <w:sz w:val="24"/>
          <w:szCs w:val="24"/>
        </w:rPr>
        <w:t>fstream</w:t>
      </w:r>
      <w:proofErr w:type="spellEnd"/>
      <w:r w:rsidRPr="00CC77B2">
        <w:rPr>
          <w:rFonts w:ascii="Times New Roman" w:hAnsi="Times New Roman" w:cs="Times New Roman"/>
          <w:sz w:val="24"/>
          <w:szCs w:val="24"/>
        </w:rPr>
        <w:t>&gt;</w:t>
      </w:r>
    </w:p>
    <w:p w14:paraId="62F55F42" w14:textId="77777777" w:rsidR="00CC77B2" w:rsidRPr="00CC77B2" w:rsidRDefault="00CC77B2" w:rsidP="00CC77B2">
      <w:pPr>
        <w:spacing w:line="240" w:lineRule="auto"/>
        <w:contextualSpacing/>
        <w:rPr>
          <w:rFonts w:ascii="Times New Roman" w:hAnsi="Times New Roman" w:cs="Times New Roman"/>
          <w:sz w:val="24"/>
          <w:szCs w:val="24"/>
        </w:rPr>
      </w:pPr>
      <w:r w:rsidRPr="00CC77B2">
        <w:rPr>
          <w:rFonts w:ascii="Times New Roman" w:hAnsi="Times New Roman" w:cs="Times New Roman"/>
          <w:sz w:val="24"/>
          <w:szCs w:val="24"/>
        </w:rPr>
        <w:t>#include &lt;bits/</w:t>
      </w:r>
      <w:proofErr w:type="spellStart"/>
      <w:r w:rsidRPr="00CC77B2">
        <w:rPr>
          <w:rFonts w:ascii="Times New Roman" w:hAnsi="Times New Roman" w:cs="Times New Roman"/>
          <w:sz w:val="24"/>
          <w:szCs w:val="24"/>
        </w:rPr>
        <w:t>stdc</w:t>
      </w:r>
      <w:proofErr w:type="spellEnd"/>
      <w:r w:rsidRPr="00CC77B2">
        <w:rPr>
          <w:rFonts w:ascii="Times New Roman" w:hAnsi="Times New Roman" w:cs="Times New Roman"/>
          <w:sz w:val="24"/>
          <w:szCs w:val="24"/>
        </w:rPr>
        <w:t>++.h&gt;</w:t>
      </w:r>
    </w:p>
    <w:p w14:paraId="7A8249DD" w14:textId="7A545FFC" w:rsidR="009F0B7E" w:rsidRPr="009F0B7E" w:rsidRDefault="00CC77B2" w:rsidP="00CC77B2">
      <w:pPr>
        <w:spacing w:line="240" w:lineRule="auto"/>
        <w:contextualSpacing/>
        <w:rPr>
          <w:rFonts w:ascii="Times New Roman" w:hAnsi="Times New Roman" w:cs="Times New Roman"/>
          <w:sz w:val="24"/>
          <w:szCs w:val="24"/>
        </w:rPr>
      </w:pPr>
      <w:r w:rsidRPr="00CC77B2">
        <w:rPr>
          <w:rFonts w:ascii="Times New Roman" w:hAnsi="Times New Roman" w:cs="Times New Roman"/>
          <w:sz w:val="24"/>
          <w:szCs w:val="24"/>
        </w:rPr>
        <w:t>#include &lt;</w:t>
      </w:r>
      <w:proofErr w:type="spellStart"/>
      <w:r w:rsidRPr="00CC77B2">
        <w:rPr>
          <w:rFonts w:ascii="Times New Roman" w:hAnsi="Times New Roman" w:cs="Times New Roman"/>
          <w:sz w:val="24"/>
          <w:szCs w:val="24"/>
        </w:rPr>
        <w:t>iomanip</w:t>
      </w:r>
      <w:proofErr w:type="spellEnd"/>
      <w:r w:rsidRPr="00CC77B2">
        <w:rPr>
          <w:rFonts w:ascii="Times New Roman" w:hAnsi="Times New Roman" w:cs="Times New Roman"/>
          <w:sz w:val="24"/>
          <w:szCs w:val="24"/>
        </w:rPr>
        <w:t>&gt;</w:t>
      </w:r>
    </w:p>
    <w:p w14:paraId="708C1AFC" w14:textId="26B64FED" w:rsidR="00FC25FE" w:rsidRDefault="009F0B7E" w:rsidP="009F0B7E">
      <w:pPr>
        <w:spacing w:line="240" w:lineRule="auto"/>
        <w:contextualSpacing/>
        <w:rPr>
          <w:rFonts w:ascii="Times New Roman" w:hAnsi="Times New Roman" w:cs="Times New Roman"/>
          <w:sz w:val="24"/>
          <w:szCs w:val="24"/>
        </w:rPr>
      </w:pPr>
      <w:r w:rsidRPr="009F0B7E">
        <w:rPr>
          <w:rFonts w:ascii="Times New Roman" w:hAnsi="Times New Roman" w:cs="Times New Roman"/>
          <w:sz w:val="24"/>
          <w:szCs w:val="24"/>
        </w:rPr>
        <w:t>using namespace std;</w:t>
      </w:r>
    </w:p>
    <w:p w14:paraId="3B24FA29" w14:textId="11F32DCD" w:rsidR="009F0B7E" w:rsidRDefault="009F0B7E" w:rsidP="009F0B7E">
      <w:pPr>
        <w:spacing w:line="240" w:lineRule="auto"/>
        <w:contextualSpacing/>
        <w:rPr>
          <w:rFonts w:ascii="Times New Roman" w:hAnsi="Times New Roman" w:cs="Times New Roman"/>
          <w:sz w:val="24"/>
          <w:szCs w:val="24"/>
        </w:rPr>
      </w:pPr>
    </w:p>
    <w:p w14:paraId="093D4E17" w14:textId="77777777" w:rsidR="00C85A45" w:rsidRDefault="00C85A45" w:rsidP="009F0B7E">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60DB726A" w14:textId="77777777" w:rsidR="008E3BDF" w:rsidRPr="008E3BDF" w:rsidRDefault="008E3BDF" w:rsidP="008E3BDF">
      <w:pPr>
        <w:spacing w:line="240" w:lineRule="auto"/>
        <w:contextualSpacing/>
        <w:rPr>
          <w:rFonts w:ascii="Times New Roman" w:hAnsi="Times New Roman" w:cs="Times New Roman"/>
          <w:sz w:val="24"/>
          <w:szCs w:val="24"/>
        </w:rPr>
      </w:pPr>
      <w:proofErr w:type="spellStart"/>
      <w:r w:rsidRPr="008E3BDF">
        <w:rPr>
          <w:rFonts w:ascii="Times New Roman" w:hAnsi="Times New Roman" w:cs="Times New Roman"/>
          <w:sz w:val="24"/>
          <w:szCs w:val="24"/>
        </w:rPr>
        <w:t>fstream</w:t>
      </w:r>
      <w:proofErr w:type="spellEnd"/>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fout</w:t>
      </w:r>
      <w:proofErr w:type="spellEnd"/>
      <w:r w:rsidRPr="008E3BDF">
        <w:rPr>
          <w:rFonts w:ascii="Times New Roman" w:hAnsi="Times New Roman" w:cs="Times New Roman"/>
          <w:sz w:val="24"/>
          <w:szCs w:val="24"/>
        </w:rPr>
        <w:t>;</w:t>
      </w:r>
    </w:p>
    <w:p w14:paraId="5DC1316F"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proofErr w:type="gramStart"/>
      <w:r w:rsidRPr="008E3BDF">
        <w:rPr>
          <w:rFonts w:ascii="Times New Roman" w:hAnsi="Times New Roman" w:cs="Times New Roman"/>
          <w:sz w:val="24"/>
          <w:szCs w:val="24"/>
        </w:rPr>
        <w:t>fout.open</w:t>
      </w:r>
      <w:proofErr w:type="spellEnd"/>
      <w:proofErr w:type="gramEnd"/>
      <w:r w:rsidRPr="008E3BDF">
        <w:rPr>
          <w:rFonts w:ascii="Times New Roman" w:hAnsi="Times New Roman" w:cs="Times New Roman"/>
          <w:sz w:val="24"/>
          <w:szCs w:val="24"/>
        </w:rPr>
        <w:t>("TEXT.txt");</w:t>
      </w:r>
    </w:p>
    <w:p w14:paraId="579262DD"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if(</w:t>
      </w:r>
      <w:proofErr w:type="spellStart"/>
      <w:r w:rsidRPr="008E3BDF">
        <w:rPr>
          <w:rFonts w:ascii="Times New Roman" w:hAnsi="Times New Roman" w:cs="Times New Roman"/>
          <w:sz w:val="24"/>
          <w:szCs w:val="24"/>
        </w:rPr>
        <w:t>fout.is_</w:t>
      </w:r>
      <w:proofErr w:type="gramStart"/>
      <w:r w:rsidRPr="008E3BDF">
        <w:rPr>
          <w:rFonts w:ascii="Times New Roman" w:hAnsi="Times New Roman" w:cs="Times New Roman"/>
          <w:sz w:val="24"/>
          <w:szCs w:val="24"/>
        </w:rPr>
        <w:t>open</w:t>
      </w:r>
      <w:proofErr w:type="spellEnd"/>
      <w:r w:rsidRPr="008E3BDF">
        <w:rPr>
          <w:rFonts w:ascii="Times New Roman" w:hAnsi="Times New Roman" w:cs="Times New Roman"/>
          <w:sz w:val="24"/>
          <w:szCs w:val="24"/>
        </w:rPr>
        <w:t>(</w:t>
      </w:r>
      <w:proofErr w:type="gramEnd"/>
      <w:r w:rsidRPr="008E3BDF">
        <w:rPr>
          <w:rFonts w:ascii="Times New Roman" w:hAnsi="Times New Roman" w:cs="Times New Roman"/>
          <w:sz w:val="24"/>
          <w:szCs w:val="24"/>
        </w:rPr>
        <w:t>)){</w:t>
      </w:r>
    </w:p>
    <w:p w14:paraId="25E79593"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fout</w:t>
      </w:r>
      <w:proofErr w:type="spellEnd"/>
      <w:r w:rsidRPr="008E3BDF">
        <w:rPr>
          <w:rFonts w:ascii="Times New Roman" w:hAnsi="Times New Roman" w:cs="Times New Roman"/>
          <w:sz w:val="24"/>
          <w:szCs w:val="24"/>
        </w:rPr>
        <w:t>&lt;&lt;"Hello"&lt;&lt;" "&lt;&lt;"1234"&lt;&lt;" "&lt;&lt;</w:t>
      </w:r>
      <w:proofErr w:type="gramStart"/>
      <w:r w:rsidRPr="008E3BDF">
        <w:rPr>
          <w:rFonts w:ascii="Times New Roman" w:hAnsi="Times New Roman" w:cs="Times New Roman"/>
          <w:sz w:val="24"/>
          <w:szCs w:val="24"/>
        </w:rPr>
        <w:t>"!@</w:t>
      </w:r>
      <w:proofErr w:type="gramEnd"/>
      <w:r w:rsidRPr="008E3BDF">
        <w:rPr>
          <w:rFonts w:ascii="Times New Roman" w:hAnsi="Times New Roman" w:cs="Times New Roman"/>
          <w:sz w:val="24"/>
          <w:szCs w:val="24"/>
        </w:rPr>
        <w:t>#$%^&amp;*()"&lt;&lt;endl;</w:t>
      </w:r>
    </w:p>
    <w:p w14:paraId="4061E159"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fout</w:t>
      </w:r>
      <w:proofErr w:type="spellEnd"/>
      <w:r w:rsidRPr="008E3BDF">
        <w:rPr>
          <w:rFonts w:ascii="Times New Roman" w:hAnsi="Times New Roman" w:cs="Times New Roman"/>
          <w:sz w:val="24"/>
          <w:szCs w:val="24"/>
        </w:rPr>
        <w:t>&lt;&lt;"My name is Tanishq Agarwal aka 047_Pegasus!!"&lt;&lt;</w:t>
      </w:r>
      <w:proofErr w:type="spellStart"/>
      <w:r w:rsidRPr="008E3BDF">
        <w:rPr>
          <w:rFonts w:ascii="Times New Roman" w:hAnsi="Times New Roman" w:cs="Times New Roman"/>
          <w:sz w:val="24"/>
          <w:szCs w:val="24"/>
        </w:rPr>
        <w:t>endl</w:t>
      </w:r>
      <w:proofErr w:type="spellEnd"/>
      <w:r w:rsidRPr="008E3BDF">
        <w:rPr>
          <w:rFonts w:ascii="Times New Roman" w:hAnsi="Times New Roman" w:cs="Times New Roman"/>
          <w:sz w:val="24"/>
          <w:szCs w:val="24"/>
        </w:rPr>
        <w:t>;</w:t>
      </w:r>
    </w:p>
    <w:p w14:paraId="060EEEF9"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cout</w:t>
      </w:r>
      <w:proofErr w:type="spellEnd"/>
      <w:r w:rsidRPr="008E3BDF">
        <w:rPr>
          <w:rFonts w:ascii="Times New Roman" w:hAnsi="Times New Roman" w:cs="Times New Roman"/>
          <w:sz w:val="24"/>
          <w:szCs w:val="24"/>
        </w:rPr>
        <w:t>&lt;&lt;"Data Written successfully to the file!!"&lt;&lt;</w:t>
      </w:r>
      <w:proofErr w:type="spellStart"/>
      <w:r w:rsidRPr="008E3BDF">
        <w:rPr>
          <w:rFonts w:ascii="Times New Roman" w:hAnsi="Times New Roman" w:cs="Times New Roman"/>
          <w:sz w:val="24"/>
          <w:szCs w:val="24"/>
        </w:rPr>
        <w:t>endl</w:t>
      </w:r>
      <w:proofErr w:type="spellEnd"/>
      <w:r w:rsidRPr="008E3BDF">
        <w:rPr>
          <w:rFonts w:ascii="Times New Roman" w:hAnsi="Times New Roman" w:cs="Times New Roman"/>
          <w:sz w:val="24"/>
          <w:szCs w:val="24"/>
        </w:rPr>
        <w:t>;</w:t>
      </w:r>
    </w:p>
    <w:p w14:paraId="05F27F8E"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
    <w:p w14:paraId="43142DCC"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gramStart"/>
      <w:r w:rsidRPr="008E3BDF">
        <w:rPr>
          <w:rFonts w:ascii="Times New Roman" w:hAnsi="Times New Roman" w:cs="Times New Roman"/>
          <w:sz w:val="24"/>
          <w:szCs w:val="24"/>
        </w:rPr>
        <w:t>else{</w:t>
      </w:r>
      <w:proofErr w:type="gramEnd"/>
    </w:p>
    <w:p w14:paraId="782DC253"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cout</w:t>
      </w:r>
      <w:proofErr w:type="spellEnd"/>
      <w:r w:rsidRPr="008E3BDF">
        <w:rPr>
          <w:rFonts w:ascii="Times New Roman" w:hAnsi="Times New Roman" w:cs="Times New Roman"/>
          <w:sz w:val="24"/>
          <w:szCs w:val="24"/>
        </w:rPr>
        <w:t>&lt;&lt;"ERROR OPENING FILE TO WRITE DATA!!";</w:t>
      </w:r>
    </w:p>
    <w:p w14:paraId="0E84D47B"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gramStart"/>
      <w:r w:rsidRPr="008E3BDF">
        <w:rPr>
          <w:rFonts w:ascii="Times New Roman" w:hAnsi="Times New Roman" w:cs="Times New Roman"/>
          <w:sz w:val="24"/>
          <w:szCs w:val="24"/>
        </w:rPr>
        <w:t>exit(</w:t>
      </w:r>
      <w:proofErr w:type="gramEnd"/>
      <w:r w:rsidRPr="008E3BDF">
        <w:rPr>
          <w:rFonts w:ascii="Times New Roman" w:hAnsi="Times New Roman" w:cs="Times New Roman"/>
          <w:sz w:val="24"/>
          <w:szCs w:val="24"/>
        </w:rPr>
        <w:t>0);</w:t>
      </w:r>
    </w:p>
    <w:p w14:paraId="18D81C92"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
    <w:p w14:paraId="35CCD51F"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proofErr w:type="gramStart"/>
      <w:r w:rsidRPr="008E3BDF">
        <w:rPr>
          <w:rFonts w:ascii="Times New Roman" w:hAnsi="Times New Roman" w:cs="Times New Roman"/>
          <w:sz w:val="24"/>
          <w:szCs w:val="24"/>
        </w:rPr>
        <w:t>fout.close</w:t>
      </w:r>
      <w:proofErr w:type="spellEnd"/>
      <w:proofErr w:type="gramEnd"/>
      <w:r w:rsidRPr="008E3BDF">
        <w:rPr>
          <w:rFonts w:ascii="Times New Roman" w:hAnsi="Times New Roman" w:cs="Times New Roman"/>
          <w:sz w:val="24"/>
          <w:szCs w:val="24"/>
        </w:rPr>
        <w:t>();</w:t>
      </w:r>
    </w:p>
    <w:p w14:paraId="0E18D610"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fstream</w:t>
      </w:r>
      <w:proofErr w:type="spellEnd"/>
      <w:r w:rsidRPr="008E3BDF">
        <w:rPr>
          <w:rFonts w:ascii="Times New Roman" w:hAnsi="Times New Roman" w:cs="Times New Roman"/>
          <w:sz w:val="24"/>
          <w:szCs w:val="24"/>
        </w:rPr>
        <w:t xml:space="preserve"> fin;</w:t>
      </w:r>
    </w:p>
    <w:p w14:paraId="69D8E872"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proofErr w:type="gramStart"/>
      <w:r w:rsidRPr="008E3BDF">
        <w:rPr>
          <w:rFonts w:ascii="Times New Roman" w:hAnsi="Times New Roman" w:cs="Times New Roman"/>
          <w:sz w:val="24"/>
          <w:szCs w:val="24"/>
        </w:rPr>
        <w:t>fin.open</w:t>
      </w:r>
      <w:proofErr w:type="spellEnd"/>
      <w:proofErr w:type="gramEnd"/>
      <w:r w:rsidRPr="008E3BDF">
        <w:rPr>
          <w:rFonts w:ascii="Times New Roman" w:hAnsi="Times New Roman" w:cs="Times New Roman"/>
          <w:sz w:val="24"/>
          <w:szCs w:val="24"/>
        </w:rPr>
        <w:t>("TEXT.txt");</w:t>
      </w:r>
    </w:p>
    <w:p w14:paraId="415A45F0"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int </w:t>
      </w:r>
      <w:proofErr w:type="spellStart"/>
      <w:r w:rsidRPr="008E3BDF">
        <w:rPr>
          <w:rFonts w:ascii="Times New Roman" w:hAnsi="Times New Roman" w:cs="Times New Roman"/>
          <w:sz w:val="24"/>
          <w:szCs w:val="24"/>
        </w:rPr>
        <w:t>nline</w:t>
      </w:r>
      <w:proofErr w:type="spellEnd"/>
      <w:r w:rsidRPr="008E3BDF">
        <w:rPr>
          <w:rFonts w:ascii="Times New Roman" w:hAnsi="Times New Roman" w:cs="Times New Roman"/>
          <w:sz w:val="24"/>
          <w:szCs w:val="24"/>
        </w:rPr>
        <w:t>=0;</w:t>
      </w:r>
    </w:p>
    <w:p w14:paraId="3F39F0F0"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int </w:t>
      </w:r>
      <w:proofErr w:type="spellStart"/>
      <w:r w:rsidRPr="008E3BDF">
        <w:rPr>
          <w:rFonts w:ascii="Times New Roman" w:hAnsi="Times New Roman" w:cs="Times New Roman"/>
          <w:sz w:val="24"/>
          <w:szCs w:val="24"/>
        </w:rPr>
        <w:t>nwords</w:t>
      </w:r>
      <w:proofErr w:type="spellEnd"/>
      <w:r w:rsidRPr="008E3BDF">
        <w:rPr>
          <w:rFonts w:ascii="Times New Roman" w:hAnsi="Times New Roman" w:cs="Times New Roman"/>
          <w:sz w:val="24"/>
          <w:szCs w:val="24"/>
        </w:rPr>
        <w:t>=0;</w:t>
      </w:r>
    </w:p>
    <w:p w14:paraId="2CDCFE7B"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int </w:t>
      </w:r>
      <w:proofErr w:type="spellStart"/>
      <w:r w:rsidRPr="008E3BDF">
        <w:rPr>
          <w:rFonts w:ascii="Times New Roman" w:hAnsi="Times New Roman" w:cs="Times New Roman"/>
          <w:sz w:val="24"/>
          <w:szCs w:val="24"/>
        </w:rPr>
        <w:t>nchar</w:t>
      </w:r>
      <w:proofErr w:type="spellEnd"/>
      <w:r w:rsidRPr="008E3BDF">
        <w:rPr>
          <w:rFonts w:ascii="Times New Roman" w:hAnsi="Times New Roman" w:cs="Times New Roman"/>
          <w:sz w:val="24"/>
          <w:szCs w:val="24"/>
        </w:rPr>
        <w:t>=0;</w:t>
      </w:r>
    </w:p>
    <w:p w14:paraId="351B7F9D"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if(</w:t>
      </w:r>
      <w:proofErr w:type="spellStart"/>
      <w:r w:rsidRPr="008E3BDF">
        <w:rPr>
          <w:rFonts w:ascii="Times New Roman" w:hAnsi="Times New Roman" w:cs="Times New Roman"/>
          <w:sz w:val="24"/>
          <w:szCs w:val="24"/>
        </w:rPr>
        <w:t>fin.is_</w:t>
      </w:r>
      <w:proofErr w:type="gramStart"/>
      <w:r w:rsidRPr="008E3BDF">
        <w:rPr>
          <w:rFonts w:ascii="Times New Roman" w:hAnsi="Times New Roman" w:cs="Times New Roman"/>
          <w:sz w:val="24"/>
          <w:szCs w:val="24"/>
        </w:rPr>
        <w:t>open</w:t>
      </w:r>
      <w:proofErr w:type="spellEnd"/>
      <w:r w:rsidRPr="008E3BDF">
        <w:rPr>
          <w:rFonts w:ascii="Times New Roman" w:hAnsi="Times New Roman" w:cs="Times New Roman"/>
          <w:sz w:val="24"/>
          <w:szCs w:val="24"/>
        </w:rPr>
        <w:t>(</w:t>
      </w:r>
      <w:proofErr w:type="gramEnd"/>
      <w:r w:rsidRPr="008E3BDF">
        <w:rPr>
          <w:rFonts w:ascii="Times New Roman" w:hAnsi="Times New Roman" w:cs="Times New Roman"/>
          <w:sz w:val="24"/>
          <w:szCs w:val="24"/>
        </w:rPr>
        <w:t>)){</w:t>
      </w:r>
    </w:p>
    <w:p w14:paraId="7AFB7616"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char </w:t>
      </w:r>
      <w:proofErr w:type="gramStart"/>
      <w:r w:rsidRPr="008E3BDF">
        <w:rPr>
          <w:rFonts w:ascii="Times New Roman" w:hAnsi="Times New Roman" w:cs="Times New Roman"/>
          <w:sz w:val="24"/>
          <w:szCs w:val="24"/>
        </w:rPr>
        <w:t>line[</w:t>
      </w:r>
      <w:proofErr w:type="gramEnd"/>
      <w:r w:rsidRPr="008E3BDF">
        <w:rPr>
          <w:rFonts w:ascii="Times New Roman" w:hAnsi="Times New Roman" w:cs="Times New Roman"/>
          <w:sz w:val="24"/>
          <w:szCs w:val="24"/>
        </w:rPr>
        <w:t>100];</w:t>
      </w:r>
    </w:p>
    <w:p w14:paraId="1BEE11D8"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if(</w:t>
      </w:r>
      <w:proofErr w:type="spellStart"/>
      <w:proofErr w:type="gramStart"/>
      <w:r w:rsidRPr="008E3BDF">
        <w:rPr>
          <w:rFonts w:ascii="Times New Roman" w:hAnsi="Times New Roman" w:cs="Times New Roman"/>
          <w:sz w:val="24"/>
          <w:szCs w:val="24"/>
        </w:rPr>
        <w:t>fin.eof</w:t>
      </w:r>
      <w:proofErr w:type="spellEnd"/>
      <w:r w:rsidRPr="008E3BDF">
        <w:rPr>
          <w:rFonts w:ascii="Times New Roman" w:hAnsi="Times New Roman" w:cs="Times New Roman"/>
          <w:sz w:val="24"/>
          <w:szCs w:val="24"/>
        </w:rPr>
        <w:t>(</w:t>
      </w:r>
      <w:proofErr w:type="gramEnd"/>
      <w:r w:rsidRPr="008E3BDF">
        <w:rPr>
          <w:rFonts w:ascii="Times New Roman" w:hAnsi="Times New Roman" w:cs="Times New Roman"/>
          <w:sz w:val="24"/>
          <w:szCs w:val="24"/>
        </w:rPr>
        <w:t>)!=1){</w:t>
      </w:r>
    </w:p>
    <w:p w14:paraId="172F5C05"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proofErr w:type="gramStart"/>
      <w:r w:rsidRPr="008E3BDF">
        <w:rPr>
          <w:rFonts w:ascii="Times New Roman" w:hAnsi="Times New Roman" w:cs="Times New Roman"/>
          <w:sz w:val="24"/>
          <w:szCs w:val="24"/>
        </w:rPr>
        <w:t>fin.getline</w:t>
      </w:r>
      <w:proofErr w:type="spellEnd"/>
      <w:proofErr w:type="gramEnd"/>
      <w:r w:rsidRPr="008E3BDF">
        <w:rPr>
          <w:rFonts w:ascii="Times New Roman" w:hAnsi="Times New Roman" w:cs="Times New Roman"/>
          <w:sz w:val="24"/>
          <w:szCs w:val="24"/>
        </w:rPr>
        <w:t>(line,100);</w:t>
      </w:r>
    </w:p>
    <w:p w14:paraId="0EE9E969"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gramStart"/>
      <w:r w:rsidRPr="008E3BDF">
        <w:rPr>
          <w:rFonts w:ascii="Times New Roman" w:hAnsi="Times New Roman" w:cs="Times New Roman"/>
          <w:sz w:val="24"/>
          <w:szCs w:val="24"/>
        </w:rPr>
        <w:t>for(</w:t>
      </w:r>
      <w:proofErr w:type="gramEnd"/>
      <w:r w:rsidRPr="008E3BDF">
        <w:rPr>
          <w:rFonts w:ascii="Times New Roman" w:hAnsi="Times New Roman" w:cs="Times New Roman"/>
          <w:sz w:val="24"/>
          <w:szCs w:val="24"/>
        </w:rPr>
        <w:t xml:space="preserve">int </w:t>
      </w:r>
      <w:proofErr w:type="spellStart"/>
      <w:r w:rsidRPr="008E3BDF">
        <w:rPr>
          <w:rFonts w:ascii="Times New Roman" w:hAnsi="Times New Roman" w:cs="Times New Roman"/>
          <w:sz w:val="24"/>
          <w:szCs w:val="24"/>
        </w:rPr>
        <w:t>i</w:t>
      </w:r>
      <w:proofErr w:type="spellEnd"/>
      <w:r w:rsidRPr="008E3BDF">
        <w:rPr>
          <w:rFonts w:ascii="Times New Roman" w:hAnsi="Times New Roman" w:cs="Times New Roman"/>
          <w:sz w:val="24"/>
          <w:szCs w:val="24"/>
        </w:rPr>
        <w:t>=0;fin.eof()!=1;i++){</w:t>
      </w:r>
    </w:p>
    <w:p w14:paraId="3EAC2076"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if(line[</w:t>
      </w:r>
      <w:proofErr w:type="spellStart"/>
      <w:r w:rsidRPr="008E3BDF">
        <w:rPr>
          <w:rFonts w:ascii="Times New Roman" w:hAnsi="Times New Roman" w:cs="Times New Roman"/>
          <w:sz w:val="24"/>
          <w:szCs w:val="24"/>
        </w:rPr>
        <w:t>i</w:t>
      </w:r>
      <w:proofErr w:type="spellEnd"/>
      <w:proofErr w:type="gramStart"/>
      <w:r w:rsidRPr="008E3BDF">
        <w:rPr>
          <w:rFonts w:ascii="Times New Roman" w:hAnsi="Times New Roman" w:cs="Times New Roman"/>
          <w:sz w:val="24"/>
          <w:szCs w:val="24"/>
        </w:rPr>
        <w:t>]!=</w:t>
      </w:r>
      <w:proofErr w:type="gramEnd"/>
      <w:r w:rsidRPr="008E3BDF">
        <w:rPr>
          <w:rFonts w:ascii="Times New Roman" w:hAnsi="Times New Roman" w:cs="Times New Roman"/>
          <w:sz w:val="24"/>
          <w:szCs w:val="24"/>
        </w:rPr>
        <w:t>' ' &amp;&amp; line[</w:t>
      </w:r>
      <w:proofErr w:type="spellStart"/>
      <w:r w:rsidRPr="008E3BDF">
        <w:rPr>
          <w:rFonts w:ascii="Times New Roman" w:hAnsi="Times New Roman" w:cs="Times New Roman"/>
          <w:sz w:val="24"/>
          <w:szCs w:val="24"/>
        </w:rPr>
        <w:t>i</w:t>
      </w:r>
      <w:proofErr w:type="spellEnd"/>
      <w:r w:rsidRPr="008E3BDF">
        <w:rPr>
          <w:rFonts w:ascii="Times New Roman" w:hAnsi="Times New Roman" w:cs="Times New Roman"/>
          <w:sz w:val="24"/>
          <w:szCs w:val="24"/>
        </w:rPr>
        <w:t>]!='\n'){</w:t>
      </w:r>
    </w:p>
    <w:p w14:paraId="6C6614FF"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nchar</w:t>
      </w:r>
      <w:proofErr w:type="spellEnd"/>
      <w:r w:rsidRPr="008E3BDF">
        <w:rPr>
          <w:rFonts w:ascii="Times New Roman" w:hAnsi="Times New Roman" w:cs="Times New Roman"/>
          <w:sz w:val="24"/>
          <w:szCs w:val="24"/>
        </w:rPr>
        <w:t>++;</w:t>
      </w:r>
    </w:p>
    <w:p w14:paraId="23407B71"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
    <w:p w14:paraId="7BCC5AD0"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lastRenderedPageBreak/>
        <w:t xml:space="preserve">                                else if(line[</w:t>
      </w:r>
      <w:proofErr w:type="spellStart"/>
      <w:r w:rsidRPr="008E3BDF">
        <w:rPr>
          <w:rFonts w:ascii="Times New Roman" w:hAnsi="Times New Roman" w:cs="Times New Roman"/>
          <w:sz w:val="24"/>
          <w:szCs w:val="24"/>
        </w:rPr>
        <w:t>i</w:t>
      </w:r>
      <w:proofErr w:type="spellEnd"/>
      <w:r w:rsidRPr="008E3BDF">
        <w:rPr>
          <w:rFonts w:ascii="Times New Roman" w:hAnsi="Times New Roman" w:cs="Times New Roman"/>
          <w:sz w:val="24"/>
          <w:szCs w:val="24"/>
        </w:rPr>
        <w:t xml:space="preserve">]==' </w:t>
      </w:r>
      <w:proofErr w:type="gramStart"/>
      <w:r w:rsidRPr="008E3BDF">
        <w:rPr>
          <w:rFonts w:ascii="Times New Roman" w:hAnsi="Times New Roman" w:cs="Times New Roman"/>
          <w:sz w:val="24"/>
          <w:szCs w:val="24"/>
        </w:rPr>
        <w:t>'){</w:t>
      </w:r>
      <w:proofErr w:type="gramEnd"/>
    </w:p>
    <w:p w14:paraId="69C4E9AD"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nwords</w:t>
      </w:r>
      <w:proofErr w:type="spellEnd"/>
      <w:r w:rsidRPr="008E3BDF">
        <w:rPr>
          <w:rFonts w:ascii="Times New Roman" w:hAnsi="Times New Roman" w:cs="Times New Roman"/>
          <w:sz w:val="24"/>
          <w:szCs w:val="24"/>
        </w:rPr>
        <w:t>++;</w:t>
      </w:r>
    </w:p>
    <w:p w14:paraId="42458576"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
    <w:p w14:paraId="001DE420"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else if(line[</w:t>
      </w:r>
      <w:proofErr w:type="spellStart"/>
      <w:r w:rsidRPr="008E3BDF">
        <w:rPr>
          <w:rFonts w:ascii="Times New Roman" w:hAnsi="Times New Roman" w:cs="Times New Roman"/>
          <w:sz w:val="24"/>
          <w:szCs w:val="24"/>
        </w:rPr>
        <w:t>i</w:t>
      </w:r>
      <w:proofErr w:type="spellEnd"/>
      <w:r w:rsidRPr="008E3BDF">
        <w:rPr>
          <w:rFonts w:ascii="Times New Roman" w:hAnsi="Times New Roman" w:cs="Times New Roman"/>
          <w:sz w:val="24"/>
          <w:szCs w:val="24"/>
        </w:rPr>
        <w:t>]=='\n</w:t>
      </w:r>
      <w:proofErr w:type="gramStart"/>
      <w:r w:rsidRPr="008E3BDF">
        <w:rPr>
          <w:rFonts w:ascii="Times New Roman" w:hAnsi="Times New Roman" w:cs="Times New Roman"/>
          <w:sz w:val="24"/>
          <w:szCs w:val="24"/>
        </w:rPr>
        <w:t>'){</w:t>
      </w:r>
      <w:proofErr w:type="gramEnd"/>
    </w:p>
    <w:p w14:paraId="15C55474"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nline</w:t>
      </w:r>
      <w:proofErr w:type="spellEnd"/>
      <w:r w:rsidRPr="008E3BDF">
        <w:rPr>
          <w:rFonts w:ascii="Times New Roman" w:hAnsi="Times New Roman" w:cs="Times New Roman"/>
          <w:sz w:val="24"/>
          <w:szCs w:val="24"/>
        </w:rPr>
        <w:t>++;</w:t>
      </w:r>
    </w:p>
    <w:p w14:paraId="4E459BCA"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nwords</w:t>
      </w:r>
      <w:proofErr w:type="spellEnd"/>
      <w:r w:rsidRPr="008E3BDF">
        <w:rPr>
          <w:rFonts w:ascii="Times New Roman" w:hAnsi="Times New Roman" w:cs="Times New Roman"/>
          <w:sz w:val="24"/>
          <w:szCs w:val="24"/>
        </w:rPr>
        <w:t>++;</w:t>
      </w:r>
    </w:p>
    <w:p w14:paraId="5F767EB0"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
    <w:p w14:paraId="5FE6FDFA"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gramStart"/>
      <w:r w:rsidRPr="008E3BDF">
        <w:rPr>
          <w:rFonts w:ascii="Times New Roman" w:hAnsi="Times New Roman" w:cs="Times New Roman"/>
          <w:sz w:val="24"/>
          <w:szCs w:val="24"/>
        </w:rPr>
        <w:t>else{</w:t>
      </w:r>
      <w:proofErr w:type="gramEnd"/>
    </w:p>
    <w:p w14:paraId="3BAA4A12" w14:textId="77777777" w:rsidR="008E3BDF" w:rsidRPr="008E3BDF" w:rsidRDefault="008E3BDF" w:rsidP="008E3BDF">
      <w:pPr>
        <w:spacing w:line="240" w:lineRule="auto"/>
        <w:contextualSpacing/>
        <w:rPr>
          <w:rFonts w:ascii="Times New Roman" w:hAnsi="Times New Roman" w:cs="Times New Roman"/>
          <w:sz w:val="24"/>
          <w:szCs w:val="24"/>
        </w:rPr>
      </w:pPr>
    </w:p>
    <w:p w14:paraId="0EE85DBF"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
    <w:p w14:paraId="03612DA0"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
    <w:p w14:paraId="4220004F"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
    <w:p w14:paraId="60B89E7B"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cout</w:t>
      </w:r>
      <w:proofErr w:type="spellEnd"/>
      <w:r w:rsidRPr="008E3BDF">
        <w:rPr>
          <w:rFonts w:ascii="Times New Roman" w:hAnsi="Times New Roman" w:cs="Times New Roman"/>
          <w:sz w:val="24"/>
          <w:szCs w:val="24"/>
        </w:rPr>
        <w:t>&lt;&lt;"No of lines:"&lt;&lt;</w:t>
      </w:r>
      <w:proofErr w:type="spellStart"/>
      <w:r w:rsidRPr="008E3BDF">
        <w:rPr>
          <w:rFonts w:ascii="Times New Roman" w:hAnsi="Times New Roman" w:cs="Times New Roman"/>
          <w:sz w:val="24"/>
          <w:szCs w:val="24"/>
        </w:rPr>
        <w:t>nline</w:t>
      </w:r>
      <w:proofErr w:type="spellEnd"/>
      <w:r w:rsidRPr="008E3BDF">
        <w:rPr>
          <w:rFonts w:ascii="Times New Roman" w:hAnsi="Times New Roman" w:cs="Times New Roman"/>
          <w:sz w:val="24"/>
          <w:szCs w:val="24"/>
        </w:rPr>
        <w:t>&lt;&lt;</w:t>
      </w:r>
      <w:proofErr w:type="spellStart"/>
      <w:r w:rsidRPr="008E3BDF">
        <w:rPr>
          <w:rFonts w:ascii="Times New Roman" w:hAnsi="Times New Roman" w:cs="Times New Roman"/>
          <w:sz w:val="24"/>
          <w:szCs w:val="24"/>
        </w:rPr>
        <w:t>endl</w:t>
      </w:r>
      <w:proofErr w:type="spellEnd"/>
      <w:r w:rsidRPr="008E3BDF">
        <w:rPr>
          <w:rFonts w:ascii="Times New Roman" w:hAnsi="Times New Roman" w:cs="Times New Roman"/>
          <w:sz w:val="24"/>
          <w:szCs w:val="24"/>
        </w:rPr>
        <w:t>;</w:t>
      </w:r>
    </w:p>
    <w:p w14:paraId="25A4AEF9"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cout</w:t>
      </w:r>
      <w:proofErr w:type="spellEnd"/>
      <w:r w:rsidRPr="008E3BDF">
        <w:rPr>
          <w:rFonts w:ascii="Times New Roman" w:hAnsi="Times New Roman" w:cs="Times New Roman"/>
          <w:sz w:val="24"/>
          <w:szCs w:val="24"/>
        </w:rPr>
        <w:t>&lt;&lt;"No of words:"&lt;&lt;</w:t>
      </w:r>
      <w:proofErr w:type="spellStart"/>
      <w:r w:rsidRPr="008E3BDF">
        <w:rPr>
          <w:rFonts w:ascii="Times New Roman" w:hAnsi="Times New Roman" w:cs="Times New Roman"/>
          <w:sz w:val="24"/>
          <w:szCs w:val="24"/>
        </w:rPr>
        <w:t>nwords</w:t>
      </w:r>
      <w:proofErr w:type="spellEnd"/>
      <w:r w:rsidRPr="008E3BDF">
        <w:rPr>
          <w:rFonts w:ascii="Times New Roman" w:hAnsi="Times New Roman" w:cs="Times New Roman"/>
          <w:sz w:val="24"/>
          <w:szCs w:val="24"/>
        </w:rPr>
        <w:t>&lt;&lt;</w:t>
      </w:r>
      <w:proofErr w:type="spellStart"/>
      <w:r w:rsidRPr="008E3BDF">
        <w:rPr>
          <w:rFonts w:ascii="Times New Roman" w:hAnsi="Times New Roman" w:cs="Times New Roman"/>
          <w:sz w:val="24"/>
          <w:szCs w:val="24"/>
        </w:rPr>
        <w:t>endl</w:t>
      </w:r>
      <w:proofErr w:type="spellEnd"/>
      <w:r w:rsidRPr="008E3BDF">
        <w:rPr>
          <w:rFonts w:ascii="Times New Roman" w:hAnsi="Times New Roman" w:cs="Times New Roman"/>
          <w:sz w:val="24"/>
          <w:szCs w:val="24"/>
        </w:rPr>
        <w:t>;</w:t>
      </w:r>
    </w:p>
    <w:p w14:paraId="39D95B94"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cout</w:t>
      </w:r>
      <w:proofErr w:type="spellEnd"/>
      <w:r w:rsidRPr="008E3BDF">
        <w:rPr>
          <w:rFonts w:ascii="Times New Roman" w:hAnsi="Times New Roman" w:cs="Times New Roman"/>
          <w:sz w:val="24"/>
          <w:szCs w:val="24"/>
        </w:rPr>
        <w:t>&lt;&lt;"No of characters:"&lt;&lt;</w:t>
      </w:r>
      <w:proofErr w:type="spellStart"/>
      <w:r w:rsidRPr="008E3BDF">
        <w:rPr>
          <w:rFonts w:ascii="Times New Roman" w:hAnsi="Times New Roman" w:cs="Times New Roman"/>
          <w:sz w:val="24"/>
          <w:szCs w:val="24"/>
        </w:rPr>
        <w:t>nchar</w:t>
      </w:r>
      <w:proofErr w:type="spellEnd"/>
      <w:r w:rsidRPr="008E3BDF">
        <w:rPr>
          <w:rFonts w:ascii="Times New Roman" w:hAnsi="Times New Roman" w:cs="Times New Roman"/>
          <w:sz w:val="24"/>
          <w:szCs w:val="24"/>
        </w:rPr>
        <w:t>&lt;&lt;</w:t>
      </w:r>
      <w:proofErr w:type="spellStart"/>
      <w:r w:rsidRPr="008E3BDF">
        <w:rPr>
          <w:rFonts w:ascii="Times New Roman" w:hAnsi="Times New Roman" w:cs="Times New Roman"/>
          <w:sz w:val="24"/>
          <w:szCs w:val="24"/>
        </w:rPr>
        <w:t>endl</w:t>
      </w:r>
      <w:proofErr w:type="spellEnd"/>
      <w:r w:rsidRPr="008E3BDF">
        <w:rPr>
          <w:rFonts w:ascii="Times New Roman" w:hAnsi="Times New Roman" w:cs="Times New Roman"/>
          <w:sz w:val="24"/>
          <w:szCs w:val="24"/>
        </w:rPr>
        <w:t>;</w:t>
      </w:r>
    </w:p>
    <w:p w14:paraId="629AFD6D"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
    <w:p w14:paraId="6EF9356E" w14:textId="77777777" w:rsidR="008E3BDF" w:rsidRPr="008E3BDF" w:rsidRDefault="008E3BDF" w:rsidP="008E3BDF">
      <w:pPr>
        <w:spacing w:line="240" w:lineRule="auto"/>
        <w:contextualSpacing/>
        <w:rPr>
          <w:rFonts w:ascii="Times New Roman" w:hAnsi="Times New Roman" w:cs="Times New Roman"/>
          <w:sz w:val="24"/>
          <w:szCs w:val="24"/>
        </w:rPr>
      </w:pPr>
    </w:p>
    <w:p w14:paraId="6983C04F" w14:textId="77777777" w:rsidR="008E3BDF" w:rsidRPr="008E3BDF" w:rsidRDefault="008E3BDF" w:rsidP="008E3BDF">
      <w:pPr>
        <w:spacing w:line="240" w:lineRule="auto"/>
        <w:contextualSpacing/>
        <w:rPr>
          <w:rFonts w:ascii="Times New Roman" w:hAnsi="Times New Roman" w:cs="Times New Roman"/>
          <w:sz w:val="24"/>
          <w:szCs w:val="24"/>
        </w:rPr>
      </w:pPr>
    </w:p>
    <w:p w14:paraId="7E758092"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gramStart"/>
      <w:r w:rsidRPr="008E3BDF">
        <w:rPr>
          <w:rFonts w:ascii="Times New Roman" w:hAnsi="Times New Roman" w:cs="Times New Roman"/>
          <w:sz w:val="24"/>
          <w:szCs w:val="24"/>
        </w:rPr>
        <w:t>else{</w:t>
      </w:r>
      <w:proofErr w:type="gramEnd"/>
    </w:p>
    <w:p w14:paraId="7CD25420"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r w:rsidRPr="008E3BDF">
        <w:rPr>
          <w:rFonts w:ascii="Times New Roman" w:hAnsi="Times New Roman" w:cs="Times New Roman"/>
          <w:sz w:val="24"/>
          <w:szCs w:val="24"/>
        </w:rPr>
        <w:t>cout</w:t>
      </w:r>
      <w:proofErr w:type="spellEnd"/>
      <w:r w:rsidRPr="008E3BDF">
        <w:rPr>
          <w:rFonts w:ascii="Times New Roman" w:hAnsi="Times New Roman" w:cs="Times New Roman"/>
          <w:sz w:val="24"/>
          <w:szCs w:val="24"/>
        </w:rPr>
        <w:t>&lt;&lt;"ERROR OPENING FILE TO READ DATA!!";</w:t>
      </w:r>
    </w:p>
    <w:p w14:paraId="2BF24FD4"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gramStart"/>
      <w:r w:rsidRPr="008E3BDF">
        <w:rPr>
          <w:rFonts w:ascii="Times New Roman" w:hAnsi="Times New Roman" w:cs="Times New Roman"/>
          <w:sz w:val="24"/>
          <w:szCs w:val="24"/>
        </w:rPr>
        <w:t>exit(</w:t>
      </w:r>
      <w:proofErr w:type="gramEnd"/>
      <w:r w:rsidRPr="008E3BDF">
        <w:rPr>
          <w:rFonts w:ascii="Times New Roman" w:hAnsi="Times New Roman" w:cs="Times New Roman"/>
          <w:sz w:val="24"/>
          <w:szCs w:val="24"/>
        </w:rPr>
        <w:t>0);</w:t>
      </w:r>
    </w:p>
    <w:p w14:paraId="09ED49C4" w14:textId="77777777" w:rsidR="008E3BDF" w:rsidRP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
    <w:p w14:paraId="06FC48BB" w14:textId="6F339E32" w:rsidR="008E3BDF" w:rsidRDefault="008E3BDF" w:rsidP="008E3BDF">
      <w:pPr>
        <w:spacing w:line="240" w:lineRule="auto"/>
        <w:contextualSpacing/>
        <w:rPr>
          <w:rFonts w:ascii="Times New Roman" w:hAnsi="Times New Roman" w:cs="Times New Roman"/>
          <w:sz w:val="24"/>
          <w:szCs w:val="24"/>
        </w:rPr>
      </w:pPr>
      <w:r w:rsidRPr="008E3BDF">
        <w:rPr>
          <w:rFonts w:ascii="Times New Roman" w:hAnsi="Times New Roman" w:cs="Times New Roman"/>
          <w:sz w:val="24"/>
          <w:szCs w:val="24"/>
        </w:rPr>
        <w:t xml:space="preserve">            </w:t>
      </w:r>
      <w:proofErr w:type="spellStart"/>
      <w:proofErr w:type="gramStart"/>
      <w:r w:rsidRPr="008E3BDF">
        <w:rPr>
          <w:rFonts w:ascii="Times New Roman" w:hAnsi="Times New Roman" w:cs="Times New Roman"/>
          <w:sz w:val="24"/>
          <w:szCs w:val="24"/>
        </w:rPr>
        <w:t>fin.close</w:t>
      </w:r>
      <w:proofErr w:type="spellEnd"/>
      <w:proofErr w:type="gramEnd"/>
      <w:r w:rsidRPr="008E3BDF">
        <w:rPr>
          <w:rFonts w:ascii="Times New Roman" w:hAnsi="Times New Roman" w:cs="Times New Roman"/>
          <w:sz w:val="24"/>
          <w:szCs w:val="24"/>
        </w:rPr>
        <w:t>();</w:t>
      </w:r>
    </w:p>
    <w:p w14:paraId="0BADA724" w14:textId="1E60E9F6" w:rsidR="00C85A45" w:rsidRDefault="00C85A45" w:rsidP="009F0B7E">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3930D0A3" w14:textId="0FE97EAF" w:rsidR="00CC77B2" w:rsidRDefault="00C85A45" w:rsidP="009F0B7E">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02E24A8E" w14:textId="22B37F54" w:rsidR="009F0B7E" w:rsidRDefault="009F0B7E" w:rsidP="009F0B7E">
      <w:pPr>
        <w:spacing w:line="240" w:lineRule="auto"/>
        <w:contextualSpacing/>
        <w:rPr>
          <w:rFonts w:ascii="Times New Roman" w:hAnsi="Times New Roman" w:cs="Times New Roman"/>
          <w:sz w:val="24"/>
          <w:szCs w:val="24"/>
        </w:rPr>
      </w:pPr>
    </w:p>
    <w:p w14:paraId="25640F7A" w14:textId="4C104C1A" w:rsidR="00D43D46" w:rsidRPr="00D43D46" w:rsidRDefault="00D43D46" w:rsidP="00D43D46">
      <w:pPr>
        <w:suppressAutoHyphens/>
        <w:spacing w:before="120" w:after="120" w:line="240" w:lineRule="auto"/>
        <w:jc w:val="both"/>
        <w:rPr>
          <w:rFonts w:ascii="Times New Roman" w:hAnsi="Times New Roman"/>
          <w:b/>
          <w:bCs/>
          <w:sz w:val="24"/>
          <w:szCs w:val="24"/>
        </w:rPr>
      </w:pPr>
      <w:bookmarkStart w:id="5" w:name="_Hlk104483536"/>
      <w:r w:rsidRPr="00D43D46">
        <w:rPr>
          <w:rFonts w:ascii="Times New Roman" w:hAnsi="Times New Roman"/>
          <w:b/>
          <w:bCs/>
          <w:sz w:val="24"/>
          <w:szCs w:val="24"/>
        </w:rPr>
        <w:t xml:space="preserve">Q2. </w:t>
      </w:r>
      <w:r w:rsidRPr="00D43D46">
        <w:rPr>
          <w:rFonts w:ascii="Times New Roman" w:hAnsi="Times New Roman"/>
          <w:b/>
          <w:bCs/>
          <w:sz w:val="24"/>
          <w:szCs w:val="24"/>
        </w:rPr>
        <w:t>Write a program to read the file and store the lines into an array. Also handle the error by displaying suitable error message.</w:t>
      </w:r>
    </w:p>
    <w:p w14:paraId="0FCE383B" w14:textId="77777777" w:rsidR="00776592" w:rsidRPr="00776592" w:rsidRDefault="00776592" w:rsidP="0077659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w:t>
      </w:r>
    </w:p>
    <w:p w14:paraId="754FF1F8" w14:textId="77777777" w:rsidR="00776592" w:rsidRPr="00776592" w:rsidRDefault="00776592" w:rsidP="0077659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//This program is developed by Tanishq Agarwal (Er. No:211B326)</w:t>
      </w:r>
    </w:p>
    <w:p w14:paraId="17029C53" w14:textId="77777777" w:rsidR="00776592" w:rsidRPr="00776592" w:rsidRDefault="00776592" w:rsidP="0077659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w:t>
      </w:r>
    </w:p>
    <w:p w14:paraId="5A33DEEA" w14:textId="77777777" w:rsidR="00776592" w:rsidRPr="00776592" w:rsidRDefault="00776592" w:rsidP="0077659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&lt;iostream&gt;</w:t>
      </w:r>
    </w:p>
    <w:p w14:paraId="12FB8AC8" w14:textId="77777777" w:rsidR="00776592" w:rsidRPr="00776592" w:rsidRDefault="00776592" w:rsidP="0077659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w:t>
      </w:r>
      <w:proofErr w:type="spellStart"/>
      <w:r w:rsidRPr="00776592">
        <w:rPr>
          <w:rFonts w:ascii="Times New Roman" w:hAnsi="Times New Roman" w:cs="Times New Roman"/>
          <w:sz w:val="24"/>
          <w:szCs w:val="24"/>
        </w:rPr>
        <w:t>fstream</w:t>
      </w:r>
      <w:proofErr w:type="spellEnd"/>
      <w:r w:rsidRPr="00776592">
        <w:rPr>
          <w:rFonts w:ascii="Times New Roman" w:hAnsi="Times New Roman" w:cs="Times New Roman"/>
          <w:sz w:val="24"/>
          <w:szCs w:val="24"/>
        </w:rPr>
        <w:t>&gt;</w:t>
      </w:r>
    </w:p>
    <w:p w14:paraId="5707D0FA" w14:textId="77777777" w:rsidR="00776592" w:rsidRPr="00776592" w:rsidRDefault="00776592" w:rsidP="0077659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&lt;bits/</w:t>
      </w:r>
      <w:proofErr w:type="spellStart"/>
      <w:r w:rsidRPr="00776592">
        <w:rPr>
          <w:rFonts w:ascii="Times New Roman" w:hAnsi="Times New Roman" w:cs="Times New Roman"/>
          <w:sz w:val="24"/>
          <w:szCs w:val="24"/>
        </w:rPr>
        <w:t>stdc</w:t>
      </w:r>
      <w:proofErr w:type="spellEnd"/>
      <w:r w:rsidRPr="00776592">
        <w:rPr>
          <w:rFonts w:ascii="Times New Roman" w:hAnsi="Times New Roman" w:cs="Times New Roman"/>
          <w:sz w:val="24"/>
          <w:szCs w:val="24"/>
        </w:rPr>
        <w:t>++.h&gt;</w:t>
      </w:r>
    </w:p>
    <w:p w14:paraId="61E8FB1B" w14:textId="77777777" w:rsidR="00776592" w:rsidRPr="00776592" w:rsidRDefault="00776592" w:rsidP="0077659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w:t>
      </w:r>
      <w:proofErr w:type="spellStart"/>
      <w:r w:rsidRPr="00776592">
        <w:rPr>
          <w:rFonts w:ascii="Times New Roman" w:hAnsi="Times New Roman" w:cs="Times New Roman"/>
          <w:sz w:val="24"/>
          <w:szCs w:val="24"/>
        </w:rPr>
        <w:t>iomanip</w:t>
      </w:r>
      <w:proofErr w:type="spellEnd"/>
      <w:r w:rsidRPr="00776592">
        <w:rPr>
          <w:rFonts w:ascii="Times New Roman" w:hAnsi="Times New Roman" w:cs="Times New Roman"/>
          <w:sz w:val="24"/>
          <w:szCs w:val="24"/>
        </w:rPr>
        <w:t>&gt;</w:t>
      </w:r>
    </w:p>
    <w:p w14:paraId="41F6376A" w14:textId="77777777" w:rsidR="00776592" w:rsidRPr="00776592" w:rsidRDefault="00776592" w:rsidP="0077659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using namespace std;</w:t>
      </w:r>
    </w:p>
    <w:p w14:paraId="1DB8B9F9" w14:textId="77777777" w:rsidR="00776592" w:rsidRPr="00776592" w:rsidRDefault="00776592" w:rsidP="00776592">
      <w:pPr>
        <w:spacing w:line="240" w:lineRule="auto"/>
        <w:contextualSpacing/>
        <w:rPr>
          <w:rFonts w:ascii="Times New Roman" w:hAnsi="Times New Roman" w:cs="Times New Roman"/>
          <w:sz w:val="24"/>
          <w:szCs w:val="24"/>
        </w:rPr>
      </w:pPr>
    </w:p>
    <w:p w14:paraId="0D843F47" w14:textId="6E91550B" w:rsidR="00776592" w:rsidRDefault="00776592" w:rsidP="0077659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 xml:space="preserve">int </w:t>
      </w:r>
      <w:proofErr w:type="gramStart"/>
      <w:r w:rsidRPr="00776592">
        <w:rPr>
          <w:rFonts w:ascii="Times New Roman" w:hAnsi="Times New Roman" w:cs="Times New Roman"/>
          <w:sz w:val="24"/>
          <w:szCs w:val="24"/>
        </w:rPr>
        <w:t>main(</w:t>
      </w:r>
      <w:proofErr w:type="gramEnd"/>
      <w:r w:rsidRPr="00776592">
        <w:rPr>
          <w:rFonts w:ascii="Times New Roman" w:hAnsi="Times New Roman" w:cs="Times New Roman"/>
          <w:sz w:val="24"/>
          <w:szCs w:val="24"/>
        </w:rPr>
        <w:t>){</w:t>
      </w:r>
    </w:p>
    <w:bookmarkEnd w:id="5"/>
    <w:p w14:paraId="0B05F0C2" w14:textId="7F26659E" w:rsidR="008020EE" w:rsidRPr="008020EE" w:rsidRDefault="008020EE" w:rsidP="008020EE">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r w:rsidRPr="008020EE">
        <w:t xml:space="preserve"> </w:t>
      </w:r>
      <w:r w:rsidRPr="008020EE">
        <w:rPr>
          <w:rFonts w:ascii="Times New Roman" w:hAnsi="Times New Roman" w:cs="Times New Roman"/>
          <w:sz w:val="24"/>
          <w:szCs w:val="24"/>
        </w:rPr>
        <w:t xml:space="preserve">char </w:t>
      </w:r>
      <w:proofErr w:type="gramStart"/>
      <w:r w:rsidRPr="008020EE">
        <w:rPr>
          <w:rFonts w:ascii="Times New Roman" w:hAnsi="Times New Roman" w:cs="Times New Roman"/>
          <w:sz w:val="24"/>
          <w:szCs w:val="24"/>
        </w:rPr>
        <w:t>temp[</w:t>
      </w:r>
      <w:proofErr w:type="gramEnd"/>
      <w:r w:rsidRPr="008020EE">
        <w:rPr>
          <w:rFonts w:ascii="Times New Roman" w:hAnsi="Times New Roman" w:cs="Times New Roman"/>
          <w:sz w:val="24"/>
          <w:szCs w:val="24"/>
        </w:rPr>
        <w:t>500];</w:t>
      </w:r>
    </w:p>
    <w:p w14:paraId="7DF1EEE8"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int </w:t>
      </w:r>
      <w:proofErr w:type="spellStart"/>
      <w:r w:rsidRPr="008020EE">
        <w:rPr>
          <w:rFonts w:ascii="Times New Roman" w:hAnsi="Times New Roman" w:cs="Times New Roman"/>
          <w:sz w:val="24"/>
          <w:szCs w:val="24"/>
        </w:rPr>
        <w:t>i</w:t>
      </w:r>
      <w:proofErr w:type="spellEnd"/>
      <w:r w:rsidRPr="008020EE">
        <w:rPr>
          <w:rFonts w:ascii="Times New Roman" w:hAnsi="Times New Roman" w:cs="Times New Roman"/>
          <w:sz w:val="24"/>
          <w:szCs w:val="24"/>
        </w:rPr>
        <w:t>=0;</w:t>
      </w:r>
    </w:p>
    <w:p w14:paraId="45672F78"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char </w:t>
      </w:r>
      <w:proofErr w:type="spellStart"/>
      <w:r w:rsidRPr="008020EE">
        <w:rPr>
          <w:rFonts w:ascii="Times New Roman" w:hAnsi="Times New Roman" w:cs="Times New Roman"/>
          <w:sz w:val="24"/>
          <w:szCs w:val="24"/>
        </w:rPr>
        <w:t>ch</w:t>
      </w:r>
      <w:proofErr w:type="spellEnd"/>
      <w:r w:rsidRPr="008020EE">
        <w:rPr>
          <w:rFonts w:ascii="Times New Roman" w:hAnsi="Times New Roman" w:cs="Times New Roman"/>
          <w:sz w:val="24"/>
          <w:szCs w:val="24"/>
        </w:rPr>
        <w:t>;</w:t>
      </w:r>
    </w:p>
    <w:p w14:paraId="2294EBBB"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roofErr w:type="spellStart"/>
      <w:r w:rsidRPr="008020EE">
        <w:rPr>
          <w:rFonts w:ascii="Times New Roman" w:hAnsi="Times New Roman" w:cs="Times New Roman"/>
          <w:sz w:val="24"/>
          <w:szCs w:val="24"/>
        </w:rPr>
        <w:t>fstream</w:t>
      </w:r>
      <w:proofErr w:type="spellEnd"/>
      <w:r w:rsidRPr="008020EE">
        <w:rPr>
          <w:rFonts w:ascii="Times New Roman" w:hAnsi="Times New Roman" w:cs="Times New Roman"/>
          <w:sz w:val="24"/>
          <w:szCs w:val="24"/>
        </w:rPr>
        <w:t xml:space="preserve"> fin;</w:t>
      </w:r>
    </w:p>
    <w:p w14:paraId="4624364E"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roofErr w:type="spellStart"/>
      <w:proofErr w:type="gramStart"/>
      <w:r w:rsidRPr="008020EE">
        <w:rPr>
          <w:rFonts w:ascii="Times New Roman" w:hAnsi="Times New Roman" w:cs="Times New Roman"/>
          <w:sz w:val="24"/>
          <w:szCs w:val="24"/>
        </w:rPr>
        <w:t>fin.open</w:t>
      </w:r>
      <w:proofErr w:type="spellEnd"/>
      <w:proofErr w:type="gramEnd"/>
      <w:r w:rsidRPr="008020EE">
        <w:rPr>
          <w:rFonts w:ascii="Times New Roman" w:hAnsi="Times New Roman" w:cs="Times New Roman"/>
          <w:sz w:val="24"/>
          <w:szCs w:val="24"/>
        </w:rPr>
        <w:t>("MYFILE.txt");</w:t>
      </w:r>
    </w:p>
    <w:p w14:paraId="76443236"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if(</w:t>
      </w:r>
      <w:proofErr w:type="spellStart"/>
      <w:proofErr w:type="gramStart"/>
      <w:r w:rsidRPr="008020EE">
        <w:rPr>
          <w:rFonts w:ascii="Times New Roman" w:hAnsi="Times New Roman" w:cs="Times New Roman"/>
          <w:sz w:val="24"/>
          <w:szCs w:val="24"/>
        </w:rPr>
        <w:t>fin.good</w:t>
      </w:r>
      <w:proofErr w:type="spellEnd"/>
      <w:proofErr w:type="gramEnd"/>
      <w:r w:rsidRPr="008020EE">
        <w:rPr>
          <w:rFonts w:ascii="Times New Roman" w:hAnsi="Times New Roman" w:cs="Times New Roman"/>
          <w:sz w:val="24"/>
          <w:szCs w:val="24"/>
        </w:rPr>
        <w:t>()){</w:t>
      </w:r>
    </w:p>
    <w:p w14:paraId="314746B1"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roofErr w:type="spellStart"/>
      <w:r w:rsidRPr="008020EE">
        <w:rPr>
          <w:rFonts w:ascii="Times New Roman" w:hAnsi="Times New Roman" w:cs="Times New Roman"/>
          <w:sz w:val="24"/>
          <w:szCs w:val="24"/>
        </w:rPr>
        <w:t>cout</w:t>
      </w:r>
      <w:proofErr w:type="spellEnd"/>
      <w:r w:rsidRPr="008020EE">
        <w:rPr>
          <w:rFonts w:ascii="Times New Roman" w:hAnsi="Times New Roman" w:cs="Times New Roman"/>
          <w:sz w:val="24"/>
          <w:szCs w:val="24"/>
        </w:rPr>
        <w:t>&lt;&lt;"The file is opened successfully!!"&lt;&lt;</w:t>
      </w:r>
      <w:proofErr w:type="spellStart"/>
      <w:r w:rsidRPr="008020EE">
        <w:rPr>
          <w:rFonts w:ascii="Times New Roman" w:hAnsi="Times New Roman" w:cs="Times New Roman"/>
          <w:sz w:val="24"/>
          <w:szCs w:val="24"/>
        </w:rPr>
        <w:t>endl</w:t>
      </w:r>
      <w:proofErr w:type="spellEnd"/>
      <w:r w:rsidRPr="008020EE">
        <w:rPr>
          <w:rFonts w:ascii="Times New Roman" w:hAnsi="Times New Roman" w:cs="Times New Roman"/>
          <w:sz w:val="24"/>
          <w:szCs w:val="24"/>
        </w:rPr>
        <w:t>;</w:t>
      </w:r>
    </w:p>
    <w:p w14:paraId="166FBE8F"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
    <w:p w14:paraId="57EE27A6"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lastRenderedPageBreak/>
        <w:t xml:space="preserve">            </w:t>
      </w:r>
      <w:proofErr w:type="gramStart"/>
      <w:r w:rsidRPr="008020EE">
        <w:rPr>
          <w:rFonts w:ascii="Times New Roman" w:hAnsi="Times New Roman" w:cs="Times New Roman"/>
          <w:sz w:val="24"/>
          <w:szCs w:val="24"/>
        </w:rPr>
        <w:t>else{</w:t>
      </w:r>
      <w:proofErr w:type="gramEnd"/>
    </w:p>
    <w:p w14:paraId="6673F1E1"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roofErr w:type="spellStart"/>
      <w:r w:rsidRPr="008020EE">
        <w:rPr>
          <w:rFonts w:ascii="Times New Roman" w:hAnsi="Times New Roman" w:cs="Times New Roman"/>
          <w:sz w:val="24"/>
          <w:szCs w:val="24"/>
        </w:rPr>
        <w:t>cout</w:t>
      </w:r>
      <w:proofErr w:type="spellEnd"/>
      <w:r w:rsidRPr="008020EE">
        <w:rPr>
          <w:rFonts w:ascii="Times New Roman" w:hAnsi="Times New Roman" w:cs="Times New Roman"/>
          <w:sz w:val="24"/>
          <w:szCs w:val="24"/>
        </w:rPr>
        <w:t>&lt;&lt;"FILE OPENING ERROR!!"&lt;&lt;</w:t>
      </w:r>
      <w:proofErr w:type="spellStart"/>
      <w:r w:rsidRPr="008020EE">
        <w:rPr>
          <w:rFonts w:ascii="Times New Roman" w:hAnsi="Times New Roman" w:cs="Times New Roman"/>
          <w:sz w:val="24"/>
          <w:szCs w:val="24"/>
        </w:rPr>
        <w:t>endl</w:t>
      </w:r>
      <w:proofErr w:type="spellEnd"/>
      <w:r w:rsidRPr="008020EE">
        <w:rPr>
          <w:rFonts w:ascii="Times New Roman" w:hAnsi="Times New Roman" w:cs="Times New Roman"/>
          <w:sz w:val="24"/>
          <w:szCs w:val="24"/>
        </w:rPr>
        <w:t>;</w:t>
      </w:r>
    </w:p>
    <w:p w14:paraId="09133822"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roofErr w:type="gramStart"/>
      <w:r w:rsidRPr="008020EE">
        <w:rPr>
          <w:rFonts w:ascii="Times New Roman" w:hAnsi="Times New Roman" w:cs="Times New Roman"/>
          <w:sz w:val="24"/>
          <w:szCs w:val="24"/>
        </w:rPr>
        <w:t>exit(</w:t>
      </w:r>
      <w:proofErr w:type="gramEnd"/>
      <w:r w:rsidRPr="008020EE">
        <w:rPr>
          <w:rFonts w:ascii="Times New Roman" w:hAnsi="Times New Roman" w:cs="Times New Roman"/>
          <w:sz w:val="24"/>
          <w:szCs w:val="24"/>
        </w:rPr>
        <w:t>0);</w:t>
      </w:r>
    </w:p>
    <w:p w14:paraId="415D1956"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
    <w:p w14:paraId="2BA1DFCB"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roofErr w:type="spellStart"/>
      <w:proofErr w:type="gramStart"/>
      <w:r w:rsidRPr="008020EE">
        <w:rPr>
          <w:rFonts w:ascii="Times New Roman" w:hAnsi="Times New Roman" w:cs="Times New Roman"/>
          <w:sz w:val="24"/>
          <w:szCs w:val="24"/>
        </w:rPr>
        <w:t>fin.seekg</w:t>
      </w:r>
      <w:proofErr w:type="spellEnd"/>
      <w:proofErr w:type="gramEnd"/>
      <w:r w:rsidRPr="008020EE">
        <w:rPr>
          <w:rFonts w:ascii="Times New Roman" w:hAnsi="Times New Roman" w:cs="Times New Roman"/>
          <w:sz w:val="24"/>
          <w:szCs w:val="24"/>
        </w:rPr>
        <w:t>(0);</w:t>
      </w:r>
    </w:p>
    <w:p w14:paraId="7C1349A1"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while(</w:t>
      </w:r>
      <w:proofErr w:type="spellStart"/>
      <w:proofErr w:type="gramStart"/>
      <w:r w:rsidRPr="008020EE">
        <w:rPr>
          <w:rFonts w:ascii="Times New Roman" w:hAnsi="Times New Roman" w:cs="Times New Roman"/>
          <w:sz w:val="24"/>
          <w:szCs w:val="24"/>
        </w:rPr>
        <w:t>fin.eof</w:t>
      </w:r>
      <w:proofErr w:type="spellEnd"/>
      <w:r w:rsidRPr="008020EE">
        <w:rPr>
          <w:rFonts w:ascii="Times New Roman" w:hAnsi="Times New Roman" w:cs="Times New Roman"/>
          <w:sz w:val="24"/>
          <w:szCs w:val="24"/>
        </w:rPr>
        <w:t>(</w:t>
      </w:r>
      <w:proofErr w:type="gramEnd"/>
      <w:r w:rsidRPr="008020EE">
        <w:rPr>
          <w:rFonts w:ascii="Times New Roman" w:hAnsi="Times New Roman" w:cs="Times New Roman"/>
          <w:sz w:val="24"/>
          <w:szCs w:val="24"/>
        </w:rPr>
        <w:t>)!=1){</w:t>
      </w:r>
    </w:p>
    <w:p w14:paraId="0AFCB25B"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roofErr w:type="spellStart"/>
      <w:r w:rsidRPr="008020EE">
        <w:rPr>
          <w:rFonts w:ascii="Times New Roman" w:hAnsi="Times New Roman" w:cs="Times New Roman"/>
          <w:sz w:val="24"/>
          <w:szCs w:val="24"/>
        </w:rPr>
        <w:t>fin.get</w:t>
      </w:r>
      <w:proofErr w:type="spellEnd"/>
      <w:r w:rsidRPr="008020EE">
        <w:rPr>
          <w:rFonts w:ascii="Times New Roman" w:hAnsi="Times New Roman" w:cs="Times New Roman"/>
          <w:sz w:val="24"/>
          <w:szCs w:val="24"/>
        </w:rPr>
        <w:t>(</w:t>
      </w:r>
      <w:proofErr w:type="spellStart"/>
      <w:r w:rsidRPr="008020EE">
        <w:rPr>
          <w:rFonts w:ascii="Times New Roman" w:hAnsi="Times New Roman" w:cs="Times New Roman"/>
          <w:sz w:val="24"/>
          <w:szCs w:val="24"/>
        </w:rPr>
        <w:t>ch</w:t>
      </w:r>
      <w:proofErr w:type="spellEnd"/>
      <w:r w:rsidRPr="008020EE">
        <w:rPr>
          <w:rFonts w:ascii="Times New Roman" w:hAnsi="Times New Roman" w:cs="Times New Roman"/>
          <w:sz w:val="24"/>
          <w:szCs w:val="24"/>
        </w:rPr>
        <w:t>);</w:t>
      </w:r>
    </w:p>
    <w:p w14:paraId="1B53131E"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temp[</w:t>
      </w:r>
      <w:proofErr w:type="spellStart"/>
      <w:r w:rsidRPr="008020EE">
        <w:rPr>
          <w:rFonts w:ascii="Times New Roman" w:hAnsi="Times New Roman" w:cs="Times New Roman"/>
          <w:sz w:val="24"/>
          <w:szCs w:val="24"/>
        </w:rPr>
        <w:t>i</w:t>
      </w:r>
      <w:proofErr w:type="spellEnd"/>
      <w:r w:rsidRPr="008020EE">
        <w:rPr>
          <w:rFonts w:ascii="Times New Roman" w:hAnsi="Times New Roman" w:cs="Times New Roman"/>
          <w:sz w:val="24"/>
          <w:szCs w:val="24"/>
        </w:rPr>
        <w:t>]=</w:t>
      </w:r>
      <w:proofErr w:type="spellStart"/>
      <w:r w:rsidRPr="008020EE">
        <w:rPr>
          <w:rFonts w:ascii="Times New Roman" w:hAnsi="Times New Roman" w:cs="Times New Roman"/>
          <w:sz w:val="24"/>
          <w:szCs w:val="24"/>
        </w:rPr>
        <w:t>ch</w:t>
      </w:r>
      <w:proofErr w:type="spellEnd"/>
      <w:r w:rsidRPr="008020EE">
        <w:rPr>
          <w:rFonts w:ascii="Times New Roman" w:hAnsi="Times New Roman" w:cs="Times New Roman"/>
          <w:sz w:val="24"/>
          <w:szCs w:val="24"/>
        </w:rPr>
        <w:t>;</w:t>
      </w:r>
    </w:p>
    <w:p w14:paraId="5D11395E"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roofErr w:type="spellStart"/>
      <w:r w:rsidRPr="008020EE">
        <w:rPr>
          <w:rFonts w:ascii="Times New Roman" w:hAnsi="Times New Roman" w:cs="Times New Roman"/>
          <w:sz w:val="24"/>
          <w:szCs w:val="24"/>
        </w:rPr>
        <w:t>i</w:t>
      </w:r>
      <w:proofErr w:type="spellEnd"/>
      <w:r w:rsidRPr="008020EE">
        <w:rPr>
          <w:rFonts w:ascii="Times New Roman" w:hAnsi="Times New Roman" w:cs="Times New Roman"/>
          <w:sz w:val="24"/>
          <w:szCs w:val="24"/>
        </w:rPr>
        <w:t>++;</w:t>
      </w:r>
    </w:p>
    <w:p w14:paraId="78D2B252"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
    <w:p w14:paraId="460FF890"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roofErr w:type="spellStart"/>
      <w:r w:rsidRPr="008020EE">
        <w:rPr>
          <w:rFonts w:ascii="Times New Roman" w:hAnsi="Times New Roman" w:cs="Times New Roman"/>
          <w:sz w:val="24"/>
          <w:szCs w:val="24"/>
        </w:rPr>
        <w:t>i</w:t>
      </w:r>
      <w:proofErr w:type="spellEnd"/>
      <w:r w:rsidRPr="008020EE">
        <w:rPr>
          <w:rFonts w:ascii="Times New Roman" w:hAnsi="Times New Roman" w:cs="Times New Roman"/>
          <w:sz w:val="24"/>
          <w:szCs w:val="24"/>
        </w:rPr>
        <w:t>=0;</w:t>
      </w:r>
    </w:p>
    <w:p w14:paraId="6DBF810E"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roofErr w:type="spellStart"/>
      <w:r w:rsidRPr="008020EE">
        <w:rPr>
          <w:rFonts w:ascii="Times New Roman" w:hAnsi="Times New Roman" w:cs="Times New Roman"/>
          <w:sz w:val="24"/>
          <w:szCs w:val="24"/>
        </w:rPr>
        <w:t>cout</w:t>
      </w:r>
      <w:proofErr w:type="spellEnd"/>
      <w:r w:rsidRPr="008020EE">
        <w:rPr>
          <w:rFonts w:ascii="Times New Roman" w:hAnsi="Times New Roman" w:cs="Times New Roman"/>
          <w:sz w:val="24"/>
          <w:szCs w:val="24"/>
        </w:rPr>
        <w:t>&lt;&lt;"The file content read is:"&lt;&lt;</w:t>
      </w:r>
      <w:proofErr w:type="spellStart"/>
      <w:r w:rsidRPr="008020EE">
        <w:rPr>
          <w:rFonts w:ascii="Times New Roman" w:hAnsi="Times New Roman" w:cs="Times New Roman"/>
          <w:sz w:val="24"/>
          <w:szCs w:val="24"/>
        </w:rPr>
        <w:t>endl</w:t>
      </w:r>
      <w:proofErr w:type="spellEnd"/>
      <w:r w:rsidRPr="008020EE">
        <w:rPr>
          <w:rFonts w:ascii="Times New Roman" w:hAnsi="Times New Roman" w:cs="Times New Roman"/>
          <w:sz w:val="24"/>
          <w:szCs w:val="24"/>
        </w:rPr>
        <w:t>;</w:t>
      </w:r>
    </w:p>
    <w:p w14:paraId="66C6E0A2"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while(temp[</w:t>
      </w:r>
      <w:proofErr w:type="spellStart"/>
      <w:r w:rsidRPr="008020EE">
        <w:rPr>
          <w:rFonts w:ascii="Times New Roman" w:hAnsi="Times New Roman" w:cs="Times New Roman"/>
          <w:sz w:val="24"/>
          <w:szCs w:val="24"/>
        </w:rPr>
        <w:t>i</w:t>
      </w:r>
      <w:proofErr w:type="spellEnd"/>
      <w:proofErr w:type="gramStart"/>
      <w:r w:rsidRPr="008020EE">
        <w:rPr>
          <w:rFonts w:ascii="Times New Roman" w:hAnsi="Times New Roman" w:cs="Times New Roman"/>
          <w:sz w:val="24"/>
          <w:szCs w:val="24"/>
        </w:rPr>
        <w:t>]!=</w:t>
      </w:r>
      <w:proofErr w:type="gramEnd"/>
      <w:r w:rsidRPr="008020EE">
        <w:rPr>
          <w:rFonts w:ascii="Times New Roman" w:hAnsi="Times New Roman" w:cs="Times New Roman"/>
          <w:sz w:val="24"/>
          <w:szCs w:val="24"/>
        </w:rPr>
        <w:t>'\0'){</w:t>
      </w:r>
    </w:p>
    <w:p w14:paraId="76A48C14"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roofErr w:type="spellStart"/>
      <w:r w:rsidRPr="008020EE">
        <w:rPr>
          <w:rFonts w:ascii="Times New Roman" w:hAnsi="Times New Roman" w:cs="Times New Roman"/>
          <w:sz w:val="24"/>
          <w:szCs w:val="24"/>
        </w:rPr>
        <w:t>cout</w:t>
      </w:r>
      <w:proofErr w:type="spellEnd"/>
      <w:r w:rsidRPr="008020EE">
        <w:rPr>
          <w:rFonts w:ascii="Times New Roman" w:hAnsi="Times New Roman" w:cs="Times New Roman"/>
          <w:sz w:val="24"/>
          <w:szCs w:val="24"/>
        </w:rPr>
        <w:t>&lt;&lt;temp[</w:t>
      </w:r>
      <w:proofErr w:type="spellStart"/>
      <w:r w:rsidRPr="008020EE">
        <w:rPr>
          <w:rFonts w:ascii="Times New Roman" w:hAnsi="Times New Roman" w:cs="Times New Roman"/>
          <w:sz w:val="24"/>
          <w:szCs w:val="24"/>
        </w:rPr>
        <w:t>i</w:t>
      </w:r>
      <w:proofErr w:type="spellEnd"/>
      <w:r w:rsidRPr="008020EE">
        <w:rPr>
          <w:rFonts w:ascii="Times New Roman" w:hAnsi="Times New Roman" w:cs="Times New Roman"/>
          <w:sz w:val="24"/>
          <w:szCs w:val="24"/>
        </w:rPr>
        <w:t>];</w:t>
      </w:r>
    </w:p>
    <w:p w14:paraId="219EC451" w14:textId="77777777" w:rsidR="008020EE" w:rsidRPr="008020EE"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roofErr w:type="spellStart"/>
      <w:r w:rsidRPr="008020EE">
        <w:rPr>
          <w:rFonts w:ascii="Times New Roman" w:hAnsi="Times New Roman" w:cs="Times New Roman"/>
          <w:sz w:val="24"/>
          <w:szCs w:val="24"/>
        </w:rPr>
        <w:t>i</w:t>
      </w:r>
      <w:proofErr w:type="spellEnd"/>
      <w:r w:rsidRPr="008020EE">
        <w:rPr>
          <w:rFonts w:ascii="Times New Roman" w:hAnsi="Times New Roman" w:cs="Times New Roman"/>
          <w:sz w:val="24"/>
          <w:szCs w:val="24"/>
        </w:rPr>
        <w:t>++;</w:t>
      </w:r>
    </w:p>
    <w:p w14:paraId="587871FE" w14:textId="62DE2460" w:rsidR="00495E39" w:rsidRDefault="008020EE" w:rsidP="008020EE">
      <w:pPr>
        <w:spacing w:line="240" w:lineRule="auto"/>
        <w:contextualSpacing/>
        <w:rPr>
          <w:rFonts w:ascii="Times New Roman" w:hAnsi="Times New Roman" w:cs="Times New Roman"/>
          <w:sz w:val="24"/>
          <w:szCs w:val="24"/>
        </w:rPr>
      </w:pPr>
      <w:r w:rsidRPr="008020EE">
        <w:rPr>
          <w:rFonts w:ascii="Times New Roman" w:hAnsi="Times New Roman" w:cs="Times New Roman"/>
          <w:sz w:val="24"/>
          <w:szCs w:val="24"/>
        </w:rPr>
        <w:t xml:space="preserve">            }</w:t>
      </w:r>
    </w:p>
    <w:p w14:paraId="28EE4516" w14:textId="7142E016" w:rsidR="00776592" w:rsidRDefault="00776592" w:rsidP="00776592">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5B287F46" w14:textId="4A5CB50E" w:rsidR="00B95229" w:rsidRDefault="00776592" w:rsidP="00776592">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19AA756" w14:textId="05127280" w:rsidR="00FE1B09" w:rsidRDefault="00FE1B09" w:rsidP="00776592">
      <w:pPr>
        <w:spacing w:line="240" w:lineRule="auto"/>
        <w:contextualSpacing/>
        <w:rPr>
          <w:rFonts w:ascii="Times New Roman" w:hAnsi="Times New Roman" w:cs="Times New Roman"/>
          <w:sz w:val="24"/>
          <w:szCs w:val="24"/>
        </w:rPr>
      </w:pPr>
    </w:p>
    <w:p w14:paraId="150033B5" w14:textId="3973141E" w:rsidR="0033159B" w:rsidRDefault="00FE1B09" w:rsidP="0033159B">
      <w:pPr>
        <w:rPr>
          <w:rFonts w:ascii="Times New Roman" w:hAnsi="Times New Roman"/>
          <w:b/>
          <w:bCs/>
          <w:sz w:val="24"/>
          <w:szCs w:val="24"/>
        </w:rPr>
      </w:pPr>
      <w:r w:rsidRPr="00D43D46">
        <w:rPr>
          <w:rFonts w:ascii="Times New Roman" w:hAnsi="Times New Roman"/>
          <w:b/>
          <w:bCs/>
          <w:sz w:val="24"/>
          <w:szCs w:val="24"/>
        </w:rPr>
        <w:t>Q</w:t>
      </w:r>
      <w:r w:rsidR="0033159B">
        <w:rPr>
          <w:rFonts w:ascii="Times New Roman" w:hAnsi="Times New Roman"/>
          <w:b/>
          <w:bCs/>
          <w:sz w:val="24"/>
          <w:szCs w:val="24"/>
        </w:rPr>
        <w:t>3</w:t>
      </w:r>
      <w:r w:rsidRPr="00D43D46">
        <w:rPr>
          <w:rFonts w:ascii="Times New Roman" w:hAnsi="Times New Roman"/>
          <w:b/>
          <w:bCs/>
          <w:sz w:val="24"/>
          <w:szCs w:val="24"/>
        </w:rPr>
        <w:t xml:space="preserve">. </w:t>
      </w:r>
      <w:r w:rsidR="0033159B" w:rsidRPr="0033159B">
        <w:rPr>
          <w:rFonts w:ascii="Times New Roman" w:hAnsi="Times New Roman"/>
          <w:b/>
          <w:bCs/>
          <w:sz w:val="24"/>
          <w:szCs w:val="24"/>
        </w:rPr>
        <w:t>Write a program to copy a file in another name. Also handle the error by displaying suitable error message.</w:t>
      </w:r>
    </w:p>
    <w:p w14:paraId="4C1B3A48" w14:textId="51ADD639" w:rsidR="00FE1B09" w:rsidRPr="0033159B" w:rsidRDefault="00FE1B09" w:rsidP="0033159B">
      <w:pPr>
        <w:rPr>
          <w:rFonts w:ascii="Times New Roman" w:hAnsi="Times New Roman"/>
          <w:b/>
          <w:bCs/>
          <w:sz w:val="24"/>
          <w:szCs w:val="24"/>
        </w:rPr>
      </w:pPr>
      <w:r w:rsidRPr="0033159B">
        <w:rPr>
          <w:rFonts w:ascii="Times New Roman" w:hAnsi="Times New Roman" w:cs="Times New Roman"/>
          <w:sz w:val="24"/>
          <w:szCs w:val="24"/>
        </w:rPr>
        <w:t>//*************************************************************</w:t>
      </w:r>
    </w:p>
    <w:p w14:paraId="4B97CD13" w14:textId="77777777" w:rsidR="00FE1B09" w:rsidRPr="00776592" w:rsidRDefault="00FE1B09" w:rsidP="00FE1B09">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//This program is developed by Tanishq Agarwal (Er. No:211B326)</w:t>
      </w:r>
    </w:p>
    <w:p w14:paraId="19A3217B" w14:textId="77777777" w:rsidR="00FE1B09" w:rsidRPr="00776592" w:rsidRDefault="00FE1B09" w:rsidP="00FE1B09">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w:t>
      </w:r>
    </w:p>
    <w:p w14:paraId="22481B6A" w14:textId="77777777" w:rsidR="00FE1B09" w:rsidRPr="00776592" w:rsidRDefault="00FE1B09" w:rsidP="00FE1B09">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&lt;iostream&gt;</w:t>
      </w:r>
    </w:p>
    <w:p w14:paraId="43508008" w14:textId="77777777" w:rsidR="00FE1B09" w:rsidRPr="00776592" w:rsidRDefault="00FE1B09" w:rsidP="00FE1B09">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w:t>
      </w:r>
      <w:proofErr w:type="spellStart"/>
      <w:r w:rsidRPr="00776592">
        <w:rPr>
          <w:rFonts w:ascii="Times New Roman" w:hAnsi="Times New Roman" w:cs="Times New Roman"/>
          <w:sz w:val="24"/>
          <w:szCs w:val="24"/>
        </w:rPr>
        <w:t>fstream</w:t>
      </w:r>
      <w:proofErr w:type="spellEnd"/>
      <w:r w:rsidRPr="00776592">
        <w:rPr>
          <w:rFonts w:ascii="Times New Roman" w:hAnsi="Times New Roman" w:cs="Times New Roman"/>
          <w:sz w:val="24"/>
          <w:szCs w:val="24"/>
        </w:rPr>
        <w:t>&gt;</w:t>
      </w:r>
    </w:p>
    <w:p w14:paraId="024C9A89" w14:textId="77777777" w:rsidR="00FE1B09" w:rsidRPr="00776592" w:rsidRDefault="00FE1B09" w:rsidP="00FE1B09">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&lt;bits/</w:t>
      </w:r>
      <w:proofErr w:type="spellStart"/>
      <w:r w:rsidRPr="00776592">
        <w:rPr>
          <w:rFonts w:ascii="Times New Roman" w:hAnsi="Times New Roman" w:cs="Times New Roman"/>
          <w:sz w:val="24"/>
          <w:szCs w:val="24"/>
        </w:rPr>
        <w:t>stdc</w:t>
      </w:r>
      <w:proofErr w:type="spellEnd"/>
      <w:r w:rsidRPr="00776592">
        <w:rPr>
          <w:rFonts w:ascii="Times New Roman" w:hAnsi="Times New Roman" w:cs="Times New Roman"/>
          <w:sz w:val="24"/>
          <w:szCs w:val="24"/>
        </w:rPr>
        <w:t>++.h&gt;</w:t>
      </w:r>
    </w:p>
    <w:p w14:paraId="4FD13543" w14:textId="77777777" w:rsidR="00FE1B09" w:rsidRPr="00776592" w:rsidRDefault="00FE1B09" w:rsidP="00FE1B09">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w:t>
      </w:r>
      <w:proofErr w:type="spellStart"/>
      <w:r w:rsidRPr="00776592">
        <w:rPr>
          <w:rFonts w:ascii="Times New Roman" w:hAnsi="Times New Roman" w:cs="Times New Roman"/>
          <w:sz w:val="24"/>
          <w:szCs w:val="24"/>
        </w:rPr>
        <w:t>iomanip</w:t>
      </w:r>
      <w:proofErr w:type="spellEnd"/>
      <w:r w:rsidRPr="00776592">
        <w:rPr>
          <w:rFonts w:ascii="Times New Roman" w:hAnsi="Times New Roman" w:cs="Times New Roman"/>
          <w:sz w:val="24"/>
          <w:szCs w:val="24"/>
        </w:rPr>
        <w:t>&gt;</w:t>
      </w:r>
    </w:p>
    <w:p w14:paraId="27F52DBA" w14:textId="77777777" w:rsidR="00FE1B09" w:rsidRPr="00776592" w:rsidRDefault="00FE1B09" w:rsidP="00FE1B09">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using namespace std;</w:t>
      </w:r>
    </w:p>
    <w:p w14:paraId="03E7EFA6" w14:textId="77777777" w:rsidR="00FE1B09" w:rsidRPr="00776592" w:rsidRDefault="00FE1B09" w:rsidP="00FE1B09">
      <w:pPr>
        <w:spacing w:line="240" w:lineRule="auto"/>
        <w:contextualSpacing/>
        <w:rPr>
          <w:rFonts w:ascii="Times New Roman" w:hAnsi="Times New Roman" w:cs="Times New Roman"/>
          <w:sz w:val="24"/>
          <w:szCs w:val="24"/>
        </w:rPr>
      </w:pPr>
    </w:p>
    <w:p w14:paraId="73E153D2" w14:textId="39F8C1B8" w:rsidR="00FE1B09" w:rsidRDefault="00FE1B09" w:rsidP="00FE1B09">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 xml:space="preserve">int </w:t>
      </w:r>
      <w:proofErr w:type="gramStart"/>
      <w:r w:rsidRPr="00776592">
        <w:rPr>
          <w:rFonts w:ascii="Times New Roman" w:hAnsi="Times New Roman" w:cs="Times New Roman"/>
          <w:sz w:val="24"/>
          <w:szCs w:val="24"/>
        </w:rPr>
        <w:t>main(</w:t>
      </w:r>
      <w:proofErr w:type="gramEnd"/>
      <w:r w:rsidRPr="00776592">
        <w:rPr>
          <w:rFonts w:ascii="Times New Roman" w:hAnsi="Times New Roman" w:cs="Times New Roman"/>
          <w:sz w:val="24"/>
          <w:szCs w:val="24"/>
        </w:rPr>
        <w:t>){</w:t>
      </w:r>
    </w:p>
    <w:p w14:paraId="1E335026"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char c;</w:t>
      </w:r>
    </w:p>
    <w:p w14:paraId="31968E75"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spellStart"/>
      <w:r w:rsidRPr="008A2954">
        <w:rPr>
          <w:rFonts w:ascii="Times New Roman" w:hAnsi="Times New Roman" w:cs="Times New Roman"/>
          <w:sz w:val="24"/>
          <w:szCs w:val="24"/>
        </w:rPr>
        <w:t>ifstream</w:t>
      </w:r>
      <w:proofErr w:type="spellEnd"/>
      <w:r w:rsidRPr="008A2954">
        <w:rPr>
          <w:rFonts w:ascii="Times New Roman" w:hAnsi="Times New Roman" w:cs="Times New Roman"/>
          <w:sz w:val="24"/>
          <w:szCs w:val="24"/>
        </w:rPr>
        <w:t xml:space="preserve"> fin1;</w:t>
      </w:r>
    </w:p>
    <w:p w14:paraId="77E3F15F"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fin1.open("FIRST.txt</w:t>
      </w:r>
      <w:proofErr w:type="gramStart"/>
      <w:r w:rsidRPr="008A2954">
        <w:rPr>
          <w:rFonts w:ascii="Times New Roman" w:hAnsi="Times New Roman" w:cs="Times New Roman"/>
          <w:sz w:val="24"/>
          <w:szCs w:val="24"/>
        </w:rPr>
        <w:t>",</w:t>
      </w:r>
      <w:proofErr w:type="spellStart"/>
      <w:r w:rsidRPr="008A2954">
        <w:rPr>
          <w:rFonts w:ascii="Times New Roman" w:hAnsi="Times New Roman" w:cs="Times New Roman"/>
          <w:sz w:val="24"/>
          <w:szCs w:val="24"/>
        </w:rPr>
        <w:t>ios</w:t>
      </w:r>
      <w:proofErr w:type="spellEnd"/>
      <w:r w:rsidRPr="008A2954">
        <w:rPr>
          <w:rFonts w:ascii="Times New Roman" w:hAnsi="Times New Roman" w:cs="Times New Roman"/>
          <w:sz w:val="24"/>
          <w:szCs w:val="24"/>
        </w:rPr>
        <w:t>::</w:t>
      </w:r>
      <w:proofErr w:type="gramEnd"/>
      <w:r w:rsidRPr="008A2954">
        <w:rPr>
          <w:rFonts w:ascii="Times New Roman" w:hAnsi="Times New Roman" w:cs="Times New Roman"/>
          <w:sz w:val="24"/>
          <w:szCs w:val="24"/>
        </w:rPr>
        <w:t>in);</w:t>
      </w:r>
    </w:p>
    <w:p w14:paraId="7EAFC5AA"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fin1.seekg(0);</w:t>
      </w:r>
    </w:p>
    <w:p w14:paraId="383F0A36"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gramStart"/>
      <w:r w:rsidRPr="008A2954">
        <w:rPr>
          <w:rFonts w:ascii="Times New Roman" w:hAnsi="Times New Roman" w:cs="Times New Roman"/>
          <w:sz w:val="24"/>
          <w:szCs w:val="24"/>
        </w:rPr>
        <w:t>if(</w:t>
      </w:r>
      <w:proofErr w:type="gramEnd"/>
      <w:r w:rsidRPr="008A2954">
        <w:rPr>
          <w:rFonts w:ascii="Times New Roman" w:hAnsi="Times New Roman" w:cs="Times New Roman"/>
          <w:sz w:val="24"/>
          <w:szCs w:val="24"/>
        </w:rPr>
        <w:t>fin1.good()){</w:t>
      </w:r>
    </w:p>
    <w:p w14:paraId="65779268"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spellStart"/>
      <w:r w:rsidRPr="008A2954">
        <w:rPr>
          <w:rFonts w:ascii="Times New Roman" w:hAnsi="Times New Roman" w:cs="Times New Roman"/>
          <w:sz w:val="24"/>
          <w:szCs w:val="24"/>
        </w:rPr>
        <w:t>cout</w:t>
      </w:r>
      <w:proofErr w:type="spellEnd"/>
      <w:r w:rsidRPr="008A2954">
        <w:rPr>
          <w:rFonts w:ascii="Times New Roman" w:hAnsi="Times New Roman" w:cs="Times New Roman"/>
          <w:sz w:val="24"/>
          <w:szCs w:val="24"/>
        </w:rPr>
        <w:t>&lt;&lt;"FILE 1 OPENED SUCCESSFULLY FOR COPYING!!"&lt;&lt;</w:t>
      </w:r>
      <w:proofErr w:type="spellStart"/>
      <w:r w:rsidRPr="008A2954">
        <w:rPr>
          <w:rFonts w:ascii="Times New Roman" w:hAnsi="Times New Roman" w:cs="Times New Roman"/>
          <w:sz w:val="24"/>
          <w:szCs w:val="24"/>
        </w:rPr>
        <w:t>endl</w:t>
      </w:r>
      <w:proofErr w:type="spellEnd"/>
      <w:r w:rsidRPr="008A2954">
        <w:rPr>
          <w:rFonts w:ascii="Times New Roman" w:hAnsi="Times New Roman" w:cs="Times New Roman"/>
          <w:sz w:val="24"/>
          <w:szCs w:val="24"/>
        </w:rPr>
        <w:t>;</w:t>
      </w:r>
    </w:p>
    <w:p w14:paraId="373882FD"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
    <w:p w14:paraId="0E05EA45"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gramStart"/>
      <w:r w:rsidRPr="008A2954">
        <w:rPr>
          <w:rFonts w:ascii="Times New Roman" w:hAnsi="Times New Roman" w:cs="Times New Roman"/>
          <w:sz w:val="24"/>
          <w:szCs w:val="24"/>
        </w:rPr>
        <w:t>else{</w:t>
      </w:r>
      <w:proofErr w:type="gramEnd"/>
    </w:p>
    <w:p w14:paraId="13F9220D"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spellStart"/>
      <w:r w:rsidRPr="008A2954">
        <w:rPr>
          <w:rFonts w:ascii="Times New Roman" w:hAnsi="Times New Roman" w:cs="Times New Roman"/>
          <w:sz w:val="24"/>
          <w:szCs w:val="24"/>
        </w:rPr>
        <w:t>cout</w:t>
      </w:r>
      <w:proofErr w:type="spellEnd"/>
      <w:r w:rsidRPr="008A2954">
        <w:rPr>
          <w:rFonts w:ascii="Times New Roman" w:hAnsi="Times New Roman" w:cs="Times New Roman"/>
          <w:sz w:val="24"/>
          <w:szCs w:val="24"/>
        </w:rPr>
        <w:t>&lt;&lt;"ERROR OPENING COPYING FILE 1 !!"&lt;&lt;</w:t>
      </w:r>
      <w:proofErr w:type="spellStart"/>
      <w:r w:rsidRPr="008A2954">
        <w:rPr>
          <w:rFonts w:ascii="Times New Roman" w:hAnsi="Times New Roman" w:cs="Times New Roman"/>
          <w:sz w:val="24"/>
          <w:szCs w:val="24"/>
        </w:rPr>
        <w:t>endl</w:t>
      </w:r>
      <w:proofErr w:type="spellEnd"/>
      <w:r w:rsidRPr="008A2954">
        <w:rPr>
          <w:rFonts w:ascii="Times New Roman" w:hAnsi="Times New Roman" w:cs="Times New Roman"/>
          <w:sz w:val="24"/>
          <w:szCs w:val="24"/>
        </w:rPr>
        <w:t>;</w:t>
      </w:r>
    </w:p>
    <w:p w14:paraId="579BFD0D"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gramStart"/>
      <w:r w:rsidRPr="008A2954">
        <w:rPr>
          <w:rFonts w:ascii="Times New Roman" w:hAnsi="Times New Roman" w:cs="Times New Roman"/>
          <w:sz w:val="24"/>
          <w:szCs w:val="24"/>
        </w:rPr>
        <w:t>exit(</w:t>
      </w:r>
      <w:proofErr w:type="gramEnd"/>
      <w:r w:rsidRPr="008A2954">
        <w:rPr>
          <w:rFonts w:ascii="Times New Roman" w:hAnsi="Times New Roman" w:cs="Times New Roman"/>
          <w:sz w:val="24"/>
          <w:szCs w:val="24"/>
        </w:rPr>
        <w:t>0);</w:t>
      </w:r>
    </w:p>
    <w:p w14:paraId="1647BBA2"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
    <w:p w14:paraId="58F5FC82" w14:textId="77777777" w:rsidR="008A2954" w:rsidRPr="008A2954" w:rsidRDefault="008A2954" w:rsidP="008A2954">
      <w:pPr>
        <w:spacing w:line="240" w:lineRule="auto"/>
        <w:contextualSpacing/>
        <w:rPr>
          <w:rFonts w:ascii="Times New Roman" w:hAnsi="Times New Roman" w:cs="Times New Roman"/>
          <w:sz w:val="24"/>
          <w:szCs w:val="24"/>
        </w:rPr>
      </w:pPr>
    </w:p>
    <w:p w14:paraId="6FE4EC14"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spellStart"/>
      <w:r w:rsidRPr="008A2954">
        <w:rPr>
          <w:rFonts w:ascii="Times New Roman" w:hAnsi="Times New Roman" w:cs="Times New Roman"/>
          <w:sz w:val="24"/>
          <w:szCs w:val="24"/>
        </w:rPr>
        <w:t>ofstream</w:t>
      </w:r>
      <w:proofErr w:type="spellEnd"/>
      <w:r w:rsidRPr="008A2954">
        <w:rPr>
          <w:rFonts w:ascii="Times New Roman" w:hAnsi="Times New Roman" w:cs="Times New Roman"/>
          <w:sz w:val="24"/>
          <w:szCs w:val="24"/>
        </w:rPr>
        <w:t xml:space="preserve"> fin2;</w:t>
      </w:r>
    </w:p>
    <w:p w14:paraId="3C41A7D6"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fin2.open("SECOND.txt</w:t>
      </w:r>
      <w:proofErr w:type="gramStart"/>
      <w:r w:rsidRPr="008A2954">
        <w:rPr>
          <w:rFonts w:ascii="Times New Roman" w:hAnsi="Times New Roman" w:cs="Times New Roman"/>
          <w:sz w:val="24"/>
          <w:szCs w:val="24"/>
        </w:rPr>
        <w:t>",</w:t>
      </w:r>
      <w:proofErr w:type="spellStart"/>
      <w:r w:rsidRPr="008A2954">
        <w:rPr>
          <w:rFonts w:ascii="Times New Roman" w:hAnsi="Times New Roman" w:cs="Times New Roman"/>
          <w:sz w:val="24"/>
          <w:szCs w:val="24"/>
        </w:rPr>
        <w:t>ios</w:t>
      </w:r>
      <w:proofErr w:type="spellEnd"/>
      <w:r w:rsidRPr="008A2954">
        <w:rPr>
          <w:rFonts w:ascii="Times New Roman" w:hAnsi="Times New Roman" w:cs="Times New Roman"/>
          <w:sz w:val="24"/>
          <w:szCs w:val="24"/>
        </w:rPr>
        <w:t>::</w:t>
      </w:r>
      <w:proofErr w:type="gramEnd"/>
      <w:r w:rsidRPr="008A2954">
        <w:rPr>
          <w:rFonts w:ascii="Times New Roman" w:hAnsi="Times New Roman" w:cs="Times New Roman"/>
          <w:sz w:val="24"/>
          <w:szCs w:val="24"/>
        </w:rPr>
        <w:t>out);</w:t>
      </w:r>
    </w:p>
    <w:p w14:paraId="3DD09E39"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lastRenderedPageBreak/>
        <w:t xml:space="preserve">                    fin2.seekp(0);</w:t>
      </w:r>
    </w:p>
    <w:p w14:paraId="0752D69D"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gramStart"/>
      <w:r w:rsidRPr="008A2954">
        <w:rPr>
          <w:rFonts w:ascii="Times New Roman" w:hAnsi="Times New Roman" w:cs="Times New Roman"/>
          <w:sz w:val="24"/>
          <w:szCs w:val="24"/>
        </w:rPr>
        <w:t>if(</w:t>
      </w:r>
      <w:proofErr w:type="gramEnd"/>
      <w:r w:rsidRPr="008A2954">
        <w:rPr>
          <w:rFonts w:ascii="Times New Roman" w:hAnsi="Times New Roman" w:cs="Times New Roman"/>
          <w:sz w:val="24"/>
          <w:szCs w:val="24"/>
        </w:rPr>
        <w:t>fin2.good()){</w:t>
      </w:r>
    </w:p>
    <w:p w14:paraId="0FFFF9B7"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spellStart"/>
      <w:r w:rsidRPr="008A2954">
        <w:rPr>
          <w:rFonts w:ascii="Times New Roman" w:hAnsi="Times New Roman" w:cs="Times New Roman"/>
          <w:sz w:val="24"/>
          <w:szCs w:val="24"/>
        </w:rPr>
        <w:t>cout</w:t>
      </w:r>
      <w:proofErr w:type="spellEnd"/>
      <w:r w:rsidRPr="008A2954">
        <w:rPr>
          <w:rFonts w:ascii="Times New Roman" w:hAnsi="Times New Roman" w:cs="Times New Roman"/>
          <w:sz w:val="24"/>
          <w:szCs w:val="24"/>
        </w:rPr>
        <w:t>&lt;&lt;"FILE 2 OPENED SUCCESSFULLY FOR COPYING!!"&lt;&lt;</w:t>
      </w:r>
      <w:proofErr w:type="spellStart"/>
      <w:r w:rsidRPr="008A2954">
        <w:rPr>
          <w:rFonts w:ascii="Times New Roman" w:hAnsi="Times New Roman" w:cs="Times New Roman"/>
          <w:sz w:val="24"/>
          <w:szCs w:val="24"/>
        </w:rPr>
        <w:t>endl</w:t>
      </w:r>
      <w:proofErr w:type="spellEnd"/>
      <w:r w:rsidRPr="008A2954">
        <w:rPr>
          <w:rFonts w:ascii="Times New Roman" w:hAnsi="Times New Roman" w:cs="Times New Roman"/>
          <w:sz w:val="24"/>
          <w:szCs w:val="24"/>
        </w:rPr>
        <w:t>;</w:t>
      </w:r>
    </w:p>
    <w:p w14:paraId="6A1B8931"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
    <w:p w14:paraId="3D6B00FB"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gramStart"/>
      <w:r w:rsidRPr="008A2954">
        <w:rPr>
          <w:rFonts w:ascii="Times New Roman" w:hAnsi="Times New Roman" w:cs="Times New Roman"/>
          <w:sz w:val="24"/>
          <w:szCs w:val="24"/>
        </w:rPr>
        <w:t>else{</w:t>
      </w:r>
      <w:proofErr w:type="gramEnd"/>
    </w:p>
    <w:p w14:paraId="4D117167"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spellStart"/>
      <w:r w:rsidRPr="008A2954">
        <w:rPr>
          <w:rFonts w:ascii="Times New Roman" w:hAnsi="Times New Roman" w:cs="Times New Roman"/>
          <w:sz w:val="24"/>
          <w:szCs w:val="24"/>
        </w:rPr>
        <w:t>cout</w:t>
      </w:r>
      <w:proofErr w:type="spellEnd"/>
      <w:r w:rsidRPr="008A2954">
        <w:rPr>
          <w:rFonts w:ascii="Times New Roman" w:hAnsi="Times New Roman" w:cs="Times New Roman"/>
          <w:sz w:val="24"/>
          <w:szCs w:val="24"/>
        </w:rPr>
        <w:t>&lt;&lt;"ERROR OPENING COPYING FILE 2 !!"&lt;&lt;</w:t>
      </w:r>
      <w:proofErr w:type="spellStart"/>
      <w:r w:rsidRPr="008A2954">
        <w:rPr>
          <w:rFonts w:ascii="Times New Roman" w:hAnsi="Times New Roman" w:cs="Times New Roman"/>
          <w:sz w:val="24"/>
          <w:szCs w:val="24"/>
        </w:rPr>
        <w:t>endl</w:t>
      </w:r>
      <w:proofErr w:type="spellEnd"/>
      <w:r w:rsidRPr="008A2954">
        <w:rPr>
          <w:rFonts w:ascii="Times New Roman" w:hAnsi="Times New Roman" w:cs="Times New Roman"/>
          <w:sz w:val="24"/>
          <w:szCs w:val="24"/>
        </w:rPr>
        <w:t>;</w:t>
      </w:r>
    </w:p>
    <w:p w14:paraId="31385C8D"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gramStart"/>
      <w:r w:rsidRPr="008A2954">
        <w:rPr>
          <w:rFonts w:ascii="Times New Roman" w:hAnsi="Times New Roman" w:cs="Times New Roman"/>
          <w:sz w:val="24"/>
          <w:szCs w:val="24"/>
        </w:rPr>
        <w:t>exit(</w:t>
      </w:r>
      <w:proofErr w:type="gramEnd"/>
      <w:r w:rsidRPr="008A2954">
        <w:rPr>
          <w:rFonts w:ascii="Times New Roman" w:hAnsi="Times New Roman" w:cs="Times New Roman"/>
          <w:sz w:val="24"/>
          <w:szCs w:val="24"/>
        </w:rPr>
        <w:t>0);</w:t>
      </w:r>
    </w:p>
    <w:p w14:paraId="5A4368C9"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
    <w:p w14:paraId="6717BF82" w14:textId="77777777" w:rsidR="008A2954" w:rsidRPr="008A2954" w:rsidRDefault="008A2954" w:rsidP="008A2954">
      <w:pPr>
        <w:spacing w:line="240" w:lineRule="auto"/>
        <w:contextualSpacing/>
        <w:rPr>
          <w:rFonts w:ascii="Times New Roman" w:hAnsi="Times New Roman" w:cs="Times New Roman"/>
          <w:sz w:val="24"/>
          <w:szCs w:val="24"/>
        </w:rPr>
      </w:pPr>
    </w:p>
    <w:p w14:paraId="151ACBED"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spellStart"/>
      <w:r w:rsidRPr="008A2954">
        <w:rPr>
          <w:rFonts w:ascii="Times New Roman" w:hAnsi="Times New Roman" w:cs="Times New Roman"/>
          <w:sz w:val="24"/>
          <w:szCs w:val="24"/>
        </w:rPr>
        <w:t>cout</w:t>
      </w:r>
      <w:proofErr w:type="spellEnd"/>
      <w:r w:rsidRPr="008A2954">
        <w:rPr>
          <w:rFonts w:ascii="Times New Roman" w:hAnsi="Times New Roman" w:cs="Times New Roman"/>
          <w:sz w:val="24"/>
          <w:szCs w:val="24"/>
        </w:rPr>
        <w:t>&lt;&lt;"Both files opened successfully!!"&lt;&lt;</w:t>
      </w:r>
      <w:proofErr w:type="spellStart"/>
      <w:r w:rsidRPr="008A2954">
        <w:rPr>
          <w:rFonts w:ascii="Times New Roman" w:hAnsi="Times New Roman" w:cs="Times New Roman"/>
          <w:sz w:val="24"/>
          <w:szCs w:val="24"/>
        </w:rPr>
        <w:t>endl</w:t>
      </w:r>
      <w:proofErr w:type="spellEnd"/>
      <w:r w:rsidRPr="008A2954">
        <w:rPr>
          <w:rFonts w:ascii="Times New Roman" w:hAnsi="Times New Roman" w:cs="Times New Roman"/>
          <w:sz w:val="24"/>
          <w:szCs w:val="24"/>
        </w:rPr>
        <w:t>&lt;&lt;"Beginning Copying!!"&lt;&lt;</w:t>
      </w:r>
      <w:proofErr w:type="spellStart"/>
      <w:r w:rsidRPr="008A2954">
        <w:rPr>
          <w:rFonts w:ascii="Times New Roman" w:hAnsi="Times New Roman" w:cs="Times New Roman"/>
          <w:sz w:val="24"/>
          <w:szCs w:val="24"/>
        </w:rPr>
        <w:t>endl</w:t>
      </w:r>
      <w:proofErr w:type="spellEnd"/>
      <w:r w:rsidRPr="008A2954">
        <w:rPr>
          <w:rFonts w:ascii="Times New Roman" w:hAnsi="Times New Roman" w:cs="Times New Roman"/>
          <w:sz w:val="24"/>
          <w:szCs w:val="24"/>
        </w:rPr>
        <w:t>;</w:t>
      </w:r>
    </w:p>
    <w:p w14:paraId="400DF394" w14:textId="77777777" w:rsidR="008A2954" w:rsidRPr="008A2954" w:rsidRDefault="008A2954" w:rsidP="008A2954">
      <w:pPr>
        <w:spacing w:line="240" w:lineRule="auto"/>
        <w:contextualSpacing/>
        <w:rPr>
          <w:rFonts w:ascii="Times New Roman" w:hAnsi="Times New Roman" w:cs="Times New Roman"/>
          <w:sz w:val="24"/>
          <w:szCs w:val="24"/>
        </w:rPr>
      </w:pPr>
    </w:p>
    <w:p w14:paraId="72463C3F"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while(</w:t>
      </w:r>
      <w:proofErr w:type="gramStart"/>
      <w:r w:rsidRPr="008A2954">
        <w:rPr>
          <w:rFonts w:ascii="Times New Roman" w:hAnsi="Times New Roman" w:cs="Times New Roman"/>
          <w:sz w:val="24"/>
          <w:szCs w:val="24"/>
        </w:rPr>
        <w:t>fin1.eof(</w:t>
      </w:r>
      <w:proofErr w:type="gramEnd"/>
      <w:r w:rsidRPr="008A2954">
        <w:rPr>
          <w:rFonts w:ascii="Times New Roman" w:hAnsi="Times New Roman" w:cs="Times New Roman"/>
          <w:sz w:val="24"/>
          <w:szCs w:val="24"/>
        </w:rPr>
        <w:t>)!=1){</w:t>
      </w:r>
    </w:p>
    <w:p w14:paraId="0B8221AB"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fin1.get(c);</w:t>
      </w:r>
    </w:p>
    <w:p w14:paraId="1A525C70"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fin2&lt;&lt;c;</w:t>
      </w:r>
    </w:p>
    <w:p w14:paraId="64B0FAD2"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
    <w:p w14:paraId="749324BA"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fin1.close();</w:t>
      </w:r>
    </w:p>
    <w:p w14:paraId="4BF4D6A0" w14:textId="77777777" w:rsidR="008A2954" w:rsidRPr="008A2954"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fin2.close();</w:t>
      </w:r>
    </w:p>
    <w:p w14:paraId="172C7E86" w14:textId="0ADA9710" w:rsidR="00190025" w:rsidRDefault="008A2954" w:rsidP="008A2954">
      <w:pPr>
        <w:spacing w:line="240" w:lineRule="auto"/>
        <w:contextualSpacing/>
        <w:rPr>
          <w:rFonts w:ascii="Times New Roman" w:hAnsi="Times New Roman" w:cs="Times New Roman"/>
          <w:sz w:val="24"/>
          <w:szCs w:val="24"/>
        </w:rPr>
      </w:pPr>
      <w:r w:rsidRPr="008A2954">
        <w:rPr>
          <w:rFonts w:ascii="Times New Roman" w:hAnsi="Times New Roman" w:cs="Times New Roman"/>
          <w:sz w:val="24"/>
          <w:szCs w:val="24"/>
        </w:rPr>
        <w:t xml:space="preserve">                    </w:t>
      </w:r>
      <w:proofErr w:type="spellStart"/>
      <w:r w:rsidRPr="008A2954">
        <w:rPr>
          <w:rFonts w:ascii="Times New Roman" w:hAnsi="Times New Roman" w:cs="Times New Roman"/>
          <w:sz w:val="24"/>
          <w:szCs w:val="24"/>
        </w:rPr>
        <w:t>cout</w:t>
      </w:r>
      <w:proofErr w:type="spellEnd"/>
      <w:r w:rsidRPr="008A2954">
        <w:rPr>
          <w:rFonts w:ascii="Times New Roman" w:hAnsi="Times New Roman" w:cs="Times New Roman"/>
          <w:sz w:val="24"/>
          <w:szCs w:val="24"/>
        </w:rPr>
        <w:t>&lt;&lt;"Data copied Successfully!!"&lt;&lt;</w:t>
      </w:r>
      <w:proofErr w:type="spellStart"/>
      <w:r w:rsidRPr="008A2954">
        <w:rPr>
          <w:rFonts w:ascii="Times New Roman" w:hAnsi="Times New Roman" w:cs="Times New Roman"/>
          <w:sz w:val="24"/>
          <w:szCs w:val="24"/>
        </w:rPr>
        <w:t>endl</w:t>
      </w:r>
      <w:proofErr w:type="spellEnd"/>
      <w:r w:rsidRPr="008A2954">
        <w:rPr>
          <w:rFonts w:ascii="Times New Roman" w:hAnsi="Times New Roman" w:cs="Times New Roman"/>
          <w:sz w:val="24"/>
          <w:szCs w:val="24"/>
        </w:rPr>
        <w:t>;</w:t>
      </w:r>
    </w:p>
    <w:p w14:paraId="2DBC38ED" w14:textId="14A2A61D" w:rsidR="00E84738" w:rsidRDefault="00E84738" w:rsidP="00776592">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2FBF4D53" w14:textId="7EE1F99B" w:rsidR="00FE1B09" w:rsidRDefault="00E84738" w:rsidP="00776592">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3E31A35F" w14:textId="11555B4A" w:rsidR="008A2954" w:rsidRDefault="008A2954" w:rsidP="00776592">
      <w:pPr>
        <w:spacing w:line="240" w:lineRule="auto"/>
        <w:contextualSpacing/>
        <w:rPr>
          <w:rFonts w:ascii="Times New Roman" w:hAnsi="Times New Roman" w:cs="Times New Roman"/>
          <w:sz w:val="24"/>
          <w:szCs w:val="24"/>
        </w:rPr>
      </w:pPr>
    </w:p>
    <w:p w14:paraId="546FB164" w14:textId="6F1D79E4" w:rsidR="00AC2DA1" w:rsidRDefault="00AC2DA1" w:rsidP="00AC2DA1">
      <w:pPr>
        <w:rPr>
          <w:rFonts w:ascii="Times New Roman" w:hAnsi="Times New Roman"/>
          <w:b/>
          <w:bCs/>
          <w:sz w:val="24"/>
          <w:szCs w:val="24"/>
        </w:rPr>
      </w:pPr>
      <w:r w:rsidRPr="00D43D46">
        <w:rPr>
          <w:rFonts w:ascii="Times New Roman" w:hAnsi="Times New Roman"/>
          <w:b/>
          <w:bCs/>
          <w:sz w:val="24"/>
          <w:szCs w:val="24"/>
        </w:rPr>
        <w:t>Q</w:t>
      </w:r>
      <w:r>
        <w:rPr>
          <w:rFonts w:ascii="Times New Roman" w:hAnsi="Times New Roman"/>
          <w:b/>
          <w:bCs/>
          <w:sz w:val="24"/>
          <w:szCs w:val="24"/>
        </w:rPr>
        <w:t>4</w:t>
      </w:r>
      <w:r w:rsidRPr="00D43D46">
        <w:rPr>
          <w:rFonts w:ascii="Times New Roman" w:hAnsi="Times New Roman"/>
          <w:b/>
          <w:bCs/>
          <w:sz w:val="24"/>
          <w:szCs w:val="24"/>
        </w:rPr>
        <w:t xml:space="preserve">. </w:t>
      </w:r>
      <w:r w:rsidR="002432E5">
        <w:rPr>
          <w:rFonts w:ascii="Times New Roman" w:hAnsi="Times New Roman"/>
          <w:b/>
          <w:bCs/>
          <w:sz w:val="24"/>
          <w:szCs w:val="24"/>
        </w:rPr>
        <w:t>W</w:t>
      </w:r>
      <w:r w:rsidR="002432E5" w:rsidRPr="002432E5">
        <w:rPr>
          <w:rFonts w:ascii="Times New Roman" w:hAnsi="Times New Roman"/>
          <w:b/>
          <w:bCs/>
          <w:sz w:val="24"/>
          <w:szCs w:val="24"/>
        </w:rPr>
        <w:t>rite a program to merge two files and write it in a new file. Also handle the error by displaying suitable error message.</w:t>
      </w:r>
    </w:p>
    <w:p w14:paraId="5BF52424" w14:textId="77777777" w:rsidR="00AC2DA1" w:rsidRPr="0033159B" w:rsidRDefault="00AC2DA1" w:rsidP="00AC2DA1">
      <w:pPr>
        <w:rPr>
          <w:rFonts w:ascii="Times New Roman" w:hAnsi="Times New Roman"/>
          <w:b/>
          <w:bCs/>
          <w:sz w:val="24"/>
          <w:szCs w:val="24"/>
        </w:rPr>
      </w:pPr>
      <w:r w:rsidRPr="0033159B">
        <w:rPr>
          <w:rFonts w:ascii="Times New Roman" w:hAnsi="Times New Roman" w:cs="Times New Roman"/>
          <w:sz w:val="24"/>
          <w:szCs w:val="24"/>
        </w:rPr>
        <w:t>//*************************************************************</w:t>
      </w:r>
    </w:p>
    <w:p w14:paraId="6678589C" w14:textId="77777777" w:rsidR="00AC2DA1" w:rsidRPr="00776592" w:rsidRDefault="00AC2DA1" w:rsidP="00AC2DA1">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//This program is developed by Tanishq Agarwal (Er. No:211B326)</w:t>
      </w:r>
    </w:p>
    <w:p w14:paraId="31EC4937" w14:textId="77777777" w:rsidR="00AC2DA1" w:rsidRPr="00776592" w:rsidRDefault="00AC2DA1" w:rsidP="00AC2DA1">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w:t>
      </w:r>
    </w:p>
    <w:p w14:paraId="50C19613" w14:textId="77777777" w:rsidR="00AC2DA1" w:rsidRPr="00776592" w:rsidRDefault="00AC2DA1" w:rsidP="00AC2DA1">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&lt;iostream&gt;</w:t>
      </w:r>
    </w:p>
    <w:p w14:paraId="2DA7419A" w14:textId="77777777" w:rsidR="00AC2DA1" w:rsidRPr="00776592" w:rsidRDefault="00AC2DA1" w:rsidP="00AC2DA1">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w:t>
      </w:r>
      <w:proofErr w:type="spellStart"/>
      <w:r w:rsidRPr="00776592">
        <w:rPr>
          <w:rFonts w:ascii="Times New Roman" w:hAnsi="Times New Roman" w:cs="Times New Roman"/>
          <w:sz w:val="24"/>
          <w:szCs w:val="24"/>
        </w:rPr>
        <w:t>fstream</w:t>
      </w:r>
      <w:proofErr w:type="spellEnd"/>
      <w:r w:rsidRPr="00776592">
        <w:rPr>
          <w:rFonts w:ascii="Times New Roman" w:hAnsi="Times New Roman" w:cs="Times New Roman"/>
          <w:sz w:val="24"/>
          <w:szCs w:val="24"/>
        </w:rPr>
        <w:t>&gt;</w:t>
      </w:r>
    </w:p>
    <w:p w14:paraId="048C7D9A" w14:textId="77777777" w:rsidR="00AC2DA1" w:rsidRPr="00776592" w:rsidRDefault="00AC2DA1" w:rsidP="00AC2DA1">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&lt;bits/</w:t>
      </w:r>
      <w:proofErr w:type="spellStart"/>
      <w:r w:rsidRPr="00776592">
        <w:rPr>
          <w:rFonts w:ascii="Times New Roman" w:hAnsi="Times New Roman" w:cs="Times New Roman"/>
          <w:sz w:val="24"/>
          <w:szCs w:val="24"/>
        </w:rPr>
        <w:t>stdc</w:t>
      </w:r>
      <w:proofErr w:type="spellEnd"/>
      <w:r w:rsidRPr="00776592">
        <w:rPr>
          <w:rFonts w:ascii="Times New Roman" w:hAnsi="Times New Roman" w:cs="Times New Roman"/>
          <w:sz w:val="24"/>
          <w:szCs w:val="24"/>
        </w:rPr>
        <w:t>++.h&gt;</w:t>
      </w:r>
    </w:p>
    <w:p w14:paraId="1CBB2975" w14:textId="77777777" w:rsidR="00AC2DA1" w:rsidRPr="00776592" w:rsidRDefault="00AC2DA1" w:rsidP="00AC2DA1">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w:t>
      </w:r>
      <w:proofErr w:type="spellStart"/>
      <w:r w:rsidRPr="00776592">
        <w:rPr>
          <w:rFonts w:ascii="Times New Roman" w:hAnsi="Times New Roman" w:cs="Times New Roman"/>
          <w:sz w:val="24"/>
          <w:szCs w:val="24"/>
        </w:rPr>
        <w:t>iomanip</w:t>
      </w:r>
      <w:proofErr w:type="spellEnd"/>
      <w:r w:rsidRPr="00776592">
        <w:rPr>
          <w:rFonts w:ascii="Times New Roman" w:hAnsi="Times New Roman" w:cs="Times New Roman"/>
          <w:sz w:val="24"/>
          <w:szCs w:val="24"/>
        </w:rPr>
        <w:t>&gt;</w:t>
      </w:r>
    </w:p>
    <w:p w14:paraId="53321CEF" w14:textId="77777777" w:rsidR="00AC2DA1" w:rsidRPr="00776592" w:rsidRDefault="00AC2DA1" w:rsidP="00AC2DA1">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using namespace std;</w:t>
      </w:r>
    </w:p>
    <w:p w14:paraId="448CD5D7" w14:textId="77777777" w:rsidR="00AC2DA1" w:rsidRPr="00776592" w:rsidRDefault="00AC2DA1" w:rsidP="00AC2DA1">
      <w:pPr>
        <w:spacing w:line="240" w:lineRule="auto"/>
        <w:contextualSpacing/>
        <w:rPr>
          <w:rFonts w:ascii="Times New Roman" w:hAnsi="Times New Roman" w:cs="Times New Roman"/>
          <w:sz w:val="24"/>
          <w:szCs w:val="24"/>
        </w:rPr>
      </w:pPr>
    </w:p>
    <w:p w14:paraId="69F46ADA" w14:textId="3F0DE6B6" w:rsidR="00AC2DA1" w:rsidRDefault="00AC2DA1" w:rsidP="00AC2DA1">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 xml:space="preserve">int </w:t>
      </w:r>
      <w:proofErr w:type="gramStart"/>
      <w:r w:rsidRPr="00776592">
        <w:rPr>
          <w:rFonts w:ascii="Times New Roman" w:hAnsi="Times New Roman" w:cs="Times New Roman"/>
          <w:sz w:val="24"/>
          <w:szCs w:val="24"/>
        </w:rPr>
        <w:t>main(</w:t>
      </w:r>
      <w:proofErr w:type="gramEnd"/>
      <w:r w:rsidRPr="00776592">
        <w:rPr>
          <w:rFonts w:ascii="Times New Roman" w:hAnsi="Times New Roman" w:cs="Times New Roman"/>
          <w:sz w:val="24"/>
          <w:szCs w:val="24"/>
        </w:rPr>
        <w:t>){</w:t>
      </w:r>
    </w:p>
    <w:p w14:paraId="393C5397"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char chr;</w:t>
      </w:r>
    </w:p>
    <w:p w14:paraId="5A5FAB5C"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spellStart"/>
      <w:r w:rsidRPr="00B14584">
        <w:rPr>
          <w:rFonts w:ascii="Times New Roman" w:hAnsi="Times New Roman" w:cs="Times New Roman"/>
          <w:sz w:val="24"/>
          <w:szCs w:val="24"/>
        </w:rPr>
        <w:t>ifstream</w:t>
      </w:r>
      <w:proofErr w:type="spellEnd"/>
      <w:r w:rsidRPr="00B14584">
        <w:rPr>
          <w:rFonts w:ascii="Times New Roman" w:hAnsi="Times New Roman" w:cs="Times New Roman"/>
          <w:sz w:val="24"/>
          <w:szCs w:val="24"/>
        </w:rPr>
        <w:t xml:space="preserve"> f1;</w:t>
      </w:r>
    </w:p>
    <w:p w14:paraId="233DCAA8"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f</w:t>
      </w:r>
      <w:proofErr w:type="gramStart"/>
      <w:r w:rsidRPr="00B14584">
        <w:rPr>
          <w:rFonts w:ascii="Times New Roman" w:hAnsi="Times New Roman" w:cs="Times New Roman"/>
          <w:sz w:val="24"/>
          <w:szCs w:val="24"/>
        </w:rPr>
        <w:t>1.open</w:t>
      </w:r>
      <w:proofErr w:type="gramEnd"/>
      <w:r w:rsidRPr="00B14584">
        <w:rPr>
          <w:rFonts w:ascii="Times New Roman" w:hAnsi="Times New Roman" w:cs="Times New Roman"/>
          <w:sz w:val="24"/>
          <w:szCs w:val="24"/>
        </w:rPr>
        <w:t>("Q4FIRST.txt");</w:t>
      </w:r>
    </w:p>
    <w:p w14:paraId="14944788"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if(f</w:t>
      </w:r>
      <w:proofErr w:type="gramStart"/>
      <w:r w:rsidRPr="00B14584">
        <w:rPr>
          <w:rFonts w:ascii="Times New Roman" w:hAnsi="Times New Roman" w:cs="Times New Roman"/>
          <w:sz w:val="24"/>
          <w:szCs w:val="24"/>
        </w:rPr>
        <w:t>1.good</w:t>
      </w:r>
      <w:proofErr w:type="gramEnd"/>
      <w:r w:rsidRPr="00B14584">
        <w:rPr>
          <w:rFonts w:ascii="Times New Roman" w:hAnsi="Times New Roman" w:cs="Times New Roman"/>
          <w:sz w:val="24"/>
          <w:szCs w:val="24"/>
        </w:rPr>
        <w:t>()){</w:t>
      </w:r>
    </w:p>
    <w:p w14:paraId="1788DE3D"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spellStart"/>
      <w:r w:rsidRPr="00B14584">
        <w:rPr>
          <w:rFonts w:ascii="Times New Roman" w:hAnsi="Times New Roman" w:cs="Times New Roman"/>
          <w:sz w:val="24"/>
          <w:szCs w:val="24"/>
        </w:rPr>
        <w:t>cout</w:t>
      </w:r>
      <w:proofErr w:type="spellEnd"/>
      <w:r w:rsidRPr="00B14584">
        <w:rPr>
          <w:rFonts w:ascii="Times New Roman" w:hAnsi="Times New Roman" w:cs="Times New Roman"/>
          <w:sz w:val="24"/>
          <w:szCs w:val="24"/>
        </w:rPr>
        <w:t>&lt;&lt;"File 1 OPENED SUCCESSFULLY IN READ MODE!!"&lt;&lt;</w:t>
      </w:r>
      <w:proofErr w:type="spellStart"/>
      <w:r w:rsidRPr="00B14584">
        <w:rPr>
          <w:rFonts w:ascii="Times New Roman" w:hAnsi="Times New Roman" w:cs="Times New Roman"/>
          <w:sz w:val="24"/>
          <w:szCs w:val="24"/>
        </w:rPr>
        <w:t>endl</w:t>
      </w:r>
      <w:proofErr w:type="spellEnd"/>
      <w:r w:rsidRPr="00B14584">
        <w:rPr>
          <w:rFonts w:ascii="Times New Roman" w:hAnsi="Times New Roman" w:cs="Times New Roman"/>
          <w:sz w:val="24"/>
          <w:szCs w:val="24"/>
        </w:rPr>
        <w:t>;</w:t>
      </w:r>
    </w:p>
    <w:p w14:paraId="78C2759E"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
    <w:p w14:paraId="572715B9"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gramStart"/>
      <w:r w:rsidRPr="00B14584">
        <w:rPr>
          <w:rFonts w:ascii="Times New Roman" w:hAnsi="Times New Roman" w:cs="Times New Roman"/>
          <w:sz w:val="24"/>
          <w:szCs w:val="24"/>
        </w:rPr>
        <w:t>else{</w:t>
      </w:r>
      <w:proofErr w:type="gramEnd"/>
    </w:p>
    <w:p w14:paraId="117946A2"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spellStart"/>
      <w:r w:rsidRPr="00B14584">
        <w:rPr>
          <w:rFonts w:ascii="Times New Roman" w:hAnsi="Times New Roman" w:cs="Times New Roman"/>
          <w:sz w:val="24"/>
          <w:szCs w:val="24"/>
        </w:rPr>
        <w:t>cout</w:t>
      </w:r>
      <w:proofErr w:type="spellEnd"/>
      <w:r w:rsidRPr="00B14584">
        <w:rPr>
          <w:rFonts w:ascii="Times New Roman" w:hAnsi="Times New Roman" w:cs="Times New Roman"/>
          <w:sz w:val="24"/>
          <w:szCs w:val="24"/>
        </w:rPr>
        <w:t>&lt;&lt;"ERROR OPENING FILE 1!!"&lt;&lt;</w:t>
      </w:r>
      <w:proofErr w:type="spellStart"/>
      <w:r w:rsidRPr="00B14584">
        <w:rPr>
          <w:rFonts w:ascii="Times New Roman" w:hAnsi="Times New Roman" w:cs="Times New Roman"/>
          <w:sz w:val="24"/>
          <w:szCs w:val="24"/>
        </w:rPr>
        <w:t>endl</w:t>
      </w:r>
      <w:proofErr w:type="spellEnd"/>
      <w:r w:rsidRPr="00B14584">
        <w:rPr>
          <w:rFonts w:ascii="Times New Roman" w:hAnsi="Times New Roman" w:cs="Times New Roman"/>
          <w:sz w:val="24"/>
          <w:szCs w:val="24"/>
        </w:rPr>
        <w:t>;</w:t>
      </w:r>
    </w:p>
    <w:p w14:paraId="749761F5"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gramStart"/>
      <w:r w:rsidRPr="00B14584">
        <w:rPr>
          <w:rFonts w:ascii="Times New Roman" w:hAnsi="Times New Roman" w:cs="Times New Roman"/>
          <w:sz w:val="24"/>
          <w:szCs w:val="24"/>
        </w:rPr>
        <w:t>exit(</w:t>
      </w:r>
      <w:proofErr w:type="gramEnd"/>
      <w:r w:rsidRPr="00B14584">
        <w:rPr>
          <w:rFonts w:ascii="Times New Roman" w:hAnsi="Times New Roman" w:cs="Times New Roman"/>
          <w:sz w:val="24"/>
          <w:szCs w:val="24"/>
        </w:rPr>
        <w:t>0);</w:t>
      </w:r>
    </w:p>
    <w:p w14:paraId="6E95DB2D"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
    <w:p w14:paraId="06065233" w14:textId="77777777" w:rsidR="00B14584" w:rsidRPr="00B14584" w:rsidRDefault="00B14584" w:rsidP="00B14584">
      <w:pPr>
        <w:spacing w:line="240" w:lineRule="auto"/>
        <w:contextualSpacing/>
        <w:rPr>
          <w:rFonts w:ascii="Times New Roman" w:hAnsi="Times New Roman" w:cs="Times New Roman"/>
          <w:sz w:val="24"/>
          <w:szCs w:val="24"/>
        </w:rPr>
      </w:pPr>
    </w:p>
    <w:p w14:paraId="3B8C23F4"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spellStart"/>
      <w:r w:rsidRPr="00B14584">
        <w:rPr>
          <w:rFonts w:ascii="Times New Roman" w:hAnsi="Times New Roman" w:cs="Times New Roman"/>
          <w:sz w:val="24"/>
          <w:szCs w:val="24"/>
        </w:rPr>
        <w:t>ifstream</w:t>
      </w:r>
      <w:proofErr w:type="spellEnd"/>
      <w:r w:rsidRPr="00B14584">
        <w:rPr>
          <w:rFonts w:ascii="Times New Roman" w:hAnsi="Times New Roman" w:cs="Times New Roman"/>
          <w:sz w:val="24"/>
          <w:szCs w:val="24"/>
        </w:rPr>
        <w:t xml:space="preserve"> f2;</w:t>
      </w:r>
    </w:p>
    <w:p w14:paraId="0A4C0EAD"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lastRenderedPageBreak/>
        <w:t xml:space="preserve">                    f</w:t>
      </w:r>
      <w:proofErr w:type="gramStart"/>
      <w:r w:rsidRPr="00B14584">
        <w:rPr>
          <w:rFonts w:ascii="Times New Roman" w:hAnsi="Times New Roman" w:cs="Times New Roman"/>
          <w:sz w:val="24"/>
          <w:szCs w:val="24"/>
        </w:rPr>
        <w:t>2.open</w:t>
      </w:r>
      <w:proofErr w:type="gramEnd"/>
      <w:r w:rsidRPr="00B14584">
        <w:rPr>
          <w:rFonts w:ascii="Times New Roman" w:hAnsi="Times New Roman" w:cs="Times New Roman"/>
          <w:sz w:val="24"/>
          <w:szCs w:val="24"/>
        </w:rPr>
        <w:t>("Q4SECOND.txt");</w:t>
      </w:r>
    </w:p>
    <w:p w14:paraId="22DBBDD1"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if(f</w:t>
      </w:r>
      <w:proofErr w:type="gramStart"/>
      <w:r w:rsidRPr="00B14584">
        <w:rPr>
          <w:rFonts w:ascii="Times New Roman" w:hAnsi="Times New Roman" w:cs="Times New Roman"/>
          <w:sz w:val="24"/>
          <w:szCs w:val="24"/>
        </w:rPr>
        <w:t>2.good</w:t>
      </w:r>
      <w:proofErr w:type="gramEnd"/>
      <w:r w:rsidRPr="00B14584">
        <w:rPr>
          <w:rFonts w:ascii="Times New Roman" w:hAnsi="Times New Roman" w:cs="Times New Roman"/>
          <w:sz w:val="24"/>
          <w:szCs w:val="24"/>
        </w:rPr>
        <w:t>()){</w:t>
      </w:r>
    </w:p>
    <w:p w14:paraId="630DD2E4"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spellStart"/>
      <w:r w:rsidRPr="00B14584">
        <w:rPr>
          <w:rFonts w:ascii="Times New Roman" w:hAnsi="Times New Roman" w:cs="Times New Roman"/>
          <w:sz w:val="24"/>
          <w:szCs w:val="24"/>
        </w:rPr>
        <w:t>cout</w:t>
      </w:r>
      <w:proofErr w:type="spellEnd"/>
      <w:r w:rsidRPr="00B14584">
        <w:rPr>
          <w:rFonts w:ascii="Times New Roman" w:hAnsi="Times New Roman" w:cs="Times New Roman"/>
          <w:sz w:val="24"/>
          <w:szCs w:val="24"/>
        </w:rPr>
        <w:t>&lt;&lt;"File 2 OPENED SUCCESSFULLY IN READ MODE!!"&lt;&lt;</w:t>
      </w:r>
      <w:proofErr w:type="spellStart"/>
      <w:r w:rsidRPr="00B14584">
        <w:rPr>
          <w:rFonts w:ascii="Times New Roman" w:hAnsi="Times New Roman" w:cs="Times New Roman"/>
          <w:sz w:val="24"/>
          <w:szCs w:val="24"/>
        </w:rPr>
        <w:t>endl</w:t>
      </w:r>
      <w:proofErr w:type="spellEnd"/>
      <w:r w:rsidRPr="00B14584">
        <w:rPr>
          <w:rFonts w:ascii="Times New Roman" w:hAnsi="Times New Roman" w:cs="Times New Roman"/>
          <w:sz w:val="24"/>
          <w:szCs w:val="24"/>
        </w:rPr>
        <w:t>;</w:t>
      </w:r>
    </w:p>
    <w:p w14:paraId="2460581C"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
    <w:p w14:paraId="1F20F780"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gramStart"/>
      <w:r w:rsidRPr="00B14584">
        <w:rPr>
          <w:rFonts w:ascii="Times New Roman" w:hAnsi="Times New Roman" w:cs="Times New Roman"/>
          <w:sz w:val="24"/>
          <w:szCs w:val="24"/>
        </w:rPr>
        <w:t>else{</w:t>
      </w:r>
      <w:proofErr w:type="gramEnd"/>
    </w:p>
    <w:p w14:paraId="4EC3AE5C"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spellStart"/>
      <w:r w:rsidRPr="00B14584">
        <w:rPr>
          <w:rFonts w:ascii="Times New Roman" w:hAnsi="Times New Roman" w:cs="Times New Roman"/>
          <w:sz w:val="24"/>
          <w:szCs w:val="24"/>
        </w:rPr>
        <w:t>cout</w:t>
      </w:r>
      <w:proofErr w:type="spellEnd"/>
      <w:r w:rsidRPr="00B14584">
        <w:rPr>
          <w:rFonts w:ascii="Times New Roman" w:hAnsi="Times New Roman" w:cs="Times New Roman"/>
          <w:sz w:val="24"/>
          <w:szCs w:val="24"/>
        </w:rPr>
        <w:t>&lt;&lt;"ERROR OPENING FILE 2!!"&lt;&lt;</w:t>
      </w:r>
      <w:proofErr w:type="spellStart"/>
      <w:r w:rsidRPr="00B14584">
        <w:rPr>
          <w:rFonts w:ascii="Times New Roman" w:hAnsi="Times New Roman" w:cs="Times New Roman"/>
          <w:sz w:val="24"/>
          <w:szCs w:val="24"/>
        </w:rPr>
        <w:t>endl</w:t>
      </w:r>
      <w:proofErr w:type="spellEnd"/>
      <w:r w:rsidRPr="00B14584">
        <w:rPr>
          <w:rFonts w:ascii="Times New Roman" w:hAnsi="Times New Roman" w:cs="Times New Roman"/>
          <w:sz w:val="24"/>
          <w:szCs w:val="24"/>
        </w:rPr>
        <w:t>;</w:t>
      </w:r>
    </w:p>
    <w:p w14:paraId="4404D67D"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gramStart"/>
      <w:r w:rsidRPr="00B14584">
        <w:rPr>
          <w:rFonts w:ascii="Times New Roman" w:hAnsi="Times New Roman" w:cs="Times New Roman"/>
          <w:sz w:val="24"/>
          <w:szCs w:val="24"/>
        </w:rPr>
        <w:t>exit(</w:t>
      </w:r>
      <w:proofErr w:type="gramEnd"/>
      <w:r w:rsidRPr="00B14584">
        <w:rPr>
          <w:rFonts w:ascii="Times New Roman" w:hAnsi="Times New Roman" w:cs="Times New Roman"/>
          <w:sz w:val="24"/>
          <w:szCs w:val="24"/>
        </w:rPr>
        <w:t>0);</w:t>
      </w:r>
    </w:p>
    <w:p w14:paraId="08A555CD"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
    <w:p w14:paraId="49D94B86" w14:textId="77777777" w:rsidR="00B14584" w:rsidRPr="00B14584" w:rsidRDefault="00B14584" w:rsidP="00B14584">
      <w:pPr>
        <w:spacing w:line="240" w:lineRule="auto"/>
        <w:contextualSpacing/>
        <w:rPr>
          <w:rFonts w:ascii="Times New Roman" w:hAnsi="Times New Roman" w:cs="Times New Roman"/>
          <w:sz w:val="24"/>
          <w:szCs w:val="24"/>
        </w:rPr>
      </w:pPr>
    </w:p>
    <w:p w14:paraId="30333A68"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spellStart"/>
      <w:r w:rsidRPr="00B14584">
        <w:rPr>
          <w:rFonts w:ascii="Times New Roman" w:hAnsi="Times New Roman" w:cs="Times New Roman"/>
          <w:sz w:val="24"/>
          <w:szCs w:val="24"/>
        </w:rPr>
        <w:t>ofstream</w:t>
      </w:r>
      <w:proofErr w:type="spellEnd"/>
      <w:r w:rsidRPr="00B14584">
        <w:rPr>
          <w:rFonts w:ascii="Times New Roman" w:hAnsi="Times New Roman" w:cs="Times New Roman"/>
          <w:sz w:val="24"/>
          <w:szCs w:val="24"/>
        </w:rPr>
        <w:t xml:space="preserve"> f3;</w:t>
      </w:r>
    </w:p>
    <w:p w14:paraId="385482BF"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f</w:t>
      </w:r>
      <w:proofErr w:type="gramStart"/>
      <w:r w:rsidRPr="00B14584">
        <w:rPr>
          <w:rFonts w:ascii="Times New Roman" w:hAnsi="Times New Roman" w:cs="Times New Roman"/>
          <w:sz w:val="24"/>
          <w:szCs w:val="24"/>
        </w:rPr>
        <w:t>3.open</w:t>
      </w:r>
      <w:proofErr w:type="gramEnd"/>
      <w:r w:rsidRPr="00B14584">
        <w:rPr>
          <w:rFonts w:ascii="Times New Roman" w:hAnsi="Times New Roman" w:cs="Times New Roman"/>
          <w:sz w:val="24"/>
          <w:szCs w:val="24"/>
        </w:rPr>
        <w:t>("Q4THIRD.txt",ios::ate);</w:t>
      </w:r>
    </w:p>
    <w:p w14:paraId="1D28A07F"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if(f</w:t>
      </w:r>
      <w:proofErr w:type="gramStart"/>
      <w:r w:rsidRPr="00B14584">
        <w:rPr>
          <w:rFonts w:ascii="Times New Roman" w:hAnsi="Times New Roman" w:cs="Times New Roman"/>
          <w:sz w:val="24"/>
          <w:szCs w:val="24"/>
        </w:rPr>
        <w:t>3.good</w:t>
      </w:r>
      <w:proofErr w:type="gramEnd"/>
      <w:r w:rsidRPr="00B14584">
        <w:rPr>
          <w:rFonts w:ascii="Times New Roman" w:hAnsi="Times New Roman" w:cs="Times New Roman"/>
          <w:sz w:val="24"/>
          <w:szCs w:val="24"/>
        </w:rPr>
        <w:t>()){</w:t>
      </w:r>
    </w:p>
    <w:p w14:paraId="3AA1EA13"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spellStart"/>
      <w:r w:rsidRPr="00B14584">
        <w:rPr>
          <w:rFonts w:ascii="Times New Roman" w:hAnsi="Times New Roman" w:cs="Times New Roman"/>
          <w:sz w:val="24"/>
          <w:szCs w:val="24"/>
        </w:rPr>
        <w:t>cout</w:t>
      </w:r>
      <w:proofErr w:type="spellEnd"/>
      <w:r w:rsidRPr="00B14584">
        <w:rPr>
          <w:rFonts w:ascii="Times New Roman" w:hAnsi="Times New Roman" w:cs="Times New Roman"/>
          <w:sz w:val="24"/>
          <w:szCs w:val="24"/>
        </w:rPr>
        <w:t>&lt;&lt;"File 3 OPENED SUCCESSFULLY in WRITE MODE!!"&lt;&lt;</w:t>
      </w:r>
      <w:proofErr w:type="spellStart"/>
      <w:r w:rsidRPr="00B14584">
        <w:rPr>
          <w:rFonts w:ascii="Times New Roman" w:hAnsi="Times New Roman" w:cs="Times New Roman"/>
          <w:sz w:val="24"/>
          <w:szCs w:val="24"/>
        </w:rPr>
        <w:t>endl</w:t>
      </w:r>
      <w:proofErr w:type="spellEnd"/>
      <w:r w:rsidRPr="00B14584">
        <w:rPr>
          <w:rFonts w:ascii="Times New Roman" w:hAnsi="Times New Roman" w:cs="Times New Roman"/>
          <w:sz w:val="24"/>
          <w:szCs w:val="24"/>
        </w:rPr>
        <w:t>;</w:t>
      </w:r>
    </w:p>
    <w:p w14:paraId="709DAEBF"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
    <w:p w14:paraId="6C45B90A"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gramStart"/>
      <w:r w:rsidRPr="00B14584">
        <w:rPr>
          <w:rFonts w:ascii="Times New Roman" w:hAnsi="Times New Roman" w:cs="Times New Roman"/>
          <w:sz w:val="24"/>
          <w:szCs w:val="24"/>
        </w:rPr>
        <w:t>else{</w:t>
      </w:r>
      <w:proofErr w:type="gramEnd"/>
    </w:p>
    <w:p w14:paraId="49D8A4F3"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spellStart"/>
      <w:r w:rsidRPr="00B14584">
        <w:rPr>
          <w:rFonts w:ascii="Times New Roman" w:hAnsi="Times New Roman" w:cs="Times New Roman"/>
          <w:sz w:val="24"/>
          <w:szCs w:val="24"/>
        </w:rPr>
        <w:t>cout</w:t>
      </w:r>
      <w:proofErr w:type="spellEnd"/>
      <w:r w:rsidRPr="00B14584">
        <w:rPr>
          <w:rFonts w:ascii="Times New Roman" w:hAnsi="Times New Roman" w:cs="Times New Roman"/>
          <w:sz w:val="24"/>
          <w:szCs w:val="24"/>
        </w:rPr>
        <w:t>&lt;&lt;"ERROR OPENING FILE 3!!"&lt;&lt;</w:t>
      </w:r>
      <w:proofErr w:type="spellStart"/>
      <w:r w:rsidRPr="00B14584">
        <w:rPr>
          <w:rFonts w:ascii="Times New Roman" w:hAnsi="Times New Roman" w:cs="Times New Roman"/>
          <w:sz w:val="24"/>
          <w:szCs w:val="24"/>
        </w:rPr>
        <w:t>endl</w:t>
      </w:r>
      <w:proofErr w:type="spellEnd"/>
      <w:r w:rsidRPr="00B14584">
        <w:rPr>
          <w:rFonts w:ascii="Times New Roman" w:hAnsi="Times New Roman" w:cs="Times New Roman"/>
          <w:sz w:val="24"/>
          <w:szCs w:val="24"/>
        </w:rPr>
        <w:t>;</w:t>
      </w:r>
    </w:p>
    <w:p w14:paraId="173CE2E9"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gramStart"/>
      <w:r w:rsidRPr="00B14584">
        <w:rPr>
          <w:rFonts w:ascii="Times New Roman" w:hAnsi="Times New Roman" w:cs="Times New Roman"/>
          <w:sz w:val="24"/>
          <w:szCs w:val="24"/>
        </w:rPr>
        <w:t>exit(</w:t>
      </w:r>
      <w:proofErr w:type="gramEnd"/>
      <w:r w:rsidRPr="00B14584">
        <w:rPr>
          <w:rFonts w:ascii="Times New Roman" w:hAnsi="Times New Roman" w:cs="Times New Roman"/>
          <w:sz w:val="24"/>
          <w:szCs w:val="24"/>
        </w:rPr>
        <w:t>0);</w:t>
      </w:r>
    </w:p>
    <w:p w14:paraId="15D9B5F3"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
    <w:p w14:paraId="5C25F2AF" w14:textId="77777777" w:rsidR="00B14584" w:rsidRPr="00B14584" w:rsidRDefault="00B14584" w:rsidP="00B14584">
      <w:pPr>
        <w:spacing w:line="240" w:lineRule="auto"/>
        <w:contextualSpacing/>
        <w:rPr>
          <w:rFonts w:ascii="Times New Roman" w:hAnsi="Times New Roman" w:cs="Times New Roman"/>
          <w:sz w:val="24"/>
          <w:szCs w:val="24"/>
        </w:rPr>
      </w:pPr>
    </w:p>
    <w:p w14:paraId="36DC0163"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while(</w:t>
      </w:r>
      <w:proofErr w:type="gramStart"/>
      <w:r w:rsidRPr="00B14584">
        <w:rPr>
          <w:rFonts w:ascii="Times New Roman" w:hAnsi="Times New Roman" w:cs="Times New Roman"/>
          <w:sz w:val="24"/>
          <w:szCs w:val="24"/>
        </w:rPr>
        <w:t>f1.eof(</w:t>
      </w:r>
      <w:proofErr w:type="gramEnd"/>
      <w:r w:rsidRPr="00B14584">
        <w:rPr>
          <w:rFonts w:ascii="Times New Roman" w:hAnsi="Times New Roman" w:cs="Times New Roman"/>
          <w:sz w:val="24"/>
          <w:szCs w:val="24"/>
        </w:rPr>
        <w:t>)!=1){</w:t>
      </w:r>
    </w:p>
    <w:p w14:paraId="312DF654"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f1.get(chr);</w:t>
      </w:r>
    </w:p>
    <w:p w14:paraId="4B4FB34E"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f3&lt;&lt;chr;</w:t>
      </w:r>
    </w:p>
    <w:p w14:paraId="4B9E996B"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
    <w:p w14:paraId="1E706ECC"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f</w:t>
      </w:r>
      <w:proofErr w:type="gramStart"/>
      <w:r w:rsidRPr="00B14584">
        <w:rPr>
          <w:rFonts w:ascii="Times New Roman" w:hAnsi="Times New Roman" w:cs="Times New Roman"/>
          <w:sz w:val="24"/>
          <w:szCs w:val="24"/>
        </w:rPr>
        <w:t>3.seekp</w:t>
      </w:r>
      <w:proofErr w:type="gramEnd"/>
      <w:r w:rsidRPr="00B14584">
        <w:rPr>
          <w:rFonts w:ascii="Times New Roman" w:hAnsi="Times New Roman" w:cs="Times New Roman"/>
          <w:sz w:val="24"/>
          <w:szCs w:val="24"/>
        </w:rPr>
        <w:t>(0,ios::end);</w:t>
      </w:r>
    </w:p>
    <w:p w14:paraId="5A57422D"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f3&lt;&lt;</w:t>
      </w:r>
      <w:proofErr w:type="spellStart"/>
      <w:r w:rsidRPr="00B14584">
        <w:rPr>
          <w:rFonts w:ascii="Times New Roman" w:hAnsi="Times New Roman" w:cs="Times New Roman"/>
          <w:sz w:val="24"/>
          <w:szCs w:val="24"/>
        </w:rPr>
        <w:t>endl</w:t>
      </w:r>
      <w:proofErr w:type="spellEnd"/>
      <w:r w:rsidRPr="00B14584">
        <w:rPr>
          <w:rFonts w:ascii="Times New Roman" w:hAnsi="Times New Roman" w:cs="Times New Roman"/>
          <w:sz w:val="24"/>
          <w:szCs w:val="24"/>
        </w:rPr>
        <w:t>;</w:t>
      </w:r>
    </w:p>
    <w:p w14:paraId="6092AFC8"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while (</w:t>
      </w:r>
      <w:proofErr w:type="gramStart"/>
      <w:r w:rsidRPr="00B14584">
        <w:rPr>
          <w:rFonts w:ascii="Times New Roman" w:hAnsi="Times New Roman" w:cs="Times New Roman"/>
          <w:sz w:val="24"/>
          <w:szCs w:val="24"/>
        </w:rPr>
        <w:t>f2.eof(</w:t>
      </w:r>
      <w:proofErr w:type="gramEnd"/>
      <w:r w:rsidRPr="00B14584">
        <w:rPr>
          <w:rFonts w:ascii="Times New Roman" w:hAnsi="Times New Roman" w:cs="Times New Roman"/>
          <w:sz w:val="24"/>
          <w:szCs w:val="24"/>
        </w:rPr>
        <w:t>)!=1){</w:t>
      </w:r>
    </w:p>
    <w:p w14:paraId="766E7A06"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f2.get(chr);</w:t>
      </w:r>
    </w:p>
    <w:p w14:paraId="074C2761"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f3&lt;&lt;chr;</w:t>
      </w:r>
    </w:p>
    <w:p w14:paraId="0F8F56A2"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
    <w:p w14:paraId="08FB46A4" w14:textId="77777777" w:rsidR="00B14584" w:rsidRPr="00B14584" w:rsidRDefault="00B14584" w:rsidP="00B14584">
      <w:pPr>
        <w:spacing w:line="240" w:lineRule="auto"/>
        <w:contextualSpacing/>
        <w:rPr>
          <w:rFonts w:ascii="Times New Roman" w:hAnsi="Times New Roman" w:cs="Times New Roman"/>
          <w:sz w:val="24"/>
          <w:szCs w:val="24"/>
        </w:rPr>
      </w:pPr>
    </w:p>
    <w:p w14:paraId="2AD1C77D"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w:t>
      </w:r>
      <w:proofErr w:type="spellStart"/>
      <w:r w:rsidRPr="00B14584">
        <w:rPr>
          <w:rFonts w:ascii="Times New Roman" w:hAnsi="Times New Roman" w:cs="Times New Roman"/>
          <w:sz w:val="24"/>
          <w:szCs w:val="24"/>
        </w:rPr>
        <w:t>cout</w:t>
      </w:r>
      <w:proofErr w:type="spellEnd"/>
      <w:r w:rsidRPr="00B14584">
        <w:rPr>
          <w:rFonts w:ascii="Times New Roman" w:hAnsi="Times New Roman" w:cs="Times New Roman"/>
          <w:sz w:val="24"/>
          <w:szCs w:val="24"/>
        </w:rPr>
        <w:t xml:space="preserve">&lt;&lt;"Data merged and </w:t>
      </w:r>
      <w:proofErr w:type="gramStart"/>
      <w:r w:rsidRPr="00B14584">
        <w:rPr>
          <w:rFonts w:ascii="Times New Roman" w:hAnsi="Times New Roman" w:cs="Times New Roman"/>
          <w:sz w:val="24"/>
          <w:szCs w:val="24"/>
        </w:rPr>
        <w:t>Copied</w:t>
      </w:r>
      <w:proofErr w:type="gramEnd"/>
      <w:r w:rsidRPr="00B14584">
        <w:rPr>
          <w:rFonts w:ascii="Times New Roman" w:hAnsi="Times New Roman" w:cs="Times New Roman"/>
          <w:sz w:val="24"/>
          <w:szCs w:val="24"/>
        </w:rPr>
        <w:t xml:space="preserve"> to third file successfully!!"&lt;&lt;</w:t>
      </w:r>
      <w:proofErr w:type="spellStart"/>
      <w:r w:rsidRPr="00B14584">
        <w:rPr>
          <w:rFonts w:ascii="Times New Roman" w:hAnsi="Times New Roman" w:cs="Times New Roman"/>
          <w:sz w:val="24"/>
          <w:szCs w:val="24"/>
        </w:rPr>
        <w:t>endl</w:t>
      </w:r>
      <w:proofErr w:type="spellEnd"/>
      <w:r w:rsidRPr="00B14584">
        <w:rPr>
          <w:rFonts w:ascii="Times New Roman" w:hAnsi="Times New Roman" w:cs="Times New Roman"/>
          <w:sz w:val="24"/>
          <w:szCs w:val="24"/>
        </w:rPr>
        <w:t>;</w:t>
      </w:r>
    </w:p>
    <w:p w14:paraId="4CDECBF1" w14:textId="77777777" w:rsidR="00B14584" w:rsidRPr="00B14584" w:rsidRDefault="00B14584" w:rsidP="00B14584">
      <w:pPr>
        <w:spacing w:line="240" w:lineRule="auto"/>
        <w:contextualSpacing/>
        <w:rPr>
          <w:rFonts w:ascii="Times New Roman" w:hAnsi="Times New Roman" w:cs="Times New Roman"/>
          <w:sz w:val="24"/>
          <w:szCs w:val="24"/>
        </w:rPr>
      </w:pPr>
    </w:p>
    <w:p w14:paraId="1A42CBF9"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f</w:t>
      </w:r>
      <w:proofErr w:type="gramStart"/>
      <w:r w:rsidRPr="00B14584">
        <w:rPr>
          <w:rFonts w:ascii="Times New Roman" w:hAnsi="Times New Roman" w:cs="Times New Roman"/>
          <w:sz w:val="24"/>
          <w:szCs w:val="24"/>
        </w:rPr>
        <w:t>1.close</w:t>
      </w:r>
      <w:proofErr w:type="gramEnd"/>
      <w:r w:rsidRPr="00B14584">
        <w:rPr>
          <w:rFonts w:ascii="Times New Roman" w:hAnsi="Times New Roman" w:cs="Times New Roman"/>
          <w:sz w:val="24"/>
          <w:szCs w:val="24"/>
        </w:rPr>
        <w:t>();</w:t>
      </w:r>
    </w:p>
    <w:p w14:paraId="0F97C6C2" w14:textId="77777777" w:rsidR="00B14584" w:rsidRPr="00B14584"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f</w:t>
      </w:r>
      <w:proofErr w:type="gramStart"/>
      <w:r w:rsidRPr="00B14584">
        <w:rPr>
          <w:rFonts w:ascii="Times New Roman" w:hAnsi="Times New Roman" w:cs="Times New Roman"/>
          <w:sz w:val="24"/>
          <w:szCs w:val="24"/>
        </w:rPr>
        <w:t>2.close</w:t>
      </w:r>
      <w:proofErr w:type="gramEnd"/>
      <w:r w:rsidRPr="00B14584">
        <w:rPr>
          <w:rFonts w:ascii="Times New Roman" w:hAnsi="Times New Roman" w:cs="Times New Roman"/>
          <w:sz w:val="24"/>
          <w:szCs w:val="24"/>
        </w:rPr>
        <w:t>();</w:t>
      </w:r>
    </w:p>
    <w:p w14:paraId="1358AC16" w14:textId="4CB0B5E6" w:rsidR="003503DF" w:rsidRDefault="00B14584" w:rsidP="00B14584">
      <w:pPr>
        <w:spacing w:line="240" w:lineRule="auto"/>
        <w:contextualSpacing/>
        <w:rPr>
          <w:rFonts w:ascii="Times New Roman" w:hAnsi="Times New Roman" w:cs="Times New Roman"/>
          <w:sz w:val="24"/>
          <w:szCs w:val="24"/>
        </w:rPr>
      </w:pPr>
      <w:r w:rsidRPr="00B14584">
        <w:rPr>
          <w:rFonts w:ascii="Times New Roman" w:hAnsi="Times New Roman" w:cs="Times New Roman"/>
          <w:sz w:val="24"/>
          <w:szCs w:val="24"/>
        </w:rPr>
        <w:t xml:space="preserve">                    f</w:t>
      </w:r>
      <w:proofErr w:type="gramStart"/>
      <w:r w:rsidRPr="00B14584">
        <w:rPr>
          <w:rFonts w:ascii="Times New Roman" w:hAnsi="Times New Roman" w:cs="Times New Roman"/>
          <w:sz w:val="24"/>
          <w:szCs w:val="24"/>
        </w:rPr>
        <w:t>3.close</w:t>
      </w:r>
      <w:proofErr w:type="gramEnd"/>
      <w:r w:rsidRPr="00B14584">
        <w:rPr>
          <w:rFonts w:ascii="Times New Roman" w:hAnsi="Times New Roman" w:cs="Times New Roman"/>
          <w:sz w:val="24"/>
          <w:szCs w:val="24"/>
        </w:rPr>
        <w:t>();</w:t>
      </w:r>
    </w:p>
    <w:p w14:paraId="71A9AB0F" w14:textId="4BCE84E9" w:rsidR="00324720" w:rsidRDefault="00324720" w:rsidP="00776592">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129BEF51" w14:textId="323F25F3" w:rsidR="008A2954" w:rsidRDefault="00324720" w:rsidP="00776592">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3B9FBC9C" w14:textId="7A1384A2" w:rsidR="00B14584" w:rsidRDefault="00B14584" w:rsidP="00776592">
      <w:pPr>
        <w:spacing w:line="240" w:lineRule="auto"/>
        <w:contextualSpacing/>
        <w:rPr>
          <w:rFonts w:ascii="Times New Roman" w:hAnsi="Times New Roman" w:cs="Times New Roman"/>
          <w:sz w:val="24"/>
          <w:szCs w:val="24"/>
        </w:rPr>
      </w:pPr>
    </w:p>
    <w:p w14:paraId="53E4C4A8" w14:textId="144F7B00" w:rsidR="00D45990" w:rsidRDefault="00D45990" w:rsidP="00D45990">
      <w:pPr>
        <w:rPr>
          <w:rFonts w:ascii="Times New Roman" w:hAnsi="Times New Roman"/>
          <w:b/>
          <w:bCs/>
          <w:sz w:val="24"/>
          <w:szCs w:val="24"/>
        </w:rPr>
      </w:pPr>
      <w:bookmarkStart w:id="6" w:name="_Hlk104483999"/>
      <w:r w:rsidRPr="00D43D46">
        <w:rPr>
          <w:rFonts w:ascii="Times New Roman" w:hAnsi="Times New Roman"/>
          <w:b/>
          <w:bCs/>
          <w:sz w:val="24"/>
          <w:szCs w:val="24"/>
        </w:rPr>
        <w:t>Q</w:t>
      </w:r>
      <w:r>
        <w:rPr>
          <w:rFonts w:ascii="Times New Roman" w:hAnsi="Times New Roman"/>
          <w:b/>
          <w:bCs/>
          <w:sz w:val="24"/>
          <w:szCs w:val="24"/>
        </w:rPr>
        <w:t>5</w:t>
      </w:r>
      <w:r w:rsidRPr="00D43D46">
        <w:rPr>
          <w:rFonts w:ascii="Times New Roman" w:hAnsi="Times New Roman"/>
          <w:b/>
          <w:bCs/>
          <w:sz w:val="24"/>
          <w:szCs w:val="24"/>
        </w:rPr>
        <w:t xml:space="preserve">. </w:t>
      </w:r>
      <w:r w:rsidR="00F74EFB" w:rsidRPr="00F74EFB">
        <w:rPr>
          <w:rFonts w:ascii="Times New Roman" w:hAnsi="Times New Roman"/>
          <w:b/>
          <w:bCs/>
          <w:sz w:val="24"/>
          <w:szCs w:val="24"/>
        </w:rPr>
        <w:t>Write a program to encrypt and decrypt a text file. Also handle the error by displaying suitable error message.</w:t>
      </w:r>
    </w:p>
    <w:p w14:paraId="0A593A93" w14:textId="77777777" w:rsidR="00D45990" w:rsidRPr="0033159B" w:rsidRDefault="00D45990" w:rsidP="00D45990">
      <w:pPr>
        <w:rPr>
          <w:rFonts w:ascii="Times New Roman" w:hAnsi="Times New Roman"/>
          <w:b/>
          <w:bCs/>
          <w:sz w:val="24"/>
          <w:szCs w:val="24"/>
        </w:rPr>
      </w:pPr>
      <w:r w:rsidRPr="0033159B">
        <w:rPr>
          <w:rFonts w:ascii="Times New Roman" w:hAnsi="Times New Roman" w:cs="Times New Roman"/>
          <w:sz w:val="24"/>
          <w:szCs w:val="24"/>
        </w:rPr>
        <w:t>//*************************************************************</w:t>
      </w:r>
    </w:p>
    <w:p w14:paraId="1C28CF34" w14:textId="77777777" w:rsidR="00D45990" w:rsidRPr="00776592" w:rsidRDefault="00D45990" w:rsidP="00D45990">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//This program is developed by Tanishq Agarwal (Er. No:211B326)</w:t>
      </w:r>
    </w:p>
    <w:p w14:paraId="64A1C166" w14:textId="77777777" w:rsidR="00D45990" w:rsidRPr="00776592" w:rsidRDefault="00D45990" w:rsidP="00D45990">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w:t>
      </w:r>
    </w:p>
    <w:p w14:paraId="2C855925" w14:textId="77777777" w:rsidR="00D45990" w:rsidRPr="00776592" w:rsidRDefault="00D45990" w:rsidP="00D45990">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&lt;iostream&gt;</w:t>
      </w:r>
    </w:p>
    <w:p w14:paraId="12B9BA49" w14:textId="77777777" w:rsidR="00D45990" w:rsidRPr="00776592" w:rsidRDefault="00D45990" w:rsidP="00D45990">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w:t>
      </w:r>
      <w:proofErr w:type="spellStart"/>
      <w:r w:rsidRPr="00776592">
        <w:rPr>
          <w:rFonts w:ascii="Times New Roman" w:hAnsi="Times New Roman" w:cs="Times New Roman"/>
          <w:sz w:val="24"/>
          <w:szCs w:val="24"/>
        </w:rPr>
        <w:t>fstream</w:t>
      </w:r>
      <w:proofErr w:type="spellEnd"/>
      <w:r w:rsidRPr="00776592">
        <w:rPr>
          <w:rFonts w:ascii="Times New Roman" w:hAnsi="Times New Roman" w:cs="Times New Roman"/>
          <w:sz w:val="24"/>
          <w:szCs w:val="24"/>
        </w:rPr>
        <w:t>&gt;</w:t>
      </w:r>
    </w:p>
    <w:p w14:paraId="7A2C2DD3" w14:textId="77777777" w:rsidR="00D45990" w:rsidRPr="00776592" w:rsidRDefault="00D45990" w:rsidP="00D45990">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lastRenderedPageBreak/>
        <w:t>#include &lt;bits/</w:t>
      </w:r>
      <w:proofErr w:type="spellStart"/>
      <w:r w:rsidRPr="00776592">
        <w:rPr>
          <w:rFonts w:ascii="Times New Roman" w:hAnsi="Times New Roman" w:cs="Times New Roman"/>
          <w:sz w:val="24"/>
          <w:szCs w:val="24"/>
        </w:rPr>
        <w:t>stdc</w:t>
      </w:r>
      <w:proofErr w:type="spellEnd"/>
      <w:r w:rsidRPr="00776592">
        <w:rPr>
          <w:rFonts w:ascii="Times New Roman" w:hAnsi="Times New Roman" w:cs="Times New Roman"/>
          <w:sz w:val="24"/>
          <w:szCs w:val="24"/>
        </w:rPr>
        <w:t>++.h&gt;</w:t>
      </w:r>
    </w:p>
    <w:p w14:paraId="0BE6F769" w14:textId="77777777" w:rsidR="00D45990" w:rsidRPr="00776592" w:rsidRDefault="00D45990" w:rsidP="00D45990">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w:t>
      </w:r>
      <w:proofErr w:type="spellStart"/>
      <w:r w:rsidRPr="00776592">
        <w:rPr>
          <w:rFonts w:ascii="Times New Roman" w:hAnsi="Times New Roman" w:cs="Times New Roman"/>
          <w:sz w:val="24"/>
          <w:szCs w:val="24"/>
        </w:rPr>
        <w:t>iomanip</w:t>
      </w:r>
      <w:proofErr w:type="spellEnd"/>
      <w:r w:rsidRPr="00776592">
        <w:rPr>
          <w:rFonts w:ascii="Times New Roman" w:hAnsi="Times New Roman" w:cs="Times New Roman"/>
          <w:sz w:val="24"/>
          <w:szCs w:val="24"/>
        </w:rPr>
        <w:t>&gt;</w:t>
      </w:r>
    </w:p>
    <w:p w14:paraId="36AE1F15" w14:textId="77777777" w:rsidR="00D45990" w:rsidRPr="00776592" w:rsidRDefault="00D45990" w:rsidP="00D45990">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using namespace std;</w:t>
      </w:r>
    </w:p>
    <w:p w14:paraId="50EB3B59" w14:textId="77777777" w:rsidR="00D45990" w:rsidRPr="00776592" w:rsidRDefault="00D45990" w:rsidP="00D45990">
      <w:pPr>
        <w:spacing w:line="240" w:lineRule="auto"/>
        <w:contextualSpacing/>
        <w:rPr>
          <w:rFonts w:ascii="Times New Roman" w:hAnsi="Times New Roman" w:cs="Times New Roman"/>
          <w:sz w:val="24"/>
          <w:szCs w:val="24"/>
        </w:rPr>
      </w:pPr>
    </w:p>
    <w:p w14:paraId="6B50B38D" w14:textId="4031BF48" w:rsidR="00D45990" w:rsidRDefault="00D45990" w:rsidP="00D45990">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 xml:space="preserve">int </w:t>
      </w:r>
      <w:proofErr w:type="gramStart"/>
      <w:r w:rsidRPr="00776592">
        <w:rPr>
          <w:rFonts w:ascii="Times New Roman" w:hAnsi="Times New Roman" w:cs="Times New Roman"/>
          <w:sz w:val="24"/>
          <w:szCs w:val="24"/>
        </w:rPr>
        <w:t>main(</w:t>
      </w:r>
      <w:proofErr w:type="gramEnd"/>
      <w:r w:rsidRPr="00776592">
        <w:rPr>
          <w:rFonts w:ascii="Times New Roman" w:hAnsi="Times New Roman" w:cs="Times New Roman"/>
          <w:sz w:val="24"/>
          <w:szCs w:val="24"/>
        </w:rPr>
        <w:t>){</w:t>
      </w:r>
    </w:p>
    <w:bookmarkEnd w:id="6"/>
    <w:p w14:paraId="1F332D09"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char </w:t>
      </w:r>
      <w:proofErr w:type="spellStart"/>
      <w:r w:rsidRPr="00D22A15">
        <w:rPr>
          <w:rFonts w:ascii="Times New Roman" w:hAnsi="Times New Roman" w:cs="Times New Roman"/>
          <w:sz w:val="24"/>
          <w:szCs w:val="24"/>
        </w:rPr>
        <w:t>echar</w:t>
      </w:r>
      <w:proofErr w:type="spellEnd"/>
      <w:r w:rsidRPr="00D22A15">
        <w:rPr>
          <w:rFonts w:ascii="Times New Roman" w:hAnsi="Times New Roman" w:cs="Times New Roman"/>
          <w:sz w:val="24"/>
          <w:szCs w:val="24"/>
        </w:rPr>
        <w:t>;</w:t>
      </w:r>
    </w:p>
    <w:p w14:paraId="09536B12"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char </w:t>
      </w:r>
      <w:proofErr w:type="spellStart"/>
      <w:r w:rsidRPr="00D22A15">
        <w:rPr>
          <w:rFonts w:ascii="Times New Roman" w:hAnsi="Times New Roman" w:cs="Times New Roman"/>
          <w:sz w:val="24"/>
          <w:szCs w:val="24"/>
        </w:rPr>
        <w:t>dchar</w:t>
      </w:r>
      <w:proofErr w:type="spellEnd"/>
      <w:r w:rsidRPr="00D22A15">
        <w:rPr>
          <w:rFonts w:ascii="Times New Roman" w:hAnsi="Times New Roman" w:cs="Times New Roman"/>
          <w:sz w:val="24"/>
          <w:szCs w:val="24"/>
        </w:rPr>
        <w:t>;</w:t>
      </w:r>
    </w:p>
    <w:p w14:paraId="603F38E0"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char opt;</w:t>
      </w:r>
    </w:p>
    <w:p w14:paraId="7475D113"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int r;</w:t>
      </w:r>
    </w:p>
    <w:p w14:paraId="66E2AEBA"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cout</w:t>
      </w:r>
      <w:proofErr w:type="spellEnd"/>
      <w:r w:rsidRPr="00D22A15">
        <w:rPr>
          <w:rFonts w:ascii="Times New Roman" w:hAnsi="Times New Roman" w:cs="Times New Roman"/>
          <w:sz w:val="24"/>
          <w:szCs w:val="24"/>
        </w:rPr>
        <w:t>&lt;&lt;"Enter program in which mode:"&lt;&lt;"</w:t>
      </w:r>
      <w:proofErr w:type="gramStart"/>
      <w:r w:rsidRPr="00D22A15">
        <w:rPr>
          <w:rFonts w:ascii="Times New Roman" w:hAnsi="Times New Roman" w:cs="Times New Roman"/>
          <w:sz w:val="24"/>
          <w:szCs w:val="24"/>
        </w:rPr>
        <w:t>1:Encryption</w:t>
      </w:r>
      <w:proofErr w:type="gramEnd"/>
      <w:r w:rsidRPr="00D22A15">
        <w:rPr>
          <w:rFonts w:ascii="Times New Roman" w:hAnsi="Times New Roman" w:cs="Times New Roman"/>
          <w:sz w:val="24"/>
          <w:szCs w:val="24"/>
        </w:rPr>
        <w:t xml:space="preserve"> mode"&lt;&lt;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&lt;&lt;"2.Decryption Mode"&lt;&lt;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w:t>
      </w:r>
    </w:p>
    <w:p w14:paraId="2155F3E8"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cin</w:t>
      </w:r>
      <w:proofErr w:type="spellEnd"/>
      <w:r w:rsidRPr="00D22A15">
        <w:rPr>
          <w:rFonts w:ascii="Times New Roman" w:hAnsi="Times New Roman" w:cs="Times New Roman"/>
          <w:sz w:val="24"/>
          <w:szCs w:val="24"/>
        </w:rPr>
        <w:t>&gt;&gt;r;</w:t>
      </w:r>
    </w:p>
    <w:p w14:paraId="797AD90E"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if(r==</w:t>
      </w:r>
      <w:proofErr w:type="gramStart"/>
      <w:r w:rsidRPr="00D22A15">
        <w:rPr>
          <w:rFonts w:ascii="Times New Roman" w:hAnsi="Times New Roman" w:cs="Times New Roman"/>
          <w:sz w:val="24"/>
          <w:szCs w:val="24"/>
        </w:rPr>
        <w:t>1){</w:t>
      </w:r>
      <w:proofErr w:type="gramEnd"/>
    </w:p>
    <w:p w14:paraId="78E5DCC0"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goto</w:t>
      </w:r>
      <w:proofErr w:type="spellEnd"/>
      <w:r w:rsidRPr="00D22A15">
        <w:rPr>
          <w:rFonts w:ascii="Times New Roman" w:hAnsi="Times New Roman" w:cs="Times New Roman"/>
          <w:sz w:val="24"/>
          <w:szCs w:val="24"/>
        </w:rPr>
        <w:t xml:space="preserve"> E;</w:t>
      </w:r>
    </w:p>
    <w:p w14:paraId="2552BCE5"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72255C81"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else if(r==</w:t>
      </w:r>
      <w:proofErr w:type="gramStart"/>
      <w:r w:rsidRPr="00D22A15">
        <w:rPr>
          <w:rFonts w:ascii="Times New Roman" w:hAnsi="Times New Roman" w:cs="Times New Roman"/>
          <w:sz w:val="24"/>
          <w:szCs w:val="24"/>
        </w:rPr>
        <w:t>2){</w:t>
      </w:r>
      <w:proofErr w:type="gramEnd"/>
    </w:p>
    <w:p w14:paraId="1E5AAD5D"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goto</w:t>
      </w:r>
      <w:proofErr w:type="spellEnd"/>
      <w:r w:rsidRPr="00D22A15">
        <w:rPr>
          <w:rFonts w:ascii="Times New Roman" w:hAnsi="Times New Roman" w:cs="Times New Roman"/>
          <w:sz w:val="24"/>
          <w:szCs w:val="24"/>
        </w:rPr>
        <w:t xml:space="preserve"> D;</w:t>
      </w:r>
    </w:p>
    <w:p w14:paraId="17B97CDD"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41F7E6FA"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else{</w:t>
      </w:r>
      <w:proofErr w:type="gramEnd"/>
    </w:p>
    <w:p w14:paraId="5E64E39A"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cout</w:t>
      </w:r>
      <w:proofErr w:type="spellEnd"/>
      <w:r w:rsidRPr="00D22A15">
        <w:rPr>
          <w:rFonts w:ascii="Times New Roman" w:hAnsi="Times New Roman" w:cs="Times New Roman"/>
          <w:sz w:val="24"/>
          <w:szCs w:val="24"/>
        </w:rPr>
        <w:t>&lt;&lt;"Enter a proper mode!";</w:t>
      </w:r>
    </w:p>
    <w:p w14:paraId="5F7C8287"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exit(</w:t>
      </w:r>
      <w:proofErr w:type="gramEnd"/>
      <w:r w:rsidRPr="00D22A15">
        <w:rPr>
          <w:rFonts w:ascii="Times New Roman" w:hAnsi="Times New Roman" w:cs="Times New Roman"/>
          <w:sz w:val="24"/>
          <w:szCs w:val="24"/>
        </w:rPr>
        <w:t>0);</w:t>
      </w:r>
    </w:p>
    <w:p w14:paraId="46A87159"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47114A49"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E:{</w:t>
      </w:r>
      <w:proofErr w:type="gramEnd"/>
    </w:p>
    <w:p w14:paraId="7D5B9C05"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fstream</w:t>
      </w:r>
      <w:proofErr w:type="spellEnd"/>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encrypt_fin</w:t>
      </w:r>
      <w:proofErr w:type="spellEnd"/>
      <w:r w:rsidRPr="00D22A15">
        <w:rPr>
          <w:rFonts w:ascii="Times New Roman" w:hAnsi="Times New Roman" w:cs="Times New Roman"/>
          <w:sz w:val="24"/>
          <w:szCs w:val="24"/>
        </w:rPr>
        <w:t>;</w:t>
      </w:r>
    </w:p>
    <w:p w14:paraId="3E7D734A"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encrypt_</w:t>
      </w:r>
      <w:proofErr w:type="gramStart"/>
      <w:r w:rsidRPr="00D22A15">
        <w:rPr>
          <w:rFonts w:ascii="Times New Roman" w:hAnsi="Times New Roman" w:cs="Times New Roman"/>
          <w:sz w:val="24"/>
          <w:szCs w:val="24"/>
        </w:rPr>
        <w:t>fin.open</w:t>
      </w:r>
      <w:proofErr w:type="spellEnd"/>
      <w:proofErr w:type="gramEnd"/>
      <w:r w:rsidRPr="00D22A15">
        <w:rPr>
          <w:rFonts w:ascii="Times New Roman" w:hAnsi="Times New Roman" w:cs="Times New Roman"/>
          <w:sz w:val="24"/>
          <w:szCs w:val="24"/>
        </w:rPr>
        <w:t>("SAMPLEQ5.txt");</w:t>
      </w:r>
    </w:p>
    <w:p w14:paraId="6DBCA0F1"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if(</w:t>
      </w:r>
      <w:proofErr w:type="spellStart"/>
      <w:r w:rsidRPr="00D22A15">
        <w:rPr>
          <w:rFonts w:ascii="Times New Roman" w:hAnsi="Times New Roman" w:cs="Times New Roman"/>
          <w:sz w:val="24"/>
          <w:szCs w:val="24"/>
        </w:rPr>
        <w:t>encrypt_</w:t>
      </w:r>
      <w:proofErr w:type="gramStart"/>
      <w:r w:rsidRPr="00D22A15">
        <w:rPr>
          <w:rFonts w:ascii="Times New Roman" w:hAnsi="Times New Roman" w:cs="Times New Roman"/>
          <w:sz w:val="24"/>
          <w:szCs w:val="24"/>
        </w:rPr>
        <w:t>fin.good</w:t>
      </w:r>
      <w:proofErr w:type="spellEnd"/>
      <w:proofErr w:type="gramEnd"/>
      <w:r w:rsidRPr="00D22A15">
        <w:rPr>
          <w:rFonts w:ascii="Times New Roman" w:hAnsi="Times New Roman" w:cs="Times New Roman"/>
          <w:sz w:val="24"/>
          <w:szCs w:val="24"/>
        </w:rPr>
        <w:t>()){</w:t>
      </w:r>
    </w:p>
    <w:p w14:paraId="78772D31"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cout</w:t>
      </w:r>
      <w:proofErr w:type="spellEnd"/>
      <w:r w:rsidRPr="00D22A15">
        <w:rPr>
          <w:rFonts w:ascii="Times New Roman" w:hAnsi="Times New Roman" w:cs="Times New Roman"/>
          <w:sz w:val="24"/>
          <w:szCs w:val="24"/>
        </w:rPr>
        <w:t>&lt;&lt;"File opened successfully!!"&lt;&lt;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&lt;&lt;"Encryption Operation started!!"&lt;&lt;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w:t>
      </w:r>
    </w:p>
    <w:p w14:paraId="0F0DA385"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1946DC64"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else{</w:t>
      </w:r>
      <w:proofErr w:type="gramEnd"/>
    </w:p>
    <w:p w14:paraId="4E81AF36"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cout</w:t>
      </w:r>
      <w:proofErr w:type="spellEnd"/>
      <w:r w:rsidRPr="00D22A15">
        <w:rPr>
          <w:rFonts w:ascii="Times New Roman" w:hAnsi="Times New Roman" w:cs="Times New Roman"/>
          <w:sz w:val="24"/>
          <w:szCs w:val="24"/>
        </w:rPr>
        <w:t>&lt;&lt;"File not found so not opened!! EXITING PROGRAM"&lt;&lt;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w:t>
      </w:r>
    </w:p>
    <w:p w14:paraId="602B7E03"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exit(</w:t>
      </w:r>
      <w:proofErr w:type="gramEnd"/>
      <w:r w:rsidRPr="00D22A15">
        <w:rPr>
          <w:rFonts w:ascii="Times New Roman" w:hAnsi="Times New Roman" w:cs="Times New Roman"/>
          <w:sz w:val="24"/>
          <w:szCs w:val="24"/>
        </w:rPr>
        <w:t>0);</w:t>
      </w:r>
    </w:p>
    <w:p w14:paraId="7F8E194B"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096D5B25"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while(</w:t>
      </w:r>
      <w:proofErr w:type="spellStart"/>
      <w:proofErr w:type="gramStart"/>
      <w:r w:rsidRPr="00D22A15">
        <w:rPr>
          <w:rFonts w:ascii="Times New Roman" w:hAnsi="Times New Roman" w:cs="Times New Roman"/>
          <w:sz w:val="24"/>
          <w:szCs w:val="24"/>
        </w:rPr>
        <w:t>encrypt_fin.eof</w:t>
      </w:r>
      <w:proofErr w:type="spellEnd"/>
      <w:r w:rsidRPr="00D22A15">
        <w:rPr>
          <w:rFonts w:ascii="Times New Roman" w:hAnsi="Times New Roman" w:cs="Times New Roman"/>
          <w:sz w:val="24"/>
          <w:szCs w:val="24"/>
        </w:rPr>
        <w:t>(</w:t>
      </w:r>
      <w:proofErr w:type="gramEnd"/>
      <w:r w:rsidRPr="00D22A15">
        <w:rPr>
          <w:rFonts w:ascii="Times New Roman" w:hAnsi="Times New Roman" w:cs="Times New Roman"/>
          <w:sz w:val="24"/>
          <w:szCs w:val="24"/>
        </w:rPr>
        <w:t>)!=1){</w:t>
      </w:r>
    </w:p>
    <w:p w14:paraId="434E4886"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encrypt_fin.get</w:t>
      </w:r>
      <w:proofErr w:type="spellEnd"/>
      <w:r w:rsidRPr="00D22A15">
        <w:rPr>
          <w:rFonts w:ascii="Times New Roman" w:hAnsi="Times New Roman" w:cs="Times New Roman"/>
          <w:sz w:val="24"/>
          <w:szCs w:val="24"/>
        </w:rPr>
        <w:t>(</w:t>
      </w:r>
      <w:proofErr w:type="spellStart"/>
      <w:r w:rsidRPr="00D22A15">
        <w:rPr>
          <w:rFonts w:ascii="Times New Roman" w:hAnsi="Times New Roman" w:cs="Times New Roman"/>
          <w:sz w:val="24"/>
          <w:szCs w:val="24"/>
        </w:rPr>
        <w:t>echar</w:t>
      </w:r>
      <w:proofErr w:type="spellEnd"/>
      <w:r w:rsidRPr="00D22A15">
        <w:rPr>
          <w:rFonts w:ascii="Times New Roman" w:hAnsi="Times New Roman" w:cs="Times New Roman"/>
          <w:sz w:val="24"/>
          <w:szCs w:val="24"/>
        </w:rPr>
        <w:t>);</w:t>
      </w:r>
    </w:p>
    <w:p w14:paraId="2D410B5B"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if(</w:t>
      </w:r>
      <w:proofErr w:type="spellStart"/>
      <w:proofErr w:type="gramEnd"/>
      <w:r w:rsidRPr="00D22A15">
        <w:rPr>
          <w:rFonts w:ascii="Times New Roman" w:hAnsi="Times New Roman" w:cs="Times New Roman"/>
          <w:sz w:val="24"/>
          <w:szCs w:val="24"/>
        </w:rPr>
        <w:t>echar</w:t>
      </w:r>
      <w:proofErr w:type="spellEnd"/>
      <w:r w:rsidRPr="00D22A15">
        <w:rPr>
          <w:rFonts w:ascii="Times New Roman" w:hAnsi="Times New Roman" w:cs="Times New Roman"/>
          <w:sz w:val="24"/>
          <w:szCs w:val="24"/>
        </w:rPr>
        <w:t>==' '){</w:t>
      </w:r>
    </w:p>
    <w:p w14:paraId="335D7142"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encrypt_</w:t>
      </w:r>
      <w:proofErr w:type="gramStart"/>
      <w:r w:rsidRPr="00D22A15">
        <w:rPr>
          <w:rFonts w:ascii="Times New Roman" w:hAnsi="Times New Roman" w:cs="Times New Roman"/>
          <w:sz w:val="24"/>
          <w:szCs w:val="24"/>
        </w:rPr>
        <w:t>fin.seekp</w:t>
      </w:r>
      <w:proofErr w:type="spellEnd"/>
      <w:proofErr w:type="gramEnd"/>
      <w:r w:rsidRPr="00D22A15">
        <w:rPr>
          <w:rFonts w:ascii="Times New Roman" w:hAnsi="Times New Roman" w:cs="Times New Roman"/>
          <w:sz w:val="24"/>
          <w:szCs w:val="24"/>
        </w:rPr>
        <w:t>(0,ios::cur);</w:t>
      </w:r>
    </w:p>
    <w:p w14:paraId="22CECA98"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proofErr w:type="gramStart"/>
      <w:r w:rsidRPr="00D22A15">
        <w:rPr>
          <w:rFonts w:ascii="Times New Roman" w:hAnsi="Times New Roman" w:cs="Times New Roman"/>
          <w:sz w:val="24"/>
          <w:szCs w:val="24"/>
        </w:rPr>
        <w:t>encrypt_fin.put</w:t>
      </w:r>
      <w:proofErr w:type="spellEnd"/>
      <w:r w:rsidRPr="00D22A15">
        <w:rPr>
          <w:rFonts w:ascii="Times New Roman" w:hAnsi="Times New Roman" w:cs="Times New Roman"/>
          <w:sz w:val="24"/>
          <w:szCs w:val="24"/>
        </w:rPr>
        <w:t>(</w:t>
      </w:r>
      <w:proofErr w:type="gramEnd"/>
      <w:r w:rsidRPr="00D22A15">
        <w:rPr>
          <w:rFonts w:ascii="Times New Roman" w:hAnsi="Times New Roman" w:cs="Times New Roman"/>
          <w:sz w:val="24"/>
          <w:szCs w:val="24"/>
        </w:rPr>
        <w:t>'$');</w:t>
      </w:r>
    </w:p>
    <w:p w14:paraId="723EE5FC"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7209DA4C"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else if(</w:t>
      </w:r>
      <w:proofErr w:type="spellStart"/>
      <w:r w:rsidRPr="00D22A15">
        <w:rPr>
          <w:rFonts w:ascii="Times New Roman" w:hAnsi="Times New Roman" w:cs="Times New Roman"/>
          <w:sz w:val="24"/>
          <w:szCs w:val="24"/>
        </w:rPr>
        <w:t>echar</w:t>
      </w:r>
      <w:proofErr w:type="spellEnd"/>
      <w:r w:rsidRPr="00D22A15">
        <w:rPr>
          <w:rFonts w:ascii="Times New Roman" w:hAnsi="Times New Roman" w:cs="Times New Roman"/>
          <w:sz w:val="24"/>
          <w:szCs w:val="24"/>
        </w:rPr>
        <w:t xml:space="preserve">&gt;'b'&amp;&amp; </w:t>
      </w:r>
      <w:proofErr w:type="spellStart"/>
      <w:r w:rsidRPr="00D22A15">
        <w:rPr>
          <w:rFonts w:ascii="Times New Roman" w:hAnsi="Times New Roman" w:cs="Times New Roman"/>
          <w:sz w:val="24"/>
          <w:szCs w:val="24"/>
        </w:rPr>
        <w:t>echar</w:t>
      </w:r>
      <w:proofErr w:type="spellEnd"/>
      <w:r w:rsidRPr="00D22A15">
        <w:rPr>
          <w:rFonts w:ascii="Times New Roman" w:hAnsi="Times New Roman" w:cs="Times New Roman"/>
          <w:sz w:val="24"/>
          <w:szCs w:val="24"/>
        </w:rPr>
        <w:t>&lt;'x</w:t>
      </w:r>
      <w:proofErr w:type="gramStart"/>
      <w:r w:rsidRPr="00D22A15">
        <w:rPr>
          <w:rFonts w:ascii="Times New Roman" w:hAnsi="Times New Roman" w:cs="Times New Roman"/>
          <w:sz w:val="24"/>
          <w:szCs w:val="24"/>
        </w:rPr>
        <w:t>'){</w:t>
      </w:r>
      <w:proofErr w:type="gramEnd"/>
    </w:p>
    <w:p w14:paraId="7F088938"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encrypt_</w:t>
      </w:r>
      <w:proofErr w:type="gramStart"/>
      <w:r w:rsidRPr="00D22A15">
        <w:rPr>
          <w:rFonts w:ascii="Times New Roman" w:hAnsi="Times New Roman" w:cs="Times New Roman"/>
          <w:sz w:val="24"/>
          <w:szCs w:val="24"/>
        </w:rPr>
        <w:t>fin.seekp</w:t>
      </w:r>
      <w:proofErr w:type="spellEnd"/>
      <w:proofErr w:type="gramEnd"/>
      <w:r w:rsidRPr="00D22A15">
        <w:rPr>
          <w:rFonts w:ascii="Times New Roman" w:hAnsi="Times New Roman" w:cs="Times New Roman"/>
          <w:sz w:val="24"/>
          <w:szCs w:val="24"/>
        </w:rPr>
        <w:t>(0,ios::cur);</w:t>
      </w:r>
    </w:p>
    <w:p w14:paraId="0585340A"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encrypt_fin.put</w:t>
      </w:r>
      <w:proofErr w:type="spellEnd"/>
      <w:r w:rsidRPr="00D22A15">
        <w:rPr>
          <w:rFonts w:ascii="Times New Roman" w:hAnsi="Times New Roman" w:cs="Times New Roman"/>
          <w:sz w:val="24"/>
          <w:szCs w:val="24"/>
        </w:rPr>
        <w:t>((char)((int)echar+1));</w:t>
      </w:r>
    </w:p>
    <w:p w14:paraId="622A1F80"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0507505D"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else if(</w:t>
      </w:r>
      <w:proofErr w:type="spellStart"/>
      <w:r w:rsidRPr="00D22A15">
        <w:rPr>
          <w:rFonts w:ascii="Times New Roman" w:hAnsi="Times New Roman" w:cs="Times New Roman"/>
          <w:sz w:val="24"/>
          <w:szCs w:val="24"/>
        </w:rPr>
        <w:t>echar</w:t>
      </w:r>
      <w:proofErr w:type="spellEnd"/>
      <w:r w:rsidRPr="00D22A15">
        <w:rPr>
          <w:rFonts w:ascii="Times New Roman" w:hAnsi="Times New Roman" w:cs="Times New Roman"/>
          <w:sz w:val="24"/>
          <w:szCs w:val="24"/>
        </w:rPr>
        <w:t xml:space="preserve">&gt;'B'&amp;&amp; </w:t>
      </w:r>
      <w:proofErr w:type="spellStart"/>
      <w:r w:rsidRPr="00D22A15">
        <w:rPr>
          <w:rFonts w:ascii="Times New Roman" w:hAnsi="Times New Roman" w:cs="Times New Roman"/>
          <w:sz w:val="24"/>
          <w:szCs w:val="24"/>
        </w:rPr>
        <w:t>echar</w:t>
      </w:r>
      <w:proofErr w:type="spellEnd"/>
      <w:r w:rsidRPr="00D22A15">
        <w:rPr>
          <w:rFonts w:ascii="Times New Roman" w:hAnsi="Times New Roman" w:cs="Times New Roman"/>
          <w:sz w:val="24"/>
          <w:szCs w:val="24"/>
        </w:rPr>
        <w:t>&lt;'X</w:t>
      </w:r>
      <w:proofErr w:type="gramStart"/>
      <w:r w:rsidRPr="00D22A15">
        <w:rPr>
          <w:rFonts w:ascii="Times New Roman" w:hAnsi="Times New Roman" w:cs="Times New Roman"/>
          <w:sz w:val="24"/>
          <w:szCs w:val="24"/>
        </w:rPr>
        <w:t>'){</w:t>
      </w:r>
      <w:proofErr w:type="gramEnd"/>
    </w:p>
    <w:p w14:paraId="04A2B19E"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encrypt_</w:t>
      </w:r>
      <w:proofErr w:type="gramStart"/>
      <w:r w:rsidRPr="00D22A15">
        <w:rPr>
          <w:rFonts w:ascii="Times New Roman" w:hAnsi="Times New Roman" w:cs="Times New Roman"/>
          <w:sz w:val="24"/>
          <w:szCs w:val="24"/>
        </w:rPr>
        <w:t>fin.seekp</w:t>
      </w:r>
      <w:proofErr w:type="spellEnd"/>
      <w:proofErr w:type="gramEnd"/>
      <w:r w:rsidRPr="00D22A15">
        <w:rPr>
          <w:rFonts w:ascii="Times New Roman" w:hAnsi="Times New Roman" w:cs="Times New Roman"/>
          <w:sz w:val="24"/>
          <w:szCs w:val="24"/>
        </w:rPr>
        <w:t>(0,ios::cur);</w:t>
      </w:r>
    </w:p>
    <w:p w14:paraId="7084A5DB"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encrypt_fin.put</w:t>
      </w:r>
      <w:proofErr w:type="spellEnd"/>
      <w:r w:rsidRPr="00D22A15">
        <w:rPr>
          <w:rFonts w:ascii="Times New Roman" w:hAnsi="Times New Roman" w:cs="Times New Roman"/>
          <w:sz w:val="24"/>
          <w:szCs w:val="24"/>
        </w:rPr>
        <w:t>((char)((int)echar-1));</w:t>
      </w:r>
    </w:p>
    <w:p w14:paraId="2BDBA9E3"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lastRenderedPageBreak/>
        <w:t xml:space="preserve">                     }</w:t>
      </w:r>
    </w:p>
    <w:p w14:paraId="25112F86"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else if(</w:t>
      </w:r>
      <w:proofErr w:type="spellStart"/>
      <w:r w:rsidRPr="00D22A15">
        <w:rPr>
          <w:rFonts w:ascii="Times New Roman" w:hAnsi="Times New Roman" w:cs="Times New Roman"/>
          <w:sz w:val="24"/>
          <w:szCs w:val="24"/>
        </w:rPr>
        <w:t>echar</w:t>
      </w:r>
      <w:proofErr w:type="spellEnd"/>
      <w:r w:rsidRPr="00D22A15">
        <w:rPr>
          <w:rFonts w:ascii="Times New Roman" w:hAnsi="Times New Roman" w:cs="Times New Roman"/>
          <w:sz w:val="24"/>
          <w:szCs w:val="24"/>
        </w:rPr>
        <w:t xml:space="preserve">&gt;='2'&amp;&amp; </w:t>
      </w:r>
      <w:proofErr w:type="spellStart"/>
      <w:r w:rsidRPr="00D22A15">
        <w:rPr>
          <w:rFonts w:ascii="Times New Roman" w:hAnsi="Times New Roman" w:cs="Times New Roman"/>
          <w:sz w:val="24"/>
          <w:szCs w:val="24"/>
        </w:rPr>
        <w:t>echar</w:t>
      </w:r>
      <w:proofErr w:type="spellEnd"/>
      <w:r w:rsidRPr="00D22A15">
        <w:rPr>
          <w:rFonts w:ascii="Times New Roman" w:hAnsi="Times New Roman" w:cs="Times New Roman"/>
          <w:sz w:val="24"/>
          <w:szCs w:val="24"/>
        </w:rPr>
        <w:t>&lt;='7</w:t>
      </w:r>
      <w:proofErr w:type="gramStart"/>
      <w:r w:rsidRPr="00D22A15">
        <w:rPr>
          <w:rFonts w:ascii="Times New Roman" w:hAnsi="Times New Roman" w:cs="Times New Roman"/>
          <w:sz w:val="24"/>
          <w:szCs w:val="24"/>
        </w:rPr>
        <w:t>'){</w:t>
      </w:r>
      <w:proofErr w:type="gramEnd"/>
    </w:p>
    <w:p w14:paraId="1F58FB27"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encrypt_</w:t>
      </w:r>
      <w:proofErr w:type="gramStart"/>
      <w:r w:rsidRPr="00D22A15">
        <w:rPr>
          <w:rFonts w:ascii="Times New Roman" w:hAnsi="Times New Roman" w:cs="Times New Roman"/>
          <w:sz w:val="24"/>
          <w:szCs w:val="24"/>
        </w:rPr>
        <w:t>fin.seekp</w:t>
      </w:r>
      <w:proofErr w:type="spellEnd"/>
      <w:proofErr w:type="gramEnd"/>
      <w:r w:rsidRPr="00D22A15">
        <w:rPr>
          <w:rFonts w:ascii="Times New Roman" w:hAnsi="Times New Roman" w:cs="Times New Roman"/>
          <w:sz w:val="24"/>
          <w:szCs w:val="24"/>
        </w:rPr>
        <w:t>(0,ios::cur);</w:t>
      </w:r>
    </w:p>
    <w:p w14:paraId="33A7C7FB"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encrypt_fin.put</w:t>
      </w:r>
      <w:proofErr w:type="spellEnd"/>
      <w:r w:rsidRPr="00D22A15">
        <w:rPr>
          <w:rFonts w:ascii="Times New Roman" w:hAnsi="Times New Roman" w:cs="Times New Roman"/>
          <w:sz w:val="24"/>
          <w:szCs w:val="24"/>
        </w:rPr>
        <w:t>(echar+1);</w:t>
      </w:r>
    </w:p>
    <w:p w14:paraId="46AFC698"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606289F6"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else{</w:t>
      </w:r>
      <w:proofErr w:type="gramEnd"/>
    </w:p>
    <w:p w14:paraId="3F538CEA"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0351D217"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74F5711A" w14:textId="77777777" w:rsidR="00D22A15" w:rsidRPr="00D22A15" w:rsidRDefault="00D22A15" w:rsidP="00D22A15">
      <w:pPr>
        <w:spacing w:line="240" w:lineRule="auto"/>
        <w:contextualSpacing/>
        <w:rPr>
          <w:rFonts w:ascii="Times New Roman" w:hAnsi="Times New Roman" w:cs="Times New Roman"/>
          <w:sz w:val="24"/>
          <w:szCs w:val="24"/>
        </w:rPr>
      </w:pPr>
    </w:p>
    <w:p w14:paraId="0700EDDC"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encrypt_</w:t>
      </w:r>
      <w:proofErr w:type="gramStart"/>
      <w:r w:rsidRPr="00D22A15">
        <w:rPr>
          <w:rFonts w:ascii="Times New Roman" w:hAnsi="Times New Roman" w:cs="Times New Roman"/>
          <w:sz w:val="24"/>
          <w:szCs w:val="24"/>
        </w:rPr>
        <w:t>fin.close</w:t>
      </w:r>
      <w:proofErr w:type="spellEnd"/>
      <w:proofErr w:type="gramEnd"/>
      <w:r w:rsidRPr="00D22A15">
        <w:rPr>
          <w:rFonts w:ascii="Times New Roman" w:hAnsi="Times New Roman" w:cs="Times New Roman"/>
          <w:sz w:val="24"/>
          <w:szCs w:val="24"/>
        </w:rPr>
        <w:t>();</w:t>
      </w:r>
    </w:p>
    <w:p w14:paraId="49B1BB42"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42699E81"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cout</w:t>
      </w:r>
      <w:proofErr w:type="spellEnd"/>
      <w:r w:rsidRPr="00D22A15">
        <w:rPr>
          <w:rFonts w:ascii="Times New Roman" w:hAnsi="Times New Roman" w:cs="Times New Roman"/>
          <w:sz w:val="24"/>
          <w:szCs w:val="24"/>
        </w:rPr>
        <w:t>&lt;&lt;"File encrypted successfully!"&lt;&lt;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&lt;&lt;"If u wish to decrypt it enter D or d:"&lt;&lt;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w:t>
      </w:r>
    </w:p>
    <w:p w14:paraId="68F2984C"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cin</w:t>
      </w:r>
      <w:proofErr w:type="spellEnd"/>
      <w:r w:rsidRPr="00D22A15">
        <w:rPr>
          <w:rFonts w:ascii="Times New Roman" w:hAnsi="Times New Roman" w:cs="Times New Roman"/>
          <w:sz w:val="24"/>
          <w:szCs w:val="24"/>
        </w:rPr>
        <w:t>&gt;&gt;opt;</w:t>
      </w:r>
    </w:p>
    <w:p w14:paraId="3DC988DB"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if(opt=='d'||opt=='D</w:t>
      </w:r>
      <w:proofErr w:type="gramStart"/>
      <w:r w:rsidRPr="00D22A15">
        <w:rPr>
          <w:rFonts w:ascii="Times New Roman" w:hAnsi="Times New Roman" w:cs="Times New Roman"/>
          <w:sz w:val="24"/>
          <w:szCs w:val="24"/>
        </w:rPr>
        <w:t>'){</w:t>
      </w:r>
      <w:proofErr w:type="gramEnd"/>
    </w:p>
    <w:p w14:paraId="77940CF3"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D:{</w:t>
      </w:r>
      <w:proofErr w:type="gramEnd"/>
    </w:p>
    <w:p w14:paraId="05C1CCDA"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fstream</w:t>
      </w:r>
      <w:proofErr w:type="spellEnd"/>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decrypt_fin</w:t>
      </w:r>
      <w:proofErr w:type="spellEnd"/>
      <w:r w:rsidRPr="00D22A15">
        <w:rPr>
          <w:rFonts w:ascii="Times New Roman" w:hAnsi="Times New Roman" w:cs="Times New Roman"/>
          <w:sz w:val="24"/>
          <w:szCs w:val="24"/>
        </w:rPr>
        <w:t>;</w:t>
      </w:r>
    </w:p>
    <w:p w14:paraId="76DC835C"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decrypt_</w:t>
      </w:r>
      <w:proofErr w:type="gramStart"/>
      <w:r w:rsidRPr="00D22A15">
        <w:rPr>
          <w:rFonts w:ascii="Times New Roman" w:hAnsi="Times New Roman" w:cs="Times New Roman"/>
          <w:sz w:val="24"/>
          <w:szCs w:val="24"/>
        </w:rPr>
        <w:t>fin.open</w:t>
      </w:r>
      <w:proofErr w:type="spellEnd"/>
      <w:proofErr w:type="gramEnd"/>
      <w:r w:rsidRPr="00D22A15">
        <w:rPr>
          <w:rFonts w:ascii="Times New Roman" w:hAnsi="Times New Roman" w:cs="Times New Roman"/>
          <w:sz w:val="24"/>
          <w:szCs w:val="24"/>
        </w:rPr>
        <w:t>("SAMPLEQ5.txt");</w:t>
      </w:r>
    </w:p>
    <w:p w14:paraId="04A85B29"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if(</w:t>
      </w:r>
      <w:proofErr w:type="spellStart"/>
      <w:r w:rsidRPr="00D22A15">
        <w:rPr>
          <w:rFonts w:ascii="Times New Roman" w:hAnsi="Times New Roman" w:cs="Times New Roman"/>
          <w:sz w:val="24"/>
          <w:szCs w:val="24"/>
        </w:rPr>
        <w:t>decrypt_</w:t>
      </w:r>
      <w:proofErr w:type="gramStart"/>
      <w:r w:rsidRPr="00D22A15">
        <w:rPr>
          <w:rFonts w:ascii="Times New Roman" w:hAnsi="Times New Roman" w:cs="Times New Roman"/>
          <w:sz w:val="24"/>
          <w:szCs w:val="24"/>
        </w:rPr>
        <w:t>fin.good</w:t>
      </w:r>
      <w:proofErr w:type="spellEnd"/>
      <w:proofErr w:type="gramEnd"/>
      <w:r w:rsidRPr="00D22A15">
        <w:rPr>
          <w:rFonts w:ascii="Times New Roman" w:hAnsi="Times New Roman" w:cs="Times New Roman"/>
          <w:sz w:val="24"/>
          <w:szCs w:val="24"/>
        </w:rPr>
        <w:t>()){</w:t>
      </w:r>
    </w:p>
    <w:p w14:paraId="49BDD563"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cout</w:t>
      </w:r>
      <w:proofErr w:type="spellEnd"/>
      <w:r w:rsidRPr="00D22A15">
        <w:rPr>
          <w:rFonts w:ascii="Times New Roman" w:hAnsi="Times New Roman" w:cs="Times New Roman"/>
          <w:sz w:val="24"/>
          <w:szCs w:val="24"/>
        </w:rPr>
        <w:t>&lt;&lt;"File opened successfully!!"&lt;&lt;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&lt;&lt;"Decryption Operation started!!"&lt;&lt;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w:t>
      </w:r>
    </w:p>
    <w:p w14:paraId="12B0183A"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089E13B5"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else{</w:t>
      </w:r>
      <w:proofErr w:type="gramEnd"/>
    </w:p>
    <w:p w14:paraId="3366C7CB"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cout</w:t>
      </w:r>
      <w:proofErr w:type="spellEnd"/>
      <w:r w:rsidRPr="00D22A15">
        <w:rPr>
          <w:rFonts w:ascii="Times New Roman" w:hAnsi="Times New Roman" w:cs="Times New Roman"/>
          <w:sz w:val="24"/>
          <w:szCs w:val="24"/>
        </w:rPr>
        <w:t>&lt;&lt;"Decryption failed as file linking failed!! EXITING PROGRAM"&lt;&lt;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w:t>
      </w:r>
    </w:p>
    <w:p w14:paraId="090B83B3"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exit(</w:t>
      </w:r>
      <w:proofErr w:type="gramEnd"/>
      <w:r w:rsidRPr="00D22A15">
        <w:rPr>
          <w:rFonts w:ascii="Times New Roman" w:hAnsi="Times New Roman" w:cs="Times New Roman"/>
          <w:sz w:val="24"/>
          <w:szCs w:val="24"/>
        </w:rPr>
        <w:t>0);</w:t>
      </w:r>
    </w:p>
    <w:p w14:paraId="19C83269"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3042AB74"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while(</w:t>
      </w:r>
      <w:proofErr w:type="spellStart"/>
      <w:proofErr w:type="gramStart"/>
      <w:r w:rsidRPr="00D22A15">
        <w:rPr>
          <w:rFonts w:ascii="Times New Roman" w:hAnsi="Times New Roman" w:cs="Times New Roman"/>
          <w:sz w:val="24"/>
          <w:szCs w:val="24"/>
        </w:rPr>
        <w:t>decrypt_fin.eof</w:t>
      </w:r>
      <w:proofErr w:type="spellEnd"/>
      <w:r w:rsidRPr="00D22A15">
        <w:rPr>
          <w:rFonts w:ascii="Times New Roman" w:hAnsi="Times New Roman" w:cs="Times New Roman"/>
          <w:sz w:val="24"/>
          <w:szCs w:val="24"/>
        </w:rPr>
        <w:t>(</w:t>
      </w:r>
      <w:proofErr w:type="gramEnd"/>
      <w:r w:rsidRPr="00D22A15">
        <w:rPr>
          <w:rFonts w:ascii="Times New Roman" w:hAnsi="Times New Roman" w:cs="Times New Roman"/>
          <w:sz w:val="24"/>
          <w:szCs w:val="24"/>
        </w:rPr>
        <w:t>)!=1){</w:t>
      </w:r>
    </w:p>
    <w:p w14:paraId="08B85BA8"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decrypt_fin.get</w:t>
      </w:r>
      <w:proofErr w:type="spellEnd"/>
      <w:r w:rsidRPr="00D22A15">
        <w:rPr>
          <w:rFonts w:ascii="Times New Roman" w:hAnsi="Times New Roman" w:cs="Times New Roman"/>
          <w:sz w:val="24"/>
          <w:szCs w:val="24"/>
        </w:rPr>
        <w:t>(</w:t>
      </w:r>
      <w:proofErr w:type="spellStart"/>
      <w:r w:rsidRPr="00D22A15">
        <w:rPr>
          <w:rFonts w:ascii="Times New Roman" w:hAnsi="Times New Roman" w:cs="Times New Roman"/>
          <w:sz w:val="24"/>
          <w:szCs w:val="24"/>
        </w:rPr>
        <w:t>dchar</w:t>
      </w:r>
      <w:proofErr w:type="spellEnd"/>
      <w:r w:rsidRPr="00D22A15">
        <w:rPr>
          <w:rFonts w:ascii="Times New Roman" w:hAnsi="Times New Roman" w:cs="Times New Roman"/>
          <w:sz w:val="24"/>
          <w:szCs w:val="24"/>
        </w:rPr>
        <w:t>);</w:t>
      </w:r>
    </w:p>
    <w:p w14:paraId="23A0FFB2"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if(</w:t>
      </w:r>
      <w:proofErr w:type="spellStart"/>
      <w:r w:rsidRPr="00D22A15">
        <w:rPr>
          <w:rFonts w:ascii="Times New Roman" w:hAnsi="Times New Roman" w:cs="Times New Roman"/>
          <w:sz w:val="24"/>
          <w:szCs w:val="24"/>
        </w:rPr>
        <w:t>dchar</w:t>
      </w:r>
      <w:proofErr w:type="spellEnd"/>
      <w:r w:rsidRPr="00D22A15">
        <w:rPr>
          <w:rFonts w:ascii="Times New Roman" w:hAnsi="Times New Roman" w:cs="Times New Roman"/>
          <w:sz w:val="24"/>
          <w:szCs w:val="24"/>
        </w:rPr>
        <w:t>=='$</w:t>
      </w:r>
      <w:proofErr w:type="gramStart"/>
      <w:r w:rsidRPr="00D22A15">
        <w:rPr>
          <w:rFonts w:ascii="Times New Roman" w:hAnsi="Times New Roman" w:cs="Times New Roman"/>
          <w:sz w:val="24"/>
          <w:szCs w:val="24"/>
        </w:rPr>
        <w:t>'){</w:t>
      </w:r>
      <w:proofErr w:type="gramEnd"/>
    </w:p>
    <w:p w14:paraId="727E03F6"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decrypt_</w:t>
      </w:r>
      <w:proofErr w:type="gramStart"/>
      <w:r w:rsidRPr="00D22A15">
        <w:rPr>
          <w:rFonts w:ascii="Times New Roman" w:hAnsi="Times New Roman" w:cs="Times New Roman"/>
          <w:sz w:val="24"/>
          <w:szCs w:val="24"/>
        </w:rPr>
        <w:t>fin.seekp</w:t>
      </w:r>
      <w:proofErr w:type="spellEnd"/>
      <w:proofErr w:type="gramEnd"/>
      <w:r w:rsidRPr="00D22A15">
        <w:rPr>
          <w:rFonts w:ascii="Times New Roman" w:hAnsi="Times New Roman" w:cs="Times New Roman"/>
          <w:sz w:val="24"/>
          <w:szCs w:val="24"/>
        </w:rPr>
        <w:t>(0,ios::cur);</w:t>
      </w:r>
    </w:p>
    <w:p w14:paraId="676AEC53"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proofErr w:type="gramStart"/>
      <w:r w:rsidRPr="00D22A15">
        <w:rPr>
          <w:rFonts w:ascii="Times New Roman" w:hAnsi="Times New Roman" w:cs="Times New Roman"/>
          <w:sz w:val="24"/>
          <w:szCs w:val="24"/>
        </w:rPr>
        <w:t>decrypt_fin.put</w:t>
      </w:r>
      <w:proofErr w:type="spellEnd"/>
      <w:r w:rsidRPr="00D22A15">
        <w:rPr>
          <w:rFonts w:ascii="Times New Roman" w:hAnsi="Times New Roman" w:cs="Times New Roman"/>
          <w:sz w:val="24"/>
          <w:szCs w:val="24"/>
        </w:rPr>
        <w:t>(</w:t>
      </w:r>
      <w:proofErr w:type="gramEnd"/>
      <w:r w:rsidRPr="00D22A15">
        <w:rPr>
          <w:rFonts w:ascii="Times New Roman" w:hAnsi="Times New Roman" w:cs="Times New Roman"/>
          <w:sz w:val="24"/>
          <w:szCs w:val="24"/>
        </w:rPr>
        <w:t>' ');</w:t>
      </w:r>
    </w:p>
    <w:p w14:paraId="0BF92504"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700DBD67"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else if(</w:t>
      </w:r>
      <w:proofErr w:type="spellStart"/>
      <w:r w:rsidRPr="00D22A15">
        <w:rPr>
          <w:rFonts w:ascii="Times New Roman" w:hAnsi="Times New Roman" w:cs="Times New Roman"/>
          <w:sz w:val="24"/>
          <w:szCs w:val="24"/>
        </w:rPr>
        <w:t>dchar</w:t>
      </w:r>
      <w:proofErr w:type="spellEnd"/>
      <w:r w:rsidRPr="00D22A15">
        <w:rPr>
          <w:rFonts w:ascii="Times New Roman" w:hAnsi="Times New Roman" w:cs="Times New Roman"/>
          <w:sz w:val="24"/>
          <w:szCs w:val="24"/>
        </w:rPr>
        <w:t xml:space="preserve">&gt;'b'&amp;&amp; </w:t>
      </w:r>
      <w:proofErr w:type="spellStart"/>
      <w:r w:rsidRPr="00D22A15">
        <w:rPr>
          <w:rFonts w:ascii="Times New Roman" w:hAnsi="Times New Roman" w:cs="Times New Roman"/>
          <w:sz w:val="24"/>
          <w:szCs w:val="24"/>
        </w:rPr>
        <w:t>dchar</w:t>
      </w:r>
      <w:proofErr w:type="spellEnd"/>
      <w:r w:rsidRPr="00D22A15">
        <w:rPr>
          <w:rFonts w:ascii="Times New Roman" w:hAnsi="Times New Roman" w:cs="Times New Roman"/>
          <w:sz w:val="24"/>
          <w:szCs w:val="24"/>
        </w:rPr>
        <w:t>&lt;'x</w:t>
      </w:r>
      <w:proofErr w:type="gramStart"/>
      <w:r w:rsidRPr="00D22A15">
        <w:rPr>
          <w:rFonts w:ascii="Times New Roman" w:hAnsi="Times New Roman" w:cs="Times New Roman"/>
          <w:sz w:val="24"/>
          <w:szCs w:val="24"/>
        </w:rPr>
        <w:t>'){</w:t>
      </w:r>
      <w:proofErr w:type="gramEnd"/>
    </w:p>
    <w:p w14:paraId="5A280609"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decrypt_</w:t>
      </w:r>
      <w:proofErr w:type="gramStart"/>
      <w:r w:rsidRPr="00D22A15">
        <w:rPr>
          <w:rFonts w:ascii="Times New Roman" w:hAnsi="Times New Roman" w:cs="Times New Roman"/>
          <w:sz w:val="24"/>
          <w:szCs w:val="24"/>
        </w:rPr>
        <w:t>fin.seekp</w:t>
      </w:r>
      <w:proofErr w:type="spellEnd"/>
      <w:proofErr w:type="gramEnd"/>
      <w:r w:rsidRPr="00D22A15">
        <w:rPr>
          <w:rFonts w:ascii="Times New Roman" w:hAnsi="Times New Roman" w:cs="Times New Roman"/>
          <w:sz w:val="24"/>
          <w:szCs w:val="24"/>
        </w:rPr>
        <w:t>(0,ios::cur);</w:t>
      </w:r>
    </w:p>
    <w:p w14:paraId="4C7C7D95"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decrypt_fin.put</w:t>
      </w:r>
      <w:proofErr w:type="spellEnd"/>
      <w:r w:rsidRPr="00D22A15">
        <w:rPr>
          <w:rFonts w:ascii="Times New Roman" w:hAnsi="Times New Roman" w:cs="Times New Roman"/>
          <w:sz w:val="24"/>
          <w:szCs w:val="24"/>
        </w:rPr>
        <w:t>((char)((int)echar-1));</w:t>
      </w:r>
    </w:p>
    <w:p w14:paraId="5EEA8FB3"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6797A64F"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else if(</w:t>
      </w:r>
      <w:proofErr w:type="spellStart"/>
      <w:r w:rsidRPr="00D22A15">
        <w:rPr>
          <w:rFonts w:ascii="Times New Roman" w:hAnsi="Times New Roman" w:cs="Times New Roman"/>
          <w:sz w:val="24"/>
          <w:szCs w:val="24"/>
        </w:rPr>
        <w:t>dchar</w:t>
      </w:r>
      <w:proofErr w:type="spellEnd"/>
      <w:r w:rsidRPr="00D22A15">
        <w:rPr>
          <w:rFonts w:ascii="Times New Roman" w:hAnsi="Times New Roman" w:cs="Times New Roman"/>
          <w:sz w:val="24"/>
          <w:szCs w:val="24"/>
        </w:rPr>
        <w:t xml:space="preserve">&gt;'B'&amp;&amp; </w:t>
      </w:r>
      <w:proofErr w:type="spellStart"/>
      <w:r w:rsidRPr="00D22A15">
        <w:rPr>
          <w:rFonts w:ascii="Times New Roman" w:hAnsi="Times New Roman" w:cs="Times New Roman"/>
          <w:sz w:val="24"/>
          <w:szCs w:val="24"/>
        </w:rPr>
        <w:t>dchar</w:t>
      </w:r>
      <w:proofErr w:type="spellEnd"/>
      <w:r w:rsidRPr="00D22A15">
        <w:rPr>
          <w:rFonts w:ascii="Times New Roman" w:hAnsi="Times New Roman" w:cs="Times New Roman"/>
          <w:sz w:val="24"/>
          <w:szCs w:val="24"/>
        </w:rPr>
        <w:t>&lt;'X</w:t>
      </w:r>
      <w:proofErr w:type="gramStart"/>
      <w:r w:rsidRPr="00D22A15">
        <w:rPr>
          <w:rFonts w:ascii="Times New Roman" w:hAnsi="Times New Roman" w:cs="Times New Roman"/>
          <w:sz w:val="24"/>
          <w:szCs w:val="24"/>
        </w:rPr>
        <w:t>'){</w:t>
      </w:r>
      <w:proofErr w:type="gramEnd"/>
    </w:p>
    <w:p w14:paraId="3FD40E33"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decrypt_</w:t>
      </w:r>
      <w:proofErr w:type="gramStart"/>
      <w:r w:rsidRPr="00D22A15">
        <w:rPr>
          <w:rFonts w:ascii="Times New Roman" w:hAnsi="Times New Roman" w:cs="Times New Roman"/>
          <w:sz w:val="24"/>
          <w:szCs w:val="24"/>
        </w:rPr>
        <w:t>fin.seekp</w:t>
      </w:r>
      <w:proofErr w:type="spellEnd"/>
      <w:proofErr w:type="gramEnd"/>
      <w:r w:rsidRPr="00D22A15">
        <w:rPr>
          <w:rFonts w:ascii="Times New Roman" w:hAnsi="Times New Roman" w:cs="Times New Roman"/>
          <w:sz w:val="24"/>
          <w:szCs w:val="24"/>
        </w:rPr>
        <w:t>(0,ios::cur);</w:t>
      </w:r>
    </w:p>
    <w:p w14:paraId="45318AC7"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decrypt_fin.put</w:t>
      </w:r>
      <w:proofErr w:type="spellEnd"/>
      <w:r w:rsidRPr="00D22A15">
        <w:rPr>
          <w:rFonts w:ascii="Times New Roman" w:hAnsi="Times New Roman" w:cs="Times New Roman"/>
          <w:sz w:val="24"/>
          <w:szCs w:val="24"/>
        </w:rPr>
        <w:t>((char)((int)echar+1));</w:t>
      </w:r>
    </w:p>
    <w:p w14:paraId="18A5BC60"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29387EAD"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else if(</w:t>
      </w:r>
      <w:proofErr w:type="spellStart"/>
      <w:r w:rsidRPr="00D22A15">
        <w:rPr>
          <w:rFonts w:ascii="Times New Roman" w:hAnsi="Times New Roman" w:cs="Times New Roman"/>
          <w:sz w:val="24"/>
          <w:szCs w:val="24"/>
        </w:rPr>
        <w:t>dchar</w:t>
      </w:r>
      <w:proofErr w:type="spellEnd"/>
      <w:r w:rsidRPr="00D22A15">
        <w:rPr>
          <w:rFonts w:ascii="Times New Roman" w:hAnsi="Times New Roman" w:cs="Times New Roman"/>
          <w:sz w:val="24"/>
          <w:szCs w:val="24"/>
        </w:rPr>
        <w:t xml:space="preserve">&gt;='2'&amp;&amp; </w:t>
      </w:r>
      <w:proofErr w:type="spellStart"/>
      <w:r w:rsidRPr="00D22A15">
        <w:rPr>
          <w:rFonts w:ascii="Times New Roman" w:hAnsi="Times New Roman" w:cs="Times New Roman"/>
          <w:sz w:val="24"/>
          <w:szCs w:val="24"/>
        </w:rPr>
        <w:t>dchar</w:t>
      </w:r>
      <w:proofErr w:type="spellEnd"/>
      <w:r w:rsidRPr="00D22A15">
        <w:rPr>
          <w:rFonts w:ascii="Times New Roman" w:hAnsi="Times New Roman" w:cs="Times New Roman"/>
          <w:sz w:val="24"/>
          <w:szCs w:val="24"/>
        </w:rPr>
        <w:t>&lt;='7</w:t>
      </w:r>
      <w:proofErr w:type="gramStart"/>
      <w:r w:rsidRPr="00D22A15">
        <w:rPr>
          <w:rFonts w:ascii="Times New Roman" w:hAnsi="Times New Roman" w:cs="Times New Roman"/>
          <w:sz w:val="24"/>
          <w:szCs w:val="24"/>
        </w:rPr>
        <w:t>'){</w:t>
      </w:r>
      <w:proofErr w:type="gramEnd"/>
    </w:p>
    <w:p w14:paraId="7760777B"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decrypt_</w:t>
      </w:r>
      <w:proofErr w:type="gramStart"/>
      <w:r w:rsidRPr="00D22A15">
        <w:rPr>
          <w:rFonts w:ascii="Times New Roman" w:hAnsi="Times New Roman" w:cs="Times New Roman"/>
          <w:sz w:val="24"/>
          <w:szCs w:val="24"/>
        </w:rPr>
        <w:t>fin.seekp</w:t>
      </w:r>
      <w:proofErr w:type="spellEnd"/>
      <w:proofErr w:type="gramEnd"/>
      <w:r w:rsidRPr="00D22A15">
        <w:rPr>
          <w:rFonts w:ascii="Times New Roman" w:hAnsi="Times New Roman" w:cs="Times New Roman"/>
          <w:sz w:val="24"/>
          <w:szCs w:val="24"/>
        </w:rPr>
        <w:t>(0,ios::cur);</w:t>
      </w:r>
    </w:p>
    <w:p w14:paraId="4AD49235"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decrypt_fin.put</w:t>
      </w:r>
      <w:proofErr w:type="spellEnd"/>
      <w:r w:rsidRPr="00D22A15">
        <w:rPr>
          <w:rFonts w:ascii="Times New Roman" w:hAnsi="Times New Roman" w:cs="Times New Roman"/>
          <w:sz w:val="24"/>
          <w:szCs w:val="24"/>
        </w:rPr>
        <w:t>(echar-1);</w:t>
      </w:r>
    </w:p>
    <w:p w14:paraId="57F9E414"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28AFB187"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else{</w:t>
      </w:r>
      <w:proofErr w:type="gramEnd"/>
    </w:p>
    <w:p w14:paraId="773A4ED9"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12EFCDA0"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lastRenderedPageBreak/>
        <w:t xml:space="preserve">                     }</w:t>
      </w:r>
    </w:p>
    <w:p w14:paraId="14B03118"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cout</w:t>
      </w:r>
      <w:proofErr w:type="spellEnd"/>
      <w:r w:rsidRPr="00D22A15">
        <w:rPr>
          <w:rFonts w:ascii="Times New Roman" w:hAnsi="Times New Roman" w:cs="Times New Roman"/>
          <w:sz w:val="24"/>
          <w:szCs w:val="24"/>
        </w:rPr>
        <w:t>&lt;&lt;"File Decrypted Successfully!!"&lt;&lt;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&lt;&lt;"Now file can be read normally!!"&lt;&lt;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w:t>
      </w:r>
    </w:p>
    <w:p w14:paraId="46582183"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decrypt_</w:t>
      </w:r>
      <w:proofErr w:type="gramStart"/>
      <w:r w:rsidRPr="00D22A15">
        <w:rPr>
          <w:rFonts w:ascii="Times New Roman" w:hAnsi="Times New Roman" w:cs="Times New Roman"/>
          <w:sz w:val="24"/>
          <w:szCs w:val="24"/>
        </w:rPr>
        <w:t>fin.close</w:t>
      </w:r>
      <w:proofErr w:type="spellEnd"/>
      <w:proofErr w:type="gramEnd"/>
      <w:r w:rsidRPr="00D22A15">
        <w:rPr>
          <w:rFonts w:ascii="Times New Roman" w:hAnsi="Times New Roman" w:cs="Times New Roman"/>
          <w:sz w:val="24"/>
          <w:szCs w:val="24"/>
        </w:rPr>
        <w:t>();</w:t>
      </w:r>
    </w:p>
    <w:p w14:paraId="3E0A767B"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327028FF" w14:textId="77777777" w:rsidR="00D22A15" w:rsidRPr="00D22A15" w:rsidRDefault="00D22A15" w:rsidP="00D22A15">
      <w:pPr>
        <w:spacing w:line="240" w:lineRule="auto"/>
        <w:contextualSpacing/>
        <w:rPr>
          <w:rFonts w:ascii="Times New Roman" w:hAnsi="Times New Roman" w:cs="Times New Roman"/>
          <w:sz w:val="24"/>
          <w:szCs w:val="24"/>
        </w:rPr>
      </w:pPr>
    </w:p>
    <w:p w14:paraId="13E19016"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else{</w:t>
      </w:r>
      <w:proofErr w:type="gramEnd"/>
    </w:p>
    <w:p w14:paraId="4F61607A"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spellStart"/>
      <w:r w:rsidRPr="00D22A15">
        <w:rPr>
          <w:rFonts w:ascii="Times New Roman" w:hAnsi="Times New Roman" w:cs="Times New Roman"/>
          <w:sz w:val="24"/>
          <w:szCs w:val="24"/>
        </w:rPr>
        <w:t>cout</w:t>
      </w:r>
      <w:proofErr w:type="spellEnd"/>
      <w:r w:rsidRPr="00D22A15">
        <w:rPr>
          <w:rFonts w:ascii="Times New Roman" w:hAnsi="Times New Roman" w:cs="Times New Roman"/>
          <w:sz w:val="24"/>
          <w:szCs w:val="24"/>
        </w:rPr>
        <w:t>&lt;&lt;"File remains encrypted forever now!!"&lt;&lt;</w:t>
      </w:r>
      <w:proofErr w:type="spellStart"/>
      <w:r w:rsidRPr="00D22A15">
        <w:rPr>
          <w:rFonts w:ascii="Times New Roman" w:hAnsi="Times New Roman" w:cs="Times New Roman"/>
          <w:sz w:val="24"/>
          <w:szCs w:val="24"/>
        </w:rPr>
        <w:t>endl</w:t>
      </w:r>
      <w:proofErr w:type="spellEnd"/>
      <w:r w:rsidRPr="00D22A15">
        <w:rPr>
          <w:rFonts w:ascii="Times New Roman" w:hAnsi="Times New Roman" w:cs="Times New Roman"/>
          <w:sz w:val="24"/>
          <w:szCs w:val="24"/>
        </w:rPr>
        <w:t>;</w:t>
      </w:r>
    </w:p>
    <w:p w14:paraId="65BF02E8" w14:textId="77777777" w:rsidR="00D22A15" w:rsidRPr="00D22A15"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roofErr w:type="gramStart"/>
      <w:r w:rsidRPr="00D22A15">
        <w:rPr>
          <w:rFonts w:ascii="Times New Roman" w:hAnsi="Times New Roman" w:cs="Times New Roman"/>
          <w:sz w:val="24"/>
          <w:szCs w:val="24"/>
        </w:rPr>
        <w:t>exit(</w:t>
      </w:r>
      <w:proofErr w:type="gramEnd"/>
      <w:r w:rsidRPr="00D22A15">
        <w:rPr>
          <w:rFonts w:ascii="Times New Roman" w:hAnsi="Times New Roman" w:cs="Times New Roman"/>
          <w:sz w:val="24"/>
          <w:szCs w:val="24"/>
        </w:rPr>
        <w:t>0);</w:t>
      </w:r>
    </w:p>
    <w:p w14:paraId="4F8411B6" w14:textId="6BDF6F45" w:rsidR="00F74EFB" w:rsidRDefault="00D22A15" w:rsidP="00D22A15">
      <w:pPr>
        <w:spacing w:line="240" w:lineRule="auto"/>
        <w:contextualSpacing/>
        <w:rPr>
          <w:rFonts w:ascii="Times New Roman" w:hAnsi="Times New Roman" w:cs="Times New Roman"/>
          <w:sz w:val="24"/>
          <w:szCs w:val="24"/>
        </w:rPr>
      </w:pPr>
      <w:r w:rsidRPr="00D22A15">
        <w:rPr>
          <w:rFonts w:ascii="Times New Roman" w:hAnsi="Times New Roman" w:cs="Times New Roman"/>
          <w:sz w:val="24"/>
          <w:szCs w:val="24"/>
        </w:rPr>
        <w:t xml:space="preserve">                 }</w:t>
      </w:r>
    </w:p>
    <w:p w14:paraId="5937887B" w14:textId="51431419" w:rsidR="00363259" w:rsidRDefault="00363259" w:rsidP="00776592">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59D4447E" w14:textId="75BCA6F8" w:rsidR="00B14584" w:rsidRDefault="00363259" w:rsidP="00776592">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15E7080" w14:textId="7F0EDACD" w:rsidR="00D22A15" w:rsidRDefault="00D22A15" w:rsidP="00776592">
      <w:pPr>
        <w:spacing w:line="240" w:lineRule="auto"/>
        <w:contextualSpacing/>
        <w:rPr>
          <w:rFonts w:ascii="Times New Roman" w:hAnsi="Times New Roman" w:cs="Times New Roman"/>
          <w:sz w:val="24"/>
          <w:szCs w:val="24"/>
        </w:rPr>
      </w:pPr>
    </w:p>
    <w:p w14:paraId="086180B3" w14:textId="7F5FF7BF" w:rsidR="00D70532" w:rsidRDefault="00D70532" w:rsidP="00D70532">
      <w:pPr>
        <w:rPr>
          <w:rFonts w:ascii="Times New Roman" w:hAnsi="Times New Roman"/>
          <w:b/>
          <w:bCs/>
          <w:sz w:val="24"/>
          <w:szCs w:val="24"/>
        </w:rPr>
      </w:pPr>
      <w:bookmarkStart w:id="7" w:name="_Hlk104484111"/>
      <w:r w:rsidRPr="00D43D46">
        <w:rPr>
          <w:rFonts w:ascii="Times New Roman" w:hAnsi="Times New Roman"/>
          <w:b/>
          <w:bCs/>
          <w:sz w:val="24"/>
          <w:szCs w:val="24"/>
        </w:rPr>
        <w:t>Q</w:t>
      </w:r>
      <w:r>
        <w:rPr>
          <w:rFonts w:ascii="Times New Roman" w:hAnsi="Times New Roman"/>
          <w:b/>
          <w:bCs/>
          <w:sz w:val="24"/>
          <w:szCs w:val="24"/>
        </w:rPr>
        <w:t>6</w:t>
      </w:r>
      <w:r w:rsidRPr="00D43D46">
        <w:rPr>
          <w:rFonts w:ascii="Times New Roman" w:hAnsi="Times New Roman"/>
          <w:b/>
          <w:bCs/>
          <w:sz w:val="24"/>
          <w:szCs w:val="24"/>
        </w:rPr>
        <w:t>.</w:t>
      </w:r>
      <w:r>
        <w:rPr>
          <w:rFonts w:ascii="Times New Roman" w:hAnsi="Times New Roman"/>
          <w:b/>
          <w:bCs/>
          <w:sz w:val="24"/>
          <w:szCs w:val="24"/>
        </w:rPr>
        <w:t xml:space="preserve"> </w:t>
      </w:r>
      <w:r w:rsidRPr="00D70532">
        <w:rPr>
          <w:rFonts w:ascii="Times New Roman" w:hAnsi="Times New Roman"/>
          <w:b/>
          <w:bCs/>
          <w:sz w:val="24"/>
          <w:szCs w:val="24"/>
        </w:rPr>
        <w:t>Write the sorted list of integers in two files named ‘Source1’ and ‘Source2’. Write a program that reads the contents of both the files and stores the merged list in sorted form in a new file named ‘Target’. Also handle the error by displaying suitable error message.</w:t>
      </w:r>
    </w:p>
    <w:p w14:paraId="1F93175D" w14:textId="77777777" w:rsidR="00D70532" w:rsidRPr="0033159B" w:rsidRDefault="00D70532" w:rsidP="00D70532">
      <w:pPr>
        <w:rPr>
          <w:rFonts w:ascii="Times New Roman" w:hAnsi="Times New Roman"/>
          <w:b/>
          <w:bCs/>
          <w:sz w:val="24"/>
          <w:szCs w:val="24"/>
        </w:rPr>
      </w:pPr>
      <w:r w:rsidRPr="0033159B">
        <w:rPr>
          <w:rFonts w:ascii="Times New Roman" w:hAnsi="Times New Roman" w:cs="Times New Roman"/>
          <w:sz w:val="24"/>
          <w:szCs w:val="24"/>
        </w:rPr>
        <w:t>//*************************************************************</w:t>
      </w:r>
    </w:p>
    <w:p w14:paraId="68F4176F" w14:textId="77777777" w:rsidR="00D70532" w:rsidRPr="00776592" w:rsidRDefault="00D70532" w:rsidP="00D7053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//This program is developed by Tanishq Agarwal (Er. No:211B326)</w:t>
      </w:r>
    </w:p>
    <w:p w14:paraId="7733F68E" w14:textId="77777777" w:rsidR="00D70532" w:rsidRPr="00776592" w:rsidRDefault="00D70532" w:rsidP="00D7053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w:t>
      </w:r>
    </w:p>
    <w:p w14:paraId="1F86A1BF" w14:textId="77777777" w:rsidR="00D70532" w:rsidRPr="00776592" w:rsidRDefault="00D70532" w:rsidP="00D7053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&lt;iostream&gt;</w:t>
      </w:r>
    </w:p>
    <w:p w14:paraId="0AF7CF1E" w14:textId="77777777" w:rsidR="00D70532" w:rsidRPr="00776592" w:rsidRDefault="00D70532" w:rsidP="00D7053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w:t>
      </w:r>
      <w:proofErr w:type="spellStart"/>
      <w:r w:rsidRPr="00776592">
        <w:rPr>
          <w:rFonts w:ascii="Times New Roman" w:hAnsi="Times New Roman" w:cs="Times New Roman"/>
          <w:sz w:val="24"/>
          <w:szCs w:val="24"/>
        </w:rPr>
        <w:t>fstream</w:t>
      </w:r>
      <w:proofErr w:type="spellEnd"/>
      <w:r w:rsidRPr="00776592">
        <w:rPr>
          <w:rFonts w:ascii="Times New Roman" w:hAnsi="Times New Roman" w:cs="Times New Roman"/>
          <w:sz w:val="24"/>
          <w:szCs w:val="24"/>
        </w:rPr>
        <w:t>&gt;</w:t>
      </w:r>
    </w:p>
    <w:p w14:paraId="5FD16440" w14:textId="77777777" w:rsidR="00D70532" w:rsidRPr="00776592" w:rsidRDefault="00D70532" w:rsidP="00D7053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&lt;bits/</w:t>
      </w:r>
      <w:proofErr w:type="spellStart"/>
      <w:r w:rsidRPr="00776592">
        <w:rPr>
          <w:rFonts w:ascii="Times New Roman" w:hAnsi="Times New Roman" w:cs="Times New Roman"/>
          <w:sz w:val="24"/>
          <w:szCs w:val="24"/>
        </w:rPr>
        <w:t>stdc</w:t>
      </w:r>
      <w:proofErr w:type="spellEnd"/>
      <w:r w:rsidRPr="00776592">
        <w:rPr>
          <w:rFonts w:ascii="Times New Roman" w:hAnsi="Times New Roman" w:cs="Times New Roman"/>
          <w:sz w:val="24"/>
          <w:szCs w:val="24"/>
        </w:rPr>
        <w:t>++.h&gt;</w:t>
      </w:r>
    </w:p>
    <w:p w14:paraId="7EFFC77C" w14:textId="77777777" w:rsidR="00D70532" w:rsidRPr="00776592" w:rsidRDefault="00D70532" w:rsidP="00D7053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w:t>
      </w:r>
      <w:proofErr w:type="spellStart"/>
      <w:r w:rsidRPr="00776592">
        <w:rPr>
          <w:rFonts w:ascii="Times New Roman" w:hAnsi="Times New Roman" w:cs="Times New Roman"/>
          <w:sz w:val="24"/>
          <w:szCs w:val="24"/>
        </w:rPr>
        <w:t>iomanip</w:t>
      </w:r>
      <w:proofErr w:type="spellEnd"/>
      <w:r w:rsidRPr="00776592">
        <w:rPr>
          <w:rFonts w:ascii="Times New Roman" w:hAnsi="Times New Roman" w:cs="Times New Roman"/>
          <w:sz w:val="24"/>
          <w:szCs w:val="24"/>
        </w:rPr>
        <w:t>&gt;</w:t>
      </w:r>
    </w:p>
    <w:p w14:paraId="3594D0E4" w14:textId="77777777" w:rsidR="00D70532" w:rsidRPr="00776592" w:rsidRDefault="00D70532" w:rsidP="00D7053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using namespace std;</w:t>
      </w:r>
    </w:p>
    <w:p w14:paraId="291E8396" w14:textId="77777777" w:rsidR="00D70532" w:rsidRPr="00776592" w:rsidRDefault="00D70532" w:rsidP="00D70532">
      <w:pPr>
        <w:spacing w:line="240" w:lineRule="auto"/>
        <w:contextualSpacing/>
        <w:rPr>
          <w:rFonts w:ascii="Times New Roman" w:hAnsi="Times New Roman" w:cs="Times New Roman"/>
          <w:sz w:val="24"/>
          <w:szCs w:val="24"/>
        </w:rPr>
      </w:pPr>
    </w:p>
    <w:p w14:paraId="12AAD348" w14:textId="0992E695" w:rsidR="00D70532" w:rsidRDefault="00D70532" w:rsidP="00D7053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 xml:space="preserve">int </w:t>
      </w:r>
      <w:proofErr w:type="gramStart"/>
      <w:r w:rsidRPr="00776592">
        <w:rPr>
          <w:rFonts w:ascii="Times New Roman" w:hAnsi="Times New Roman" w:cs="Times New Roman"/>
          <w:sz w:val="24"/>
          <w:szCs w:val="24"/>
        </w:rPr>
        <w:t>main(</w:t>
      </w:r>
      <w:proofErr w:type="gramEnd"/>
      <w:r w:rsidRPr="00776592">
        <w:rPr>
          <w:rFonts w:ascii="Times New Roman" w:hAnsi="Times New Roman" w:cs="Times New Roman"/>
          <w:sz w:val="24"/>
          <w:szCs w:val="24"/>
        </w:rPr>
        <w:t>){</w:t>
      </w:r>
    </w:p>
    <w:bookmarkEnd w:id="7"/>
    <w:p w14:paraId="191A19AE"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int num=0;</w:t>
      </w:r>
    </w:p>
    <w:p w14:paraId="1957F3F7"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int pos=0;</w:t>
      </w:r>
    </w:p>
    <w:p w14:paraId="5E3716B5"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int </w:t>
      </w:r>
      <w:proofErr w:type="spellStart"/>
      <w:proofErr w:type="gramStart"/>
      <w:r w:rsidRPr="004D3504">
        <w:rPr>
          <w:rFonts w:ascii="Times New Roman" w:hAnsi="Times New Roman" w:cs="Times New Roman"/>
          <w:sz w:val="24"/>
          <w:szCs w:val="24"/>
        </w:rPr>
        <w:t>sortnum</w:t>
      </w:r>
      <w:proofErr w:type="spellEnd"/>
      <w:r w:rsidRPr="004D3504">
        <w:rPr>
          <w:rFonts w:ascii="Times New Roman" w:hAnsi="Times New Roman" w:cs="Times New Roman"/>
          <w:sz w:val="24"/>
          <w:szCs w:val="24"/>
        </w:rPr>
        <w:t>[</w:t>
      </w:r>
      <w:proofErr w:type="gramEnd"/>
      <w:r w:rsidRPr="004D3504">
        <w:rPr>
          <w:rFonts w:ascii="Times New Roman" w:hAnsi="Times New Roman" w:cs="Times New Roman"/>
          <w:sz w:val="24"/>
          <w:szCs w:val="24"/>
        </w:rPr>
        <w:t>10];</w:t>
      </w:r>
    </w:p>
    <w:p w14:paraId="026EFEA4" w14:textId="77777777" w:rsidR="004D3504" w:rsidRPr="004D3504" w:rsidRDefault="004D3504" w:rsidP="004D3504">
      <w:pPr>
        <w:spacing w:line="240" w:lineRule="auto"/>
        <w:contextualSpacing/>
        <w:rPr>
          <w:rFonts w:ascii="Times New Roman" w:hAnsi="Times New Roman" w:cs="Times New Roman"/>
          <w:sz w:val="24"/>
          <w:szCs w:val="24"/>
        </w:rPr>
      </w:pPr>
    </w:p>
    <w:p w14:paraId="772B87BB"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ifstream</w:t>
      </w:r>
      <w:proofErr w:type="spellEnd"/>
      <w:r w:rsidRPr="004D3504">
        <w:rPr>
          <w:rFonts w:ascii="Times New Roman" w:hAnsi="Times New Roman" w:cs="Times New Roman"/>
          <w:sz w:val="24"/>
          <w:szCs w:val="24"/>
        </w:rPr>
        <w:t xml:space="preserve"> source1;</w:t>
      </w:r>
    </w:p>
    <w:p w14:paraId="5C030CF1"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source1.open("Source1.txt");</w:t>
      </w:r>
    </w:p>
    <w:p w14:paraId="7C145BA1"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gramStart"/>
      <w:r w:rsidRPr="004D3504">
        <w:rPr>
          <w:rFonts w:ascii="Times New Roman" w:hAnsi="Times New Roman" w:cs="Times New Roman"/>
          <w:sz w:val="24"/>
          <w:szCs w:val="24"/>
        </w:rPr>
        <w:t>if(</w:t>
      </w:r>
      <w:proofErr w:type="gramEnd"/>
      <w:r w:rsidRPr="004D3504">
        <w:rPr>
          <w:rFonts w:ascii="Times New Roman" w:hAnsi="Times New Roman" w:cs="Times New Roman"/>
          <w:sz w:val="24"/>
          <w:szCs w:val="24"/>
        </w:rPr>
        <w:t>source1.good()){</w:t>
      </w:r>
    </w:p>
    <w:p w14:paraId="340C26C6"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cout</w:t>
      </w:r>
      <w:proofErr w:type="spellEnd"/>
      <w:r w:rsidRPr="004D3504">
        <w:rPr>
          <w:rFonts w:ascii="Times New Roman" w:hAnsi="Times New Roman" w:cs="Times New Roman"/>
          <w:sz w:val="24"/>
          <w:szCs w:val="24"/>
        </w:rPr>
        <w:t>&lt;&lt;"Source1 file is opened successfully!!"&lt;&lt;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w:t>
      </w:r>
    </w:p>
    <w:p w14:paraId="51385A5D"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
    <w:p w14:paraId="79EF72DB"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gramStart"/>
      <w:r w:rsidRPr="004D3504">
        <w:rPr>
          <w:rFonts w:ascii="Times New Roman" w:hAnsi="Times New Roman" w:cs="Times New Roman"/>
          <w:sz w:val="24"/>
          <w:szCs w:val="24"/>
        </w:rPr>
        <w:t>else{</w:t>
      </w:r>
      <w:proofErr w:type="gramEnd"/>
    </w:p>
    <w:p w14:paraId="721629ED"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cout</w:t>
      </w:r>
      <w:proofErr w:type="spellEnd"/>
      <w:r w:rsidRPr="004D3504">
        <w:rPr>
          <w:rFonts w:ascii="Times New Roman" w:hAnsi="Times New Roman" w:cs="Times New Roman"/>
          <w:sz w:val="24"/>
          <w:szCs w:val="24"/>
        </w:rPr>
        <w:t>&lt;&lt;"File 1 not available!!"&lt;&lt;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&lt;&lt;"Program terminating!!"&lt;&lt;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w:t>
      </w:r>
    </w:p>
    <w:p w14:paraId="5753585D"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gramStart"/>
      <w:r w:rsidRPr="004D3504">
        <w:rPr>
          <w:rFonts w:ascii="Times New Roman" w:hAnsi="Times New Roman" w:cs="Times New Roman"/>
          <w:sz w:val="24"/>
          <w:szCs w:val="24"/>
        </w:rPr>
        <w:t>exit(</w:t>
      </w:r>
      <w:proofErr w:type="gramEnd"/>
      <w:r w:rsidRPr="004D3504">
        <w:rPr>
          <w:rFonts w:ascii="Times New Roman" w:hAnsi="Times New Roman" w:cs="Times New Roman"/>
          <w:sz w:val="24"/>
          <w:szCs w:val="24"/>
        </w:rPr>
        <w:t>0);</w:t>
      </w:r>
    </w:p>
    <w:p w14:paraId="3371DDF3"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
    <w:p w14:paraId="325C77EA" w14:textId="77777777" w:rsidR="004D3504" w:rsidRPr="004D3504" w:rsidRDefault="004D3504" w:rsidP="004D3504">
      <w:pPr>
        <w:spacing w:line="240" w:lineRule="auto"/>
        <w:contextualSpacing/>
        <w:rPr>
          <w:rFonts w:ascii="Times New Roman" w:hAnsi="Times New Roman" w:cs="Times New Roman"/>
          <w:sz w:val="24"/>
          <w:szCs w:val="24"/>
        </w:rPr>
      </w:pPr>
    </w:p>
    <w:p w14:paraId="20710E2C"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ifstream</w:t>
      </w:r>
      <w:proofErr w:type="spellEnd"/>
      <w:r w:rsidRPr="004D3504">
        <w:rPr>
          <w:rFonts w:ascii="Times New Roman" w:hAnsi="Times New Roman" w:cs="Times New Roman"/>
          <w:sz w:val="24"/>
          <w:szCs w:val="24"/>
        </w:rPr>
        <w:t xml:space="preserve"> source2;</w:t>
      </w:r>
    </w:p>
    <w:p w14:paraId="2C39705F"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source2.open("Source2.txt");</w:t>
      </w:r>
    </w:p>
    <w:p w14:paraId="3298C3CE"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gramStart"/>
      <w:r w:rsidRPr="004D3504">
        <w:rPr>
          <w:rFonts w:ascii="Times New Roman" w:hAnsi="Times New Roman" w:cs="Times New Roman"/>
          <w:sz w:val="24"/>
          <w:szCs w:val="24"/>
        </w:rPr>
        <w:t>if(</w:t>
      </w:r>
      <w:proofErr w:type="gramEnd"/>
      <w:r w:rsidRPr="004D3504">
        <w:rPr>
          <w:rFonts w:ascii="Times New Roman" w:hAnsi="Times New Roman" w:cs="Times New Roman"/>
          <w:sz w:val="24"/>
          <w:szCs w:val="24"/>
        </w:rPr>
        <w:t>source1.good()){</w:t>
      </w:r>
    </w:p>
    <w:p w14:paraId="299C80C4"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cout</w:t>
      </w:r>
      <w:proofErr w:type="spellEnd"/>
      <w:r w:rsidRPr="004D3504">
        <w:rPr>
          <w:rFonts w:ascii="Times New Roman" w:hAnsi="Times New Roman" w:cs="Times New Roman"/>
          <w:sz w:val="24"/>
          <w:szCs w:val="24"/>
        </w:rPr>
        <w:t>&lt;&lt;"Source2 file is opened successfully!!"&lt;&lt;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w:t>
      </w:r>
    </w:p>
    <w:p w14:paraId="7404AB41"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lastRenderedPageBreak/>
        <w:t xml:space="preserve">                    }</w:t>
      </w:r>
    </w:p>
    <w:p w14:paraId="722AC476"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gramStart"/>
      <w:r w:rsidRPr="004D3504">
        <w:rPr>
          <w:rFonts w:ascii="Times New Roman" w:hAnsi="Times New Roman" w:cs="Times New Roman"/>
          <w:sz w:val="24"/>
          <w:szCs w:val="24"/>
        </w:rPr>
        <w:t>else{</w:t>
      </w:r>
      <w:proofErr w:type="gramEnd"/>
    </w:p>
    <w:p w14:paraId="6DBFD9C7"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cout</w:t>
      </w:r>
      <w:proofErr w:type="spellEnd"/>
      <w:r w:rsidRPr="004D3504">
        <w:rPr>
          <w:rFonts w:ascii="Times New Roman" w:hAnsi="Times New Roman" w:cs="Times New Roman"/>
          <w:sz w:val="24"/>
          <w:szCs w:val="24"/>
        </w:rPr>
        <w:t>&lt;&lt;"File 2 not available!!"&lt;&lt;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&lt;&lt;"Program terminating!!"&lt;&lt;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w:t>
      </w:r>
    </w:p>
    <w:p w14:paraId="74128B52"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gramStart"/>
      <w:r w:rsidRPr="004D3504">
        <w:rPr>
          <w:rFonts w:ascii="Times New Roman" w:hAnsi="Times New Roman" w:cs="Times New Roman"/>
          <w:sz w:val="24"/>
          <w:szCs w:val="24"/>
        </w:rPr>
        <w:t>exit(</w:t>
      </w:r>
      <w:proofErr w:type="gramEnd"/>
      <w:r w:rsidRPr="004D3504">
        <w:rPr>
          <w:rFonts w:ascii="Times New Roman" w:hAnsi="Times New Roman" w:cs="Times New Roman"/>
          <w:sz w:val="24"/>
          <w:szCs w:val="24"/>
        </w:rPr>
        <w:t>0);</w:t>
      </w:r>
    </w:p>
    <w:p w14:paraId="0677B584"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
    <w:p w14:paraId="397B2BA5" w14:textId="77777777" w:rsidR="004D3504" w:rsidRPr="004D3504" w:rsidRDefault="004D3504" w:rsidP="004D3504">
      <w:pPr>
        <w:spacing w:line="240" w:lineRule="auto"/>
        <w:contextualSpacing/>
        <w:rPr>
          <w:rFonts w:ascii="Times New Roman" w:hAnsi="Times New Roman" w:cs="Times New Roman"/>
          <w:sz w:val="24"/>
          <w:szCs w:val="24"/>
        </w:rPr>
      </w:pPr>
    </w:p>
    <w:p w14:paraId="4546369A"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cout</w:t>
      </w:r>
      <w:proofErr w:type="spellEnd"/>
      <w:r w:rsidRPr="004D3504">
        <w:rPr>
          <w:rFonts w:ascii="Times New Roman" w:hAnsi="Times New Roman" w:cs="Times New Roman"/>
          <w:sz w:val="24"/>
          <w:szCs w:val="24"/>
        </w:rPr>
        <w:t>&lt;&lt;"Both files found!"&lt;&lt;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 xml:space="preserve">&lt;&lt;"Proceeding </w:t>
      </w:r>
      <w:proofErr w:type="gramStart"/>
      <w:r w:rsidRPr="004D3504">
        <w:rPr>
          <w:rFonts w:ascii="Times New Roman" w:hAnsi="Times New Roman" w:cs="Times New Roman"/>
          <w:sz w:val="24"/>
          <w:szCs w:val="24"/>
        </w:rPr>
        <w:t>operations..</w:t>
      </w:r>
      <w:proofErr w:type="gramEnd"/>
      <w:r w:rsidRPr="004D3504">
        <w:rPr>
          <w:rFonts w:ascii="Times New Roman" w:hAnsi="Times New Roman" w:cs="Times New Roman"/>
          <w:sz w:val="24"/>
          <w:szCs w:val="24"/>
        </w:rPr>
        <w:t>"&lt;&lt;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w:t>
      </w:r>
    </w:p>
    <w:p w14:paraId="31A98DBC" w14:textId="77777777" w:rsidR="004D3504" w:rsidRPr="004D3504" w:rsidRDefault="004D3504" w:rsidP="004D3504">
      <w:pPr>
        <w:spacing w:line="240" w:lineRule="auto"/>
        <w:contextualSpacing/>
        <w:rPr>
          <w:rFonts w:ascii="Times New Roman" w:hAnsi="Times New Roman" w:cs="Times New Roman"/>
          <w:sz w:val="24"/>
          <w:szCs w:val="24"/>
        </w:rPr>
      </w:pPr>
    </w:p>
    <w:p w14:paraId="50AF2C54"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while(</w:t>
      </w:r>
      <w:proofErr w:type="gramStart"/>
      <w:r w:rsidRPr="004D3504">
        <w:rPr>
          <w:rFonts w:ascii="Times New Roman" w:hAnsi="Times New Roman" w:cs="Times New Roman"/>
          <w:sz w:val="24"/>
          <w:szCs w:val="24"/>
        </w:rPr>
        <w:t>source1.eof(</w:t>
      </w:r>
      <w:proofErr w:type="gramEnd"/>
      <w:r w:rsidRPr="004D3504">
        <w:rPr>
          <w:rFonts w:ascii="Times New Roman" w:hAnsi="Times New Roman" w:cs="Times New Roman"/>
          <w:sz w:val="24"/>
          <w:szCs w:val="24"/>
        </w:rPr>
        <w:t>)!=1){</w:t>
      </w:r>
    </w:p>
    <w:p w14:paraId="6B4473D8"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source1&gt;&gt;num;</w:t>
      </w:r>
    </w:p>
    <w:p w14:paraId="3C1D23CC"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sortnum</w:t>
      </w:r>
      <w:proofErr w:type="spellEnd"/>
      <w:r w:rsidRPr="004D3504">
        <w:rPr>
          <w:rFonts w:ascii="Times New Roman" w:hAnsi="Times New Roman" w:cs="Times New Roman"/>
          <w:sz w:val="24"/>
          <w:szCs w:val="24"/>
        </w:rPr>
        <w:t>[pos]=num;</w:t>
      </w:r>
    </w:p>
    <w:p w14:paraId="44F32C8A"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pos++;</w:t>
      </w:r>
    </w:p>
    <w:p w14:paraId="40008565"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
    <w:p w14:paraId="6F0A56AB"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while(</w:t>
      </w:r>
      <w:proofErr w:type="gramStart"/>
      <w:r w:rsidRPr="004D3504">
        <w:rPr>
          <w:rFonts w:ascii="Times New Roman" w:hAnsi="Times New Roman" w:cs="Times New Roman"/>
          <w:sz w:val="24"/>
          <w:szCs w:val="24"/>
        </w:rPr>
        <w:t>source2.eof(</w:t>
      </w:r>
      <w:proofErr w:type="gramEnd"/>
      <w:r w:rsidRPr="004D3504">
        <w:rPr>
          <w:rFonts w:ascii="Times New Roman" w:hAnsi="Times New Roman" w:cs="Times New Roman"/>
          <w:sz w:val="24"/>
          <w:szCs w:val="24"/>
        </w:rPr>
        <w:t>)!=1){</w:t>
      </w:r>
    </w:p>
    <w:p w14:paraId="7AABDC4C"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source2&gt;&gt;num;</w:t>
      </w:r>
    </w:p>
    <w:p w14:paraId="2E2F4B51"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sortnum</w:t>
      </w:r>
      <w:proofErr w:type="spellEnd"/>
      <w:r w:rsidRPr="004D3504">
        <w:rPr>
          <w:rFonts w:ascii="Times New Roman" w:hAnsi="Times New Roman" w:cs="Times New Roman"/>
          <w:sz w:val="24"/>
          <w:szCs w:val="24"/>
        </w:rPr>
        <w:t>[pos]=num;</w:t>
      </w:r>
    </w:p>
    <w:p w14:paraId="67693811"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pos++;</w:t>
      </w:r>
    </w:p>
    <w:p w14:paraId="4A98D59E"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
    <w:p w14:paraId="6447E863" w14:textId="77777777" w:rsidR="004D3504" w:rsidRPr="004D3504" w:rsidRDefault="004D3504" w:rsidP="004D3504">
      <w:pPr>
        <w:spacing w:line="240" w:lineRule="auto"/>
        <w:contextualSpacing/>
        <w:rPr>
          <w:rFonts w:ascii="Times New Roman" w:hAnsi="Times New Roman" w:cs="Times New Roman"/>
          <w:sz w:val="24"/>
          <w:szCs w:val="24"/>
        </w:rPr>
      </w:pPr>
    </w:p>
    <w:p w14:paraId="35AAFD93"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cout</w:t>
      </w:r>
      <w:proofErr w:type="spellEnd"/>
      <w:r w:rsidRPr="004D3504">
        <w:rPr>
          <w:rFonts w:ascii="Times New Roman" w:hAnsi="Times New Roman" w:cs="Times New Roman"/>
          <w:sz w:val="24"/>
          <w:szCs w:val="24"/>
        </w:rPr>
        <w:t>&lt;&lt;"Beginning Sorting on numbers obtained!"&lt;&lt;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w:t>
      </w:r>
    </w:p>
    <w:p w14:paraId="7BCEC18C"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int </w:t>
      </w:r>
      <w:proofErr w:type="spellStart"/>
      <w:r w:rsidRPr="004D3504">
        <w:rPr>
          <w:rFonts w:ascii="Times New Roman" w:hAnsi="Times New Roman" w:cs="Times New Roman"/>
          <w:sz w:val="24"/>
          <w:szCs w:val="24"/>
        </w:rPr>
        <w:t>sizesort</w:t>
      </w:r>
      <w:proofErr w:type="spellEnd"/>
      <w:r w:rsidRPr="004D3504">
        <w:rPr>
          <w:rFonts w:ascii="Times New Roman" w:hAnsi="Times New Roman" w:cs="Times New Roman"/>
          <w:sz w:val="24"/>
          <w:szCs w:val="24"/>
        </w:rPr>
        <w:t>=</w:t>
      </w:r>
      <w:proofErr w:type="spellStart"/>
      <w:r w:rsidRPr="004D3504">
        <w:rPr>
          <w:rFonts w:ascii="Times New Roman" w:hAnsi="Times New Roman" w:cs="Times New Roman"/>
          <w:sz w:val="24"/>
          <w:szCs w:val="24"/>
        </w:rPr>
        <w:t>sizeof</w:t>
      </w:r>
      <w:proofErr w:type="spellEnd"/>
      <w:r w:rsidRPr="004D3504">
        <w:rPr>
          <w:rFonts w:ascii="Times New Roman" w:hAnsi="Times New Roman" w:cs="Times New Roman"/>
          <w:sz w:val="24"/>
          <w:szCs w:val="24"/>
        </w:rPr>
        <w:t>(</w:t>
      </w:r>
      <w:proofErr w:type="spellStart"/>
      <w:r w:rsidRPr="004D3504">
        <w:rPr>
          <w:rFonts w:ascii="Times New Roman" w:hAnsi="Times New Roman" w:cs="Times New Roman"/>
          <w:sz w:val="24"/>
          <w:szCs w:val="24"/>
        </w:rPr>
        <w:t>sortnum</w:t>
      </w:r>
      <w:proofErr w:type="spellEnd"/>
      <w:r w:rsidRPr="004D3504">
        <w:rPr>
          <w:rFonts w:ascii="Times New Roman" w:hAnsi="Times New Roman" w:cs="Times New Roman"/>
          <w:sz w:val="24"/>
          <w:szCs w:val="24"/>
        </w:rPr>
        <w:t xml:space="preserve">) / </w:t>
      </w:r>
      <w:proofErr w:type="spellStart"/>
      <w:r w:rsidRPr="004D3504">
        <w:rPr>
          <w:rFonts w:ascii="Times New Roman" w:hAnsi="Times New Roman" w:cs="Times New Roman"/>
          <w:sz w:val="24"/>
          <w:szCs w:val="24"/>
        </w:rPr>
        <w:t>sizeof</w:t>
      </w:r>
      <w:proofErr w:type="spellEnd"/>
      <w:r w:rsidRPr="004D3504">
        <w:rPr>
          <w:rFonts w:ascii="Times New Roman" w:hAnsi="Times New Roman" w:cs="Times New Roman"/>
          <w:sz w:val="24"/>
          <w:szCs w:val="24"/>
        </w:rPr>
        <w:t>(</w:t>
      </w:r>
      <w:proofErr w:type="spellStart"/>
      <w:proofErr w:type="gramStart"/>
      <w:r w:rsidRPr="004D3504">
        <w:rPr>
          <w:rFonts w:ascii="Times New Roman" w:hAnsi="Times New Roman" w:cs="Times New Roman"/>
          <w:sz w:val="24"/>
          <w:szCs w:val="24"/>
        </w:rPr>
        <w:t>sortnum</w:t>
      </w:r>
      <w:proofErr w:type="spellEnd"/>
      <w:r w:rsidRPr="004D3504">
        <w:rPr>
          <w:rFonts w:ascii="Times New Roman" w:hAnsi="Times New Roman" w:cs="Times New Roman"/>
          <w:sz w:val="24"/>
          <w:szCs w:val="24"/>
        </w:rPr>
        <w:t>[</w:t>
      </w:r>
      <w:proofErr w:type="gramEnd"/>
      <w:r w:rsidRPr="004D3504">
        <w:rPr>
          <w:rFonts w:ascii="Times New Roman" w:hAnsi="Times New Roman" w:cs="Times New Roman"/>
          <w:sz w:val="24"/>
          <w:szCs w:val="24"/>
        </w:rPr>
        <w:t>0]);</w:t>
      </w:r>
    </w:p>
    <w:p w14:paraId="45E40D32"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sort(</w:t>
      </w:r>
      <w:proofErr w:type="spellStart"/>
      <w:proofErr w:type="gramStart"/>
      <w:r w:rsidRPr="004D3504">
        <w:rPr>
          <w:rFonts w:ascii="Times New Roman" w:hAnsi="Times New Roman" w:cs="Times New Roman"/>
          <w:sz w:val="24"/>
          <w:szCs w:val="24"/>
        </w:rPr>
        <w:t>sortnum</w:t>
      </w:r>
      <w:proofErr w:type="spellEnd"/>
      <w:r w:rsidRPr="004D3504">
        <w:rPr>
          <w:rFonts w:ascii="Times New Roman" w:hAnsi="Times New Roman" w:cs="Times New Roman"/>
          <w:sz w:val="24"/>
          <w:szCs w:val="24"/>
        </w:rPr>
        <w:t>,(</w:t>
      </w:r>
      <w:proofErr w:type="spellStart"/>
      <w:proofErr w:type="gramEnd"/>
      <w:r w:rsidRPr="004D3504">
        <w:rPr>
          <w:rFonts w:ascii="Times New Roman" w:hAnsi="Times New Roman" w:cs="Times New Roman"/>
          <w:sz w:val="24"/>
          <w:szCs w:val="24"/>
        </w:rPr>
        <w:t>sortnum+sizesort</w:t>
      </w:r>
      <w:proofErr w:type="spellEnd"/>
      <w:r w:rsidRPr="004D3504">
        <w:rPr>
          <w:rFonts w:ascii="Times New Roman" w:hAnsi="Times New Roman" w:cs="Times New Roman"/>
          <w:sz w:val="24"/>
          <w:szCs w:val="24"/>
        </w:rPr>
        <w:t>));</w:t>
      </w:r>
    </w:p>
    <w:p w14:paraId="58DB2263"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cout</w:t>
      </w:r>
      <w:proofErr w:type="spellEnd"/>
      <w:r w:rsidRPr="004D3504">
        <w:rPr>
          <w:rFonts w:ascii="Times New Roman" w:hAnsi="Times New Roman" w:cs="Times New Roman"/>
          <w:sz w:val="24"/>
          <w:szCs w:val="24"/>
        </w:rPr>
        <w:t>&lt;&lt;"Sorting completed successfully!!"&lt;&lt;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w:t>
      </w:r>
    </w:p>
    <w:p w14:paraId="69C30707" w14:textId="77777777" w:rsidR="004D3504" w:rsidRPr="004D3504" w:rsidRDefault="004D3504" w:rsidP="004D3504">
      <w:pPr>
        <w:spacing w:line="240" w:lineRule="auto"/>
        <w:contextualSpacing/>
        <w:rPr>
          <w:rFonts w:ascii="Times New Roman" w:hAnsi="Times New Roman" w:cs="Times New Roman"/>
          <w:sz w:val="24"/>
          <w:szCs w:val="24"/>
        </w:rPr>
      </w:pPr>
    </w:p>
    <w:p w14:paraId="79F19A4A"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pos=0;</w:t>
      </w:r>
    </w:p>
    <w:p w14:paraId="44B907A9" w14:textId="77777777" w:rsidR="004D3504" w:rsidRPr="004D3504" w:rsidRDefault="004D3504" w:rsidP="004D3504">
      <w:pPr>
        <w:spacing w:line="240" w:lineRule="auto"/>
        <w:contextualSpacing/>
        <w:rPr>
          <w:rFonts w:ascii="Times New Roman" w:hAnsi="Times New Roman" w:cs="Times New Roman"/>
          <w:sz w:val="24"/>
          <w:szCs w:val="24"/>
        </w:rPr>
      </w:pPr>
    </w:p>
    <w:p w14:paraId="0967C520"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fstream</w:t>
      </w:r>
      <w:proofErr w:type="spellEnd"/>
      <w:r w:rsidRPr="004D3504">
        <w:rPr>
          <w:rFonts w:ascii="Times New Roman" w:hAnsi="Times New Roman" w:cs="Times New Roman"/>
          <w:sz w:val="24"/>
          <w:szCs w:val="24"/>
        </w:rPr>
        <w:t xml:space="preserve"> t;</w:t>
      </w:r>
    </w:p>
    <w:p w14:paraId="6D021139"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proofErr w:type="gramStart"/>
      <w:r w:rsidRPr="004D3504">
        <w:rPr>
          <w:rFonts w:ascii="Times New Roman" w:hAnsi="Times New Roman" w:cs="Times New Roman"/>
          <w:sz w:val="24"/>
          <w:szCs w:val="24"/>
        </w:rPr>
        <w:t>t.open</w:t>
      </w:r>
      <w:proofErr w:type="spellEnd"/>
      <w:proofErr w:type="gramEnd"/>
      <w:r w:rsidRPr="004D3504">
        <w:rPr>
          <w:rFonts w:ascii="Times New Roman" w:hAnsi="Times New Roman" w:cs="Times New Roman"/>
          <w:sz w:val="24"/>
          <w:szCs w:val="24"/>
        </w:rPr>
        <w:t>("Target.txt");</w:t>
      </w:r>
    </w:p>
    <w:p w14:paraId="035BA52E"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if(</w:t>
      </w:r>
      <w:proofErr w:type="spellStart"/>
      <w:proofErr w:type="gramStart"/>
      <w:r w:rsidRPr="004D3504">
        <w:rPr>
          <w:rFonts w:ascii="Times New Roman" w:hAnsi="Times New Roman" w:cs="Times New Roman"/>
          <w:sz w:val="24"/>
          <w:szCs w:val="24"/>
        </w:rPr>
        <w:t>t.good</w:t>
      </w:r>
      <w:proofErr w:type="spellEnd"/>
      <w:proofErr w:type="gramEnd"/>
      <w:r w:rsidRPr="004D3504">
        <w:rPr>
          <w:rFonts w:ascii="Times New Roman" w:hAnsi="Times New Roman" w:cs="Times New Roman"/>
          <w:sz w:val="24"/>
          <w:szCs w:val="24"/>
        </w:rPr>
        <w:t>()){</w:t>
      </w:r>
    </w:p>
    <w:p w14:paraId="6DDC97B8"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cout</w:t>
      </w:r>
      <w:proofErr w:type="spellEnd"/>
      <w:r w:rsidRPr="004D3504">
        <w:rPr>
          <w:rFonts w:ascii="Times New Roman" w:hAnsi="Times New Roman" w:cs="Times New Roman"/>
          <w:sz w:val="24"/>
          <w:szCs w:val="24"/>
        </w:rPr>
        <w:t>&lt;&lt;"Target file found."&lt;&lt;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w:t>
      </w:r>
    </w:p>
    <w:p w14:paraId="42B56F05"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
    <w:p w14:paraId="4570F25A"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gramStart"/>
      <w:r w:rsidRPr="004D3504">
        <w:rPr>
          <w:rFonts w:ascii="Times New Roman" w:hAnsi="Times New Roman" w:cs="Times New Roman"/>
          <w:sz w:val="24"/>
          <w:szCs w:val="24"/>
        </w:rPr>
        <w:t>else{</w:t>
      </w:r>
      <w:proofErr w:type="gramEnd"/>
    </w:p>
    <w:p w14:paraId="190E30E1"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cout</w:t>
      </w:r>
      <w:proofErr w:type="spellEnd"/>
      <w:r w:rsidRPr="004D3504">
        <w:rPr>
          <w:rFonts w:ascii="Times New Roman" w:hAnsi="Times New Roman" w:cs="Times New Roman"/>
          <w:sz w:val="24"/>
          <w:szCs w:val="24"/>
        </w:rPr>
        <w:t>&lt;&lt;"Target file not found!"&lt;&lt;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&lt;&lt;"Program Terminating!!"&lt;&lt;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w:t>
      </w:r>
    </w:p>
    <w:p w14:paraId="5075D478"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gramStart"/>
      <w:r w:rsidRPr="004D3504">
        <w:rPr>
          <w:rFonts w:ascii="Times New Roman" w:hAnsi="Times New Roman" w:cs="Times New Roman"/>
          <w:sz w:val="24"/>
          <w:szCs w:val="24"/>
        </w:rPr>
        <w:t>exit(</w:t>
      </w:r>
      <w:proofErr w:type="gramEnd"/>
      <w:r w:rsidRPr="004D3504">
        <w:rPr>
          <w:rFonts w:ascii="Times New Roman" w:hAnsi="Times New Roman" w:cs="Times New Roman"/>
          <w:sz w:val="24"/>
          <w:szCs w:val="24"/>
        </w:rPr>
        <w:t>0);</w:t>
      </w:r>
    </w:p>
    <w:p w14:paraId="5364EA4A"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
    <w:p w14:paraId="617D0BE5"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while(</w:t>
      </w:r>
      <w:proofErr w:type="spellStart"/>
      <w:r w:rsidRPr="004D3504">
        <w:rPr>
          <w:rFonts w:ascii="Times New Roman" w:hAnsi="Times New Roman" w:cs="Times New Roman"/>
          <w:sz w:val="24"/>
          <w:szCs w:val="24"/>
        </w:rPr>
        <w:t>sortnum</w:t>
      </w:r>
      <w:proofErr w:type="spellEnd"/>
      <w:r w:rsidRPr="004D3504">
        <w:rPr>
          <w:rFonts w:ascii="Times New Roman" w:hAnsi="Times New Roman" w:cs="Times New Roman"/>
          <w:sz w:val="24"/>
          <w:szCs w:val="24"/>
        </w:rPr>
        <w:t>[pos</w:t>
      </w:r>
      <w:proofErr w:type="gramStart"/>
      <w:r w:rsidRPr="004D3504">
        <w:rPr>
          <w:rFonts w:ascii="Times New Roman" w:hAnsi="Times New Roman" w:cs="Times New Roman"/>
          <w:sz w:val="24"/>
          <w:szCs w:val="24"/>
        </w:rPr>
        <w:t>]!=</w:t>
      </w:r>
      <w:proofErr w:type="gramEnd"/>
      <w:r w:rsidRPr="004D3504">
        <w:rPr>
          <w:rFonts w:ascii="Times New Roman" w:hAnsi="Times New Roman" w:cs="Times New Roman"/>
          <w:sz w:val="24"/>
          <w:szCs w:val="24"/>
        </w:rPr>
        <w:t>'\0'){</w:t>
      </w:r>
    </w:p>
    <w:p w14:paraId="153E496E"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t&lt;&lt;</w:t>
      </w:r>
      <w:proofErr w:type="spellStart"/>
      <w:r w:rsidRPr="004D3504">
        <w:rPr>
          <w:rFonts w:ascii="Times New Roman" w:hAnsi="Times New Roman" w:cs="Times New Roman"/>
          <w:sz w:val="24"/>
          <w:szCs w:val="24"/>
        </w:rPr>
        <w:t>sortnum</w:t>
      </w:r>
      <w:proofErr w:type="spellEnd"/>
      <w:r w:rsidRPr="004D3504">
        <w:rPr>
          <w:rFonts w:ascii="Times New Roman" w:hAnsi="Times New Roman" w:cs="Times New Roman"/>
          <w:sz w:val="24"/>
          <w:szCs w:val="24"/>
        </w:rPr>
        <w:t>[pos];</w:t>
      </w:r>
    </w:p>
    <w:p w14:paraId="1193B065"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pos++;</w:t>
      </w:r>
    </w:p>
    <w:p w14:paraId="69E2C557"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
    <w:p w14:paraId="3BB992B7"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r w:rsidRPr="004D3504">
        <w:rPr>
          <w:rFonts w:ascii="Times New Roman" w:hAnsi="Times New Roman" w:cs="Times New Roman"/>
          <w:sz w:val="24"/>
          <w:szCs w:val="24"/>
        </w:rPr>
        <w:t>cout</w:t>
      </w:r>
      <w:proofErr w:type="spellEnd"/>
      <w:r w:rsidRPr="004D3504">
        <w:rPr>
          <w:rFonts w:ascii="Times New Roman" w:hAnsi="Times New Roman" w:cs="Times New Roman"/>
          <w:sz w:val="24"/>
          <w:szCs w:val="24"/>
        </w:rPr>
        <w:t>&lt;&lt;"Target file written successfully!!"&lt;&lt;</w:t>
      </w:r>
      <w:proofErr w:type="spellStart"/>
      <w:r w:rsidRPr="004D3504">
        <w:rPr>
          <w:rFonts w:ascii="Times New Roman" w:hAnsi="Times New Roman" w:cs="Times New Roman"/>
          <w:sz w:val="24"/>
          <w:szCs w:val="24"/>
        </w:rPr>
        <w:t>endl</w:t>
      </w:r>
      <w:proofErr w:type="spellEnd"/>
      <w:r w:rsidRPr="004D3504">
        <w:rPr>
          <w:rFonts w:ascii="Times New Roman" w:hAnsi="Times New Roman" w:cs="Times New Roman"/>
          <w:sz w:val="24"/>
          <w:szCs w:val="24"/>
        </w:rPr>
        <w:t>;</w:t>
      </w:r>
    </w:p>
    <w:p w14:paraId="593E56D6"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source1.close();</w:t>
      </w:r>
    </w:p>
    <w:p w14:paraId="47964036" w14:textId="77777777" w:rsidR="004D3504" w:rsidRPr="004D3504"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source2.close();</w:t>
      </w:r>
    </w:p>
    <w:p w14:paraId="63A49E38" w14:textId="6A2A23BE" w:rsidR="00F13D18" w:rsidRDefault="004D3504" w:rsidP="004D3504">
      <w:pPr>
        <w:spacing w:line="240" w:lineRule="auto"/>
        <w:contextualSpacing/>
        <w:rPr>
          <w:rFonts w:ascii="Times New Roman" w:hAnsi="Times New Roman" w:cs="Times New Roman"/>
          <w:sz w:val="24"/>
          <w:szCs w:val="24"/>
        </w:rPr>
      </w:pPr>
      <w:r w:rsidRPr="004D3504">
        <w:rPr>
          <w:rFonts w:ascii="Times New Roman" w:hAnsi="Times New Roman" w:cs="Times New Roman"/>
          <w:sz w:val="24"/>
          <w:szCs w:val="24"/>
        </w:rPr>
        <w:t xml:space="preserve">                    </w:t>
      </w:r>
      <w:proofErr w:type="spellStart"/>
      <w:proofErr w:type="gramStart"/>
      <w:r w:rsidRPr="004D3504">
        <w:rPr>
          <w:rFonts w:ascii="Times New Roman" w:hAnsi="Times New Roman" w:cs="Times New Roman"/>
          <w:sz w:val="24"/>
          <w:szCs w:val="24"/>
        </w:rPr>
        <w:t>t.close</w:t>
      </w:r>
      <w:proofErr w:type="spellEnd"/>
      <w:proofErr w:type="gramEnd"/>
      <w:r w:rsidRPr="004D3504">
        <w:rPr>
          <w:rFonts w:ascii="Times New Roman" w:hAnsi="Times New Roman" w:cs="Times New Roman"/>
          <w:sz w:val="24"/>
          <w:szCs w:val="24"/>
        </w:rPr>
        <w:t>();</w:t>
      </w:r>
    </w:p>
    <w:p w14:paraId="088D6B03" w14:textId="3DB92587" w:rsidR="004202E8" w:rsidRDefault="004202E8" w:rsidP="00776592">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77ECF7C9" w14:textId="13709A68" w:rsidR="00D22A15" w:rsidRDefault="004202E8" w:rsidP="00776592">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FC8990A" w14:textId="56286189" w:rsidR="00223D1C" w:rsidRDefault="00223D1C" w:rsidP="00223D1C">
      <w:pPr>
        <w:rPr>
          <w:rFonts w:ascii="Times New Roman" w:hAnsi="Times New Roman"/>
          <w:b/>
          <w:bCs/>
          <w:sz w:val="24"/>
          <w:szCs w:val="24"/>
        </w:rPr>
      </w:pPr>
      <w:r w:rsidRPr="00D43D46">
        <w:rPr>
          <w:rFonts w:ascii="Times New Roman" w:hAnsi="Times New Roman"/>
          <w:b/>
          <w:bCs/>
          <w:sz w:val="24"/>
          <w:szCs w:val="24"/>
        </w:rPr>
        <w:lastRenderedPageBreak/>
        <w:t>Q</w:t>
      </w:r>
      <w:r>
        <w:rPr>
          <w:rFonts w:ascii="Times New Roman" w:hAnsi="Times New Roman"/>
          <w:b/>
          <w:bCs/>
          <w:sz w:val="24"/>
          <w:szCs w:val="24"/>
        </w:rPr>
        <w:t>7</w:t>
      </w:r>
      <w:r w:rsidRPr="00D43D46">
        <w:rPr>
          <w:rFonts w:ascii="Times New Roman" w:hAnsi="Times New Roman"/>
          <w:b/>
          <w:bCs/>
          <w:sz w:val="24"/>
          <w:szCs w:val="24"/>
        </w:rPr>
        <w:t>.</w:t>
      </w:r>
      <w:r w:rsidR="006778D2">
        <w:rPr>
          <w:rFonts w:ascii="Times New Roman" w:hAnsi="Times New Roman"/>
          <w:b/>
          <w:bCs/>
          <w:sz w:val="24"/>
          <w:szCs w:val="24"/>
        </w:rPr>
        <w:t xml:space="preserve"> </w:t>
      </w:r>
      <w:r w:rsidR="006778D2" w:rsidRPr="006778D2">
        <w:rPr>
          <w:rFonts w:ascii="Times New Roman" w:hAnsi="Times New Roman"/>
          <w:b/>
          <w:bCs/>
          <w:sz w:val="24"/>
          <w:szCs w:val="24"/>
        </w:rPr>
        <w:t xml:space="preserve">In a loop, prompt the user to enter name data consisting of a first name, middle initial, last name, and employee number (type unsigned long). Then, using formatted I/O with the insertion (&lt;&lt;) operator, write these four data items to a file using an </w:t>
      </w:r>
      <w:proofErr w:type="spellStart"/>
      <w:r w:rsidR="006778D2" w:rsidRPr="006778D2">
        <w:rPr>
          <w:rFonts w:ascii="Times New Roman" w:hAnsi="Times New Roman"/>
          <w:b/>
          <w:bCs/>
          <w:sz w:val="24"/>
          <w:szCs w:val="24"/>
        </w:rPr>
        <w:t>ofstream</w:t>
      </w:r>
      <w:proofErr w:type="spellEnd"/>
      <w:r w:rsidR="006778D2" w:rsidRPr="006778D2">
        <w:rPr>
          <w:rFonts w:ascii="Times New Roman" w:hAnsi="Times New Roman"/>
          <w:b/>
          <w:bCs/>
          <w:sz w:val="24"/>
          <w:szCs w:val="24"/>
        </w:rPr>
        <w:t xml:space="preserve"> object. Don’t forget that strings must be terminated with a space or other whitespace character. When the user indicates that no more name data will be entered, close the </w:t>
      </w:r>
      <w:proofErr w:type="spellStart"/>
      <w:r w:rsidR="006778D2" w:rsidRPr="006778D2">
        <w:rPr>
          <w:rFonts w:ascii="Times New Roman" w:hAnsi="Times New Roman"/>
          <w:b/>
          <w:bCs/>
          <w:sz w:val="24"/>
          <w:szCs w:val="24"/>
        </w:rPr>
        <w:t>ofstream</w:t>
      </w:r>
      <w:proofErr w:type="spellEnd"/>
      <w:r w:rsidR="006778D2" w:rsidRPr="006778D2">
        <w:rPr>
          <w:rFonts w:ascii="Times New Roman" w:hAnsi="Times New Roman"/>
          <w:b/>
          <w:bCs/>
          <w:sz w:val="24"/>
          <w:szCs w:val="24"/>
        </w:rPr>
        <w:t xml:space="preserve"> object, open an </w:t>
      </w:r>
      <w:proofErr w:type="spellStart"/>
      <w:r w:rsidR="006778D2" w:rsidRPr="006778D2">
        <w:rPr>
          <w:rFonts w:ascii="Times New Roman" w:hAnsi="Times New Roman"/>
          <w:b/>
          <w:bCs/>
          <w:sz w:val="24"/>
          <w:szCs w:val="24"/>
        </w:rPr>
        <w:t>ifstream</w:t>
      </w:r>
      <w:proofErr w:type="spellEnd"/>
      <w:r w:rsidR="006778D2" w:rsidRPr="006778D2">
        <w:rPr>
          <w:rFonts w:ascii="Times New Roman" w:hAnsi="Times New Roman"/>
          <w:b/>
          <w:bCs/>
          <w:sz w:val="24"/>
          <w:szCs w:val="24"/>
        </w:rPr>
        <w:t xml:space="preserve"> object, read and display all the data in the file, and terminate the program</w:t>
      </w:r>
    </w:p>
    <w:p w14:paraId="7DA40D7D" w14:textId="77777777" w:rsidR="00223D1C" w:rsidRPr="0033159B" w:rsidRDefault="00223D1C" w:rsidP="00223D1C">
      <w:pPr>
        <w:rPr>
          <w:rFonts w:ascii="Times New Roman" w:hAnsi="Times New Roman"/>
          <w:b/>
          <w:bCs/>
          <w:sz w:val="24"/>
          <w:szCs w:val="24"/>
        </w:rPr>
      </w:pPr>
      <w:r w:rsidRPr="0033159B">
        <w:rPr>
          <w:rFonts w:ascii="Times New Roman" w:hAnsi="Times New Roman" w:cs="Times New Roman"/>
          <w:sz w:val="24"/>
          <w:szCs w:val="24"/>
        </w:rPr>
        <w:t>//*************************************************************</w:t>
      </w:r>
    </w:p>
    <w:p w14:paraId="19A6742A" w14:textId="77777777" w:rsidR="00223D1C" w:rsidRPr="00776592" w:rsidRDefault="00223D1C" w:rsidP="00223D1C">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//This program is developed by Tanishq Agarwal (Er. No:211B326)</w:t>
      </w:r>
    </w:p>
    <w:p w14:paraId="21C33D8F" w14:textId="77777777" w:rsidR="00223D1C" w:rsidRPr="00776592" w:rsidRDefault="00223D1C" w:rsidP="00223D1C">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w:t>
      </w:r>
    </w:p>
    <w:p w14:paraId="5A1D69AB" w14:textId="77777777" w:rsidR="00223D1C" w:rsidRPr="00776592" w:rsidRDefault="00223D1C" w:rsidP="00223D1C">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&lt;iostream&gt;</w:t>
      </w:r>
    </w:p>
    <w:p w14:paraId="356BB357" w14:textId="77777777" w:rsidR="00223D1C" w:rsidRPr="00776592" w:rsidRDefault="00223D1C" w:rsidP="00223D1C">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w:t>
      </w:r>
      <w:proofErr w:type="spellStart"/>
      <w:r w:rsidRPr="00776592">
        <w:rPr>
          <w:rFonts w:ascii="Times New Roman" w:hAnsi="Times New Roman" w:cs="Times New Roman"/>
          <w:sz w:val="24"/>
          <w:szCs w:val="24"/>
        </w:rPr>
        <w:t>fstream</w:t>
      </w:r>
      <w:proofErr w:type="spellEnd"/>
      <w:r w:rsidRPr="00776592">
        <w:rPr>
          <w:rFonts w:ascii="Times New Roman" w:hAnsi="Times New Roman" w:cs="Times New Roman"/>
          <w:sz w:val="24"/>
          <w:szCs w:val="24"/>
        </w:rPr>
        <w:t>&gt;</w:t>
      </w:r>
    </w:p>
    <w:p w14:paraId="7FCBF1DC" w14:textId="77777777" w:rsidR="00223D1C" w:rsidRPr="00776592" w:rsidRDefault="00223D1C" w:rsidP="00223D1C">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&lt;bits/</w:t>
      </w:r>
      <w:proofErr w:type="spellStart"/>
      <w:r w:rsidRPr="00776592">
        <w:rPr>
          <w:rFonts w:ascii="Times New Roman" w:hAnsi="Times New Roman" w:cs="Times New Roman"/>
          <w:sz w:val="24"/>
          <w:szCs w:val="24"/>
        </w:rPr>
        <w:t>stdc</w:t>
      </w:r>
      <w:proofErr w:type="spellEnd"/>
      <w:r w:rsidRPr="00776592">
        <w:rPr>
          <w:rFonts w:ascii="Times New Roman" w:hAnsi="Times New Roman" w:cs="Times New Roman"/>
          <w:sz w:val="24"/>
          <w:szCs w:val="24"/>
        </w:rPr>
        <w:t>++.h&gt;</w:t>
      </w:r>
    </w:p>
    <w:p w14:paraId="4E0A7C48" w14:textId="77777777" w:rsidR="00223D1C" w:rsidRPr="00776592" w:rsidRDefault="00223D1C" w:rsidP="00223D1C">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#include &lt;</w:t>
      </w:r>
      <w:proofErr w:type="spellStart"/>
      <w:r w:rsidRPr="00776592">
        <w:rPr>
          <w:rFonts w:ascii="Times New Roman" w:hAnsi="Times New Roman" w:cs="Times New Roman"/>
          <w:sz w:val="24"/>
          <w:szCs w:val="24"/>
        </w:rPr>
        <w:t>iomanip</w:t>
      </w:r>
      <w:proofErr w:type="spellEnd"/>
      <w:r w:rsidRPr="00776592">
        <w:rPr>
          <w:rFonts w:ascii="Times New Roman" w:hAnsi="Times New Roman" w:cs="Times New Roman"/>
          <w:sz w:val="24"/>
          <w:szCs w:val="24"/>
        </w:rPr>
        <w:t>&gt;</w:t>
      </w:r>
    </w:p>
    <w:p w14:paraId="034EBDA3" w14:textId="77777777" w:rsidR="00223D1C" w:rsidRPr="00776592" w:rsidRDefault="00223D1C" w:rsidP="00223D1C">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using namespace std;</w:t>
      </w:r>
    </w:p>
    <w:p w14:paraId="7ECDC3C5" w14:textId="77777777" w:rsidR="00223D1C" w:rsidRPr="00776592" w:rsidRDefault="00223D1C" w:rsidP="00223D1C">
      <w:pPr>
        <w:spacing w:line="240" w:lineRule="auto"/>
        <w:contextualSpacing/>
        <w:rPr>
          <w:rFonts w:ascii="Times New Roman" w:hAnsi="Times New Roman" w:cs="Times New Roman"/>
          <w:sz w:val="24"/>
          <w:szCs w:val="24"/>
        </w:rPr>
      </w:pPr>
    </w:p>
    <w:p w14:paraId="61E052A2" w14:textId="41C8D1E6" w:rsidR="00223D1C" w:rsidRDefault="00223D1C" w:rsidP="00776592">
      <w:pPr>
        <w:spacing w:line="240" w:lineRule="auto"/>
        <w:contextualSpacing/>
        <w:rPr>
          <w:rFonts w:ascii="Times New Roman" w:hAnsi="Times New Roman" w:cs="Times New Roman"/>
          <w:sz w:val="24"/>
          <w:szCs w:val="24"/>
        </w:rPr>
      </w:pPr>
      <w:r w:rsidRPr="00776592">
        <w:rPr>
          <w:rFonts w:ascii="Times New Roman" w:hAnsi="Times New Roman" w:cs="Times New Roman"/>
          <w:sz w:val="24"/>
          <w:szCs w:val="24"/>
        </w:rPr>
        <w:t xml:space="preserve">int </w:t>
      </w:r>
      <w:proofErr w:type="gramStart"/>
      <w:r w:rsidRPr="00776592">
        <w:rPr>
          <w:rFonts w:ascii="Times New Roman" w:hAnsi="Times New Roman" w:cs="Times New Roman"/>
          <w:sz w:val="24"/>
          <w:szCs w:val="24"/>
        </w:rPr>
        <w:t>main(</w:t>
      </w:r>
      <w:proofErr w:type="gramEnd"/>
      <w:r w:rsidRPr="00776592">
        <w:rPr>
          <w:rFonts w:ascii="Times New Roman" w:hAnsi="Times New Roman" w:cs="Times New Roman"/>
          <w:sz w:val="24"/>
          <w:szCs w:val="24"/>
        </w:rPr>
        <w:t>){</w:t>
      </w:r>
    </w:p>
    <w:p w14:paraId="59F3503F"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char a;</w:t>
      </w:r>
    </w:p>
    <w:p w14:paraId="665A770C"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char </w:t>
      </w:r>
      <w:proofErr w:type="spellStart"/>
      <w:proofErr w:type="gramStart"/>
      <w:r w:rsidRPr="004D5DB8">
        <w:rPr>
          <w:rFonts w:ascii="Times New Roman" w:hAnsi="Times New Roman" w:cs="Times New Roman"/>
          <w:sz w:val="24"/>
          <w:szCs w:val="24"/>
        </w:rPr>
        <w:t>fname</w:t>
      </w:r>
      <w:proofErr w:type="spellEnd"/>
      <w:r w:rsidRPr="004D5DB8">
        <w:rPr>
          <w:rFonts w:ascii="Times New Roman" w:hAnsi="Times New Roman" w:cs="Times New Roman"/>
          <w:sz w:val="24"/>
          <w:szCs w:val="24"/>
        </w:rPr>
        <w:t>[</w:t>
      </w:r>
      <w:proofErr w:type="gramEnd"/>
      <w:r w:rsidRPr="004D5DB8">
        <w:rPr>
          <w:rFonts w:ascii="Times New Roman" w:hAnsi="Times New Roman" w:cs="Times New Roman"/>
          <w:sz w:val="24"/>
          <w:szCs w:val="24"/>
        </w:rPr>
        <w:t>100];</w:t>
      </w:r>
    </w:p>
    <w:p w14:paraId="3795F25C"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char </w:t>
      </w:r>
      <w:proofErr w:type="spellStart"/>
      <w:proofErr w:type="gramStart"/>
      <w:r w:rsidRPr="004D5DB8">
        <w:rPr>
          <w:rFonts w:ascii="Times New Roman" w:hAnsi="Times New Roman" w:cs="Times New Roman"/>
          <w:sz w:val="24"/>
          <w:szCs w:val="24"/>
        </w:rPr>
        <w:t>mname</w:t>
      </w:r>
      <w:proofErr w:type="spellEnd"/>
      <w:r w:rsidRPr="004D5DB8">
        <w:rPr>
          <w:rFonts w:ascii="Times New Roman" w:hAnsi="Times New Roman" w:cs="Times New Roman"/>
          <w:sz w:val="24"/>
          <w:szCs w:val="24"/>
        </w:rPr>
        <w:t>[</w:t>
      </w:r>
      <w:proofErr w:type="gramEnd"/>
      <w:r w:rsidRPr="004D5DB8">
        <w:rPr>
          <w:rFonts w:ascii="Times New Roman" w:hAnsi="Times New Roman" w:cs="Times New Roman"/>
          <w:sz w:val="24"/>
          <w:szCs w:val="24"/>
        </w:rPr>
        <w:t>100];</w:t>
      </w:r>
    </w:p>
    <w:p w14:paraId="0E7F7596"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char </w:t>
      </w:r>
      <w:proofErr w:type="spellStart"/>
      <w:proofErr w:type="gramStart"/>
      <w:r w:rsidRPr="004D5DB8">
        <w:rPr>
          <w:rFonts w:ascii="Times New Roman" w:hAnsi="Times New Roman" w:cs="Times New Roman"/>
          <w:sz w:val="24"/>
          <w:szCs w:val="24"/>
        </w:rPr>
        <w:t>lname</w:t>
      </w:r>
      <w:proofErr w:type="spellEnd"/>
      <w:r w:rsidRPr="004D5DB8">
        <w:rPr>
          <w:rFonts w:ascii="Times New Roman" w:hAnsi="Times New Roman" w:cs="Times New Roman"/>
          <w:sz w:val="24"/>
          <w:szCs w:val="24"/>
        </w:rPr>
        <w:t>[</w:t>
      </w:r>
      <w:proofErr w:type="gramEnd"/>
      <w:r w:rsidRPr="004D5DB8">
        <w:rPr>
          <w:rFonts w:ascii="Times New Roman" w:hAnsi="Times New Roman" w:cs="Times New Roman"/>
          <w:sz w:val="24"/>
          <w:szCs w:val="24"/>
        </w:rPr>
        <w:t>100];</w:t>
      </w:r>
    </w:p>
    <w:p w14:paraId="4ACEBDE1"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unsigned long </w:t>
      </w:r>
      <w:proofErr w:type="spellStart"/>
      <w:r w:rsidRPr="004D5DB8">
        <w:rPr>
          <w:rFonts w:ascii="Times New Roman" w:hAnsi="Times New Roman" w:cs="Times New Roman"/>
          <w:sz w:val="24"/>
          <w:szCs w:val="24"/>
        </w:rPr>
        <w:t>empno</w:t>
      </w:r>
      <w:proofErr w:type="spellEnd"/>
      <w:r w:rsidRPr="004D5DB8">
        <w:rPr>
          <w:rFonts w:ascii="Times New Roman" w:hAnsi="Times New Roman" w:cs="Times New Roman"/>
          <w:sz w:val="24"/>
          <w:szCs w:val="24"/>
        </w:rPr>
        <w:t>=0;</w:t>
      </w:r>
    </w:p>
    <w:p w14:paraId="78573807"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ofstream</w:t>
      </w:r>
      <w:proofErr w:type="spellEnd"/>
      <w:r w:rsidRPr="004D5DB8">
        <w:rPr>
          <w:rFonts w:ascii="Times New Roman" w:hAnsi="Times New Roman" w:cs="Times New Roman"/>
          <w:sz w:val="24"/>
          <w:szCs w:val="24"/>
        </w:rPr>
        <w:t xml:space="preserve"> outques7;</w:t>
      </w:r>
    </w:p>
    <w:p w14:paraId="450D55D6"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outques7.open("QUEST7.txt");</w:t>
      </w:r>
    </w:p>
    <w:p w14:paraId="2BA2BECC"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gramStart"/>
      <w:r w:rsidRPr="004D5DB8">
        <w:rPr>
          <w:rFonts w:ascii="Times New Roman" w:hAnsi="Times New Roman" w:cs="Times New Roman"/>
          <w:sz w:val="24"/>
          <w:szCs w:val="24"/>
        </w:rPr>
        <w:t>if(</w:t>
      </w:r>
      <w:proofErr w:type="gramEnd"/>
      <w:r w:rsidRPr="004D5DB8">
        <w:rPr>
          <w:rFonts w:ascii="Times New Roman" w:hAnsi="Times New Roman" w:cs="Times New Roman"/>
          <w:sz w:val="24"/>
          <w:szCs w:val="24"/>
        </w:rPr>
        <w:t>outques7.good()){</w:t>
      </w:r>
    </w:p>
    <w:p w14:paraId="1D7E5999"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cout</w:t>
      </w:r>
      <w:proofErr w:type="spellEnd"/>
      <w:r w:rsidRPr="004D5DB8">
        <w:rPr>
          <w:rFonts w:ascii="Times New Roman" w:hAnsi="Times New Roman" w:cs="Times New Roman"/>
          <w:sz w:val="24"/>
          <w:szCs w:val="24"/>
        </w:rPr>
        <w:t>&lt;&lt;"File found. Program continuing!!"&lt;&lt;</w:t>
      </w:r>
      <w:proofErr w:type="spellStart"/>
      <w:r w:rsidRPr="004D5DB8">
        <w:rPr>
          <w:rFonts w:ascii="Times New Roman" w:hAnsi="Times New Roman" w:cs="Times New Roman"/>
          <w:sz w:val="24"/>
          <w:szCs w:val="24"/>
        </w:rPr>
        <w:t>endl</w:t>
      </w:r>
      <w:proofErr w:type="spellEnd"/>
      <w:r w:rsidRPr="004D5DB8">
        <w:rPr>
          <w:rFonts w:ascii="Times New Roman" w:hAnsi="Times New Roman" w:cs="Times New Roman"/>
          <w:sz w:val="24"/>
          <w:szCs w:val="24"/>
        </w:rPr>
        <w:t>;</w:t>
      </w:r>
    </w:p>
    <w:p w14:paraId="134012FC"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
    <w:p w14:paraId="1C24FD34"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gramStart"/>
      <w:r w:rsidRPr="004D5DB8">
        <w:rPr>
          <w:rFonts w:ascii="Times New Roman" w:hAnsi="Times New Roman" w:cs="Times New Roman"/>
          <w:sz w:val="24"/>
          <w:szCs w:val="24"/>
        </w:rPr>
        <w:t>else{</w:t>
      </w:r>
      <w:proofErr w:type="gramEnd"/>
    </w:p>
    <w:p w14:paraId="52127B72"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cout</w:t>
      </w:r>
      <w:proofErr w:type="spellEnd"/>
      <w:r w:rsidRPr="004D5DB8">
        <w:rPr>
          <w:rFonts w:ascii="Times New Roman" w:hAnsi="Times New Roman" w:cs="Times New Roman"/>
          <w:sz w:val="24"/>
          <w:szCs w:val="24"/>
        </w:rPr>
        <w:t>&lt;&lt;"File not found so program terminating!!"&lt;&lt;</w:t>
      </w:r>
      <w:proofErr w:type="spellStart"/>
      <w:r w:rsidRPr="004D5DB8">
        <w:rPr>
          <w:rFonts w:ascii="Times New Roman" w:hAnsi="Times New Roman" w:cs="Times New Roman"/>
          <w:sz w:val="24"/>
          <w:szCs w:val="24"/>
        </w:rPr>
        <w:t>endl</w:t>
      </w:r>
      <w:proofErr w:type="spellEnd"/>
      <w:r w:rsidRPr="004D5DB8">
        <w:rPr>
          <w:rFonts w:ascii="Times New Roman" w:hAnsi="Times New Roman" w:cs="Times New Roman"/>
          <w:sz w:val="24"/>
          <w:szCs w:val="24"/>
        </w:rPr>
        <w:t>;</w:t>
      </w:r>
    </w:p>
    <w:p w14:paraId="2A16B02A"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gramStart"/>
      <w:r w:rsidRPr="004D5DB8">
        <w:rPr>
          <w:rFonts w:ascii="Times New Roman" w:hAnsi="Times New Roman" w:cs="Times New Roman"/>
          <w:sz w:val="24"/>
          <w:szCs w:val="24"/>
        </w:rPr>
        <w:t>exit(</w:t>
      </w:r>
      <w:proofErr w:type="gramEnd"/>
      <w:r w:rsidRPr="004D5DB8">
        <w:rPr>
          <w:rFonts w:ascii="Times New Roman" w:hAnsi="Times New Roman" w:cs="Times New Roman"/>
          <w:sz w:val="24"/>
          <w:szCs w:val="24"/>
        </w:rPr>
        <w:t>0);</w:t>
      </w:r>
    </w:p>
    <w:p w14:paraId="4370F660"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
    <w:p w14:paraId="5FA8A6C7"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gramStart"/>
      <w:r w:rsidRPr="004D5DB8">
        <w:rPr>
          <w:rFonts w:ascii="Times New Roman" w:hAnsi="Times New Roman" w:cs="Times New Roman"/>
          <w:sz w:val="24"/>
          <w:szCs w:val="24"/>
        </w:rPr>
        <w:t xml:space="preserve">do{ </w:t>
      </w:r>
      <w:proofErr w:type="spellStart"/>
      <w:r w:rsidRPr="004D5DB8">
        <w:rPr>
          <w:rFonts w:ascii="Times New Roman" w:hAnsi="Times New Roman" w:cs="Times New Roman"/>
          <w:sz w:val="24"/>
          <w:szCs w:val="24"/>
        </w:rPr>
        <w:t>cout</w:t>
      </w:r>
      <w:proofErr w:type="spellEnd"/>
      <w:proofErr w:type="gramEnd"/>
      <w:r w:rsidRPr="004D5DB8">
        <w:rPr>
          <w:rFonts w:ascii="Times New Roman" w:hAnsi="Times New Roman" w:cs="Times New Roman"/>
          <w:sz w:val="24"/>
          <w:szCs w:val="24"/>
        </w:rPr>
        <w:t>&lt;&lt;"Enter first name:"&lt;&lt;</w:t>
      </w:r>
      <w:proofErr w:type="spellStart"/>
      <w:r w:rsidRPr="004D5DB8">
        <w:rPr>
          <w:rFonts w:ascii="Times New Roman" w:hAnsi="Times New Roman" w:cs="Times New Roman"/>
          <w:sz w:val="24"/>
          <w:szCs w:val="24"/>
        </w:rPr>
        <w:t>endl</w:t>
      </w:r>
      <w:proofErr w:type="spellEnd"/>
      <w:r w:rsidRPr="004D5DB8">
        <w:rPr>
          <w:rFonts w:ascii="Times New Roman" w:hAnsi="Times New Roman" w:cs="Times New Roman"/>
          <w:sz w:val="24"/>
          <w:szCs w:val="24"/>
        </w:rPr>
        <w:t>;</w:t>
      </w:r>
    </w:p>
    <w:p w14:paraId="6412FB54"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proofErr w:type="gramStart"/>
      <w:r w:rsidRPr="004D5DB8">
        <w:rPr>
          <w:rFonts w:ascii="Times New Roman" w:hAnsi="Times New Roman" w:cs="Times New Roman"/>
          <w:sz w:val="24"/>
          <w:szCs w:val="24"/>
        </w:rPr>
        <w:t>cin.getline</w:t>
      </w:r>
      <w:proofErr w:type="spellEnd"/>
      <w:proofErr w:type="gramEnd"/>
      <w:r w:rsidRPr="004D5DB8">
        <w:rPr>
          <w:rFonts w:ascii="Times New Roman" w:hAnsi="Times New Roman" w:cs="Times New Roman"/>
          <w:sz w:val="24"/>
          <w:szCs w:val="24"/>
        </w:rPr>
        <w:t>(fname,100);</w:t>
      </w:r>
    </w:p>
    <w:p w14:paraId="4740B9F4"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cout</w:t>
      </w:r>
      <w:proofErr w:type="spellEnd"/>
      <w:r w:rsidRPr="004D5DB8">
        <w:rPr>
          <w:rFonts w:ascii="Times New Roman" w:hAnsi="Times New Roman" w:cs="Times New Roman"/>
          <w:sz w:val="24"/>
          <w:szCs w:val="24"/>
        </w:rPr>
        <w:t>&lt;&lt;"Enter middle name:"&lt;&lt;</w:t>
      </w:r>
      <w:proofErr w:type="spellStart"/>
      <w:r w:rsidRPr="004D5DB8">
        <w:rPr>
          <w:rFonts w:ascii="Times New Roman" w:hAnsi="Times New Roman" w:cs="Times New Roman"/>
          <w:sz w:val="24"/>
          <w:szCs w:val="24"/>
        </w:rPr>
        <w:t>endl</w:t>
      </w:r>
      <w:proofErr w:type="spellEnd"/>
      <w:r w:rsidRPr="004D5DB8">
        <w:rPr>
          <w:rFonts w:ascii="Times New Roman" w:hAnsi="Times New Roman" w:cs="Times New Roman"/>
          <w:sz w:val="24"/>
          <w:szCs w:val="24"/>
        </w:rPr>
        <w:t>;</w:t>
      </w:r>
    </w:p>
    <w:p w14:paraId="192AA9D3"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proofErr w:type="gramStart"/>
      <w:r w:rsidRPr="004D5DB8">
        <w:rPr>
          <w:rFonts w:ascii="Times New Roman" w:hAnsi="Times New Roman" w:cs="Times New Roman"/>
          <w:sz w:val="24"/>
          <w:szCs w:val="24"/>
        </w:rPr>
        <w:t>cin.getline</w:t>
      </w:r>
      <w:proofErr w:type="spellEnd"/>
      <w:proofErr w:type="gramEnd"/>
      <w:r w:rsidRPr="004D5DB8">
        <w:rPr>
          <w:rFonts w:ascii="Times New Roman" w:hAnsi="Times New Roman" w:cs="Times New Roman"/>
          <w:sz w:val="24"/>
          <w:szCs w:val="24"/>
        </w:rPr>
        <w:t>(mname,100);</w:t>
      </w:r>
    </w:p>
    <w:p w14:paraId="14C1B183"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cout</w:t>
      </w:r>
      <w:proofErr w:type="spellEnd"/>
      <w:r w:rsidRPr="004D5DB8">
        <w:rPr>
          <w:rFonts w:ascii="Times New Roman" w:hAnsi="Times New Roman" w:cs="Times New Roman"/>
          <w:sz w:val="24"/>
          <w:szCs w:val="24"/>
        </w:rPr>
        <w:t>&lt;&lt;"Enter last name:"&lt;&lt;</w:t>
      </w:r>
      <w:proofErr w:type="spellStart"/>
      <w:r w:rsidRPr="004D5DB8">
        <w:rPr>
          <w:rFonts w:ascii="Times New Roman" w:hAnsi="Times New Roman" w:cs="Times New Roman"/>
          <w:sz w:val="24"/>
          <w:szCs w:val="24"/>
        </w:rPr>
        <w:t>endl</w:t>
      </w:r>
      <w:proofErr w:type="spellEnd"/>
      <w:r w:rsidRPr="004D5DB8">
        <w:rPr>
          <w:rFonts w:ascii="Times New Roman" w:hAnsi="Times New Roman" w:cs="Times New Roman"/>
          <w:sz w:val="24"/>
          <w:szCs w:val="24"/>
        </w:rPr>
        <w:t>;</w:t>
      </w:r>
    </w:p>
    <w:p w14:paraId="65C3A85C"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proofErr w:type="gramStart"/>
      <w:r w:rsidRPr="004D5DB8">
        <w:rPr>
          <w:rFonts w:ascii="Times New Roman" w:hAnsi="Times New Roman" w:cs="Times New Roman"/>
          <w:sz w:val="24"/>
          <w:szCs w:val="24"/>
        </w:rPr>
        <w:t>cin.getline</w:t>
      </w:r>
      <w:proofErr w:type="spellEnd"/>
      <w:proofErr w:type="gramEnd"/>
      <w:r w:rsidRPr="004D5DB8">
        <w:rPr>
          <w:rFonts w:ascii="Times New Roman" w:hAnsi="Times New Roman" w:cs="Times New Roman"/>
          <w:sz w:val="24"/>
          <w:szCs w:val="24"/>
        </w:rPr>
        <w:t>(lname,100);</w:t>
      </w:r>
    </w:p>
    <w:p w14:paraId="1E1EACFD"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cout</w:t>
      </w:r>
      <w:proofErr w:type="spellEnd"/>
      <w:r w:rsidRPr="004D5DB8">
        <w:rPr>
          <w:rFonts w:ascii="Times New Roman" w:hAnsi="Times New Roman" w:cs="Times New Roman"/>
          <w:sz w:val="24"/>
          <w:szCs w:val="24"/>
        </w:rPr>
        <w:t>&lt;&lt;"Enter employee number:"&lt;&lt;</w:t>
      </w:r>
      <w:proofErr w:type="spellStart"/>
      <w:r w:rsidRPr="004D5DB8">
        <w:rPr>
          <w:rFonts w:ascii="Times New Roman" w:hAnsi="Times New Roman" w:cs="Times New Roman"/>
          <w:sz w:val="24"/>
          <w:szCs w:val="24"/>
        </w:rPr>
        <w:t>endl</w:t>
      </w:r>
      <w:proofErr w:type="spellEnd"/>
      <w:r w:rsidRPr="004D5DB8">
        <w:rPr>
          <w:rFonts w:ascii="Times New Roman" w:hAnsi="Times New Roman" w:cs="Times New Roman"/>
          <w:sz w:val="24"/>
          <w:szCs w:val="24"/>
        </w:rPr>
        <w:t>;</w:t>
      </w:r>
    </w:p>
    <w:p w14:paraId="19DF180A"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cin</w:t>
      </w:r>
      <w:proofErr w:type="spellEnd"/>
      <w:r w:rsidRPr="004D5DB8">
        <w:rPr>
          <w:rFonts w:ascii="Times New Roman" w:hAnsi="Times New Roman" w:cs="Times New Roman"/>
          <w:sz w:val="24"/>
          <w:szCs w:val="24"/>
        </w:rPr>
        <w:t>&gt;&gt;</w:t>
      </w:r>
      <w:proofErr w:type="spellStart"/>
      <w:r w:rsidRPr="004D5DB8">
        <w:rPr>
          <w:rFonts w:ascii="Times New Roman" w:hAnsi="Times New Roman" w:cs="Times New Roman"/>
          <w:sz w:val="24"/>
          <w:szCs w:val="24"/>
        </w:rPr>
        <w:t>empno</w:t>
      </w:r>
      <w:proofErr w:type="spellEnd"/>
      <w:r w:rsidRPr="004D5DB8">
        <w:rPr>
          <w:rFonts w:ascii="Times New Roman" w:hAnsi="Times New Roman" w:cs="Times New Roman"/>
          <w:sz w:val="24"/>
          <w:szCs w:val="24"/>
        </w:rPr>
        <w:t>;</w:t>
      </w:r>
    </w:p>
    <w:p w14:paraId="1EA9FEF8"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outques7&lt;&lt;</w:t>
      </w:r>
      <w:proofErr w:type="spellStart"/>
      <w:r w:rsidRPr="004D5DB8">
        <w:rPr>
          <w:rFonts w:ascii="Times New Roman" w:hAnsi="Times New Roman" w:cs="Times New Roman"/>
          <w:sz w:val="24"/>
          <w:szCs w:val="24"/>
        </w:rPr>
        <w:t>fname</w:t>
      </w:r>
      <w:proofErr w:type="spellEnd"/>
      <w:r w:rsidRPr="004D5DB8">
        <w:rPr>
          <w:rFonts w:ascii="Times New Roman" w:hAnsi="Times New Roman" w:cs="Times New Roman"/>
          <w:sz w:val="24"/>
          <w:szCs w:val="24"/>
        </w:rPr>
        <w:t>&lt;&lt;" "&lt;&lt;</w:t>
      </w:r>
      <w:proofErr w:type="spellStart"/>
      <w:proofErr w:type="gramStart"/>
      <w:r w:rsidRPr="004D5DB8">
        <w:rPr>
          <w:rFonts w:ascii="Times New Roman" w:hAnsi="Times New Roman" w:cs="Times New Roman"/>
          <w:sz w:val="24"/>
          <w:szCs w:val="24"/>
        </w:rPr>
        <w:t>setw</w:t>
      </w:r>
      <w:proofErr w:type="spellEnd"/>
      <w:r w:rsidRPr="004D5DB8">
        <w:rPr>
          <w:rFonts w:ascii="Times New Roman" w:hAnsi="Times New Roman" w:cs="Times New Roman"/>
          <w:sz w:val="24"/>
          <w:szCs w:val="24"/>
        </w:rPr>
        <w:t>(</w:t>
      </w:r>
      <w:proofErr w:type="gramEnd"/>
      <w:r w:rsidRPr="004D5DB8">
        <w:rPr>
          <w:rFonts w:ascii="Times New Roman" w:hAnsi="Times New Roman" w:cs="Times New Roman"/>
          <w:sz w:val="24"/>
          <w:szCs w:val="24"/>
        </w:rPr>
        <w:t>5)&lt;&lt;</w:t>
      </w:r>
      <w:proofErr w:type="spellStart"/>
      <w:r w:rsidRPr="004D5DB8">
        <w:rPr>
          <w:rFonts w:ascii="Times New Roman" w:hAnsi="Times New Roman" w:cs="Times New Roman"/>
          <w:sz w:val="24"/>
          <w:szCs w:val="24"/>
        </w:rPr>
        <w:t>mname</w:t>
      </w:r>
      <w:proofErr w:type="spellEnd"/>
      <w:r w:rsidRPr="004D5DB8">
        <w:rPr>
          <w:rFonts w:ascii="Times New Roman" w:hAnsi="Times New Roman" w:cs="Times New Roman"/>
          <w:sz w:val="24"/>
          <w:szCs w:val="24"/>
        </w:rPr>
        <w:t>&lt;&lt;" "&lt;&lt;</w:t>
      </w:r>
      <w:proofErr w:type="spellStart"/>
      <w:r w:rsidRPr="004D5DB8">
        <w:rPr>
          <w:rFonts w:ascii="Times New Roman" w:hAnsi="Times New Roman" w:cs="Times New Roman"/>
          <w:sz w:val="24"/>
          <w:szCs w:val="24"/>
        </w:rPr>
        <w:t>setw</w:t>
      </w:r>
      <w:proofErr w:type="spellEnd"/>
      <w:r w:rsidRPr="004D5DB8">
        <w:rPr>
          <w:rFonts w:ascii="Times New Roman" w:hAnsi="Times New Roman" w:cs="Times New Roman"/>
          <w:sz w:val="24"/>
          <w:szCs w:val="24"/>
        </w:rPr>
        <w:t>(5)&lt;&lt;</w:t>
      </w:r>
      <w:proofErr w:type="spellStart"/>
      <w:r w:rsidRPr="004D5DB8">
        <w:rPr>
          <w:rFonts w:ascii="Times New Roman" w:hAnsi="Times New Roman" w:cs="Times New Roman"/>
          <w:sz w:val="24"/>
          <w:szCs w:val="24"/>
        </w:rPr>
        <w:t>lname</w:t>
      </w:r>
      <w:proofErr w:type="spellEnd"/>
      <w:r w:rsidRPr="004D5DB8">
        <w:rPr>
          <w:rFonts w:ascii="Times New Roman" w:hAnsi="Times New Roman" w:cs="Times New Roman"/>
          <w:sz w:val="24"/>
          <w:szCs w:val="24"/>
        </w:rPr>
        <w:t>&lt;&lt;" "&lt;&lt;</w:t>
      </w:r>
      <w:proofErr w:type="spellStart"/>
      <w:r w:rsidRPr="004D5DB8">
        <w:rPr>
          <w:rFonts w:ascii="Times New Roman" w:hAnsi="Times New Roman" w:cs="Times New Roman"/>
          <w:sz w:val="24"/>
          <w:szCs w:val="24"/>
        </w:rPr>
        <w:t>setw</w:t>
      </w:r>
      <w:proofErr w:type="spellEnd"/>
      <w:r w:rsidRPr="004D5DB8">
        <w:rPr>
          <w:rFonts w:ascii="Times New Roman" w:hAnsi="Times New Roman" w:cs="Times New Roman"/>
          <w:sz w:val="24"/>
          <w:szCs w:val="24"/>
        </w:rPr>
        <w:t>(5)&lt;&lt;</w:t>
      </w:r>
      <w:proofErr w:type="spellStart"/>
      <w:r w:rsidRPr="004D5DB8">
        <w:rPr>
          <w:rFonts w:ascii="Times New Roman" w:hAnsi="Times New Roman" w:cs="Times New Roman"/>
          <w:sz w:val="24"/>
          <w:szCs w:val="24"/>
        </w:rPr>
        <w:t>empno</w:t>
      </w:r>
      <w:proofErr w:type="spellEnd"/>
      <w:r w:rsidRPr="004D5DB8">
        <w:rPr>
          <w:rFonts w:ascii="Times New Roman" w:hAnsi="Times New Roman" w:cs="Times New Roman"/>
          <w:sz w:val="24"/>
          <w:szCs w:val="24"/>
        </w:rPr>
        <w:t>&lt;&lt;</w:t>
      </w:r>
      <w:proofErr w:type="spellStart"/>
      <w:r w:rsidRPr="004D5DB8">
        <w:rPr>
          <w:rFonts w:ascii="Times New Roman" w:hAnsi="Times New Roman" w:cs="Times New Roman"/>
          <w:sz w:val="24"/>
          <w:szCs w:val="24"/>
        </w:rPr>
        <w:t>endl</w:t>
      </w:r>
      <w:proofErr w:type="spellEnd"/>
      <w:r w:rsidRPr="004D5DB8">
        <w:rPr>
          <w:rFonts w:ascii="Times New Roman" w:hAnsi="Times New Roman" w:cs="Times New Roman"/>
          <w:sz w:val="24"/>
          <w:szCs w:val="24"/>
        </w:rPr>
        <w:t>;</w:t>
      </w:r>
    </w:p>
    <w:p w14:paraId="7AA72092"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cout</w:t>
      </w:r>
      <w:proofErr w:type="spellEnd"/>
      <w:r w:rsidRPr="004D5DB8">
        <w:rPr>
          <w:rFonts w:ascii="Times New Roman" w:hAnsi="Times New Roman" w:cs="Times New Roman"/>
          <w:sz w:val="24"/>
          <w:szCs w:val="24"/>
        </w:rPr>
        <w:t>&lt;&lt;"Enter Q to terminate the loop of data entry!!"&lt;&lt;</w:t>
      </w:r>
      <w:proofErr w:type="spellStart"/>
      <w:r w:rsidRPr="004D5DB8">
        <w:rPr>
          <w:rFonts w:ascii="Times New Roman" w:hAnsi="Times New Roman" w:cs="Times New Roman"/>
          <w:sz w:val="24"/>
          <w:szCs w:val="24"/>
        </w:rPr>
        <w:t>endl</w:t>
      </w:r>
      <w:proofErr w:type="spellEnd"/>
      <w:r w:rsidRPr="004D5DB8">
        <w:rPr>
          <w:rFonts w:ascii="Times New Roman" w:hAnsi="Times New Roman" w:cs="Times New Roman"/>
          <w:sz w:val="24"/>
          <w:szCs w:val="24"/>
        </w:rPr>
        <w:t>;</w:t>
      </w:r>
    </w:p>
    <w:p w14:paraId="78996EE1"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cin</w:t>
      </w:r>
      <w:proofErr w:type="spellEnd"/>
      <w:r w:rsidRPr="004D5DB8">
        <w:rPr>
          <w:rFonts w:ascii="Times New Roman" w:hAnsi="Times New Roman" w:cs="Times New Roman"/>
          <w:sz w:val="24"/>
          <w:szCs w:val="24"/>
        </w:rPr>
        <w:t>&gt;&gt;a;</w:t>
      </w:r>
    </w:p>
    <w:p w14:paraId="313FB908"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gramStart"/>
      <w:r w:rsidRPr="004D5DB8">
        <w:rPr>
          <w:rFonts w:ascii="Times New Roman" w:hAnsi="Times New Roman" w:cs="Times New Roman"/>
          <w:sz w:val="24"/>
          <w:szCs w:val="24"/>
        </w:rPr>
        <w:t>}while</w:t>
      </w:r>
      <w:proofErr w:type="gramEnd"/>
      <w:r w:rsidRPr="004D5DB8">
        <w:rPr>
          <w:rFonts w:ascii="Times New Roman" w:hAnsi="Times New Roman" w:cs="Times New Roman"/>
          <w:sz w:val="24"/>
          <w:szCs w:val="24"/>
        </w:rPr>
        <w:t>(a!='Q');</w:t>
      </w:r>
    </w:p>
    <w:p w14:paraId="74AA3528"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outques7.close();</w:t>
      </w:r>
    </w:p>
    <w:p w14:paraId="40C623C9"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lastRenderedPageBreak/>
        <w:t xml:space="preserve">                </w:t>
      </w:r>
      <w:proofErr w:type="spellStart"/>
      <w:r w:rsidRPr="004D5DB8">
        <w:rPr>
          <w:rFonts w:ascii="Times New Roman" w:hAnsi="Times New Roman" w:cs="Times New Roman"/>
          <w:sz w:val="24"/>
          <w:szCs w:val="24"/>
        </w:rPr>
        <w:t>cout</w:t>
      </w:r>
      <w:proofErr w:type="spellEnd"/>
      <w:r w:rsidRPr="004D5DB8">
        <w:rPr>
          <w:rFonts w:ascii="Times New Roman" w:hAnsi="Times New Roman" w:cs="Times New Roman"/>
          <w:sz w:val="24"/>
          <w:szCs w:val="24"/>
        </w:rPr>
        <w:t>&lt;&lt;"File closed!!"&lt;&lt;</w:t>
      </w:r>
      <w:proofErr w:type="spellStart"/>
      <w:r w:rsidRPr="004D5DB8">
        <w:rPr>
          <w:rFonts w:ascii="Times New Roman" w:hAnsi="Times New Roman" w:cs="Times New Roman"/>
          <w:sz w:val="24"/>
          <w:szCs w:val="24"/>
        </w:rPr>
        <w:t>endl</w:t>
      </w:r>
      <w:proofErr w:type="spellEnd"/>
      <w:r w:rsidRPr="004D5DB8">
        <w:rPr>
          <w:rFonts w:ascii="Times New Roman" w:hAnsi="Times New Roman" w:cs="Times New Roman"/>
          <w:sz w:val="24"/>
          <w:szCs w:val="24"/>
        </w:rPr>
        <w:t>;</w:t>
      </w:r>
    </w:p>
    <w:p w14:paraId="0C57B15C" w14:textId="77777777" w:rsidR="004D5DB8" w:rsidRPr="004D5DB8" w:rsidRDefault="004D5DB8" w:rsidP="004D5DB8">
      <w:pPr>
        <w:spacing w:line="240" w:lineRule="auto"/>
        <w:contextualSpacing/>
        <w:rPr>
          <w:rFonts w:ascii="Times New Roman" w:hAnsi="Times New Roman" w:cs="Times New Roman"/>
          <w:sz w:val="24"/>
          <w:szCs w:val="24"/>
        </w:rPr>
      </w:pPr>
    </w:p>
    <w:p w14:paraId="1B3BDA03"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char read;</w:t>
      </w:r>
    </w:p>
    <w:p w14:paraId="6227526B"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ifstream</w:t>
      </w:r>
      <w:proofErr w:type="spellEnd"/>
      <w:r w:rsidRPr="004D5DB8">
        <w:rPr>
          <w:rFonts w:ascii="Times New Roman" w:hAnsi="Times New Roman" w:cs="Times New Roman"/>
          <w:sz w:val="24"/>
          <w:szCs w:val="24"/>
        </w:rPr>
        <w:t xml:space="preserve"> inques7;</w:t>
      </w:r>
    </w:p>
    <w:p w14:paraId="1991CEF4"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inques7.open("QUEST7.txt");</w:t>
      </w:r>
    </w:p>
    <w:p w14:paraId="09BD38B1"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gramStart"/>
      <w:r w:rsidRPr="004D5DB8">
        <w:rPr>
          <w:rFonts w:ascii="Times New Roman" w:hAnsi="Times New Roman" w:cs="Times New Roman"/>
          <w:sz w:val="24"/>
          <w:szCs w:val="24"/>
        </w:rPr>
        <w:t>if(</w:t>
      </w:r>
      <w:proofErr w:type="gramEnd"/>
      <w:r w:rsidRPr="004D5DB8">
        <w:rPr>
          <w:rFonts w:ascii="Times New Roman" w:hAnsi="Times New Roman" w:cs="Times New Roman"/>
          <w:sz w:val="24"/>
          <w:szCs w:val="24"/>
        </w:rPr>
        <w:t>inques7.good()){</w:t>
      </w:r>
    </w:p>
    <w:p w14:paraId="3B348DCE"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cout</w:t>
      </w:r>
      <w:proofErr w:type="spellEnd"/>
      <w:r w:rsidRPr="004D5DB8">
        <w:rPr>
          <w:rFonts w:ascii="Times New Roman" w:hAnsi="Times New Roman" w:cs="Times New Roman"/>
          <w:sz w:val="24"/>
          <w:szCs w:val="24"/>
        </w:rPr>
        <w:t>&lt;&lt;"File found and opened again after writing!! Program continuing!"&lt;&lt;</w:t>
      </w:r>
      <w:proofErr w:type="spellStart"/>
      <w:r w:rsidRPr="004D5DB8">
        <w:rPr>
          <w:rFonts w:ascii="Times New Roman" w:hAnsi="Times New Roman" w:cs="Times New Roman"/>
          <w:sz w:val="24"/>
          <w:szCs w:val="24"/>
        </w:rPr>
        <w:t>endl</w:t>
      </w:r>
      <w:proofErr w:type="spellEnd"/>
      <w:r w:rsidRPr="004D5DB8">
        <w:rPr>
          <w:rFonts w:ascii="Times New Roman" w:hAnsi="Times New Roman" w:cs="Times New Roman"/>
          <w:sz w:val="24"/>
          <w:szCs w:val="24"/>
        </w:rPr>
        <w:t>;</w:t>
      </w:r>
    </w:p>
    <w:p w14:paraId="6A30F7D1"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
    <w:p w14:paraId="73A000E9"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gramStart"/>
      <w:r w:rsidRPr="004D5DB8">
        <w:rPr>
          <w:rFonts w:ascii="Times New Roman" w:hAnsi="Times New Roman" w:cs="Times New Roman"/>
          <w:sz w:val="24"/>
          <w:szCs w:val="24"/>
        </w:rPr>
        <w:t>else{</w:t>
      </w:r>
      <w:proofErr w:type="gramEnd"/>
    </w:p>
    <w:p w14:paraId="5C4FF1BD"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cout</w:t>
      </w:r>
      <w:proofErr w:type="spellEnd"/>
      <w:r w:rsidRPr="004D5DB8">
        <w:rPr>
          <w:rFonts w:ascii="Times New Roman" w:hAnsi="Times New Roman" w:cs="Times New Roman"/>
          <w:sz w:val="24"/>
          <w:szCs w:val="24"/>
        </w:rPr>
        <w:t>&lt;&lt;"File not found after writing data to it!! Program Terminating!!"&lt;&lt;</w:t>
      </w:r>
      <w:proofErr w:type="spellStart"/>
      <w:r w:rsidRPr="004D5DB8">
        <w:rPr>
          <w:rFonts w:ascii="Times New Roman" w:hAnsi="Times New Roman" w:cs="Times New Roman"/>
          <w:sz w:val="24"/>
          <w:szCs w:val="24"/>
        </w:rPr>
        <w:t>endl</w:t>
      </w:r>
      <w:proofErr w:type="spellEnd"/>
      <w:r w:rsidRPr="004D5DB8">
        <w:rPr>
          <w:rFonts w:ascii="Times New Roman" w:hAnsi="Times New Roman" w:cs="Times New Roman"/>
          <w:sz w:val="24"/>
          <w:szCs w:val="24"/>
        </w:rPr>
        <w:t>;</w:t>
      </w:r>
    </w:p>
    <w:p w14:paraId="01F9CCAF"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gramStart"/>
      <w:r w:rsidRPr="004D5DB8">
        <w:rPr>
          <w:rFonts w:ascii="Times New Roman" w:hAnsi="Times New Roman" w:cs="Times New Roman"/>
          <w:sz w:val="24"/>
          <w:szCs w:val="24"/>
        </w:rPr>
        <w:t>exit(</w:t>
      </w:r>
      <w:proofErr w:type="gramEnd"/>
      <w:r w:rsidRPr="004D5DB8">
        <w:rPr>
          <w:rFonts w:ascii="Times New Roman" w:hAnsi="Times New Roman" w:cs="Times New Roman"/>
          <w:sz w:val="24"/>
          <w:szCs w:val="24"/>
        </w:rPr>
        <w:t>0);</w:t>
      </w:r>
    </w:p>
    <w:p w14:paraId="672E1410"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
    <w:p w14:paraId="6DC49662"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while(</w:t>
      </w:r>
      <w:proofErr w:type="gramStart"/>
      <w:r w:rsidRPr="004D5DB8">
        <w:rPr>
          <w:rFonts w:ascii="Times New Roman" w:hAnsi="Times New Roman" w:cs="Times New Roman"/>
          <w:sz w:val="24"/>
          <w:szCs w:val="24"/>
        </w:rPr>
        <w:t>inques7.eof(</w:t>
      </w:r>
      <w:proofErr w:type="gramEnd"/>
      <w:r w:rsidRPr="004D5DB8">
        <w:rPr>
          <w:rFonts w:ascii="Times New Roman" w:hAnsi="Times New Roman" w:cs="Times New Roman"/>
          <w:sz w:val="24"/>
          <w:szCs w:val="24"/>
        </w:rPr>
        <w:t>)!=1){</w:t>
      </w:r>
    </w:p>
    <w:p w14:paraId="29CA2603"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inques7.get(read);</w:t>
      </w:r>
    </w:p>
    <w:p w14:paraId="4B211708"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if(</w:t>
      </w:r>
      <w:proofErr w:type="gramStart"/>
      <w:r w:rsidRPr="004D5DB8">
        <w:rPr>
          <w:rFonts w:ascii="Times New Roman" w:hAnsi="Times New Roman" w:cs="Times New Roman"/>
          <w:sz w:val="24"/>
          <w:szCs w:val="24"/>
        </w:rPr>
        <w:t>read!=</w:t>
      </w:r>
      <w:proofErr w:type="gramEnd"/>
      <w:r w:rsidRPr="004D5DB8">
        <w:rPr>
          <w:rFonts w:ascii="Times New Roman" w:hAnsi="Times New Roman" w:cs="Times New Roman"/>
          <w:sz w:val="24"/>
          <w:szCs w:val="24"/>
        </w:rPr>
        <w:t>'\n'){</w:t>
      </w:r>
    </w:p>
    <w:p w14:paraId="4F7D74DB"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cout</w:t>
      </w:r>
      <w:proofErr w:type="spellEnd"/>
      <w:r w:rsidRPr="004D5DB8">
        <w:rPr>
          <w:rFonts w:ascii="Times New Roman" w:hAnsi="Times New Roman" w:cs="Times New Roman"/>
          <w:sz w:val="24"/>
          <w:szCs w:val="24"/>
        </w:rPr>
        <w:t>&lt;&lt;read;</w:t>
      </w:r>
    </w:p>
    <w:p w14:paraId="1AF8E56E"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
    <w:p w14:paraId="598667B4"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gramStart"/>
      <w:r w:rsidRPr="004D5DB8">
        <w:rPr>
          <w:rFonts w:ascii="Times New Roman" w:hAnsi="Times New Roman" w:cs="Times New Roman"/>
          <w:sz w:val="24"/>
          <w:szCs w:val="24"/>
        </w:rPr>
        <w:t>else{</w:t>
      </w:r>
      <w:proofErr w:type="gramEnd"/>
    </w:p>
    <w:p w14:paraId="14454DD1"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roofErr w:type="spellStart"/>
      <w:r w:rsidRPr="004D5DB8">
        <w:rPr>
          <w:rFonts w:ascii="Times New Roman" w:hAnsi="Times New Roman" w:cs="Times New Roman"/>
          <w:sz w:val="24"/>
          <w:szCs w:val="24"/>
        </w:rPr>
        <w:t>cout</w:t>
      </w:r>
      <w:proofErr w:type="spellEnd"/>
      <w:r w:rsidRPr="004D5DB8">
        <w:rPr>
          <w:rFonts w:ascii="Times New Roman" w:hAnsi="Times New Roman" w:cs="Times New Roman"/>
          <w:sz w:val="24"/>
          <w:szCs w:val="24"/>
        </w:rPr>
        <w:t>&lt;&lt;"\n";</w:t>
      </w:r>
    </w:p>
    <w:p w14:paraId="41C71435" w14:textId="77777777" w:rsidR="004D5DB8" w:rsidRPr="004D5DB8"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
    <w:p w14:paraId="5029400B" w14:textId="0D5F0176" w:rsidR="008637AE" w:rsidRDefault="004D5DB8" w:rsidP="004D5DB8">
      <w:pPr>
        <w:spacing w:line="240" w:lineRule="auto"/>
        <w:contextualSpacing/>
        <w:rPr>
          <w:rFonts w:ascii="Times New Roman" w:hAnsi="Times New Roman" w:cs="Times New Roman"/>
          <w:sz w:val="24"/>
          <w:szCs w:val="24"/>
        </w:rPr>
      </w:pPr>
      <w:r w:rsidRPr="004D5DB8">
        <w:rPr>
          <w:rFonts w:ascii="Times New Roman" w:hAnsi="Times New Roman" w:cs="Times New Roman"/>
          <w:sz w:val="24"/>
          <w:szCs w:val="24"/>
        </w:rPr>
        <w:t xml:space="preserve">                }</w:t>
      </w:r>
    </w:p>
    <w:p w14:paraId="0A9625E8" w14:textId="713C3DC5" w:rsidR="00A10EAF" w:rsidRDefault="00A10EAF" w:rsidP="00776592">
      <w:pPr>
        <w:spacing w:line="240" w:lineRule="auto"/>
        <w:contextualSpacing/>
        <w:rPr>
          <w:rFonts w:ascii="Times New Roman" w:hAnsi="Times New Roman" w:cs="Times New Roman"/>
          <w:sz w:val="24"/>
          <w:szCs w:val="24"/>
        </w:rPr>
      </w:pPr>
      <w:r>
        <w:rPr>
          <w:rFonts w:ascii="Times New Roman" w:hAnsi="Times New Roman" w:cs="Times New Roman"/>
          <w:sz w:val="24"/>
          <w:szCs w:val="24"/>
        </w:rPr>
        <w:t>return 0;</w:t>
      </w:r>
    </w:p>
    <w:p w14:paraId="36876506" w14:textId="1840D773" w:rsidR="00A10EAF" w:rsidRPr="00365716" w:rsidRDefault="00A10EAF" w:rsidP="00776592">
      <w:pPr>
        <w:spacing w:line="240" w:lineRule="auto"/>
        <w:contextualSpacing/>
        <w:rPr>
          <w:rFonts w:ascii="Times New Roman" w:hAnsi="Times New Roman" w:cs="Times New Roman"/>
          <w:sz w:val="24"/>
          <w:szCs w:val="24"/>
        </w:rPr>
      </w:pPr>
      <w:r>
        <w:rPr>
          <w:rFonts w:ascii="Times New Roman" w:hAnsi="Times New Roman" w:cs="Times New Roman"/>
          <w:sz w:val="24"/>
          <w:szCs w:val="24"/>
        </w:rPr>
        <w:t>}</w:t>
      </w:r>
    </w:p>
    <w:sectPr w:rsidR="00A10EAF" w:rsidRPr="00365716" w:rsidSect="00475F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A5CA" w14:textId="77777777" w:rsidR="000A15C3" w:rsidRDefault="000A15C3">
      <w:pPr>
        <w:spacing w:after="0" w:line="240" w:lineRule="auto"/>
      </w:pPr>
      <w:r>
        <w:separator/>
      </w:r>
    </w:p>
  </w:endnote>
  <w:endnote w:type="continuationSeparator" w:id="0">
    <w:p w14:paraId="1D606EA7" w14:textId="77777777" w:rsidR="000A15C3" w:rsidRDefault="000A1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11661"/>
      <w:docPartObj>
        <w:docPartGallery w:val="Page Numbers (Bottom of Page)"/>
        <w:docPartUnique/>
      </w:docPartObj>
    </w:sdtPr>
    <w:sdtEndPr/>
    <w:sdtContent>
      <w:p w14:paraId="5E4902E4" w14:textId="77777777" w:rsidR="00D826B3" w:rsidRDefault="00425C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0D43F" w14:textId="77777777" w:rsidR="00D826B3" w:rsidRDefault="00B62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6DB8" w14:textId="77777777" w:rsidR="000A15C3" w:rsidRDefault="000A15C3">
      <w:pPr>
        <w:spacing w:after="0" w:line="240" w:lineRule="auto"/>
      </w:pPr>
      <w:r>
        <w:separator/>
      </w:r>
    </w:p>
  </w:footnote>
  <w:footnote w:type="continuationSeparator" w:id="0">
    <w:p w14:paraId="421AB5CC" w14:textId="77777777" w:rsidR="000A15C3" w:rsidRDefault="000A1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11658"/>
      <w:docPartObj>
        <w:docPartGallery w:val="Watermarks"/>
        <w:docPartUnique/>
      </w:docPartObj>
    </w:sdtPr>
    <w:sdtEndPr/>
    <w:sdtContent>
      <w:p w14:paraId="7C211D76" w14:textId="77777777" w:rsidR="00D826B3" w:rsidRDefault="00B62B4C">
        <w:pPr>
          <w:pStyle w:val="Header"/>
        </w:pPr>
        <w:r>
          <w:rPr>
            <w:noProof/>
            <w:lang w:eastAsia="zh-TW"/>
          </w:rPr>
          <w:pict w14:anchorId="02432C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9739970" o:spid="_x0000_s1025" type="#_x0000_t136" style="position:absolute;margin-left:0;margin-top:0;width:586.4pt;height:73.3pt;rotation:315;z-index:-251658752;mso-position-horizontal:center;mso-position-horizontal-relative:margin;mso-position-vertical:center;mso-position-vertical-relative:margin" o:allowincell="f" fillcolor="silver" stroked="f">
              <v:fill opacity=".5"/>
              <v:textpath style="font-family:&quot;Calibri&quot;;font-size:1pt" string="TANISHQ AGARWAL(211B326)"/>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decimal"/>
      <w:lvlText w:val="%1."/>
      <w:lvlJc w:val="left"/>
      <w:pPr>
        <w:tabs>
          <w:tab w:val="num" w:pos="-360"/>
        </w:tabs>
        <w:ind w:left="360" w:hanging="360"/>
      </w:pPr>
    </w:lvl>
    <w:lvl w:ilvl="1">
      <w:start w:val="1"/>
      <w:numFmt w:val="lowerRoman"/>
      <w:lvlText w:val="%2."/>
      <w:lvlJc w:val="right"/>
      <w:pPr>
        <w:tabs>
          <w:tab w:val="num" w:pos="0"/>
        </w:tabs>
        <w:ind w:left="1440" w:hanging="360"/>
      </w:pPr>
    </w:lvl>
    <w:lvl w:ilvl="2">
      <w:start w:val="1"/>
      <w:numFmt w:val="lowerLetter"/>
      <w:lvlText w:val="%2.%3)"/>
      <w:lvlJc w:val="left"/>
      <w:pPr>
        <w:tabs>
          <w:tab w:val="num" w:pos="0"/>
        </w:tabs>
        <w:ind w:left="2340" w:hanging="36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1440" w:hanging="360"/>
      </w:pPr>
      <w:rPr>
        <w:rFonts w:ascii="Wingdings" w:hAnsi="Wingdings"/>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3" w15:restartNumberingAfterBreak="0">
    <w:nsid w:val="0B474F68"/>
    <w:multiLevelType w:val="hybridMultilevel"/>
    <w:tmpl w:val="406CFFCE"/>
    <w:lvl w:ilvl="0" w:tplc="1662EA68">
      <w:start w:val="1"/>
      <w:numFmt w:val="upperLetter"/>
      <w:lvlText w:val="(%1)"/>
      <w:lvlJc w:val="left"/>
      <w:pPr>
        <w:ind w:left="1440" w:hanging="360"/>
      </w:pPr>
      <w:rPr>
        <w:rFonts w:hint="default"/>
        <w:b/>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83A2160"/>
    <w:multiLevelType w:val="hybridMultilevel"/>
    <w:tmpl w:val="B420E214"/>
    <w:lvl w:ilvl="0" w:tplc="A6DA70B0">
      <w:start w:val="1"/>
      <w:numFmt w:val="decimal"/>
      <w:lvlText w:val="%1."/>
      <w:lvlJc w:val="left"/>
      <w:pPr>
        <w:ind w:left="63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028CE"/>
    <w:multiLevelType w:val="hybridMultilevel"/>
    <w:tmpl w:val="63E2327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21E5011D"/>
    <w:multiLevelType w:val="multilevel"/>
    <w:tmpl w:val="0000000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7" w15:restartNumberingAfterBreak="0">
    <w:nsid w:val="22BA7E87"/>
    <w:multiLevelType w:val="hybridMultilevel"/>
    <w:tmpl w:val="A336E2E2"/>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460069"/>
    <w:multiLevelType w:val="multilevel"/>
    <w:tmpl w:val="0000000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r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15:restartNumberingAfterBreak="0">
    <w:nsid w:val="42520CF8"/>
    <w:multiLevelType w:val="hybridMultilevel"/>
    <w:tmpl w:val="93BE473E"/>
    <w:lvl w:ilvl="0" w:tplc="1B503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654AD5"/>
    <w:multiLevelType w:val="hybridMultilevel"/>
    <w:tmpl w:val="A5507434"/>
    <w:lvl w:ilvl="0" w:tplc="4009000F">
      <w:start w:val="1"/>
      <w:numFmt w:val="decimal"/>
      <w:lvlText w:val="%1."/>
      <w:lvlJc w:val="left"/>
      <w:pPr>
        <w:ind w:left="720" w:hanging="360"/>
      </w:pPr>
    </w:lvl>
    <w:lvl w:ilvl="1" w:tplc="626E91C6">
      <w:start w:val="1"/>
      <w:numFmt w:val="lowerRoman"/>
      <w:lvlText w:val="%2."/>
      <w:lvlJc w:val="left"/>
      <w:pPr>
        <w:ind w:left="1440" w:hanging="360"/>
      </w:pPr>
      <w:rPr>
        <w:rFonts w:ascii="Times New Roman" w:eastAsiaTheme="minorEastAsia" w:hAnsi="Times New Roman"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2C5584"/>
    <w:multiLevelType w:val="hybridMultilevel"/>
    <w:tmpl w:val="36360A98"/>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D72AF098">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7E358A"/>
    <w:multiLevelType w:val="hybridMultilevel"/>
    <w:tmpl w:val="BD6EDEC2"/>
    <w:lvl w:ilvl="0" w:tplc="35AA19F4">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763012">
    <w:abstractNumId w:val="4"/>
  </w:num>
  <w:num w:numId="2" w16cid:durableId="1380471911">
    <w:abstractNumId w:val="3"/>
  </w:num>
  <w:num w:numId="3" w16cid:durableId="782072928">
    <w:abstractNumId w:val="12"/>
  </w:num>
  <w:num w:numId="4" w16cid:durableId="1524783106">
    <w:abstractNumId w:val="9"/>
  </w:num>
  <w:num w:numId="5" w16cid:durableId="1420297429">
    <w:abstractNumId w:val="0"/>
  </w:num>
  <w:num w:numId="6" w16cid:durableId="1488935880">
    <w:abstractNumId w:val="1"/>
  </w:num>
  <w:num w:numId="7" w16cid:durableId="1334182124">
    <w:abstractNumId w:val="2"/>
  </w:num>
  <w:num w:numId="8" w16cid:durableId="1144850797">
    <w:abstractNumId w:val="11"/>
  </w:num>
  <w:num w:numId="9" w16cid:durableId="137041258">
    <w:abstractNumId w:val="7"/>
  </w:num>
  <w:num w:numId="10" w16cid:durableId="1044985569">
    <w:abstractNumId w:val="10"/>
  </w:num>
  <w:num w:numId="11" w16cid:durableId="901480233">
    <w:abstractNumId w:val="5"/>
  </w:num>
  <w:num w:numId="12" w16cid:durableId="1781603165">
    <w:abstractNumId w:val="8"/>
  </w:num>
  <w:num w:numId="13" w16cid:durableId="1794983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ED"/>
    <w:rsid w:val="00001C2B"/>
    <w:rsid w:val="00005309"/>
    <w:rsid w:val="00011EE6"/>
    <w:rsid w:val="0001310B"/>
    <w:rsid w:val="000252CB"/>
    <w:rsid w:val="00036AC4"/>
    <w:rsid w:val="00042DDF"/>
    <w:rsid w:val="00043894"/>
    <w:rsid w:val="00043CD1"/>
    <w:rsid w:val="00046447"/>
    <w:rsid w:val="00050FCD"/>
    <w:rsid w:val="000624E4"/>
    <w:rsid w:val="00066CA2"/>
    <w:rsid w:val="00075C4C"/>
    <w:rsid w:val="000838FA"/>
    <w:rsid w:val="000A15C3"/>
    <w:rsid w:val="000A2A7B"/>
    <w:rsid w:val="000A2D23"/>
    <w:rsid w:val="000A7094"/>
    <w:rsid w:val="000C3AC9"/>
    <w:rsid w:val="000E2D16"/>
    <w:rsid w:val="0010184F"/>
    <w:rsid w:val="001059C2"/>
    <w:rsid w:val="00125CDB"/>
    <w:rsid w:val="001327B4"/>
    <w:rsid w:val="00136322"/>
    <w:rsid w:val="00141814"/>
    <w:rsid w:val="00144494"/>
    <w:rsid w:val="00144C38"/>
    <w:rsid w:val="00152875"/>
    <w:rsid w:val="0015787C"/>
    <w:rsid w:val="00172ABF"/>
    <w:rsid w:val="00190025"/>
    <w:rsid w:val="001B2273"/>
    <w:rsid w:val="001C081E"/>
    <w:rsid w:val="001C341C"/>
    <w:rsid w:val="001C5D42"/>
    <w:rsid w:val="001C62D9"/>
    <w:rsid w:val="001C70C1"/>
    <w:rsid w:val="001D429B"/>
    <w:rsid w:val="001E70B6"/>
    <w:rsid w:val="002073FF"/>
    <w:rsid w:val="002105C9"/>
    <w:rsid w:val="0021454A"/>
    <w:rsid w:val="00222B6A"/>
    <w:rsid w:val="00223D1C"/>
    <w:rsid w:val="002245BD"/>
    <w:rsid w:val="00230840"/>
    <w:rsid w:val="00236496"/>
    <w:rsid w:val="002432E5"/>
    <w:rsid w:val="00261A92"/>
    <w:rsid w:val="00264BF3"/>
    <w:rsid w:val="00272C41"/>
    <w:rsid w:val="00274107"/>
    <w:rsid w:val="002A1026"/>
    <w:rsid w:val="002A6B99"/>
    <w:rsid w:val="002A6E07"/>
    <w:rsid w:val="002B0E17"/>
    <w:rsid w:val="002C5A1C"/>
    <w:rsid w:val="002E63F6"/>
    <w:rsid w:val="002F2876"/>
    <w:rsid w:val="003071C5"/>
    <w:rsid w:val="003112D3"/>
    <w:rsid w:val="00311A83"/>
    <w:rsid w:val="00316155"/>
    <w:rsid w:val="00324720"/>
    <w:rsid w:val="00326D4D"/>
    <w:rsid w:val="00327CEB"/>
    <w:rsid w:val="0033159B"/>
    <w:rsid w:val="003503DF"/>
    <w:rsid w:val="0035283B"/>
    <w:rsid w:val="00363259"/>
    <w:rsid w:val="00365716"/>
    <w:rsid w:val="00374708"/>
    <w:rsid w:val="00374827"/>
    <w:rsid w:val="00375542"/>
    <w:rsid w:val="00383DA5"/>
    <w:rsid w:val="003A3262"/>
    <w:rsid w:val="003B15FE"/>
    <w:rsid w:val="003B5A3B"/>
    <w:rsid w:val="003B65E1"/>
    <w:rsid w:val="003D23BA"/>
    <w:rsid w:val="003F60DE"/>
    <w:rsid w:val="00407EC6"/>
    <w:rsid w:val="004124AB"/>
    <w:rsid w:val="004149F5"/>
    <w:rsid w:val="004169B7"/>
    <w:rsid w:val="004202E8"/>
    <w:rsid w:val="004225D6"/>
    <w:rsid w:val="004229E5"/>
    <w:rsid w:val="00425CED"/>
    <w:rsid w:val="00427843"/>
    <w:rsid w:val="004332A1"/>
    <w:rsid w:val="00434224"/>
    <w:rsid w:val="0044560B"/>
    <w:rsid w:val="00447CAB"/>
    <w:rsid w:val="00455BF6"/>
    <w:rsid w:val="0048003A"/>
    <w:rsid w:val="00485FA0"/>
    <w:rsid w:val="00486828"/>
    <w:rsid w:val="00495E39"/>
    <w:rsid w:val="004A71CE"/>
    <w:rsid w:val="004B2066"/>
    <w:rsid w:val="004B3AE9"/>
    <w:rsid w:val="004B6D6E"/>
    <w:rsid w:val="004C3E82"/>
    <w:rsid w:val="004D3504"/>
    <w:rsid w:val="004D5DB8"/>
    <w:rsid w:val="004E603B"/>
    <w:rsid w:val="004E7EB0"/>
    <w:rsid w:val="004F1E6F"/>
    <w:rsid w:val="004F3FD8"/>
    <w:rsid w:val="005012E5"/>
    <w:rsid w:val="0051114C"/>
    <w:rsid w:val="00513197"/>
    <w:rsid w:val="00522091"/>
    <w:rsid w:val="00523C51"/>
    <w:rsid w:val="00523D08"/>
    <w:rsid w:val="00545B09"/>
    <w:rsid w:val="005571B3"/>
    <w:rsid w:val="00557672"/>
    <w:rsid w:val="00580928"/>
    <w:rsid w:val="005B0874"/>
    <w:rsid w:val="005C587E"/>
    <w:rsid w:val="005C7E43"/>
    <w:rsid w:val="005D1582"/>
    <w:rsid w:val="005D5589"/>
    <w:rsid w:val="00623D75"/>
    <w:rsid w:val="00624302"/>
    <w:rsid w:val="00634362"/>
    <w:rsid w:val="00653D6B"/>
    <w:rsid w:val="00663BDB"/>
    <w:rsid w:val="00666FB5"/>
    <w:rsid w:val="006743F8"/>
    <w:rsid w:val="00676A4D"/>
    <w:rsid w:val="006778D2"/>
    <w:rsid w:val="006A11C1"/>
    <w:rsid w:val="006C2AD0"/>
    <w:rsid w:val="006D7099"/>
    <w:rsid w:val="006E1A96"/>
    <w:rsid w:val="006F0FB4"/>
    <w:rsid w:val="006F45C3"/>
    <w:rsid w:val="00710A62"/>
    <w:rsid w:val="00710F9A"/>
    <w:rsid w:val="00715BD2"/>
    <w:rsid w:val="00726DE3"/>
    <w:rsid w:val="007343D1"/>
    <w:rsid w:val="007377B9"/>
    <w:rsid w:val="007409C6"/>
    <w:rsid w:val="00750253"/>
    <w:rsid w:val="00767502"/>
    <w:rsid w:val="00767AF7"/>
    <w:rsid w:val="00776592"/>
    <w:rsid w:val="00784D78"/>
    <w:rsid w:val="00786D5B"/>
    <w:rsid w:val="007C549E"/>
    <w:rsid w:val="007C7961"/>
    <w:rsid w:val="007D2115"/>
    <w:rsid w:val="007D57FA"/>
    <w:rsid w:val="008020EE"/>
    <w:rsid w:val="00806375"/>
    <w:rsid w:val="008216A8"/>
    <w:rsid w:val="008274AB"/>
    <w:rsid w:val="0083288B"/>
    <w:rsid w:val="00843FD5"/>
    <w:rsid w:val="008637AE"/>
    <w:rsid w:val="008824BC"/>
    <w:rsid w:val="0088330C"/>
    <w:rsid w:val="008856AE"/>
    <w:rsid w:val="008859D3"/>
    <w:rsid w:val="00887C28"/>
    <w:rsid w:val="00897065"/>
    <w:rsid w:val="008A2954"/>
    <w:rsid w:val="008A6F30"/>
    <w:rsid w:val="008B2CE2"/>
    <w:rsid w:val="008B7824"/>
    <w:rsid w:val="008C2338"/>
    <w:rsid w:val="008C5FCC"/>
    <w:rsid w:val="008D2D7E"/>
    <w:rsid w:val="008D7E8E"/>
    <w:rsid w:val="008E1FB7"/>
    <w:rsid w:val="008E3BDF"/>
    <w:rsid w:val="008F101C"/>
    <w:rsid w:val="008F7D50"/>
    <w:rsid w:val="0090521D"/>
    <w:rsid w:val="009177F9"/>
    <w:rsid w:val="0093198E"/>
    <w:rsid w:val="00932F96"/>
    <w:rsid w:val="00933951"/>
    <w:rsid w:val="00942C0D"/>
    <w:rsid w:val="00966FF8"/>
    <w:rsid w:val="00985448"/>
    <w:rsid w:val="00991C75"/>
    <w:rsid w:val="00993729"/>
    <w:rsid w:val="0099476C"/>
    <w:rsid w:val="00997D2F"/>
    <w:rsid w:val="009A0285"/>
    <w:rsid w:val="009A0E7B"/>
    <w:rsid w:val="009A28B2"/>
    <w:rsid w:val="009B569E"/>
    <w:rsid w:val="009B6C09"/>
    <w:rsid w:val="009C577F"/>
    <w:rsid w:val="009C696B"/>
    <w:rsid w:val="009E5A5E"/>
    <w:rsid w:val="009E5F84"/>
    <w:rsid w:val="009E67D5"/>
    <w:rsid w:val="009F0B7E"/>
    <w:rsid w:val="00A03525"/>
    <w:rsid w:val="00A06B51"/>
    <w:rsid w:val="00A10EAF"/>
    <w:rsid w:val="00A166FF"/>
    <w:rsid w:val="00A2449D"/>
    <w:rsid w:val="00A25D51"/>
    <w:rsid w:val="00A277C9"/>
    <w:rsid w:val="00A4264A"/>
    <w:rsid w:val="00A42E36"/>
    <w:rsid w:val="00A50426"/>
    <w:rsid w:val="00A5273A"/>
    <w:rsid w:val="00A562BC"/>
    <w:rsid w:val="00A567FE"/>
    <w:rsid w:val="00A56E8B"/>
    <w:rsid w:val="00A70A7A"/>
    <w:rsid w:val="00A70D49"/>
    <w:rsid w:val="00A72C41"/>
    <w:rsid w:val="00A75265"/>
    <w:rsid w:val="00A8795C"/>
    <w:rsid w:val="00AA00A8"/>
    <w:rsid w:val="00AA22C7"/>
    <w:rsid w:val="00AC065E"/>
    <w:rsid w:val="00AC076B"/>
    <w:rsid w:val="00AC2DA1"/>
    <w:rsid w:val="00AC7189"/>
    <w:rsid w:val="00AC7E87"/>
    <w:rsid w:val="00AD6CC4"/>
    <w:rsid w:val="00AE402B"/>
    <w:rsid w:val="00AE5BFB"/>
    <w:rsid w:val="00B024BA"/>
    <w:rsid w:val="00B02879"/>
    <w:rsid w:val="00B11C5B"/>
    <w:rsid w:val="00B14584"/>
    <w:rsid w:val="00B2001C"/>
    <w:rsid w:val="00B213A3"/>
    <w:rsid w:val="00B261F1"/>
    <w:rsid w:val="00B368B0"/>
    <w:rsid w:val="00B515BF"/>
    <w:rsid w:val="00B64AAC"/>
    <w:rsid w:val="00B67B0B"/>
    <w:rsid w:val="00B72B89"/>
    <w:rsid w:val="00B75036"/>
    <w:rsid w:val="00B75803"/>
    <w:rsid w:val="00B82315"/>
    <w:rsid w:val="00B82A8E"/>
    <w:rsid w:val="00B95229"/>
    <w:rsid w:val="00BB60CD"/>
    <w:rsid w:val="00BE1F18"/>
    <w:rsid w:val="00BE5392"/>
    <w:rsid w:val="00C00F99"/>
    <w:rsid w:val="00C05AF1"/>
    <w:rsid w:val="00C201C1"/>
    <w:rsid w:val="00C42BE1"/>
    <w:rsid w:val="00C4554C"/>
    <w:rsid w:val="00C575FB"/>
    <w:rsid w:val="00C7148E"/>
    <w:rsid w:val="00C728C0"/>
    <w:rsid w:val="00C85A45"/>
    <w:rsid w:val="00C87BCB"/>
    <w:rsid w:val="00C87DB3"/>
    <w:rsid w:val="00CB52E0"/>
    <w:rsid w:val="00CB6FA8"/>
    <w:rsid w:val="00CC6599"/>
    <w:rsid w:val="00CC77B2"/>
    <w:rsid w:val="00CD24E6"/>
    <w:rsid w:val="00CD6748"/>
    <w:rsid w:val="00CD6DB2"/>
    <w:rsid w:val="00CE2D93"/>
    <w:rsid w:val="00CE4CA0"/>
    <w:rsid w:val="00CE6F48"/>
    <w:rsid w:val="00D00DC0"/>
    <w:rsid w:val="00D056D7"/>
    <w:rsid w:val="00D22A15"/>
    <w:rsid w:val="00D256EF"/>
    <w:rsid w:val="00D32F3B"/>
    <w:rsid w:val="00D3744D"/>
    <w:rsid w:val="00D43D46"/>
    <w:rsid w:val="00D4432D"/>
    <w:rsid w:val="00D45990"/>
    <w:rsid w:val="00D46725"/>
    <w:rsid w:val="00D5418D"/>
    <w:rsid w:val="00D62011"/>
    <w:rsid w:val="00D634A7"/>
    <w:rsid w:val="00D70532"/>
    <w:rsid w:val="00D75BC5"/>
    <w:rsid w:val="00D80F00"/>
    <w:rsid w:val="00DA30EC"/>
    <w:rsid w:val="00DA6B5B"/>
    <w:rsid w:val="00DB7BFB"/>
    <w:rsid w:val="00DC690D"/>
    <w:rsid w:val="00DD0957"/>
    <w:rsid w:val="00DD23BA"/>
    <w:rsid w:val="00DE4DAD"/>
    <w:rsid w:val="00DF2AC2"/>
    <w:rsid w:val="00DF2DAF"/>
    <w:rsid w:val="00E0044D"/>
    <w:rsid w:val="00E02210"/>
    <w:rsid w:val="00E03178"/>
    <w:rsid w:val="00E11E45"/>
    <w:rsid w:val="00E23470"/>
    <w:rsid w:val="00E26018"/>
    <w:rsid w:val="00E45401"/>
    <w:rsid w:val="00E519D6"/>
    <w:rsid w:val="00E531DF"/>
    <w:rsid w:val="00E55B30"/>
    <w:rsid w:val="00E64B44"/>
    <w:rsid w:val="00E71681"/>
    <w:rsid w:val="00E73075"/>
    <w:rsid w:val="00E7473D"/>
    <w:rsid w:val="00E84738"/>
    <w:rsid w:val="00E946F5"/>
    <w:rsid w:val="00EB2632"/>
    <w:rsid w:val="00EE2765"/>
    <w:rsid w:val="00EF4310"/>
    <w:rsid w:val="00F02E80"/>
    <w:rsid w:val="00F02FE3"/>
    <w:rsid w:val="00F12917"/>
    <w:rsid w:val="00F13D18"/>
    <w:rsid w:val="00F37FD1"/>
    <w:rsid w:val="00F41B19"/>
    <w:rsid w:val="00F462FC"/>
    <w:rsid w:val="00F556C4"/>
    <w:rsid w:val="00F60365"/>
    <w:rsid w:val="00F6146A"/>
    <w:rsid w:val="00F74EFB"/>
    <w:rsid w:val="00F848BC"/>
    <w:rsid w:val="00F86FAF"/>
    <w:rsid w:val="00F94269"/>
    <w:rsid w:val="00F9605B"/>
    <w:rsid w:val="00FA05C4"/>
    <w:rsid w:val="00FA78FC"/>
    <w:rsid w:val="00FB2228"/>
    <w:rsid w:val="00FC25FE"/>
    <w:rsid w:val="00FD5C5B"/>
    <w:rsid w:val="00FD7655"/>
    <w:rsid w:val="00FE1B09"/>
    <w:rsid w:val="00FE1C44"/>
    <w:rsid w:val="00FE7234"/>
    <w:rsid w:val="00FF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6EBDF"/>
  <w15:chartTrackingRefBased/>
  <w15:docId w15:val="{BCDDABDB-E6D4-40B6-AAA2-C5000E40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D1C"/>
    <w:pPr>
      <w:spacing w:after="200" w:line="276" w:lineRule="auto"/>
    </w:pPr>
  </w:style>
  <w:style w:type="paragraph" w:styleId="Heading5">
    <w:name w:val="heading 5"/>
    <w:basedOn w:val="Normal"/>
    <w:next w:val="Normal"/>
    <w:link w:val="Heading5Char"/>
    <w:qFormat/>
    <w:rsid w:val="00425CED"/>
    <w:pPr>
      <w:keepNext/>
      <w:spacing w:after="0" w:line="240" w:lineRule="auto"/>
      <w:ind w:left="360"/>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425CED"/>
    <w:pPr>
      <w:keepNext/>
      <w:spacing w:after="0" w:line="240" w:lineRule="auto"/>
      <w:ind w:left="360"/>
      <w:jc w:val="center"/>
      <w:outlineLvl w:val="5"/>
    </w:pPr>
    <w:rPr>
      <w:rFonts w:ascii="Times New Roman" w:eastAsia="Times New Roman" w:hAnsi="Times New Roman" w:cs="Times New Roman"/>
      <w:sz w:val="24"/>
      <w:szCs w:val="24"/>
      <w:u w:val="single"/>
    </w:rPr>
  </w:style>
  <w:style w:type="paragraph" w:styleId="Heading7">
    <w:name w:val="heading 7"/>
    <w:basedOn w:val="Normal"/>
    <w:next w:val="Normal"/>
    <w:link w:val="Heading7Char"/>
    <w:qFormat/>
    <w:rsid w:val="00425CED"/>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25CE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425CED"/>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425CED"/>
    <w:rPr>
      <w:rFonts w:ascii="Times New Roman" w:eastAsia="Times New Roman" w:hAnsi="Times New Roman" w:cs="Times New Roman"/>
      <w:b/>
      <w:bCs/>
      <w:sz w:val="24"/>
      <w:szCs w:val="24"/>
    </w:rPr>
  </w:style>
  <w:style w:type="table" w:styleId="TableGrid">
    <w:name w:val="Table Grid"/>
    <w:basedOn w:val="TableNormal"/>
    <w:uiPriority w:val="59"/>
    <w:rsid w:val="00425CE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25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CED"/>
  </w:style>
  <w:style w:type="paragraph" w:styleId="Footer">
    <w:name w:val="footer"/>
    <w:basedOn w:val="Normal"/>
    <w:link w:val="FooterChar"/>
    <w:uiPriority w:val="99"/>
    <w:unhideWhenUsed/>
    <w:rsid w:val="00425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CED"/>
  </w:style>
  <w:style w:type="paragraph" w:styleId="ListParagraph">
    <w:name w:val="List Paragraph"/>
    <w:basedOn w:val="Normal"/>
    <w:qFormat/>
    <w:rsid w:val="00425CED"/>
    <w:pPr>
      <w:suppressAutoHyphens/>
      <w:ind w:left="720"/>
    </w:pPr>
    <w:rPr>
      <w:rFonts w:ascii="Calibri" w:eastAsia="Times New Roman" w:hAnsi="Calibri" w:cs="Times New Roman"/>
      <w:kern w:val="1"/>
      <w:lang w:eastAsia="ar-SA"/>
    </w:rPr>
  </w:style>
  <w:style w:type="paragraph" w:styleId="NormalWeb">
    <w:name w:val="Normal (Web)"/>
    <w:basedOn w:val="Normal"/>
    <w:uiPriority w:val="99"/>
    <w:unhideWhenUsed/>
    <w:rsid w:val="00425C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7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561">
      <w:bodyDiv w:val="1"/>
      <w:marLeft w:val="0"/>
      <w:marRight w:val="0"/>
      <w:marTop w:val="0"/>
      <w:marBottom w:val="0"/>
      <w:divBdr>
        <w:top w:val="none" w:sz="0" w:space="0" w:color="auto"/>
        <w:left w:val="none" w:sz="0" w:space="0" w:color="auto"/>
        <w:bottom w:val="none" w:sz="0" w:space="0" w:color="auto"/>
        <w:right w:val="none" w:sz="0" w:space="0" w:color="auto"/>
      </w:divBdr>
    </w:div>
    <w:div w:id="55399541">
      <w:bodyDiv w:val="1"/>
      <w:marLeft w:val="0"/>
      <w:marRight w:val="0"/>
      <w:marTop w:val="0"/>
      <w:marBottom w:val="0"/>
      <w:divBdr>
        <w:top w:val="none" w:sz="0" w:space="0" w:color="auto"/>
        <w:left w:val="none" w:sz="0" w:space="0" w:color="auto"/>
        <w:bottom w:val="none" w:sz="0" w:space="0" w:color="auto"/>
        <w:right w:val="none" w:sz="0" w:space="0" w:color="auto"/>
      </w:divBdr>
      <w:divsChild>
        <w:div w:id="1774745578">
          <w:marLeft w:val="0"/>
          <w:marRight w:val="0"/>
          <w:marTop w:val="0"/>
          <w:marBottom w:val="0"/>
          <w:divBdr>
            <w:top w:val="none" w:sz="0" w:space="0" w:color="auto"/>
            <w:left w:val="none" w:sz="0" w:space="0" w:color="auto"/>
            <w:bottom w:val="none" w:sz="0" w:space="0" w:color="auto"/>
            <w:right w:val="none" w:sz="0" w:space="0" w:color="auto"/>
          </w:divBdr>
          <w:divsChild>
            <w:div w:id="405687689">
              <w:marLeft w:val="0"/>
              <w:marRight w:val="0"/>
              <w:marTop w:val="0"/>
              <w:marBottom w:val="0"/>
              <w:divBdr>
                <w:top w:val="none" w:sz="0" w:space="0" w:color="auto"/>
                <w:left w:val="none" w:sz="0" w:space="0" w:color="auto"/>
                <w:bottom w:val="none" w:sz="0" w:space="0" w:color="auto"/>
                <w:right w:val="none" w:sz="0" w:space="0" w:color="auto"/>
              </w:divBdr>
            </w:div>
            <w:div w:id="214388816">
              <w:marLeft w:val="0"/>
              <w:marRight w:val="0"/>
              <w:marTop w:val="0"/>
              <w:marBottom w:val="0"/>
              <w:divBdr>
                <w:top w:val="none" w:sz="0" w:space="0" w:color="auto"/>
                <w:left w:val="none" w:sz="0" w:space="0" w:color="auto"/>
                <w:bottom w:val="none" w:sz="0" w:space="0" w:color="auto"/>
                <w:right w:val="none" w:sz="0" w:space="0" w:color="auto"/>
              </w:divBdr>
            </w:div>
            <w:div w:id="581110496">
              <w:marLeft w:val="0"/>
              <w:marRight w:val="0"/>
              <w:marTop w:val="0"/>
              <w:marBottom w:val="0"/>
              <w:divBdr>
                <w:top w:val="none" w:sz="0" w:space="0" w:color="auto"/>
                <w:left w:val="none" w:sz="0" w:space="0" w:color="auto"/>
                <w:bottom w:val="none" w:sz="0" w:space="0" w:color="auto"/>
                <w:right w:val="none" w:sz="0" w:space="0" w:color="auto"/>
              </w:divBdr>
            </w:div>
            <w:div w:id="756709323">
              <w:marLeft w:val="0"/>
              <w:marRight w:val="0"/>
              <w:marTop w:val="0"/>
              <w:marBottom w:val="0"/>
              <w:divBdr>
                <w:top w:val="none" w:sz="0" w:space="0" w:color="auto"/>
                <w:left w:val="none" w:sz="0" w:space="0" w:color="auto"/>
                <w:bottom w:val="none" w:sz="0" w:space="0" w:color="auto"/>
                <w:right w:val="none" w:sz="0" w:space="0" w:color="auto"/>
              </w:divBdr>
            </w:div>
            <w:div w:id="1081871359">
              <w:marLeft w:val="0"/>
              <w:marRight w:val="0"/>
              <w:marTop w:val="0"/>
              <w:marBottom w:val="0"/>
              <w:divBdr>
                <w:top w:val="none" w:sz="0" w:space="0" w:color="auto"/>
                <w:left w:val="none" w:sz="0" w:space="0" w:color="auto"/>
                <w:bottom w:val="none" w:sz="0" w:space="0" w:color="auto"/>
                <w:right w:val="none" w:sz="0" w:space="0" w:color="auto"/>
              </w:divBdr>
            </w:div>
            <w:div w:id="898326905">
              <w:marLeft w:val="0"/>
              <w:marRight w:val="0"/>
              <w:marTop w:val="0"/>
              <w:marBottom w:val="0"/>
              <w:divBdr>
                <w:top w:val="none" w:sz="0" w:space="0" w:color="auto"/>
                <w:left w:val="none" w:sz="0" w:space="0" w:color="auto"/>
                <w:bottom w:val="none" w:sz="0" w:space="0" w:color="auto"/>
                <w:right w:val="none" w:sz="0" w:space="0" w:color="auto"/>
              </w:divBdr>
            </w:div>
            <w:div w:id="207113044">
              <w:marLeft w:val="0"/>
              <w:marRight w:val="0"/>
              <w:marTop w:val="0"/>
              <w:marBottom w:val="0"/>
              <w:divBdr>
                <w:top w:val="none" w:sz="0" w:space="0" w:color="auto"/>
                <w:left w:val="none" w:sz="0" w:space="0" w:color="auto"/>
                <w:bottom w:val="none" w:sz="0" w:space="0" w:color="auto"/>
                <w:right w:val="none" w:sz="0" w:space="0" w:color="auto"/>
              </w:divBdr>
            </w:div>
            <w:div w:id="1909266281">
              <w:marLeft w:val="0"/>
              <w:marRight w:val="0"/>
              <w:marTop w:val="0"/>
              <w:marBottom w:val="0"/>
              <w:divBdr>
                <w:top w:val="none" w:sz="0" w:space="0" w:color="auto"/>
                <w:left w:val="none" w:sz="0" w:space="0" w:color="auto"/>
                <w:bottom w:val="none" w:sz="0" w:space="0" w:color="auto"/>
                <w:right w:val="none" w:sz="0" w:space="0" w:color="auto"/>
              </w:divBdr>
            </w:div>
            <w:div w:id="426387053">
              <w:marLeft w:val="0"/>
              <w:marRight w:val="0"/>
              <w:marTop w:val="0"/>
              <w:marBottom w:val="0"/>
              <w:divBdr>
                <w:top w:val="none" w:sz="0" w:space="0" w:color="auto"/>
                <w:left w:val="none" w:sz="0" w:space="0" w:color="auto"/>
                <w:bottom w:val="none" w:sz="0" w:space="0" w:color="auto"/>
                <w:right w:val="none" w:sz="0" w:space="0" w:color="auto"/>
              </w:divBdr>
            </w:div>
            <w:div w:id="847252332">
              <w:marLeft w:val="0"/>
              <w:marRight w:val="0"/>
              <w:marTop w:val="0"/>
              <w:marBottom w:val="0"/>
              <w:divBdr>
                <w:top w:val="none" w:sz="0" w:space="0" w:color="auto"/>
                <w:left w:val="none" w:sz="0" w:space="0" w:color="auto"/>
                <w:bottom w:val="none" w:sz="0" w:space="0" w:color="auto"/>
                <w:right w:val="none" w:sz="0" w:space="0" w:color="auto"/>
              </w:divBdr>
            </w:div>
            <w:div w:id="833299629">
              <w:marLeft w:val="0"/>
              <w:marRight w:val="0"/>
              <w:marTop w:val="0"/>
              <w:marBottom w:val="0"/>
              <w:divBdr>
                <w:top w:val="none" w:sz="0" w:space="0" w:color="auto"/>
                <w:left w:val="none" w:sz="0" w:space="0" w:color="auto"/>
                <w:bottom w:val="none" w:sz="0" w:space="0" w:color="auto"/>
                <w:right w:val="none" w:sz="0" w:space="0" w:color="auto"/>
              </w:divBdr>
            </w:div>
            <w:div w:id="112942208">
              <w:marLeft w:val="0"/>
              <w:marRight w:val="0"/>
              <w:marTop w:val="0"/>
              <w:marBottom w:val="0"/>
              <w:divBdr>
                <w:top w:val="none" w:sz="0" w:space="0" w:color="auto"/>
                <w:left w:val="none" w:sz="0" w:space="0" w:color="auto"/>
                <w:bottom w:val="none" w:sz="0" w:space="0" w:color="auto"/>
                <w:right w:val="none" w:sz="0" w:space="0" w:color="auto"/>
              </w:divBdr>
            </w:div>
            <w:div w:id="1331785608">
              <w:marLeft w:val="0"/>
              <w:marRight w:val="0"/>
              <w:marTop w:val="0"/>
              <w:marBottom w:val="0"/>
              <w:divBdr>
                <w:top w:val="none" w:sz="0" w:space="0" w:color="auto"/>
                <w:left w:val="none" w:sz="0" w:space="0" w:color="auto"/>
                <w:bottom w:val="none" w:sz="0" w:space="0" w:color="auto"/>
                <w:right w:val="none" w:sz="0" w:space="0" w:color="auto"/>
              </w:divBdr>
            </w:div>
            <w:div w:id="1649089794">
              <w:marLeft w:val="0"/>
              <w:marRight w:val="0"/>
              <w:marTop w:val="0"/>
              <w:marBottom w:val="0"/>
              <w:divBdr>
                <w:top w:val="none" w:sz="0" w:space="0" w:color="auto"/>
                <w:left w:val="none" w:sz="0" w:space="0" w:color="auto"/>
                <w:bottom w:val="none" w:sz="0" w:space="0" w:color="auto"/>
                <w:right w:val="none" w:sz="0" w:space="0" w:color="auto"/>
              </w:divBdr>
            </w:div>
            <w:div w:id="1854801383">
              <w:marLeft w:val="0"/>
              <w:marRight w:val="0"/>
              <w:marTop w:val="0"/>
              <w:marBottom w:val="0"/>
              <w:divBdr>
                <w:top w:val="none" w:sz="0" w:space="0" w:color="auto"/>
                <w:left w:val="none" w:sz="0" w:space="0" w:color="auto"/>
                <w:bottom w:val="none" w:sz="0" w:space="0" w:color="auto"/>
                <w:right w:val="none" w:sz="0" w:space="0" w:color="auto"/>
              </w:divBdr>
            </w:div>
            <w:div w:id="33848667">
              <w:marLeft w:val="0"/>
              <w:marRight w:val="0"/>
              <w:marTop w:val="0"/>
              <w:marBottom w:val="0"/>
              <w:divBdr>
                <w:top w:val="none" w:sz="0" w:space="0" w:color="auto"/>
                <w:left w:val="none" w:sz="0" w:space="0" w:color="auto"/>
                <w:bottom w:val="none" w:sz="0" w:space="0" w:color="auto"/>
                <w:right w:val="none" w:sz="0" w:space="0" w:color="auto"/>
              </w:divBdr>
            </w:div>
            <w:div w:id="1184518214">
              <w:marLeft w:val="0"/>
              <w:marRight w:val="0"/>
              <w:marTop w:val="0"/>
              <w:marBottom w:val="0"/>
              <w:divBdr>
                <w:top w:val="none" w:sz="0" w:space="0" w:color="auto"/>
                <w:left w:val="none" w:sz="0" w:space="0" w:color="auto"/>
                <w:bottom w:val="none" w:sz="0" w:space="0" w:color="auto"/>
                <w:right w:val="none" w:sz="0" w:space="0" w:color="auto"/>
              </w:divBdr>
            </w:div>
            <w:div w:id="628626783">
              <w:marLeft w:val="0"/>
              <w:marRight w:val="0"/>
              <w:marTop w:val="0"/>
              <w:marBottom w:val="0"/>
              <w:divBdr>
                <w:top w:val="none" w:sz="0" w:space="0" w:color="auto"/>
                <w:left w:val="none" w:sz="0" w:space="0" w:color="auto"/>
                <w:bottom w:val="none" w:sz="0" w:space="0" w:color="auto"/>
                <w:right w:val="none" w:sz="0" w:space="0" w:color="auto"/>
              </w:divBdr>
            </w:div>
            <w:div w:id="2095129274">
              <w:marLeft w:val="0"/>
              <w:marRight w:val="0"/>
              <w:marTop w:val="0"/>
              <w:marBottom w:val="0"/>
              <w:divBdr>
                <w:top w:val="none" w:sz="0" w:space="0" w:color="auto"/>
                <w:left w:val="none" w:sz="0" w:space="0" w:color="auto"/>
                <w:bottom w:val="none" w:sz="0" w:space="0" w:color="auto"/>
                <w:right w:val="none" w:sz="0" w:space="0" w:color="auto"/>
              </w:divBdr>
            </w:div>
            <w:div w:id="1069888801">
              <w:marLeft w:val="0"/>
              <w:marRight w:val="0"/>
              <w:marTop w:val="0"/>
              <w:marBottom w:val="0"/>
              <w:divBdr>
                <w:top w:val="none" w:sz="0" w:space="0" w:color="auto"/>
                <w:left w:val="none" w:sz="0" w:space="0" w:color="auto"/>
                <w:bottom w:val="none" w:sz="0" w:space="0" w:color="auto"/>
                <w:right w:val="none" w:sz="0" w:space="0" w:color="auto"/>
              </w:divBdr>
            </w:div>
            <w:div w:id="986397160">
              <w:marLeft w:val="0"/>
              <w:marRight w:val="0"/>
              <w:marTop w:val="0"/>
              <w:marBottom w:val="0"/>
              <w:divBdr>
                <w:top w:val="none" w:sz="0" w:space="0" w:color="auto"/>
                <w:left w:val="none" w:sz="0" w:space="0" w:color="auto"/>
                <w:bottom w:val="none" w:sz="0" w:space="0" w:color="auto"/>
                <w:right w:val="none" w:sz="0" w:space="0" w:color="auto"/>
              </w:divBdr>
            </w:div>
            <w:div w:id="85082281">
              <w:marLeft w:val="0"/>
              <w:marRight w:val="0"/>
              <w:marTop w:val="0"/>
              <w:marBottom w:val="0"/>
              <w:divBdr>
                <w:top w:val="none" w:sz="0" w:space="0" w:color="auto"/>
                <w:left w:val="none" w:sz="0" w:space="0" w:color="auto"/>
                <w:bottom w:val="none" w:sz="0" w:space="0" w:color="auto"/>
                <w:right w:val="none" w:sz="0" w:space="0" w:color="auto"/>
              </w:divBdr>
            </w:div>
            <w:div w:id="646473164">
              <w:marLeft w:val="0"/>
              <w:marRight w:val="0"/>
              <w:marTop w:val="0"/>
              <w:marBottom w:val="0"/>
              <w:divBdr>
                <w:top w:val="none" w:sz="0" w:space="0" w:color="auto"/>
                <w:left w:val="none" w:sz="0" w:space="0" w:color="auto"/>
                <w:bottom w:val="none" w:sz="0" w:space="0" w:color="auto"/>
                <w:right w:val="none" w:sz="0" w:space="0" w:color="auto"/>
              </w:divBdr>
            </w:div>
            <w:div w:id="1740133628">
              <w:marLeft w:val="0"/>
              <w:marRight w:val="0"/>
              <w:marTop w:val="0"/>
              <w:marBottom w:val="0"/>
              <w:divBdr>
                <w:top w:val="none" w:sz="0" w:space="0" w:color="auto"/>
                <w:left w:val="none" w:sz="0" w:space="0" w:color="auto"/>
                <w:bottom w:val="none" w:sz="0" w:space="0" w:color="auto"/>
                <w:right w:val="none" w:sz="0" w:space="0" w:color="auto"/>
              </w:divBdr>
            </w:div>
            <w:div w:id="1749889016">
              <w:marLeft w:val="0"/>
              <w:marRight w:val="0"/>
              <w:marTop w:val="0"/>
              <w:marBottom w:val="0"/>
              <w:divBdr>
                <w:top w:val="none" w:sz="0" w:space="0" w:color="auto"/>
                <w:left w:val="none" w:sz="0" w:space="0" w:color="auto"/>
                <w:bottom w:val="none" w:sz="0" w:space="0" w:color="auto"/>
                <w:right w:val="none" w:sz="0" w:space="0" w:color="auto"/>
              </w:divBdr>
            </w:div>
            <w:div w:id="1573854721">
              <w:marLeft w:val="0"/>
              <w:marRight w:val="0"/>
              <w:marTop w:val="0"/>
              <w:marBottom w:val="0"/>
              <w:divBdr>
                <w:top w:val="none" w:sz="0" w:space="0" w:color="auto"/>
                <w:left w:val="none" w:sz="0" w:space="0" w:color="auto"/>
                <w:bottom w:val="none" w:sz="0" w:space="0" w:color="auto"/>
                <w:right w:val="none" w:sz="0" w:space="0" w:color="auto"/>
              </w:divBdr>
            </w:div>
            <w:div w:id="530142745">
              <w:marLeft w:val="0"/>
              <w:marRight w:val="0"/>
              <w:marTop w:val="0"/>
              <w:marBottom w:val="0"/>
              <w:divBdr>
                <w:top w:val="none" w:sz="0" w:space="0" w:color="auto"/>
                <w:left w:val="none" w:sz="0" w:space="0" w:color="auto"/>
                <w:bottom w:val="none" w:sz="0" w:space="0" w:color="auto"/>
                <w:right w:val="none" w:sz="0" w:space="0" w:color="auto"/>
              </w:divBdr>
            </w:div>
            <w:div w:id="313950181">
              <w:marLeft w:val="0"/>
              <w:marRight w:val="0"/>
              <w:marTop w:val="0"/>
              <w:marBottom w:val="0"/>
              <w:divBdr>
                <w:top w:val="none" w:sz="0" w:space="0" w:color="auto"/>
                <w:left w:val="none" w:sz="0" w:space="0" w:color="auto"/>
                <w:bottom w:val="none" w:sz="0" w:space="0" w:color="auto"/>
                <w:right w:val="none" w:sz="0" w:space="0" w:color="auto"/>
              </w:divBdr>
            </w:div>
            <w:div w:id="327711978">
              <w:marLeft w:val="0"/>
              <w:marRight w:val="0"/>
              <w:marTop w:val="0"/>
              <w:marBottom w:val="0"/>
              <w:divBdr>
                <w:top w:val="none" w:sz="0" w:space="0" w:color="auto"/>
                <w:left w:val="none" w:sz="0" w:space="0" w:color="auto"/>
                <w:bottom w:val="none" w:sz="0" w:space="0" w:color="auto"/>
                <w:right w:val="none" w:sz="0" w:space="0" w:color="auto"/>
              </w:divBdr>
            </w:div>
            <w:div w:id="1471359680">
              <w:marLeft w:val="0"/>
              <w:marRight w:val="0"/>
              <w:marTop w:val="0"/>
              <w:marBottom w:val="0"/>
              <w:divBdr>
                <w:top w:val="none" w:sz="0" w:space="0" w:color="auto"/>
                <w:left w:val="none" w:sz="0" w:space="0" w:color="auto"/>
                <w:bottom w:val="none" w:sz="0" w:space="0" w:color="auto"/>
                <w:right w:val="none" w:sz="0" w:space="0" w:color="auto"/>
              </w:divBdr>
            </w:div>
            <w:div w:id="687755334">
              <w:marLeft w:val="0"/>
              <w:marRight w:val="0"/>
              <w:marTop w:val="0"/>
              <w:marBottom w:val="0"/>
              <w:divBdr>
                <w:top w:val="none" w:sz="0" w:space="0" w:color="auto"/>
                <w:left w:val="none" w:sz="0" w:space="0" w:color="auto"/>
                <w:bottom w:val="none" w:sz="0" w:space="0" w:color="auto"/>
                <w:right w:val="none" w:sz="0" w:space="0" w:color="auto"/>
              </w:divBdr>
            </w:div>
            <w:div w:id="507215307">
              <w:marLeft w:val="0"/>
              <w:marRight w:val="0"/>
              <w:marTop w:val="0"/>
              <w:marBottom w:val="0"/>
              <w:divBdr>
                <w:top w:val="none" w:sz="0" w:space="0" w:color="auto"/>
                <w:left w:val="none" w:sz="0" w:space="0" w:color="auto"/>
                <w:bottom w:val="none" w:sz="0" w:space="0" w:color="auto"/>
                <w:right w:val="none" w:sz="0" w:space="0" w:color="auto"/>
              </w:divBdr>
            </w:div>
            <w:div w:id="256519468">
              <w:marLeft w:val="0"/>
              <w:marRight w:val="0"/>
              <w:marTop w:val="0"/>
              <w:marBottom w:val="0"/>
              <w:divBdr>
                <w:top w:val="none" w:sz="0" w:space="0" w:color="auto"/>
                <w:left w:val="none" w:sz="0" w:space="0" w:color="auto"/>
                <w:bottom w:val="none" w:sz="0" w:space="0" w:color="auto"/>
                <w:right w:val="none" w:sz="0" w:space="0" w:color="auto"/>
              </w:divBdr>
            </w:div>
            <w:div w:id="133446990">
              <w:marLeft w:val="0"/>
              <w:marRight w:val="0"/>
              <w:marTop w:val="0"/>
              <w:marBottom w:val="0"/>
              <w:divBdr>
                <w:top w:val="none" w:sz="0" w:space="0" w:color="auto"/>
                <w:left w:val="none" w:sz="0" w:space="0" w:color="auto"/>
                <w:bottom w:val="none" w:sz="0" w:space="0" w:color="auto"/>
                <w:right w:val="none" w:sz="0" w:space="0" w:color="auto"/>
              </w:divBdr>
            </w:div>
            <w:div w:id="2020426985">
              <w:marLeft w:val="0"/>
              <w:marRight w:val="0"/>
              <w:marTop w:val="0"/>
              <w:marBottom w:val="0"/>
              <w:divBdr>
                <w:top w:val="none" w:sz="0" w:space="0" w:color="auto"/>
                <w:left w:val="none" w:sz="0" w:space="0" w:color="auto"/>
                <w:bottom w:val="none" w:sz="0" w:space="0" w:color="auto"/>
                <w:right w:val="none" w:sz="0" w:space="0" w:color="auto"/>
              </w:divBdr>
            </w:div>
            <w:div w:id="1030715939">
              <w:marLeft w:val="0"/>
              <w:marRight w:val="0"/>
              <w:marTop w:val="0"/>
              <w:marBottom w:val="0"/>
              <w:divBdr>
                <w:top w:val="none" w:sz="0" w:space="0" w:color="auto"/>
                <w:left w:val="none" w:sz="0" w:space="0" w:color="auto"/>
                <w:bottom w:val="none" w:sz="0" w:space="0" w:color="auto"/>
                <w:right w:val="none" w:sz="0" w:space="0" w:color="auto"/>
              </w:divBdr>
            </w:div>
            <w:div w:id="1021397809">
              <w:marLeft w:val="0"/>
              <w:marRight w:val="0"/>
              <w:marTop w:val="0"/>
              <w:marBottom w:val="0"/>
              <w:divBdr>
                <w:top w:val="none" w:sz="0" w:space="0" w:color="auto"/>
                <w:left w:val="none" w:sz="0" w:space="0" w:color="auto"/>
                <w:bottom w:val="none" w:sz="0" w:space="0" w:color="auto"/>
                <w:right w:val="none" w:sz="0" w:space="0" w:color="auto"/>
              </w:divBdr>
            </w:div>
            <w:div w:id="1016535742">
              <w:marLeft w:val="0"/>
              <w:marRight w:val="0"/>
              <w:marTop w:val="0"/>
              <w:marBottom w:val="0"/>
              <w:divBdr>
                <w:top w:val="none" w:sz="0" w:space="0" w:color="auto"/>
                <w:left w:val="none" w:sz="0" w:space="0" w:color="auto"/>
                <w:bottom w:val="none" w:sz="0" w:space="0" w:color="auto"/>
                <w:right w:val="none" w:sz="0" w:space="0" w:color="auto"/>
              </w:divBdr>
            </w:div>
            <w:div w:id="1849905773">
              <w:marLeft w:val="0"/>
              <w:marRight w:val="0"/>
              <w:marTop w:val="0"/>
              <w:marBottom w:val="0"/>
              <w:divBdr>
                <w:top w:val="none" w:sz="0" w:space="0" w:color="auto"/>
                <w:left w:val="none" w:sz="0" w:space="0" w:color="auto"/>
                <w:bottom w:val="none" w:sz="0" w:space="0" w:color="auto"/>
                <w:right w:val="none" w:sz="0" w:space="0" w:color="auto"/>
              </w:divBdr>
            </w:div>
            <w:div w:id="938440614">
              <w:marLeft w:val="0"/>
              <w:marRight w:val="0"/>
              <w:marTop w:val="0"/>
              <w:marBottom w:val="0"/>
              <w:divBdr>
                <w:top w:val="none" w:sz="0" w:space="0" w:color="auto"/>
                <w:left w:val="none" w:sz="0" w:space="0" w:color="auto"/>
                <w:bottom w:val="none" w:sz="0" w:space="0" w:color="auto"/>
                <w:right w:val="none" w:sz="0" w:space="0" w:color="auto"/>
              </w:divBdr>
            </w:div>
            <w:div w:id="1024481863">
              <w:marLeft w:val="0"/>
              <w:marRight w:val="0"/>
              <w:marTop w:val="0"/>
              <w:marBottom w:val="0"/>
              <w:divBdr>
                <w:top w:val="none" w:sz="0" w:space="0" w:color="auto"/>
                <w:left w:val="none" w:sz="0" w:space="0" w:color="auto"/>
                <w:bottom w:val="none" w:sz="0" w:space="0" w:color="auto"/>
                <w:right w:val="none" w:sz="0" w:space="0" w:color="auto"/>
              </w:divBdr>
            </w:div>
            <w:div w:id="3754399">
              <w:marLeft w:val="0"/>
              <w:marRight w:val="0"/>
              <w:marTop w:val="0"/>
              <w:marBottom w:val="0"/>
              <w:divBdr>
                <w:top w:val="none" w:sz="0" w:space="0" w:color="auto"/>
                <w:left w:val="none" w:sz="0" w:space="0" w:color="auto"/>
                <w:bottom w:val="none" w:sz="0" w:space="0" w:color="auto"/>
                <w:right w:val="none" w:sz="0" w:space="0" w:color="auto"/>
              </w:divBdr>
            </w:div>
            <w:div w:id="40594194">
              <w:marLeft w:val="0"/>
              <w:marRight w:val="0"/>
              <w:marTop w:val="0"/>
              <w:marBottom w:val="0"/>
              <w:divBdr>
                <w:top w:val="none" w:sz="0" w:space="0" w:color="auto"/>
                <w:left w:val="none" w:sz="0" w:space="0" w:color="auto"/>
                <w:bottom w:val="none" w:sz="0" w:space="0" w:color="auto"/>
                <w:right w:val="none" w:sz="0" w:space="0" w:color="auto"/>
              </w:divBdr>
            </w:div>
            <w:div w:id="719785398">
              <w:marLeft w:val="0"/>
              <w:marRight w:val="0"/>
              <w:marTop w:val="0"/>
              <w:marBottom w:val="0"/>
              <w:divBdr>
                <w:top w:val="none" w:sz="0" w:space="0" w:color="auto"/>
                <w:left w:val="none" w:sz="0" w:space="0" w:color="auto"/>
                <w:bottom w:val="none" w:sz="0" w:space="0" w:color="auto"/>
                <w:right w:val="none" w:sz="0" w:space="0" w:color="auto"/>
              </w:divBdr>
            </w:div>
            <w:div w:id="191115600">
              <w:marLeft w:val="0"/>
              <w:marRight w:val="0"/>
              <w:marTop w:val="0"/>
              <w:marBottom w:val="0"/>
              <w:divBdr>
                <w:top w:val="none" w:sz="0" w:space="0" w:color="auto"/>
                <w:left w:val="none" w:sz="0" w:space="0" w:color="auto"/>
                <w:bottom w:val="none" w:sz="0" w:space="0" w:color="auto"/>
                <w:right w:val="none" w:sz="0" w:space="0" w:color="auto"/>
              </w:divBdr>
            </w:div>
            <w:div w:id="1835603616">
              <w:marLeft w:val="0"/>
              <w:marRight w:val="0"/>
              <w:marTop w:val="0"/>
              <w:marBottom w:val="0"/>
              <w:divBdr>
                <w:top w:val="none" w:sz="0" w:space="0" w:color="auto"/>
                <w:left w:val="none" w:sz="0" w:space="0" w:color="auto"/>
                <w:bottom w:val="none" w:sz="0" w:space="0" w:color="auto"/>
                <w:right w:val="none" w:sz="0" w:space="0" w:color="auto"/>
              </w:divBdr>
            </w:div>
            <w:div w:id="318386230">
              <w:marLeft w:val="0"/>
              <w:marRight w:val="0"/>
              <w:marTop w:val="0"/>
              <w:marBottom w:val="0"/>
              <w:divBdr>
                <w:top w:val="none" w:sz="0" w:space="0" w:color="auto"/>
                <w:left w:val="none" w:sz="0" w:space="0" w:color="auto"/>
                <w:bottom w:val="none" w:sz="0" w:space="0" w:color="auto"/>
                <w:right w:val="none" w:sz="0" w:space="0" w:color="auto"/>
              </w:divBdr>
            </w:div>
            <w:div w:id="242838403">
              <w:marLeft w:val="0"/>
              <w:marRight w:val="0"/>
              <w:marTop w:val="0"/>
              <w:marBottom w:val="0"/>
              <w:divBdr>
                <w:top w:val="none" w:sz="0" w:space="0" w:color="auto"/>
                <w:left w:val="none" w:sz="0" w:space="0" w:color="auto"/>
                <w:bottom w:val="none" w:sz="0" w:space="0" w:color="auto"/>
                <w:right w:val="none" w:sz="0" w:space="0" w:color="auto"/>
              </w:divBdr>
            </w:div>
            <w:div w:id="725106612">
              <w:marLeft w:val="0"/>
              <w:marRight w:val="0"/>
              <w:marTop w:val="0"/>
              <w:marBottom w:val="0"/>
              <w:divBdr>
                <w:top w:val="none" w:sz="0" w:space="0" w:color="auto"/>
                <w:left w:val="none" w:sz="0" w:space="0" w:color="auto"/>
                <w:bottom w:val="none" w:sz="0" w:space="0" w:color="auto"/>
                <w:right w:val="none" w:sz="0" w:space="0" w:color="auto"/>
              </w:divBdr>
            </w:div>
            <w:div w:id="2065136431">
              <w:marLeft w:val="0"/>
              <w:marRight w:val="0"/>
              <w:marTop w:val="0"/>
              <w:marBottom w:val="0"/>
              <w:divBdr>
                <w:top w:val="none" w:sz="0" w:space="0" w:color="auto"/>
                <w:left w:val="none" w:sz="0" w:space="0" w:color="auto"/>
                <w:bottom w:val="none" w:sz="0" w:space="0" w:color="auto"/>
                <w:right w:val="none" w:sz="0" w:space="0" w:color="auto"/>
              </w:divBdr>
            </w:div>
            <w:div w:id="1482043328">
              <w:marLeft w:val="0"/>
              <w:marRight w:val="0"/>
              <w:marTop w:val="0"/>
              <w:marBottom w:val="0"/>
              <w:divBdr>
                <w:top w:val="none" w:sz="0" w:space="0" w:color="auto"/>
                <w:left w:val="none" w:sz="0" w:space="0" w:color="auto"/>
                <w:bottom w:val="none" w:sz="0" w:space="0" w:color="auto"/>
                <w:right w:val="none" w:sz="0" w:space="0" w:color="auto"/>
              </w:divBdr>
            </w:div>
            <w:div w:id="2110074866">
              <w:marLeft w:val="0"/>
              <w:marRight w:val="0"/>
              <w:marTop w:val="0"/>
              <w:marBottom w:val="0"/>
              <w:divBdr>
                <w:top w:val="none" w:sz="0" w:space="0" w:color="auto"/>
                <w:left w:val="none" w:sz="0" w:space="0" w:color="auto"/>
                <w:bottom w:val="none" w:sz="0" w:space="0" w:color="auto"/>
                <w:right w:val="none" w:sz="0" w:space="0" w:color="auto"/>
              </w:divBdr>
            </w:div>
            <w:div w:id="2087847508">
              <w:marLeft w:val="0"/>
              <w:marRight w:val="0"/>
              <w:marTop w:val="0"/>
              <w:marBottom w:val="0"/>
              <w:divBdr>
                <w:top w:val="none" w:sz="0" w:space="0" w:color="auto"/>
                <w:left w:val="none" w:sz="0" w:space="0" w:color="auto"/>
                <w:bottom w:val="none" w:sz="0" w:space="0" w:color="auto"/>
                <w:right w:val="none" w:sz="0" w:space="0" w:color="auto"/>
              </w:divBdr>
            </w:div>
            <w:div w:id="1084834531">
              <w:marLeft w:val="0"/>
              <w:marRight w:val="0"/>
              <w:marTop w:val="0"/>
              <w:marBottom w:val="0"/>
              <w:divBdr>
                <w:top w:val="none" w:sz="0" w:space="0" w:color="auto"/>
                <w:left w:val="none" w:sz="0" w:space="0" w:color="auto"/>
                <w:bottom w:val="none" w:sz="0" w:space="0" w:color="auto"/>
                <w:right w:val="none" w:sz="0" w:space="0" w:color="auto"/>
              </w:divBdr>
            </w:div>
            <w:div w:id="600575989">
              <w:marLeft w:val="0"/>
              <w:marRight w:val="0"/>
              <w:marTop w:val="0"/>
              <w:marBottom w:val="0"/>
              <w:divBdr>
                <w:top w:val="none" w:sz="0" w:space="0" w:color="auto"/>
                <w:left w:val="none" w:sz="0" w:space="0" w:color="auto"/>
                <w:bottom w:val="none" w:sz="0" w:space="0" w:color="auto"/>
                <w:right w:val="none" w:sz="0" w:space="0" w:color="auto"/>
              </w:divBdr>
            </w:div>
            <w:div w:id="1205295055">
              <w:marLeft w:val="0"/>
              <w:marRight w:val="0"/>
              <w:marTop w:val="0"/>
              <w:marBottom w:val="0"/>
              <w:divBdr>
                <w:top w:val="none" w:sz="0" w:space="0" w:color="auto"/>
                <w:left w:val="none" w:sz="0" w:space="0" w:color="auto"/>
                <w:bottom w:val="none" w:sz="0" w:space="0" w:color="auto"/>
                <w:right w:val="none" w:sz="0" w:space="0" w:color="auto"/>
              </w:divBdr>
            </w:div>
            <w:div w:id="1241401270">
              <w:marLeft w:val="0"/>
              <w:marRight w:val="0"/>
              <w:marTop w:val="0"/>
              <w:marBottom w:val="0"/>
              <w:divBdr>
                <w:top w:val="none" w:sz="0" w:space="0" w:color="auto"/>
                <w:left w:val="none" w:sz="0" w:space="0" w:color="auto"/>
                <w:bottom w:val="none" w:sz="0" w:space="0" w:color="auto"/>
                <w:right w:val="none" w:sz="0" w:space="0" w:color="auto"/>
              </w:divBdr>
            </w:div>
            <w:div w:id="1001198568">
              <w:marLeft w:val="0"/>
              <w:marRight w:val="0"/>
              <w:marTop w:val="0"/>
              <w:marBottom w:val="0"/>
              <w:divBdr>
                <w:top w:val="none" w:sz="0" w:space="0" w:color="auto"/>
                <w:left w:val="none" w:sz="0" w:space="0" w:color="auto"/>
                <w:bottom w:val="none" w:sz="0" w:space="0" w:color="auto"/>
                <w:right w:val="none" w:sz="0" w:space="0" w:color="auto"/>
              </w:divBdr>
            </w:div>
            <w:div w:id="926620313">
              <w:marLeft w:val="0"/>
              <w:marRight w:val="0"/>
              <w:marTop w:val="0"/>
              <w:marBottom w:val="0"/>
              <w:divBdr>
                <w:top w:val="none" w:sz="0" w:space="0" w:color="auto"/>
                <w:left w:val="none" w:sz="0" w:space="0" w:color="auto"/>
                <w:bottom w:val="none" w:sz="0" w:space="0" w:color="auto"/>
                <w:right w:val="none" w:sz="0" w:space="0" w:color="auto"/>
              </w:divBdr>
            </w:div>
            <w:div w:id="1755593423">
              <w:marLeft w:val="0"/>
              <w:marRight w:val="0"/>
              <w:marTop w:val="0"/>
              <w:marBottom w:val="0"/>
              <w:divBdr>
                <w:top w:val="none" w:sz="0" w:space="0" w:color="auto"/>
                <w:left w:val="none" w:sz="0" w:space="0" w:color="auto"/>
                <w:bottom w:val="none" w:sz="0" w:space="0" w:color="auto"/>
                <w:right w:val="none" w:sz="0" w:space="0" w:color="auto"/>
              </w:divBdr>
            </w:div>
            <w:div w:id="508329007">
              <w:marLeft w:val="0"/>
              <w:marRight w:val="0"/>
              <w:marTop w:val="0"/>
              <w:marBottom w:val="0"/>
              <w:divBdr>
                <w:top w:val="none" w:sz="0" w:space="0" w:color="auto"/>
                <w:left w:val="none" w:sz="0" w:space="0" w:color="auto"/>
                <w:bottom w:val="none" w:sz="0" w:space="0" w:color="auto"/>
                <w:right w:val="none" w:sz="0" w:space="0" w:color="auto"/>
              </w:divBdr>
            </w:div>
            <w:div w:id="1284071334">
              <w:marLeft w:val="0"/>
              <w:marRight w:val="0"/>
              <w:marTop w:val="0"/>
              <w:marBottom w:val="0"/>
              <w:divBdr>
                <w:top w:val="none" w:sz="0" w:space="0" w:color="auto"/>
                <w:left w:val="none" w:sz="0" w:space="0" w:color="auto"/>
                <w:bottom w:val="none" w:sz="0" w:space="0" w:color="auto"/>
                <w:right w:val="none" w:sz="0" w:space="0" w:color="auto"/>
              </w:divBdr>
            </w:div>
            <w:div w:id="89401920">
              <w:marLeft w:val="0"/>
              <w:marRight w:val="0"/>
              <w:marTop w:val="0"/>
              <w:marBottom w:val="0"/>
              <w:divBdr>
                <w:top w:val="none" w:sz="0" w:space="0" w:color="auto"/>
                <w:left w:val="none" w:sz="0" w:space="0" w:color="auto"/>
                <w:bottom w:val="none" w:sz="0" w:space="0" w:color="auto"/>
                <w:right w:val="none" w:sz="0" w:space="0" w:color="auto"/>
              </w:divBdr>
            </w:div>
            <w:div w:id="1662083436">
              <w:marLeft w:val="0"/>
              <w:marRight w:val="0"/>
              <w:marTop w:val="0"/>
              <w:marBottom w:val="0"/>
              <w:divBdr>
                <w:top w:val="none" w:sz="0" w:space="0" w:color="auto"/>
                <w:left w:val="none" w:sz="0" w:space="0" w:color="auto"/>
                <w:bottom w:val="none" w:sz="0" w:space="0" w:color="auto"/>
                <w:right w:val="none" w:sz="0" w:space="0" w:color="auto"/>
              </w:divBdr>
            </w:div>
            <w:div w:id="158274416">
              <w:marLeft w:val="0"/>
              <w:marRight w:val="0"/>
              <w:marTop w:val="0"/>
              <w:marBottom w:val="0"/>
              <w:divBdr>
                <w:top w:val="none" w:sz="0" w:space="0" w:color="auto"/>
                <w:left w:val="none" w:sz="0" w:space="0" w:color="auto"/>
                <w:bottom w:val="none" w:sz="0" w:space="0" w:color="auto"/>
                <w:right w:val="none" w:sz="0" w:space="0" w:color="auto"/>
              </w:divBdr>
            </w:div>
            <w:div w:id="1043291450">
              <w:marLeft w:val="0"/>
              <w:marRight w:val="0"/>
              <w:marTop w:val="0"/>
              <w:marBottom w:val="0"/>
              <w:divBdr>
                <w:top w:val="none" w:sz="0" w:space="0" w:color="auto"/>
                <w:left w:val="none" w:sz="0" w:space="0" w:color="auto"/>
                <w:bottom w:val="none" w:sz="0" w:space="0" w:color="auto"/>
                <w:right w:val="none" w:sz="0" w:space="0" w:color="auto"/>
              </w:divBdr>
            </w:div>
            <w:div w:id="758255539">
              <w:marLeft w:val="0"/>
              <w:marRight w:val="0"/>
              <w:marTop w:val="0"/>
              <w:marBottom w:val="0"/>
              <w:divBdr>
                <w:top w:val="none" w:sz="0" w:space="0" w:color="auto"/>
                <w:left w:val="none" w:sz="0" w:space="0" w:color="auto"/>
                <w:bottom w:val="none" w:sz="0" w:space="0" w:color="auto"/>
                <w:right w:val="none" w:sz="0" w:space="0" w:color="auto"/>
              </w:divBdr>
            </w:div>
            <w:div w:id="1372653932">
              <w:marLeft w:val="0"/>
              <w:marRight w:val="0"/>
              <w:marTop w:val="0"/>
              <w:marBottom w:val="0"/>
              <w:divBdr>
                <w:top w:val="none" w:sz="0" w:space="0" w:color="auto"/>
                <w:left w:val="none" w:sz="0" w:space="0" w:color="auto"/>
                <w:bottom w:val="none" w:sz="0" w:space="0" w:color="auto"/>
                <w:right w:val="none" w:sz="0" w:space="0" w:color="auto"/>
              </w:divBdr>
            </w:div>
            <w:div w:id="1964340624">
              <w:marLeft w:val="0"/>
              <w:marRight w:val="0"/>
              <w:marTop w:val="0"/>
              <w:marBottom w:val="0"/>
              <w:divBdr>
                <w:top w:val="none" w:sz="0" w:space="0" w:color="auto"/>
                <w:left w:val="none" w:sz="0" w:space="0" w:color="auto"/>
                <w:bottom w:val="none" w:sz="0" w:space="0" w:color="auto"/>
                <w:right w:val="none" w:sz="0" w:space="0" w:color="auto"/>
              </w:divBdr>
            </w:div>
            <w:div w:id="1056078227">
              <w:marLeft w:val="0"/>
              <w:marRight w:val="0"/>
              <w:marTop w:val="0"/>
              <w:marBottom w:val="0"/>
              <w:divBdr>
                <w:top w:val="none" w:sz="0" w:space="0" w:color="auto"/>
                <w:left w:val="none" w:sz="0" w:space="0" w:color="auto"/>
                <w:bottom w:val="none" w:sz="0" w:space="0" w:color="auto"/>
                <w:right w:val="none" w:sz="0" w:space="0" w:color="auto"/>
              </w:divBdr>
            </w:div>
            <w:div w:id="583537700">
              <w:marLeft w:val="0"/>
              <w:marRight w:val="0"/>
              <w:marTop w:val="0"/>
              <w:marBottom w:val="0"/>
              <w:divBdr>
                <w:top w:val="none" w:sz="0" w:space="0" w:color="auto"/>
                <w:left w:val="none" w:sz="0" w:space="0" w:color="auto"/>
                <w:bottom w:val="none" w:sz="0" w:space="0" w:color="auto"/>
                <w:right w:val="none" w:sz="0" w:space="0" w:color="auto"/>
              </w:divBdr>
            </w:div>
            <w:div w:id="739058143">
              <w:marLeft w:val="0"/>
              <w:marRight w:val="0"/>
              <w:marTop w:val="0"/>
              <w:marBottom w:val="0"/>
              <w:divBdr>
                <w:top w:val="none" w:sz="0" w:space="0" w:color="auto"/>
                <w:left w:val="none" w:sz="0" w:space="0" w:color="auto"/>
                <w:bottom w:val="none" w:sz="0" w:space="0" w:color="auto"/>
                <w:right w:val="none" w:sz="0" w:space="0" w:color="auto"/>
              </w:divBdr>
            </w:div>
            <w:div w:id="172915623">
              <w:marLeft w:val="0"/>
              <w:marRight w:val="0"/>
              <w:marTop w:val="0"/>
              <w:marBottom w:val="0"/>
              <w:divBdr>
                <w:top w:val="none" w:sz="0" w:space="0" w:color="auto"/>
                <w:left w:val="none" w:sz="0" w:space="0" w:color="auto"/>
                <w:bottom w:val="none" w:sz="0" w:space="0" w:color="auto"/>
                <w:right w:val="none" w:sz="0" w:space="0" w:color="auto"/>
              </w:divBdr>
            </w:div>
            <w:div w:id="1579900841">
              <w:marLeft w:val="0"/>
              <w:marRight w:val="0"/>
              <w:marTop w:val="0"/>
              <w:marBottom w:val="0"/>
              <w:divBdr>
                <w:top w:val="none" w:sz="0" w:space="0" w:color="auto"/>
                <w:left w:val="none" w:sz="0" w:space="0" w:color="auto"/>
                <w:bottom w:val="none" w:sz="0" w:space="0" w:color="auto"/>
                <w:right w:val="none" w:sz="0" w:space="0" w:color="auto"/>
              </w:divBdr>
            </w:div>
            <w:div w:id="1975671271">
              <w:marLeft w:val="0"/>
              <w:marRight w:val="0"/>
              <w:marTop w:val="0"/>
              <w:marBottom w:val="0"/>
              <w:divBdr>
                <w:top w:val="none" w:sz="0" w:space="0" w:color="auto"/>
                <w:left w:val="none" w:sz="0" w:space="0" w:color="auto"/>
                <w:bottom w:val="none" w:sz="0" w:space="0" w:color="auto"/>
                <w:right w:val="none" w:sz="0" w:space="0" w:color="auto"/>
              </w:divBdr>
            </w:div>
            <w:div w:id="97677054">
              <w:marLeft w:val="0"/>
              <w:marRight w:val="0"/>
              <w:marTop w:val="0"/>
              <w:marBottom w:val="0"/>
              <w:divBdr>
                <w:top w:val="none" w:sz="0" w:space="0" w:color="auto"/>
                <w:left w:val="none" w:sz="0" w:space="0" w:color="auto"/>
                <w:bottom w:val="none" w:sz="0" w:space="0" w:color="auto"/>
                <w:right w:val="none" w:sz="0" w:space="0" w:color="auto"/>
              </w:divBdr>
            </w:div>
            <w:div w:id="1080179857">
              <w:marLeft w:val="0"/>
              <w:marRight w:val="0"/>
              <w:marTop w:val="0"/>
              <w:marBottom w:val="0"/>
              <w:divBdr>
                <w:top w:val="none" w:sz="0" w:space="0" w:color="auto"/>
                <w:left w:val="none" w:sz="0" w:space="0" w:color="auto"/>
                <w:bottom w:val="none" w:sz="0" w:space="0" w:color="auto"/>
                <w:right w:val="none" w:sz="0" w:space="0" w:color="auto"/>
              </w:divBdr>
            </w:div>
            <w:div w:id="552154196">
              <w:marLeft w:val="0"/>
              <w:marRight w:val="0"/>
              <w:marTop w:val="0"/>
              <w:marBottom w:val="0"/>
              <w:divBdr>
                <w:top w:val="none" w:sz="0" w:space="0" w:color="auto"/>
                <w:left w:val="none" w:sz="0" w:space="0" w:color="auto"/>
                <w:bottom w:val="none" w:sz="0" w:space="0" w:color="auto"/>
                <w:right w:val="none" w:sz="0" w:space="0" w:color="auto"/>
              </w:divBdr>
            </w:div>
            <w:div w:id="241183551">
              <w:marLeft w:val="0"/>
              <w:marRight w:val="0"/>
              <w:marTop w:val="0"/>
              <w:marBottom w:val="0"/>
              <w:divBdr>
                <w:top w:val="none" w:sz="0" w:space="0" w:color="auto"/>
                <w:left w:val="none" w:sz="0" w:space="0" w:color="auto"/>
                <w:bottom w:val="none" w:sz="0" w:space="0" w:color="auto"/>
                <w:right w:val="none" w:sz="0" w:space="0" w:color="auto"/>
              </w:divBdr>
            </w:div>
            <w:div w:id="717819002">
              <w:marLeft w:val="0"/>
              <w:marRight w:val="0"/>
              <w:marTop w:val="0"/>
              <w:marBottom w:val="0"/>
              <w:divBdr>
                <w:top w:val="none" w:sz="0" w:space="0" w:color="auto"/>
                <w:left w:val="none" w:sz="0" w:space="0" w:color="auto"/>
                <w:bottom w:val="none" w:sz="0" w:space="0" w:color="auto"/>
                <w:right w:val="none" w:sz="0" w:space="0" w:color="auto"/>
              </w:divBdr>
            </w:div>
            <w:div w:id="943221437">
              <w:marLeft w:val="0"/>
              <w:marRight w:val="0"/>
              <w:marTop w:val="0"/>
              <w:marBottom w:val="0"/>
              <w:divBdr>
                <w:top w:val="none" w:sz="0" w:space="0" w:color="auto"/>
                <w:left w:val="none" w:sz="0" w:space="0" w:color="auto"/>
                <w:bottom w:val="none" w:sz="0" w:space="0" w:color="auto"/>
                <w:right w:val="none" w:sz="0" w:space="0" w:color="auto"/>
              </w:divBdr>
            </w:div>
            <w:div w:id="2141219025">
              <w:marLeft w:val="0"/>
              <w:marRight w:val="0"/>
              <w:marTop w:val="0"/>
              <w:marBottom w:val="0"/>
              <w:divBdr>
                <w:top w:val="none" w:sz="0" w:space="0" w:color="auto"/>
                <w:left w:val="none" w:sz="0" w:space="0" w:color="auto"/>
                <w:bottom w:val="none" w:sz="0" w:space="0" w:color="auto"/>
                <w:right w:val="none" w:sz="0" w:space="0" w:color="auto"/>
              </w:divBdr>
            </w:div>
            <w:div w:id="788744435">
              <w:marLeft w:val="0"/>
              <w:marRight w:val="0"/>
              <w:marTop w:val="0"/>
              <w:marBottom w:val="0"/>
              <w:divBdr>
                <w:top w:val="none" w:sz="0" w:space="0" w:color="auto"/>
                <w:left w:val="none" w:sz="0" w:space="0" w:color="auto"/>
                <w:bottom w:val="none" w:sz="0" w:space="0" w:color="auto"/>
                <w:right w:val="none" w:sz="0" w:space="0" w:color="auto"/>
              </w:divBdr>
            </w:div>
            <w:div w:id="867720806">
              <w:marLeft w:val="0"/>
              <w:marRight w:val="0"/>
              <w:marTop w:val="0"/>
              <w:marBottom w:val="0"/>
              <w:divBdr>
                <w:top w:val="none" w:sz="0" w:space="0" w:color="auto"/>
                <w:left w:val="none" w:sz="0" w:space="0" w:color="auto"/>
                <w:bottom w:val="none" w:sz="0" w:space="0" w:color="auto"/>
                <w:right w:val="none" w:sz="0" w:space="0" w:color="auto"/>
              </w:divBdr>
            </w:div>
            <w:div w:id="502361479">
              <w:marLeft w:val="0"/>
              <w:marRight w:val="0"/>
              <w:marTop w:val="0"/>
              <w:marBottom w:val="0"/>
              <w:divBdr>
                <w:top w:val="none" w:sz="0" w:space="0" w:color="auto"/>
                <w:left w:val="none" w:sz="0" w:space="0" w:color="auto"/>
                <w:bottom w:val="none" w:sz="0" w:space="0" w:color="auto"/>
                <w:right w:val="none" w:sz="0" w:space="0" w:color="auto"/>
              </w:divBdr>
            </w:div>
            <w:div w:id="2045516589">
              <w:marLeft w:val="0"/>
              <w:marRight w:val="0"/>
              <w:marTop w:val="0"/>
              <w:marBottom w:val="0"/>
              <w:divBdr>
                <w:top w:val="none" w:sz="0" w:space="0" w:color="auto"/>
                <w:left w:val="none" w:sz="0" w:space="0" w:color="auto"/>
                <w:bottom w:val="none" w:sz="0" w:space="0" w:color="auto"/>
                <w:right w:val="none" w:sz="0" w:space="0" w:color="auto"/>
              </w:divBdr>
            </w:div>
            <w:div w:id="749813280">
              <w:marLeft w:val="0"/>
              <w:marRight w:val="0"/>
              <w:marTop w:val="0"/>
              <w:marBottom w:val="0"/>
              <w:divBdr>
                <w:top w:val="none" w:sz="0" w:space="0" w:color="auto"/>
                <w:left w:val="none" w:sz="0" w:space="0" w:color="auto"/>
                <w:bottom w:val="none" w:sz="0" w:space="0" w:color="auto"/>
                <w:right w:val="none" w:sz="0" w:space="0" w:color="auto"/>
              </w:divBdr>
            </w:div>
            <w:div w:id="1996645100">
              <w:marLeft w:val="0"/>
              <w:marRight w:val="0"/>
              <w:marTop w:val="0"/>
              <w:marBottom w:val="0"/>
              <w:divBdr>
                <w:top w:val="none" w:sz="0" w:space="0" w:color="auto"/>
                <w:left w:val="none" w:sz="0" w:space="0" w:color="auto"/>
                <w:bottom w:val="none" w:sz="0" w:space="0" w:color="auto"/>
                <w:right w:val="none" w:sz="0" w:space="0" w:color="auto"/>
              </w:divBdr>
            </w:div>
            <w:div w:id="456265760">
              <w:marLeft w:val="0"/>
              <w:marRight w:val="0"/>
              <w:marTop w:val="0"/>
              <w:marBottom w:val="0"/>
              <w:divBdr>
                <w:top w:val="none" w:sz="0" w:space="0" w:color="auto"/>
                <w:left w:val="none" w:sz="0" w:space="0" w:color="auto"/>
                <w:bottom w:val="none" w:sz="0" w:space="0" w:color="auto"/>
                <w:right w:val="none" w:sz="0" w:space="0" w:color="auto"/>
              </w:divBdr>
            </w:div>
            <w:div w:id="4342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5567">
      <w:bodyDiv w:val="1"/>
      <w:marLeft w:val="0"/>
      <w:marRight w:val="0"/>
      <w:marTop w:val="0"/>
      <w:marBottom w:val="0"/>
      <w:divBdr>
        <w:top w:val="none" w:sz="0" w:space="0" w:color="auto"/>
        <w:left w:val="none" w:sz="0" w:space="0" w:color="auto"/>
        <w:bottom w:val="none" w:sz="0" w:space="0" w:color="auto"/>
        <w:right w:val="none" w:sz="0" w:space="0" w:color="auto"/>
      </w:divBdr>
    </w:div>
    <w:div w:id="115375990">
      <w:bodyDiv w:val="1"/>
      <w:marLeft w:val="0"/>
      <w:marRight w:val="0"/>
      <w:marTop w:val="0"/>
      <w:marBottom w:val="0"/>
      <w:divBdr>
        <w:top w:val="none" w:sz="0" w:space="0" w:color="auto"/>
        <w:left w:val="none" w:sz="0" w:space="0" w:color="auto"/>
        <w:bottom w:val="none" w:sz="0" w:space="0" w:color="auto"/>
        <w:right w:val="none" w:sz="0" w:space="0" w:color="auto"/>
      </w:divBdr>
      <w:divsChild>
        <w:div w:id="494104137">
          <w:marLeft w:val="0"/>
          <w:marRight w:val="0"/>
          <w:marTop w:val="0"/>
          <w:marBottom w:val="0"/>
          <w:divBdr>
            <w:top w:val="none" w:sz="0" w:space="0" w:color="auto"/>
            <w:left w:val="none" w:sz="0" w:space="0" w:color="auto"/>
            <w:bottom w:val="none" w:sz="0" w:space="0" w:color="auto"/>
            <w:right w:val="none" w:sz="0" w:space="0" w:color="auto"/>
          </w:divBdr>
          <w:divsChild>
            <w:div w:id="1997566661">
              <w:marLeft w:val="0"/>
              <w:marRight w:val="0"/>
              <w:marTop w:val="0"/>
              <w:marBottom w:val="0"/>
              <w:divBdr>
                <w:top w:val="none" w:sz="0" w:space="0" w:color="auto"/>
                <w:left w:val="none" w:sz="0" w:space="0" w:color="auto"/>
                <w:bottom w:val="none" w:sz="0" w:space="0" w:color="auto"/>
                <w:right w:val="none" w:sz="0" w:space="0" w:color="auto"/>
              </w:divBdr>
            </w:div>
            <w:div w:id="277222193">
              <w:marLeft w:val="0"/>
              <w:marRight w:val="0"/>
              <w:marTop w:val="0"/>
              <w:marBottom w:val="0"/>
              <w:divBdr>
                <w:top w:val="none" w:sz="0" w:space="0" w:color="auto"/>
                <w:left w:val="none" w:sz="0" w:space="0" w:color="auto"/>
                <w:bottom w:val="none" w:sz="0" w:space="0" w:color="auto"/>
                <w:right w:val="none" w:sz="0" w:space="0" w:color="auto"/>
              </w:divBdr>
            </w:div>
            <w:div w:id="1045831384">
              <w:marLeft w:val="0"/>
              <w:marRight w:val="0"/>
              <w:marTop w:val="0"/>
              <w:marBottom w:val="0"/>
              <w:divBdr>
                <w:top w:val="none" w:sz="0" w:space="0" w:color="auto"/>
                <w:left w:val="none" w:sz="0" w:space="0" w:color="auto"/>
                <w:bottom w:val="none" w:sz="0" w:space="0" w:color="auto"/>
                <w:right w:val="none" w:sz="0" w:space="0" w:color="auto"/>
              </w:divBdr>
            </w:div>
            <w:div w:id="1412236551">
              <w:marLeft w:val="0"/>
              <w:marRight w:val="0"/>
              <w:marTop w:val="0"/>
              <w:marBottom w:val="0"/>
              <w:divBdr>
                <w:top w:val="none" w:sz="0" w:space="0" w:color="auto"/>
                <w:left w:val="none" w:sz="0" w:space="0" w:color="auto"/>
                <w:bottom w:val="none" w:sz="0" w:space="0" w:color="auto"/>
                <w:right w:val="none" w:sz="0" w:space="0" w:color="auto"/>
              </w:divBdr>
            </w:div>
            <w:div w:id="1537542185">
              <w:marLeft w:val="0"/>
              <w:marRight w:val="0"/>
              <w:marTop w:val="0"/>
              <w:marBottom w:val="0"/>
              <w:divBdr>
                <w:top w:val="none" w:sz="0" w:space="0" w:color="auto"/>
                <w:left w:val="none" w:sz="0" w:space="0" w:color="auto"/>
                <w:bottom w:val="none" w:sz="0" w:space="0" w:color="auto"/>
                <w:right w:val="none" w:sz="0" w:space="0" w:color="auto"/>
              </w:divBdr>
            </w:div>
            <w:div w:id="1630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1696">
      <w:bodyDiv w:val="1"/>
      <w:marLeft w:val="0"/>
      <w:marRight w:val="0"/>
      <w:marTop w:val="0"/>
      <w:marBottom w:val="0"/>
      <w:divBdr>
        <w:top w:val="none" w:sz="0" w:space="0" w:color="auto"/>
        <w:left w:val="none" w:sz="0" w:space="0" w:color="auto"/>
        <w:bottom w:val="none" w:sz="0" w:space="0" w:color="auto"/>
        <w:right w:val="none" w:sz="0" w:space="0" w:color="auto"/>
      </w:divBdr>
      <w:divsChild>
        <w:div w:id="1919091349">
          <w:marLeft w:val="0"/>
          <w:marRight w:val="0"/>
          <w:marTop w:val="0"/>
          <w:marBottom w:val="0"/>
          <w:divBdr>
            <w:top w:val="none" w:sz="0" w:space="0" w:color="auto"/>
            <w:left w:val="none" w:sz="0" w:space="0" w:color="auto"/>
            <w:bottom w:val="none" w:sz="0" w:space="0" w:color="auto"/>
            <w:right w:val="none" w:sz="0" w:space="0" w:color="auto"/>
          </w:divBdr>
          <w:divsChild>
            <w:div w:id="1160195482">
              <w:marLeft w:val="0"/>
              <w:marRight w:val="0"/>
              <w:marTop w:val="0"/>
              <w:marBottom w:val="0"/>
              <w:divBdr>
                <w:top w:val="none" w:sz="0" w:space="0" w:color="auto"/>
                <w:left w:val="none" w:sz="0" w:space="0" w:color="auto"/>
                <w:bottom w:val="none" w:sz="0" w:space="0" w:color="auto"/>
                <w:right w:val="none" w:sz="0" w:space="0" w:color="auto"/>
              </w:divBdr>
            </w:div>
            <w:div w:id="2710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527">
      <w:bodyDiv w:val="1"/>
      <w:marLeft w:val="0"/>
      <w:marRight w:val="0"/>
      <w:marTop w:val="0"/>
      <w:marBottom w:val="0"/>
      <w:divBdr>
        <w:top w:val="none" w:sz="0" w:space="0" w:color="auto"/>
        <w:left w:val="none" w:sz="0" w:space="0" w:color="auto"/>
        <w:bottom w:val="none" w:sz="0" w:space="0" w:color="auto"/>
        <w:right w:val="none" w:sz="0" w:space="0" w:color="auto"/>
      </w:divBdr>
    </w:div>
    <w:div w:id="411436570">
      <w:bodyDiv w:val="1"/>
      <w:marLeft w:val="0"/>
      <w:marRight w:val="0"/>
      <w:marTop w:val="0"/>
      <w:marBottom w:val="0"/>
      <w:divBdr>
        <w:top w:val="none" w:sz="0" w:space="0" w:color="auto"/>
        <w:left w:val="none" w:sz="0" w:space="0" w:color="auto"/>
        <w:bottom w:val="none" w:sz="0" w:space="0" w:color="auto"/>
        <w:right w:val="none" w:sz="0" w:space="0" w:color="auto"/>
      </w:divBdr>
      <w:divsChild>
        <w:div w:id="278877350">
          <w:marLeft w:val="0"/>
          <w:marRight w:val="0"/>
          <w:marTop w:val="0"/>
          <w:marBottom w:val="0"/>
          <w:divBdr>
            <w:top w:val="none" w:sz="0" w:space="0" w:color="auto"/>
            <w:left w:val="none" w:sz="0" w:space="0" w:color="auto"/>
            <w:bottom w:val="none" w:sz="0" w:space="0" w:color="auto"/>
            <w:right w:val="none" w:sz="0" w:space="0" w:color="auto"/>
          </w:divBdr>
          <w:divsChild>
            <w:div w:id="1294170407">
              <w:marLeft w:val="0"/>
              <w:marRight w:val="0"/>
              <w:marTop w:val="0"/>
              <w:marBottom w:val="0"/>
              <w:divBdr>
                <w:top w:val="none" w:sz="0" w:space="0" w:color="auto"/>
                <w:left w:val="none" w:sz="0" w:space="0" w:color="auto"/>
                <w:bottom w:val="none" w:sz="0" w:space="0" w:color="auto"/>
                <w:right w:val="none" w:sz="0" w:space="0" w:color="auto"/>
              </w:divBdr>
            </w:div>
            <w:div w:id="10185182">
              <w:marLeft w:val="0"/>
              <w:marRight w:val="0"/>
              <w:marTop w:val="0"/>
              <w:marBottom w:val="0"/>
              <w:divBdr>
                <w:top w:val="none" w:sz="0" w:space="0" w:color="auto"/>
                <w:left w:val="none" w:sz="0" w:space="0" w:color="auto"/>
                <w:bottom w:val="none" w:sz="0" w:space="0" w:color="auto"/>
                <w:right w:val="none" w:sz="0" w:space="0" w:color="auto"/>
              </w:divBdr>
            </w:div>
            <w:div w:id="594750144">
              <w:marLeft w:val="0"/>
              <w:marRight w:val="0"/>
              <w:marTop w:val="0"/>
              <w:marBottom w:val="0"/>
              <w:divBdr>
                <w:top w:val="none" w:sz="0" w:space="0" w:color="auto"/>
                <w:left w:val="none" w:sz="0" w:space="0" w:color="auto"/>
                <w:bottom w:val="none" w:sz="0" w:space="0" w:color="auto"/>
                <w:right w:val="none" w:sz="0" w:space="0" w:color="auto"/>
              </w:divBdr>
            </w:div>
            <w:div w:id="549271148">
              <w:marLeft w:val="0"/>
              <w:marRight w:val="0"/>
              <w:marTop w:val="0"/>
              <w:marBottom w:val="0"/>
              <w:divBdr>
                <w:top w:val="none" w:sz="0" w:space="0" w:color="auto"/>
                <w:left w:val="none" w:sz="0" w:space="0" w:color="auto"/>
                <w:bottom w:val="none" w:sz="0" w:space="0" w:color="auto"/>
                <w:right w:val="none" w:sz="0" w:space="0" w:color="auto"/>
              </w:divBdr>
            </w:div>
            <w:div w:id="1657412970">
              <w:marLeft w:val="0"/>
              <w:marRight w:val="0"/>
              <w:marTop w:val="0"/>
              <w:marBottom w:val="0"/>
              <w:divBdr>
                <w:top w:val="none" w:sz="0" w:space="0" w:color="auto"/>
                <w:left w:val="none" w:sz="0" w:space="0" w:color="auto"/>
                <w:bottom w:val="none" w:sz="0" w:space="0" w:color="auto"/>
                <w:right w:val="none" w:sz="0" w:space="0" w:color="auto"/>
              </w:divBdr>
            </w:div>
            <w:div w:id="1193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3809">
      <w:bodyDiv w:val="1"/>
      <w:marLeft w:val="0"/>
      <w:marRight w:val="0"/>
      <w:marTop w:val="0"/>
      <w:marBottom w:val="0"/>
      <w:divBdr>
        <w:top w:val="none" w:sz="0" w:space="0" w:color="auto"/>
        <w:left w:val="none" w:sz="0" w:space="0" w:color="auto"/>
        <w:bottom w:val="none" w:sz="0" w:space="0" w:color="auto"/>
        <w:right w:val="none" w:sz="0" w:space="0" w:color="auto"/>
      </w:divBdr>
      <w:divsChild>
        <w:div w:id="922641756">
          <w:marLeft w:val="0"/>
          <w:marRight w:val="0"/>
          <w:marTop w:val="0"/>
          <w:marBottom w:val="0"/>
          <w:divBdr>
            <w:top w:val="none" w:sz="0" w:space="0" w:color="auto"/>
            <w:left w:val="none" w:sz="0" w:space="0" w:color="auto"/>
            <w:bottom w:val="none" w:sz="0" w:space="0" w:color="auto"/>
            <w:right w:val="none" w:sz="0" w:space="0" w:color="auto"/>
          </w:divBdr>
          <w:divsChild>
            <w:div w:id="1030455275">
              <w:marLeft w:val="0"/>
              <w:marRight w:val="0"/>
              <w:marTop w:val="0"/>
              <w:marBottom w:val="0"/>
              <w:divBdr>
                <w:top w:val="none" w:sz="0" w:space="0" w:color="auto"/>
                <w:left w:val="none" w:sz="0" w:space="0" w:color="auto"/>
                <w:bottom w:val="none" w:sz="0" w:space="0" w:color="auto"/>
                <w:right w:val="none" w:sz="0" w:space="0" w:color="auto"/>
              </w:divBdr>
            </w:div>
            <w:div w:id="456608581">
              <w:marLeft w:val="0"/>
              <w:marRight w:val="0"/>
              <w:marTop w:val="0"/>
              <w:marBottom w:val="0"/>
              <w:divBdr>
                <w:top w:val="none" w:sz="0" w:space="0" w:color="auto"/>
                <w:left w:val="none" w:sz="0" w:space="0" w:color="auto"/>
                <w:bottom w:val="none" w:sz="0" w:space="0" w:color="auto"/>
                <w:right w:val="none" w:sz="0" w:space="0" w:color="auto"/>
              </w:divBdr>
            </w:div>
            <w:div w:id="838887014">
              <w:marLeft w:val="0"/>
              <w:marRight w:val="0"/>
              <w:marTop w:val="0"/>
              <w:marBottom w:val="0"/>
              <w:divBdr>
                <w:top w:val="none" w:sz="0" w:space="0" w:color="auto"/>
                <w:left w:val="none" w:sz="0" w:space="0" w:color="auto"/>
                <w:bottom w:val="none" w:sz="0" w:space="0" w:color="auto"/>
                <w:right w:val="none" w:sz="0" w:space="0" w:color="auto"/>
              </w:divBdr>
            </w:div>
            <w:div w:id="2018925010">
              <w:marLeft w:val="0"/>
              <w:marRight w:val="0"/>
              <w:marTop w:val="0"/>
              <w:marBottom w:val="0"/>
              <w:divBdr>
                <w:top w:val="none" w:sz="0" w:space="0" w:color="auto"/>
                <w:left w:val="none" w:sz="0" w:space="0" w:color="auto"/>
                <w:bottom w:val="none" w:sz="0" w:space="0" w:color="auto"/>
                <w:right w:val="none" w:sz="0" w:space="0" w:color="auto"/>
              </w:divBdr>
            </w:div>
            <w:div w:id="2064017777">
              <w:marLeft w:val="0"/>
              <w:marRight w:val="0"/>
              <w:marTop w:val="0"/>
              <w:marBottom w:val="0"/>
              <w:divBdr>
                <w:top w:val="none" w:sz="0" w:space="0" w:color="auto"/>
                <w:left w:val="none" w:sz="0" w:space="0" w:color="auto"/>
                <w:bottom w:val="none" w:sz="0" w:space="0" w:color="auto"/>
                <w:right w:val="none" w:sz="0" w:space="0" w:color="auto"/>
              </w:divBdr>
            </w:div>
            <w:div w:id="856694820">
              <w:marLeft w:val="0"/>
              <w:marRight w:val="0"/>
              <w:marTop w:val="0"/>
              <w:marBottom w:val="0"/>
              <w:divBdr>
                <w:top w:val="none" w:sz="0" w:space="0" w:color="auto"/>
                <w:left w:val="none" w:sz="0" w:space="0" w:color="auto"/>
                <w:bottom w:val="none" w:sz="0" w:space="0" w:color="auto"/>
                <w:right w:val="none" w:sz="0" w:space="0" w:color="auto"/>
              </w:divBdr>
            </w:div>
            <w:div w:id="128087963">
              <w:marLeft w:val="0"/>
              <w:marRight w:val="0"/>
              <w:marTop w:val="0"/>
              <w:marBottom w:val="0"/>
              <w:divBdr>
                <w:top w:val="none" w:sz="0" w:space="0" w:color="auto"/>
                <w:left w:val="none" w:sz="0" w:space="0" w:color="auto"/>
                <w:bottom w:val="none" w:sz="0" w:space="0" w:color="auto"/>
                <w:right w:val="none" w:sz="0" w:space="0" w:color="auto"/>
              </w:divBdr>
            </w:div>
            <w:div w:id="659234626">
              <w:marLeft w:val="0"/>
              <w:marRight w:val="0"/>
              <w:marTop w:val="0"/>
              <w:marBottom w:val="0"/>
              <w:divBdr>
                <w:top w:val="none" w:sz="0" w:space="0" w:color="auto"/>
                <w:left w:val="none" w:sz="0" w:space="0" w:color="auto"/>
                <w:bottom w:val="none" w:sz="0" w:space="0" w:color="auto"/>
                <w:right w:val="none" w:sz="0" w:space="0" w:color="auto"/>
              </w:divBdr>
            </w:div>
            <w:div w:id="809592057">
              <w:marLeft w:val="0"/>
              <w:marRight w:val="0"/>
              <w:marTop w:val="0"/>
              <w:marBottom w:val="0"/>
              <w:divBdr>
                <w:top w:val="none" w:sz="0" w:space="0" w:color="auto"/>
                <w:left w:val="none" w:sz="0" w:space="0" w:color="auto"/>
                <w:bottom w:val="none" w:sz="0" w:space="0" w:color="auto"/>
                <w:right w:val="none" w:sz="0" w:space="0" w:color="auto"/>
              </w:divBdr>
            </w:div>
            <w:div w:id="1221819098">
              <w:marLeft w:val="0"/>
              <w:marRight w:val="0"/>
              <w:marTop w:val="0"/>
              <w:marBottom w:val="0"/>
              <w:divBdr>
                <w:top w:val="none" w:sz="0" w:space="0" w:color="auto"/>
                <w:left w:val="none" w:sz="0" w:space="0" w:color="auto"/>
                <w:bottom w:val="none" w:sz="0" w:space="0" w:color="auto"/>
                <w:right w:val="none" w:sz="0" w:space="0" w:color="auto"/>
              </w:divBdr>
            </w:div>
            <w:div w:id="636911117">
              <w:marLeft w:val="0"/>
              <w:marRight w:val="0"/>
              <w:marTop w:val="0"/>
              <w:marBottom w:val="0"/>
              <w:divBdr>
                <w:top w:val="none" w:sz="0" w:space="0" w:color="auto"/>
                <w:left w:val="none" w:sz="0" w:space="0" w:color="auto"/>
                <w:bottom w:val="none" w:sz="0" w:space="0" w:color="auto"/>
                <w:right w:val="none" w:sz="0" w:space="0" w:color="auto"/>
              </w:divBdr>
            </w:div>
            <w:div w:id="1946380789">
              <w:marLeft w:val="0"/>
              <w:marRight w:val="0"/>
              <w:marTop w:val="0"/>
              <w:marBottom w:val="0"/>
              <w:divBdr>
                <w:top w:val="none" w:sz="0" w:space="0" w:color="auto"/>
                <w:left w:val="none" w:sz="0" w:space="0" w:color="auto"/>
                <w:bottom w:val="none" w:sz="0" w:space="0" w:color="auto"/>
                <w:right w:val="none" w:sz="0" w:space="0" w:color="auto"/>
              </w:divBdr>
            </w:div>
            <w:div w:id="2053917408">
              <w:marLeft w:val="0"/>
              <w:marRight w:val="0"/>
              <w:marTop w:val="0"/>
              <w:marBottom w:val="0"/>
              <w:divBdr>
                <w:top w:val="none" w:sz="0" w:space="0" w:color="auto"/>
                <w:left w:val="none" w:sz="0" w:space="0" w:color="auto"/>
                <w:bottom w:val="none" w:sz="0" w:space="0" w:color="auto"/>
                <w:right w:val="none" w:sz="0" w:space="0" w:color="auto"/>
              </w:divBdr>
            </w:div>
            <w:div w:id="54595112">
              <w:marLeft w:val="0"/>
              <w:marRight w:val="0"/>
              <w:marTop w:val="0"/>
              <w:marBottom w:val="0"/>
              <w:divBdr>
                <w:top w:val="none" w:sz="0" w:space="0" w:color="auto"/>
                <w:left w:val="none" w:sz="0" w:space="0" w:color="auto"/>
                <w:bottom w:val="none" w:sz="0" w:space="0" w:color="auto"/>
                <w:right w:val="none" w:sz="0" w:space="0" w:color="auto"/>
              </w:divBdr>
            </w:div>
            <w:div w:id="854684806">
              <w:marLeft w:val="0"/>
              <w:marRight w:val="0"/>
              <w:marTop w:val="0"/>
              <w:marBottom w:val="0"/>
              <w:divBdr>
                <w:top w:val="none" w:sz="0" w:space="0" w:color="auto"/>
                <w:left w:val="none" w:sz="0" w:space="0" w:color="auto"/>
                <w:bottom w:val="none" w:sz="0" w:space="0" w:color="auto"/>
                <w:right w:val="none" w:sz="0" w:space="0" w:color="auto"/>
              </w:divBdr>
            </w:div>
            <w:div w:id="1913353025">
              <w:marLeft w:val="0"/>
              <w:marRight w:val="0"/>
              <w:marTop w:val="0"/>
              <w:marBottom w:val="0"/>
              <w:divBdr>
                <w:top w:val="none" w:sz="0" w:space="0" w:color="auto"/>
                <w:left w:val="none" w:sz="0" w:space="0" w:color="auto"/>
                <w:bottom w:val="none" w:sz="0" w:space="0" w:color="auto"/>
                <w:right w:val="none" w:sz="0" w:space="0" w:color="auto"/>
              </w:divBdr>
            </w:div>
            <w:div w:id="1024213258">
              <w:marLeft w:val="0"/>
              <w:marRight w:val="0"/>
              <w:marTop w:val="0"/>
              <w:marBottom w:val="0"/>
              <w:divBdr>
                <w:top w:val="none" w:sz="0" w:space="0" w:color="auto"/>
                <w:left w:val="none" w:sz="0" w:space="0" w:color="auto"/>
                <w:bottom w:val="none" w:sz="0" w:space="0" w:color="auto"/>
                <w:right w:val="none" w:sz="0" w:space="0" w:color="auto"/>
              </w:divBdr>
            </w:div>
            <w:div w:id="926841876">
              <w:marLeft w:val="0"/>
              <w:marRight w:val="0"/>
              <w:marTop w:val="0"/>
              <w:marBottom w:val="0"/>
              <w:divBdr>
                <w:top w:val="none" w:sz="0" w:space="0" w:color="auto"/>
                <w:left w:val="none" w:sz="0" w:space="0" w:color="auto"/>
                <w:bottom w:val="none" w:sz="0" w:space="0" w:color="auto"/>
                <w:right w:val="none" w:sz="0" w:space="0" w:color="auto"/>
              </w:divBdr>
            </w:div>
            <w:div w:id="667246917">
              <w:marLeft w:val="0"/>
              <w:marRight w:val="0"/>
              <w:marTop w:val="0"/>
              <w:marBottom w:val="0"/>
              <w:divBdr>
                <w:top w:val="none" w:sz="0" w:space="0" w:color="auto"/>
                <w:left w:val="none" w:sz="0" w:space="0" w:color="auto"/>
                <w:bottom w:val="none" w:sz="0" w:space="0" w:color="auto"/>
                <w:right w:val="none" w:sz="0" w:space="0" w:color="auto"/>
              </w:divBdr>
            </w:div>
            <w:div w:id="754057737">
              <w:marLeft w:val="0"/>
              <w:marRight w:val="0"/>
              <w:marTop w:val="0"/>
              <w:marBottom w:val="0"/>
              <w:divBdr>
                <w:top w:val="none" w:sz="0" w:space="0" w:color="auto"/>
                <w:left w:val="none" w:sz="0" w:space="0" w:color="auto"/>
                <w:bottom w:val="none" w:sz="0" w:space="0" w:color="auto"/>
                <w:right w:val="none" w:sz="0" w:space="0" w:color="auto"/>
              </w:divBdr>
            </w:div>
            <w:div w:id="541214938">
              <w:marLeft w:val="0"/>
              <w:marRight w:val="0"/>
              <w:marTop w:val="0"/>
              <w:marBottom w:val="0"/>
              <w:divBdr>
                <w:top w:val="none" w:sz="0" w:space="0" w:color="auto"/>
                <w:left w:val="none" w:sz="0" w:space="0" w:color="auto"/>
                <w:bottom w:val="none" w:sz="0" w:space="0" w:color="auto"/>
                <w:right w:val="none" w:sz="0" w:space="0" w:color="auto"/>
              </w:divBdr>
            </w:div>
            <w:div w:id="1971395791">
              <w:marLeft w:val="0"/>
              <w:marRight w:val="0"/>
              <w:marTop w:val="0"/>
              <w:marBottom w:val="0"/>
              <w:divBdr>
                <w:top w:val="none" w:sz="0" w:space="0" w:color="auto"/>
                <w:left w:val="none" w:sz="0" w:space="0" w:color="auto"/>
                <w:bottom w:val="none" w:sz="0" w:space="0" w:color="auto"/>
                <w:right w:val="none" w:sz="0" w:space="0" w:color="auto"/>
              </w:divBdr>
            </w:div>
            <w:div w:id="1271938836">
              <w:marLeft w:val="0"/>
              <w:marRight w:val="0"/>
              <w:marTop w:val="0"/>
              <w:marBottom w:val="0"/>
              <w:divBdr>
                <w:top w:val="none" w:sz="0" w:space="0" w:color="auto"/>
                <w:left w:val="none" w:sz="0" w:space="0" w:color="auto"/>
                <w:bottom w:val="none" w:sz="0" w:space="0" w:color="auto"/>
                <w:right w:val="none" w:sz="0" w:space="0" w:color="auto"/>
              </w:divBdr>
            </w:div>
            <w:div w:id="173110536">
              <w:marLeft w:val="0"/>
              <w:marRight w:val="0"/>
              <w:marTop w:val="0"/>
              <w:marBottom w:val="0"/>
              <w:divBdr>
                <w:top w:val="none" w:sz="0" w:space="0" w:color="auto"/>
                <w:left w:val="none" w:sz="0" w:space="0" w:color="auto"/>
                <w:bottom w:val="none" w:sz="0" w:space="0" w:color="auto"/>
                <w:right w:val="none" w:sz="0" w:space="0" w:color="auto"/>
              </w:divBdr>
            </w:div>
            <w:div w:id="1534226170">
              <w:marLeft w:val="0"/>
              <w:marRight w:val="0"/>
              <w:marTop w:val="0"/>
              <w:marBottom w:val="0"/>
              <w:divBdr>
                <w:top w:val="none" w:sz="0" w:space="0" w:color="auto"/>
                <w:left w:val="none" w:sz="0" w:space="0" w:color="auto"/>
                <w:bottom w:val="none" w:sz="0" w:space="0" w:color="auto"/>
                <w:right w:val="none" w:sz="0" w:space="0" w:color="auto"/>
              </w:divBdr>
            </w:div>
            <w:div w:id="111825311">
              <w:marLeft w:val="0"/>
              <w:marRight w:val="0"/>
              <w:marTop w:val="0"/>
              <w:marBottom w:val="0"/>
              <w:divBdr>
                <w:top w:val="none" w:sz="0" w:space="0" w:color="auto"/>
                <w:left w:val="none" w:sz="0" w:space="0" w:color="auto"/>
                <w:bottom w:val="none" w:sz="0" w:space="0" w:color="auto"/>
                <w:right w:val="none" w:sz="0" w:space="0" w:color="auto"/>
              </w:divBdr>
            </w:div>
            <w:div w:id="1478915802">
              <w:marLeft w:val="0"/>
              <w:marRight w:val="0"/>
              <w:marTop w:val="0"/>
              <w:marBottom w:val="0"/>
              <w:divBdr>
                <w:top w:val="none" w:sz="0" w:space="0" w:color="auto"/>
                <w:left w:val="none" w:sz="0" w:space="0" w:color="auto"/>
                <w:bottom w:val="none" w:sz="0" w:space="0" w:color="auto"/>
                <w:right w:val="none" w:sz="0" w:space="0" w:color="auto"/>
              </w:divBdr>
            </w:div>
            <w:div w:id="911891818">
              <w:marLeft w:val="0"/>
              <w:marRight w:val="0"/>
              <w:marTop w:val="0"/>
              <w:marBottom w:val="0"/>
              <w:divBdr>
                <w:top w:val="none" w:sz="0" w:space="0" w:color="auto"/>
                <w:left w:val="none" w:sz="0" w:space="0" w:color="auto"/>
                <w:bottom w:val="none" w:sz="0" w:space="0" w:color="auto"/>
                <w:right w:val="none" w:sz="0" w:space="0" w:color="auto"/>
              </w:divBdr>
            </w:div>
            <w:div w:id="1643802950">
              <w:marLeft w:val="0"/>
              <w:marRight w:val="0"/>
              <w:marTop w:val="0"/>
              <w:marBottom w:val="0"/>
              <w:divBdr>
                <w:top w:val="none" w:sz="0" w:space="0" w:color="auto"/>
                <w:left w:val="none" w:sz="0" w:space="0" w:color="auto"/>
                <w:bottom w:val="none" w:sz="0" w:space="0" w:color="auto"/>
                <w:right w:val="none" w:sz="0" w:space="0" w:color="auto"/>
              </w:divBdr>
            </w:div>
            <w:div w:id="583104997">
              <w:marLeft w:val="0"/>
              <w:marRight w:val="0"/>
              <w:marTop w:val="0"/>
              <w:marBottom w:val="0"/>
              <w:divBdr>
                <w:top w:val="none" w:sz="0" w:space="0" w:color="auto"/>
                <w:left w:val="none" w:sz="0" w:space="0" w:color="auto"/>
                <w:bottom w:val="none" w:sz="0" w:space="0" w:color="auto"/>
                <w:right w:val="none" w:sz="0" w:space="0" w:color="auto"/>
              </w:divBdr>
            </w:div>
            <w:div w:id="2030333255">
              <w:marLeft w:val="0"/>
              <w:marRight w:val="0"/>
              <w:marTop w:val="0"/>
              <w:marBottom w:val="0"/>
              <w:divBdr>
                <w:top w:val="none" w:sz="0" w:space="0" w:color="auto"/>
                <w:left w:val="none" w:sz="0" w:space="0" w:color="auto"/>
                <w:bottom w:val="none" w:sz="0" w:space="0" w:color="auto"/>
                <w:right w:val="none" w:sz="0" w:space="0" w:color="auto"/>
              </w:divBdr>
            </w:div>
            <w:div w:id="1655062494">
              <w:marLeft w:val="0"/>
              <w:marRight w:val="0"/>
              <w:marTop w:val="0"/>
              <w:marBottom w:val="0"/>
              <w:divBdr>
                <w:top w:val="none" w:sz="0" w:space="0" w:color="auto"/>
                <w:left w:val="none" w:sz="0" w:space="0" w:color="auto"/>
                <w:bottom w:val="none" w:sz="0" w:space="0" w:color="auto"/>
                <w:right w:val="none" w:sz="0" w:space="0" w:color="auto"/>
              </w:divBdr>
            </w:div>
            <w:div w:id="1181704838">
              <w:marLeft w:val="0"/>
              <w:marRight w:val="0"/>
              <w:marTop w:val="0"/>
              <w:marBottom w:val="0"/>
              <w:divBdr>
                <w:top w:val="none" w:sz="0" w:space="0" w:color="auto"/>
                <w:left w:val="none" w:sz="0" w:space="0" w:color="auto"/>
                <w:bottom w:val="none" w:sz="0" w:space="0" w:color="auto"/>
                <w:right w:val="none" w:sz="0" w:space="0" w:color="auto"/>
              </w:divBdr>
            </w:div>
            <w:div w:id="1690719799">
              <w:marLeft w:val="0"/>
              <w:marRight w:val="0"/>
              <w:marTop w:val="0"/>
              <w:marBottom w:val="0"/>
              <w:divBdr>
                <w:top w:val="none" w:sz="0" w:space="0" w:color="auto"/>
                <w:left w:val="none" w:sz="0" w:space="0" w:color="auto"/>
                <w:bottom w:val="none" w:sz="0" w:space="0" w:color="auto"/>
                <w:right w:val="none" w:sz="0" w:space="0" w:color="auto"/>
              </w:divBdr>
            </w:div>
            <w:div w:id="551963785">
              <w:marLeft w:val="0"/>
              <w:marRight w:val="0"/>
              <w:marTop w:val="0"/>
              <w:marBottom w:val="0"/>
              <w:divBdr>
                <w:top w:val="none" w:sz="0" w:space="0" w:color="auto"/>
                <w:left w:val="none" w:sz="0" w:space="0" w:color="auto"/>
                <w:bottom w:val="none" w:sz="0" w:space="0" w:color="auto"/>
                <w:right w:val="none" w:sz="0" w:space="0" w:color="auto"/>
              </w:divBdr>
            </w:div>
            <w:div w:id="865412263">
              <w:marLeft w:val="0"/>
              <w:marRight w:val="0"/>
              <w:marTop w:val="0"/>
              <w:marBottom w:val="0"/>
              <w:divBdr>
                <w:top w:val="none" w:sz="0" w:space="0" w:color="auto"/>
                <w:left w:val="none" w:sz="0" w:space="0" w:color="auto"/>
                <w:bottom w:val="none" w:sz="0" w:space="0" w:color="auto"/>
                <w:right w:val="none" w:sz="0" w:space="0" w:color="auto"/>
              </w:divBdr>
            </w:div>
            <w:div w:id="956259205">
              <w:marLeft w:val="0"/>
              <w:marRight w:val="0"/>
              <w:marTop w:val="0"/>
              <w:marBottom w:val="0"/>
              <w:divBdr>
                <w:top w:val="none" w:sz="0" w:space="0" w:color="auto"/>
                <w:left w:val="none" w:sz="0" w:space="0" w:color="auto"/>
                <w:bottom w:val="none" w:sz="0" w:space="0" w:color="auto"/>
                <w:right w:val="none" w:sz="0" w:space="0" w:color="auto"/>
              </w:divBdr>
            </w:div>
            <w:div w:id="335310183">
              <w:marLeft w:val="0"/>
              <w:marRight w:val="0"/>
              <w:marTop w:val="0"/>
              <w:marBottom w:val="0"/>
              <w:divBdr>
                <w:top w:val="none" w:sz="0" w:space="0" w:color="auto"/>
                <w:left w:val="none" w:sz="0" w:space="0" w:color="auto"/>
                <w:bottom w:val="none" w:sz="0" w:space="0" w:color="auto"/>
                <w:right w:val="none" w:sz="0" w:space="0" w:color="auto"/>
              </w:divBdr>
            </w:div>
            <w:div w:id="1086535300">
              <w:marLeft w:val="0"/>
              <w:marRight w:val="0"/>
              <w:marTop w:val="0"/>
              <w:marBottom w:val="0"/>
              <w:divBdr>
                <w:top w:val="none" w:sz="0" w:space="0" w:color="auto"/>
                <w:left w:val="none" w:sz="0" w:space="0" w:color="auto"/>
                <w:bottom w:val="none" w:sz="0" w:space="0" w:color="auto"/>
                <w:right w:val="none" w:sz="0" w:space="0" w:color="auto"/>
              </w:divBdr>
            </w:div>
            <w:div w:id="2126805362">
              <w:marLeft w:val="0"/>
              <w:marRight w:val="0"/>
              <w:marTop w:val="0"/>
              <w:marBottom w:val="0"/>
              <w:divBdr>
                <w:top w:val="none" w:sz="0" w:space="0" w:color="auto"/>
                <w:left w:val="none" w:sz="0" w:space="0" w:color="auto"/>
                <w:bottom w:val="none" w:sz="0" w:space="0" w:color="auto"/>
                <w:right w:val="none" w:sz="0" w:space="0" w:color="auto"/>
              </w:divBdr>
            </w:div>
            <w:div w:id="1053310273">
              <w:marLeft w:val="0"/>
              <w:marRight w:val="0"/>
              <w:marTop w:val="0"/>
              <w:marBottom w:val="0"/>
              <w:divBdr>
                <w:top w:val="none" w:sz="0" w:space="0" w:color="auto"/>
                <w:left w:val="none" w:sz="0" w:space="0" w:color="auto"/>
                <w:bottom w:val="none" w:sz="0" w:space="0" w:color="auto"/>
                <w:right w:val="none" w:sz="0" w:space="0" w:color="auto"/>
              </w:divBdr>
            </w:div>
            <w:div w:id="84693368">
              <w:marLeft w:val="0"/>
              <w:marRight w:val="0"/>
              <w:marTop w:val="0"/>
              <w:marBottom w:val="0"/>
              <w:divBdr>
                <w:top w:val="none" w:sz="0" w:space="0" w:color="auto"/>
                <w:left w:val="none" w:sz="0" w:space="0" w:color="auto"/>
                <w:bottom w:val="none" w:sz="0" w:space="0" w:color="auto"/>
                <w:right w:val="none" w:sz="0" w:space="0" w:color="auto"/>
              </w:divBdr>
            </w:div>
            <w:div w:id="156696716">
              <w:marLeft w:val="0"/>
              <w:marRight w:val="0"/>
              <w:marTop w:val="0"/>
              <w:marBottom w:val="0"/>
              <w:divBdr>
                <w:top w:val="none" w:sz="0" w:space="0" w:color="auto"/>
                <w:left w:val="none" w:sz="0" w:space="0" w:color="auto"/>
                <w:bottom w:val="none" w:sz="0" w:space="0" w:color="auto"/>
                <w:right w:val="none" w:sz="0" w:space="0" w:color="auto"/>
              </w:divBdr>
            </w:div>
            <w:div w:id="2004553111">
              <w:marLeft w:val="0"/>
              <w:marRight w:val="0"/>
              <w:marTop w:val="0"/>
              <w:marBottom w:val="0"/>
              <w:divBdr>
                <w:top w:val="none" w:sz="0" w:space="0" w:color="auto"/>
                <w:left w:val="none" w:sz="0" w:space="0" w:color="auto"/>
                <w:bottom w:val="none" w:sz="0" w:space="0" w:color="auto"/>
                <w:right w:val="none" w:sz="0" w:space="0" w:color="auto"/>
              </w:divBdr>
            </w:div>
            <w:div w:id="1776946937">
              <w:marLeft w:val="0"/>
              <w:marRight w:val="0"/>
              <w:marTop w:val="0"/>
              <w:marBottom w:val="0"/>
              <w:divBdr>
                <w:top w:val="none" w:sz="0" w:space="0" w:color="auto"/>
                <w:left w:val="none" w:sz="0" w:space="0" w:color="auto"/>
                <w:bottom w:val="none" w:sz="0" w:space="0" w:color="auto"/>
                <w:right w:val="none" w:sz="0" w:space="0" w:color="auto"/>
              </w:divBdr>
            </w:div>
            <w:div w:id="43409256">
              <w:marLeft w:val="0"/>
              <w:marRight w:val="0"/>
              <w:marTop w:val="0"/>
              <w:marBottom w:val="0"/>
              <w:divBdr>
                <w:top w:val="none" w:sz="0" w:space="0" w:color="auto"/>
                <w:left w:val="none" w:sz="0" w:space="0" w:color="auto"/>
                <w:bottom w:val="none" w:sz="0" w:space="0" w:color="auto"/>
                <w:right w:val="none" w:sz="0" w:space="0" w:color="auto"/>
              </w:divBdr>
            </w:div>
            <w:div w:id="1207063258">
              <w:marLeft w:val="0"/>
              <w:marRight w:val="0"/>
              <w:marTop w:val="0"/>
              <w:marBottom w:val="0"/>
              <w:divBdr>
                <w:top w:val="none" w:sz="0" w:space="0" w:color="auto"/>
                <w:left w:val="none" w:sz="0" w:space="0" w:color="auto"/>
                <w:bottom w:val="none" w:sz="0" w:space="0" w:color="auto"/>
                <w:right w:val="none" w:sz="0" w:space="0" w:color="auto"/>
              </w:divBdr>
            </w:div>
            <w:div w:id="570699257">
              <w:marLeft w:val="0"/>
              <w:marRight w:val="0"/>
              <w:marTop w:val="0"/>
              <w:marBottom w:val="0"/>
              <w:divBdr>
                <w:top w:val="none" w:sz="0" w:space="0" w:color="auto"/>
                <w:left w:val="none" w:sz="0" w:space="0" w:color="auto"/>
                <w:bottom w:val="none" w:sz="0" w:space="0" w:color="auto"/>
                <w:right w:val="none" w:sz="0" w:space="0" w:color="auto"/>
              </w:divBdr>
            </w:div>
            <w:div w:id="1322660835">
              <w:marLeft w:val="0"/>
              <w:marRight w:val="0"/>
              <w:marTop w:val="0"/>
              <w:marBottom w:val="0"/>
              <w:divBdr>
                <w:top w:val="none" w:sz="0" w:space="0" w:color="auto"/>
                <w:left w:val="none" w:sz="0" w:space="0" w:color="auto"/>
                <w:bottom w:val="none" w:sz="0" w:space="0" w:color="auto"/>
                <w:right w:val="none" w:sz="0" w:space="0" w:color="auto"/>
              </w:divBdr>
            </w:div>
            <w:div w:id="805463610">
              <w:marLeft w:val="0"/>
              <w:marRight w:val="0"/>
              <w:marTop w:val="0"/>
              <w:marBottom w:val="0"/>
              <w:divBdr>
                <w:top w:val="none" w:sz="0" w:space="0" w:color="auto"/>
                <w:left w:val="none" w:sz="0" w:space="0" w:color="auto"/>
                <w:bottom w:val="none" w:sz="0" w:space="0" w:color="auto"/>
                <w:right w:val="none" w:sz="0" w:space="0" w:color="auto"/>
              </w:divBdr>
            </w:div>
            <w:div w:id="1459882701">
              <w:marLeft w:val="0"/>
              <w:marRight w:val="0"/>
              <w:marTop w:val="0"/>
              <w:marBottom w:val="0"/>
              <w:divBdr>
                <w:top w:val="none" w:sz="0" w:space="0" w:color="auto"/>
                <w:left w:val="none" w:sz="0" w:space="0" w:color="auto"/>
                <w:bottom w:val="none" w:sz="0" w:space="0" w:color="auto"/>
                <w:right w:val="none" w:sz="0" w:space="0" w:color="auto"/>
              </w:divBdr>
            </w:div>
            <w:div w:id="1962876188">
              <w:marLeft w:val="0"/>
              <w:marRight w:val="0"/>
              <w:marTop w:val="0"/>
              <w:marBottom w:val="0"/>
              <w:divBdr>
                <w:top w:val="none" w:sz="0" w:space="0" w:color="auto"/>
                <w:left w:val="none" w:sz="0" w:space="0" w:color="auto"/>
                <w:bottom w:val="none" w:sz="0" w:space="0" w:color="auto"/>
                <w:right w:val="none" w:sz="0" w:space="0" w:color="auto"/>
              </w:divBdr>
            </w:div>
            <w:div w:id="1107844138">
              <w:marLeft w:val="0"/>
              <w:marRight w:val="0"/>
              <w:marTop w:val="0"/>
              <w:marBottom w:val="0"/>
              <w:divBdr>
                <w:top w:val="none" w:sz="0" w:space="0" w:color="auto"/>
                <w:left w:val="none" w:sz="0" w:space="0" w:color="auto"/>
                <w:bottom w:val="none" w:sz="0" w:space="0" w:color="auto"/>
                <w:right w:val="none" w:sz="0" w:space="0" w:color="auto"/>
              </w:divBdr>
            </w:div>
            <w:div w:id="1782138857">
              <w:marLeft w:val="0"/>
              <w:marRight w:val="0"/>
              <w:marTop w:val="0"/>
              <w:marBottom w:val="0"/>
              <w:divBdr>
                <w:top w:val="none" w:sz="0" w:space="0" w:color="auto"/>
                <w:left w:val="none" w:sz="0" w:space="0" w:color="auto"/>
                <w:bottom w:val="none" w:sz="0" w:space="0" w:color="auto"/>
                <w:right w:val="none" w:sz="0" w:space="0" w:color="auto"/>
              </w:divBdr>
            </w:div>
            <w:div w:id="1111169876">
              <w:marLeft w:val="0"/>
              <w:marRight w:val="0"/>
              <w:marTop w:val="0"/>
              <w:marBottom w:val="0"/>
              <w:divBdr>
                <w:top w:val="none" w:sz="0" w:space="0" w:color="auto"/>
                <w:left w:val="none" w:sz="0" w:space="0" w:color="auto"/>
                <w:bottom w:val="none" w:sz="0" w:space="0" w:color="auto"/>
                <w:right w:val="none" w:sz="0" w:space="0" w:color="auto"/>
              </w:divBdr>
            </w:div>
            <w:div w:id="1909804426">
              <w:marLeft w:val="0"/>
              <w:marRight w:val="0"/>
              <w:marTop w:val="0"/>
              <w:marBottom w:val="0"/>
              <w:divBdr>
                <w:top w:val="none" w:sz="0" w:space="0" w:color="auto"/>
                <w:left w:val="none" w:sz="0" w:space="0" w:color="auto"/>
                <w:bottom w:val="none" w:sz="0" w:space="0" w:color="auto"/>
                <w:right w:val="none" w:sz="0" w:space="0" w:color="auto"/>
              </w:divBdr>
            </w:div>
            <w:div w:id="1079982748">
              <w:marLeft w:val="0"/>
              <w:marRight w:val="0"/>
              <w:marTop w:val="0"/>
              <w:marBottom w:val="0"/>
              <w:divBdr>
                <w:top w:val="none" w:sz="0" w:space="0" w:color="auto"/>
                <w:left w:val="none" w:sz="0" w:space="0" w:color="auto"/>
                <w:bottom w:val="none" w:sz="0" w:space="0" w:color="auto"/>
                <w:right w:val="none" w:sz="0" w:space="0" w:color="auto"/>
              </w:divBdr>
            </w:div>
            <w:div w:id="164519159">
              <w:marLeft w:val="0"/>
              <w:marRight w:val="0"/>
              <w:marTop w:val="0"/>
              <w:marBottom w:val="0"/>
              <w:divBdr>
                <w:top w:val="none" w:sz="0" w:space="0" w:color="auto"/>
                <w:left w:val="none" w:sz="0" w:space="0" w:color="auto"/>
                <w:bottom w:val="none" w:sz="0" w:space="0" w:color="auto"/>
                <w:right w:val="none" w:sz="0" w:space="0" w:color="auto"/>
              </w:divBdr>
            </w:div>
            <w:div w:id="298610088">
              <w:marLeft w:val="0"/>
              <w:marRight w:val="0"/>
              <w:marTop w:val="0"/>
              <w:marBottom w:val="0"/>
              <w:divBdr>
                <w:top w:val="none" w:sz="0" w:space="0" w:color="auto"/>
                <w:left w:val="none" w:sz="0" w:space="0" w:color="auto"/>
                <w:bottom w:val="none" w:sz="0" w:space="0" w:color="auto"/>
                <w:right w:val="none" w:sz="0" w:space="0" w:color="auto"/>
              </w:divBdr>
            </w:div>
            <w:div w:id="1852722692">
              <w:marLeft w:val="0"/>
              <w:marRight w:val="0"/>
              <w:marTop w:val="0"/>
              <w:marBottom w:val="0"/>
              <w:divBdr>
                <w:top w:val="none" w:sz="0" w:space="0" w:color="auto"/>
                <w:left w:val="none" w:sz="0" w:space="0" w:color="auto"/>
                <w:bottom w:val="none" w:sz="0" w:space="0" w:color="auto"/>
                <w:right w:val="none" w:sz="0" w:space="0" w:color="auto"/>
              </w:divBdr>
            </w:div>
            <w:div w:id="313027904">
              <w:marLeft w:val="0"/>
              <w:marRight w:val="0"/>
              <w:marTop w:val="0"/>
              <w:marBottom w:val="0"/>
              <w:divBdr>
                <w:top w:val="none" w:sz="0" w:space="0" w:color="auto"/>
                <w:left w:val="none" w:sz="0" w:space="0" w:color="auto"/>
                <w:bottom w:val="none" w:sz="0" w:space="0" w:color="auto"/>
                <w:right w:val="none" w:sz="0" w:space="0" w:color="auto"/>
              </w:divBdr>
            </w:div>
            <w:div w:id="1577517388">
              <w:marLeft w:val="0"/>
              <w:marRight w:val="0"/>
              <w:marTop w:val="0"/>
              <w:marBottom w:val="0"/>
              <w:divBdr>
                <w:top w:val="none" w:sz="0" w:space="0" w:color="auto"/>
                <w:left w:val="none" w:sz="0" w:space="0" w:color="auto"/>
                <w:bottom w:val="none" w:sz="0" w:space="0" w:color="auto"/>
                <w:right w:val="none" w:sz="0" w:space="0" w:color="auto"/>
              </w:divBdr>
            </w:div>
            <w:div w:id="1451166279">
              <w:marLeft w:val="0"/>
              <w:marRight w:val="0"/>
              <w:marTop w:val="0"/>
              <w:marBottom w:val="0"/>
              <w:divBdr>
                <w:top w:val="none" w:sz="0" w:space="0" w:color="auto"/>
                <w:left w:val="none" w:sz="0" w:space="0" w:color="auto"/>
                <w:bottom w:val="none" w:sz="0" w:space="0" w:color="auto"/>
                <w:right w:val="none" w:sz="0" w:space="0" w:color="auto"/>
              </w:divBdr>
            </w:div>
            <w:div w:id="1402748880">
              <w:marLeft w:val="0"/>
              <w:marRight w:val="0"/>
              <w:marTop w:val="0"/>
              <w:marBottom w:val="0"/>
              <w:divBdr>
                <w:top w:val="none" w:sz="0" w:space="0" w:color="auto"/>
                <w:left w:val="none" w:sz="0" w:space="0" w:color="auto"/>
                <w:bottom w:val="none" w:sz="0" w:space="0" w:color="auto"/>
                <w:right w:val="none" w:sz="0" w:space="0" w:color="auto"/>
              </w:divBdr>
            </w:div>
            <w:div w:id="521942415">
              <w:marLeft w:val="0"/>
              <w:marRight w:val="0"/>
              <w:marTop w:val="0"/>
              <w:marBottom w:val="0"/>
              <w:divBdr>
                <w:top w:val="none" w:sz="0" w:space="0" w:color="auto"/>
                <w:left w:val="none" w:sz="0" w:space="0" w:color="auto"/>
                <w:bottom w:val="none" w:sz="0" w:space="0" w:color="auto"/>
                <w:right w:val="none" w:sz="0" w:space="0" w:color="auto"/>
              </w:divBdr>
            </w:div>
            <w:div w:id="1006252787">
              <w:marLeft w:val="0"/>
              <w:marRight w:val="0"/>
              <w:marTop w:val="0"/>
              <w:marBottom w:val="0"/>
              <w:divBdr>
                <w:top w:val="none" w:sz="0" w:space="0" w:color="auto"/>
                <w:left w:val="none" w:sz="0" w:space="0" w:color="auto"/>
                <w:bottom w:val="none" w:sz="0" w:space="0" w:color="auto"/>
                <w:right w:val="none" w:sz="0" w:space="0" w:color="auto"/>
              </w:divBdr>
            </w:div>
            <w:div w:id="750859957">
              <w:marLeft w:val="0"/>
              <w:marRight w:val="0"/>
              <w:marTop w:val="0"/>
              <w:marBottom w:val="0"/>
              <w:divBdr>
                <w:top w:val="none" w:sz="0" w:space="0" w:color="auto"/>
                <w:left w:val="none" w:sz="0" w:space="0" w:color="auto"/>
                <w:bottom w:val="none" w:sz="0" w:space="0" w:color="auto"/>
                <w:right w:val="none" w:sz="0" w:space="0" w:color="auto"/>
              </w:divBdr>
            </w:div>
            <w:div w:id="1312755750">
              <w:marLeft w:val="0"/>
              <w:marRight w:val="0"/>
              <w:marTop w:val="0"/>
              <w:marBottom w:val="0"/>
              <w:divBdr>
                <w:top w:val="none" w:sz="0" w:space="0" w:color="auto"/>
                <w:left w:val="none" w:sz="0" w:space="0" w:color="auto"/>
                <w:bottom w:val="none" w:sz="0" w:space="0" w:color="auto"/>
                <w:right w:val="none" w:sz="0" w:space="0" w:color="auto"/>
              </w:divBdr>
            </w:div>
            <w:div w:id="258300350">
              <w:marLeft w:val="0"/>
              <w:marRight w:val="0"/>
              <w:marTop w:val="0"/>
              <w:marBottom w:val="0"/>
              <w:divBdr>
                <w:top w:val="none" w:sz="0" w:space="0" w:color="auto"/>
                <w:left w:val="none" w:sz="0" w:space="0" w:color="auto"/>
                <w:bottom w:val="none" w:sz="0" w:space="0" w:color="auto"/>
                <w:right w:val="none" w:sz="0" w:space="0" w:color="auto"/>
              </w:divBdr>
            </w:div>
            <w:div w:id="1793747903">
              <w:marLeft w:val="0"/>
              <w:marRight w:val="0"/>
              <w:marTop w:val="0"/>
              <w:marBottom w:val="0"/>
              <w:divBdr>
                <w:top w:val="none" w:sz="0" w:space="0" w:color="auto"/>
                <w:left w:val="none" w:sz="0" w:space="0" w:color="auto"/>
                <w:bottom w:val="none" w:sz="0" w:space="0" w:color="auto"/>
                <w:right w:val="none" w:sz="0" w:space="0" w:color="auto"/>
              </w:divBdr>
            </w:div>
            <w:div w:id="519272364">
              <w:marLeft w:val="0"/>
              <w:marRight w:val="0"/>
              <w:marTop w:val="0"/>
              <w:marBottom w:val="0"/>
              <w:divBdr>
                <w:top w:val="none" w:sz="0" w:space="0" w:color="auto"/>
                <w:left w:val="none" w:sz="0" w:space="0" w:color="auto"/>
                <w:bottom w:val="none" w:sz="0" w:space="0" w:color="auto"/>
                <w:right w:val="none" w:sz="0" w:space="0" w:color="auto"/>
              </w:divBdr>
            </w:div>
            <w:div w:id="915283766">
              <w:marLeft w:val="0"/>
              <w:marRight w:val="0"/>
              <w:marTop w:val="0"/>
              <w:marBottom w:val="0"/>
              <w:divBdr>
                <w:top w:val="none" w:sz="0" w:space="0" w:color="auto"/>
                <w:left w:val="none" w:sz="0" w:space="0" w:color="auto"/>
                <w:bottom w:val="none" w:sz="0" w:space="0" w:color="auto"/>
                <w:right w:val="none" w:sz="0" w:space="0" w:color="auto"/>
              </w:divBdr>
            </w:div>
            <w:div w:id="1657565496">
              <w:marLeft w:val="0"/>
              <w:marRight w:val="0"/>
              <w:marTop w:val="0"/>
              <w:marBottom w:val="0"/>
              <w:divBdr>
                <w:top w:val="none" w:sz="0" w:space="0" w:color="auto"/>
                <w:left w:val="none" w:sz="0" w:space="0" w:color="auto"/>
                <w:bottom w:val="none" w:sz="0" w:space="0" w:color="auto"/>
                <w:right w:val="none" w:sz="0" w:space="0" w:color="auto"/>
              </w:divBdr>
            </w:div>
            <w:div w:id="612708354">
              <w:marLeft w:val="0"/>
              <w:marRight w:val="0"/>
              <w:marTop w:val="0"/>
              <w:marBottom w:val="0"/>
              <w:divBdr>
                <w:top w:val="none" w:sz="0" w:space="0" w:color="auto"/>
                <w:left w:val="none" w:sz="0" w:space="0" w:color="auto"/>
                <w:bottom w:val="none" w:sz="0" w:space="0" w:color="auto"/>
                <w:right w:val="none" w:sz="0" w:space="0" w:color="auto"/>
              </w:divBdr>
            </w:div>
            <w:div w:id="1087919150">
              <w:marLeft w:val="0"/>
              <w:marRight w:val="0"/>
              <w:marTop w:val="0"/>
              <w:marBottom w:val="0"/>
              <w:divBdr>
                <w:top w:val="none" w:sz="0" w:space="0" w:color="auto"/>
                <w:left w:val="none" w:sz="0" w:space="0" w:color="auto"/>
                <w:bottom w:val="none" w:sz="0" w:space="0" w:color="auto"/>
                <w:right w:val="none" w:sz="0" w:space="0" w:color="auto"/>
              </w:divBdr>
            </w:div>
            <w:div w:id="2118477270">
              <w:marLeft w:val="0"/>
              <w:marRight w:val="0"/>
              <w:marTop w:val="0"/>
              <w:marBottom w:val="0"/>
              <w:divBdr>
                <w:top w:val="none" w:sz="0" w:space="0" w:color="auto"/>
                <w:left w:val="none" w:sz="0" w:space="0" w:color="auto"/>
                <w:bottom w:val="none" w:sz="0" w:space="0" w:color="auto"/>
                <w:right w:val="none" w:sz="0" w:space="0" w:color="auto"/>
              </w:divBdr>
            </w:div>
            <w:div w:id="1689599709">
              <w:marLeft w:val="0"/>
              <w:marRight w:val="0"/>
              <w:marTop w:val="0"/>
              <w:marBottom w:val="0"/>
              <w:divBdr>
                <w:top w:val="none" w:sz="0" w:space="0" w:color="auto"/>
                <w:left w:val="none" w:sz="0" w:space="0" w:color="auto"/>
                <w:bottom w:val="none" w:sz="0" w:space="0" w:color="auto"/>
                <w:right w:val="none" w:sz="0" w:space="0" w:color="auto"/>
              </w:divBdr>
            </w:div>
            <w:div w:id="1023285946">
              <w:marLeft w:val="0"/>
              <w:marRight w:val="0"/>
              <w:marTop w:val="0"/>
              <w:marBottom w:val="0"/>
              <w:divBdr>
                <w:top w:val="none" w:sz="0" w:space="0" w:color="auto"/>
                <w:left w:val="none" w:sz="0" w:space="0" w:color="auto"/>
                <w:bottom w:val="none" w:sz="0" w:space="0" w:color="auto"/>
                <w:right w:val="none" w:sz="0" w:space="0" w:color="auto"/>
              </w:divBdr>
            </w:div>
            <w:div w:id="1736927302">
              <w:marLeft w:val="0"/>
              <w:marRight w:val="0"/>
              <w:marTop w:val="0"/>
              <w:marBottom w:val="0"/>
              <w:divBdr>
                <w:top w:val="none" w:sz="0" w:space="0" w:color="auto"/>
                <w:left w:val="none" w:sz="0" w:space="0" w:color="auto"/>
                <w:bottom w:val="none" w:sz="0" w:space="0" w:color="auto"/>
                <w:right w:val="none" w:sz="0" w:space="0" w:color="auto"/>
              </w:divBdr>
            </w:div>
            <w:div w:id="1971281920">
              <w:marLeft w:val="0"/>
              <w:marRight w:val="0"/>
              <w:marTop w:val="0"/>
              <w:marBottom w:val="0"/>
              <w:divBdr>
                <w:top w:val="none" w:sz="0" w:space="0" w:color="auto"/>
                <w:left w:val="none" w:sz="0" w:space="0" w:color="auto"/>
                <w:bottom w:val="none" w:sz="0" w:space="0" w:color="auto"/>
                <w:right w:val="none" w:sz="0" w:space="0" w:color="auto"/>
              </w:divBdr>
            </w:div>
            <w:div w:id="1946620692">
              <w:marLeft w:val="0"/>
              <w:marRight w:val="0"/>
              <w:marTop w:val="0"/>
              <w:marBottom w:val="0"/>
              <w:divBdr>
                <w:top w:val="none" w:sz="0" w:space="0" w:color="auto"/>
                <w:left w:val="none" w:sz="0" w:space="0" w:color="auto"/>
                <w:bottom w:val="none" w:sz="0" w:space="0" w:color="auto"/>
                <w:right w:val="none" w:sz="0" w:space="0" w:color="auto"/>
              </w:divBdr>
            </w:div>
            <w:div w:id="1678074458">
              <w:marLeft w:val="0"/>
              <w:marRight w:val="0"/>
              <w:marTop w:val="0"/>
              <w:marBottom w:val="0"/>
              <w:divBdr>
                <w:top w:val="none" w:sz="0" w:space="0" w:color="auto"/>
                <w:left w:val="none" w:sz="0" w:space="0" w:color="auto"/>
                <w:bottom w:val="none" w:sz="0" w:space="0" w:color="auto"/>
                <w:right w:val="none" w:sz="0" w:space="0" w:color="auto"/>
              </w:divBdr>
            </w:div>
            <w:div w:id="1002781809">
              <w:marLeft w:val="0"/>
              <w:marRight w:val="0"/>
              <w:marTop w:val="0"/>
              <w:marBottom w:val="0"/>
              <w:divBdr>
                <w:top w:val="none" w:sz="0" w:space="0" w:color="auto"/>
                <w:left w:val="none" w:sz="0" w:space="0" w:color="auto"/>
                <w:bottom w:val="none" w:sz="0" w:space="0" w:color="auto"/>
                <w:right w:val="none" w:sz="0" w:space="0" w:color="auto"/>
              </w:divBdr>
            </w:div>
            <w:div w:id="1729068109">
              <w:marLeft w:val="0"/>
              <w:marRight w:val="0"/>
              <w:marTop w:val="0"/>
              <w:marBottom w:val="0"/>
              <w:divBdr>
                <w:top w:val="none" w:sz="0" w:space="0" w:color="auto"/>
                <w:left w:val="none" w:sz="0" w:space="0" w:color="auto"/>
                <w:bottom w:val="none" w:sz="0" w:space="0" w:color="auto"/>
                <w:right w:val="none" w:sz="0" w:space="0" w:color="auto"/>
              </w:divBdr>
            </w:div>
            <w:div w:id="887911119">
              <w:marLeft w:val="0"/>
              <w:marRight w:val="0"/>
              <w:marTop w:val="0"/>
              <w:marBottom w:val="0"/>
              <w:divBdr>
                <w:top w:val="none" w:sz="0" w:space="0" w:color="auto"/>
                <w:left w:val="none" w:sz="0" w:space="0" w:color="auto"/>
                <w:bottom w:val="none" w:sz="0" w:space="0" w:color="auto"/>
                <w:right w:val="none" w:sz="0" w:space="0" w:color="auto"/>
              </w:divBdr>
            </w:div>
            <w:div w:id="383677953">
              <w:marLeft w:val="0"/>
              <w:marRight w:val="0"/>
              <w:marTop w:val="0"/>
              <w:marBottom w:val="0"/>
              <w:divBdr>
                <w:top w:val="none" w:sz="0" w:space="0" w:color="auto"/>
                <w:left w:val="none" w:sz="0" w:space="0" w:color="auto"/>
                <w:bottom w:val="none" w:sz="0" w:space="0" w:color="auto"/>
                <w:right w:val="none" w:sz="0" w:space="0" w:color="auto"/>
              </w:divBdr>
            </w:div>
            <w:div w:id="481628335">
              <w:marLeft w:val="0"/>
              <w:marRight w:val="0"/>
              <w:marTop w:val="0"/>
              <w:marBottom w:val="0"/>
              <w:divBdr>
                <w:top w:val="none" w:sz="0" w:space="0" w:color="auto"/>
                <w:left w:val="none" w:sz="0" w:space="0" w:color="auto"/>
                <w:bottom w:val="none" w:sz="0" w:space="0" w:color="auto"/>
                <w:right w:val="none" w:sz="0" w:space="0" w:color="auto"/>
              </w:divBdr>
            </w:div>
            <w:div w:id="594486558">
              <w:marLeft w:val="0"/>
              <w:marRight w:val="0"/>
              <w:marTop w:val="0"/>
              <w:marBottom w:val="0"/>
              <w:divBdr>
                <w:top w:val="none" w:sz="0" w:space="0" w:color="auto"/>
                <w:left w:val="none" w:sz="0" w:space="0" w:color="auto"/>
                <w:bottom w:val="none" w:sz="0" w:space="0" w:color="auto"/>
                <w:right w:val="none" w:sz="0" w:space="0" w:color="auto"/>
              </w:divBdr>
            </w:div>
            <w:div w:id="1992323262">
              <w:marLeft w:val="0"/>
              <w:marRight w:val="0"/>
              <w:marTop w:val="0"/>
              <w:marBottom w:val="0"/>
              <w:divBdr>
                <w:top w:val="none" w:sz="0" w:space="0" w:color="auto"/>
                <w:left w:val="none" w:sz="0" w:space="0" w:color="auto"/>
                <w:bottom w:val="none" w:sz="0" w:space="0" w:color="auto"/>
                <w:right w:val="none" w:sz="0" w:space="0" w:color="auto"/>
              </w:divBdr>
            </w:div>
            <w:div w:id="16971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721">
      <w:bodyDiv w:val="1"/>
      <w:marLeft w:val="0"/>
      <w:marRight w:val="0"/>
      <w:marTop w:val="0"/>
      <w:marBottom w:val="0"/>
      <w:divBdr>
        <w:top w:val="none" w:sz="0" w:space="0" w:color="auto"/>
        <w:left w:val="none" w:sz="0" w:space="0" w:color="auto"/>
        <w:bottom w:val="none" w:sz="0" w:space="0" w:color="auto"/>
        <w:right w:val="none" w:sz="0" w:space="0" w:color="auto"/>
      </w:divBdr>
      <w:divsChild>
        <w:div w:id="947201014">
          <w:marLeft w:val="0"/>
          <w:marRight w:val="0"/>
          <w:marTop w:val="0"/>
          <w:marBottom w:val="0"/>
          <w:divBdr>
            <w:top w:val="none" w:sz="0" w:space="0" w:color="auto"/>
            <w:left w:val="none" w:sz="0" w:space="0" w:color="auto"/>
            <w:bottom w:val="none" w:sz="0" w:space="0" w:color="auto"/>
            <w:right w:val="none" w:sz="0" w:space="0" w:color="auto"/>
          </w:divBdr>
          <w:divsChild>
            <w:div w:id="33236868">
              <w:marLeft w:val="0"/>
              <w:marRight w:val="0"/>
              <w:marTop w:val="0"/>
              <w:marBottom w:val="0"/>
              <w:divBdr>
                <w:top w:val="none" w:sz="0" w:space="0" w:color="auto"/>
                <w:left w:val="none" w:sz="0" w:space="0" w:color="auto"/>
                <w:bottom w:val="none" w:sz="0" w:space="0" w:color="auto"/>
                <w:right w:val="none" w:sz="0" w:space="0" w:color="auto"/>
              </w:divBdr>
            </w:div>
            <w:div w:id="165823368">
              <w:marLeft w:val="0"/>
              <w:marRight w:val="0"/>
              <w:marTop w:val="0"/>
              <w:marBottom w:val="0"/>
              <w:divBdr>
                <w:top w:val="none" w:sz="0" w:space="0" w:color="auto"/>
                <w:left w:val="none" w:sz="0" w:space="0" w:color="auto"/>
                <w:bottom w:val="none" w:sz="0" w:space="0" w:color="auto"/>
                <w:right w:val="none" w:sz="0" w:space="0" w:color="auto"/>
              </w:divBdr>
            </w:div>
            <w:div w:id="1407072144">
              <w:marLeft w:val="0"/>
              <w:marRight w:val="0"/>
              <w:marTop w:val="0"/>
              <w:marBottom w:val="0"/>
              <w:divBdr>
                <w:top w:val="none" w:sz="0" w:space="0" w:color="auto"/>
                <w:left w:val="none" w:sz="0" w:space="0" w:color="auto"/>
                <w:bottom w:val="none" w:sz="0" w:space="0" w:color="auto"/>
                <w:right w:val="none" w:sz="0" w:space="0" w:color="auto"/>
              </w:divBdr>
            </w:div>
            <w:div w:id="507986885">
              <w:marLeft w:val="0"/>
              <w:marRight w:val="0"/>
              <w:marTop w:val="0"/>
              <w:marBottom w:val="0"/>
              <w:divBdr>
                <w:top w:val="none" w:sz="0" w:space="0" w:color="auto"/>
                <w:left w:val="none" w:sz="0" w:space="0" w:color="auto"/>
                <w:bottom w:val="none" w:sz="0" w:space="0" w:color="auto"/>
                <w:right w:val="none" w:sz="0" w:space="0" w:color="auto"/>
              </w:divBdr>
            </w:div>
            <w:div w:id="1814369363">
              <w:marLeft w:val="0"/>
              <w:marRight w:val="0"/>
              <w:marTop w:val="0"/>
              <w:marBottom w:val="0"/>
              <w:divBdr>
                <w:top w:val="none" w:sz="0" w:space="0" w:color="auto"/>
                <w:left w:val="none" w:sz="0" w:space="0" w:color="auto"/>
                <w:bottom w:val="none" w:sz="0" w:space="0" w:color="auto"/>
                <w:right w:val="none" w:sz="0" w:space="0" w:color="auto"/>
              </w:divBdr>
            </w:div>
            <w:div w:id="1083650201">
              <w:marLeft w:val="0"/>
              <w:marRight w:val="0"/>
              <w:marTop w:val="0"/>
              <w:marBottom w:val="0"/>
              <w:divBdr>
                <w:top w:val="none" w:sz="0" w:space="0" w:color="auto"/>
                <w:left w:val="none" w:sz="0" w:space="0" w:color="auto"/>
                <w:bottom w:val="none" w:sz="0" w:space="0" w:color="auto"/>
                <w:right w:val="none" w:sz="0" w:space="0" w:color="auto"/>
              </w:divBdr>
            </w:div>
            <w:div w:id="1824811244">
              <w:marLeft w:val="0"/>
              <w:marRight w:val="0"/>
              <w:marTop w:val="0"/>
              <w:marBottom w:val="0"/>
              <w:divBdr>
                <w:top w:val="none" w:sz="0" w:space="0" w:color="auto"/>
                <w:left w:val="none" w:sz="0" w:space="0" w:color="auto"/>
                <w:bottom w:val="none" w:sz="0" w:space="0" w:color="auto"/>
                <w:right w:val="none" w:sz="0" w:space="0" w:color="auto"/>
              </w:divBdr>
            </w:div>
            <w:div w:id="1187912441">
              <w:marLeft w:val="0"/>
              <w:marRight w:val="0"/>
              <w:marTop w:val="0"/>
              <w:marBottom w:val="0"/>
              <w:divBdr>
                <w:top w:val="none" w:sz="0" w:space="0" w:color="auto"/>
                <w:left w:val="none" w:sz="0" w:space="0" w:color="auto"/>
                <w:bottom w:val="none" w:sz="0" w:space="0" w:color="auto"/>
                <w:right w:val="none" w:sz="0" w:space="0" w:color="auto"/>
              </w:divBdr>
            </w:div>
            <w:div w:id="1282809108">
              <w:marLeft w:val="0"/>
              <w:marRight w:val="0"/>
              <w:marTop w:val="0"/>
              <w:marBottom w:val="0"/>
              <w:divBdr>
                <w:top w:val="none" w:sz="0" w:space="0" w:color="auto"/>
                <w:left w:val="none" w:sz="0" w:space="0" w:color="auto"/>
                <w:bottom w:val="none" w:sz="0" w:space="0" w:color="auto"/>
                <w:right w:val="none" w:sz="0" w:space="0" w:color="auto"/>
              </w:divBdr>
            </w:div>
            <w:div w:id="672729144">
              <w:marLeft w:val="0"/>
              <w:marRight w:val="0"/>
              <w:marTop w:val="0"/>
              <w:marBottom w:val="0"/>
              <w:divBdr>
                <w:top w:val="none" w:sz="0" w:space="0" w:color="auto"/>
                <w:left w:val="none" w:sz="0" w:space="0" w:color="auto"/>
                <w:bottom w:val="none" w:sz="0" w:space="0" w:color="auto"/>
                <w:right w:val="none" w:sz="0" w:space="0" w:color="auto"/>
              </w:divBdr>
            </w:div>
            <w:div w:id="1593708815">
              <w:marLeft w:val="0"/>
              <w:marRight w:val="0"/>
              <w:marTop w:val="0"/>
              <w:marBottom w:val="0"/>
              <w:divBdr>
                <w:top w:val="none" w:sz="0" w:space="0" w:color="auto"/>
                <w:left w:val="none" w:sz="0" w:space="0" w:color="auto"/>
                <w:bottom w:val="none" w:sz="0" w:space="0" w:color="auto"/>
                <w:right w:val="none" w:sz="0" w:space="0" w:color="auto"/>
              </w:divBdr>
            </w:div>
            <w:div w:id="2023125843">
              <w:marLeft w:val="0"/>
              <w:marRight w:val="0"/>
              <w:marTop w:val="0"/>
              <w:marBottom w:val="0"/>
              <w:divBdr>
                <w:top w:val="none" w:sz="0" w:space="0" w:color="auto"/>
                <w:left w:val="none" w:sz="0" w:space="0" w:color="auto"/>
                <w:bottom w:val="none" w:sz="0" w:space="0" w:color="auto"/>
                <w:right w:val="none" w:sz="0" w:space="0" w:color="auto"/>
              </w:divBdr>
            </w:div>
            <w:div w:id="1587229927">
              <w:marLeft w:val="0"/>
              <w:marRight w:val="0"/>
              <w:marTop w:val="0"/>
              <w:marBottom w:val="0"/>
              <w:divBdr>
                <w:top w:val="none" w:sz="0" w:space="0" w:color="auto"/>
                <w:left w:val="none" w:sz="0" w:space="0" w:color="auto"/>
                <w:bottom w:val="none" w:sz="0" w:space="0" w:color="auto"/>
                <w:right w:val="none" w:sz="0" w:space="0" w:color="auto"/>
              </w:divBdr>
            </w:div>
            <w:div w:id="157236597">
              <w:marLeft w:val="0"/>
              <w:marRight w:val="0"/>
              <w:marTop w:val="0"/>
              <w:marBottom w:val="0"/>
              <w:divBdr>
                <w:top w:val="none" w:sz="0" w:space="0" w:color="auto"/>
                <w:left w:val="none" w:sz="0" w:space="0" w:color="auto"/>
                <w:bottom w:val="none" w:sz="0" w:space="0" w:color="auto"/>
                <w:right w:val="none" w:sz="0" w:space="0" w:color="auto"/>
              </w:divBdr>
            </w:div>
            <w:div w:id="1333558029">
              <w:marLeft w:val="0"/>
              <w:marRight w:val="0"/>
              <w:marTop w:val="0"/>
              <w:marBottom w:val="0"/>
              <w:divBdr>
                <w:top w:val="none" w:sz="0" w:space="0" w:color="auto"/>
                <w:left w:val="none" w:sz="0" w:space="0" w:color="auto"/>
                <w:bottom w:val="none" w:sz="0" w:space="0" w:color="auto"/>
                <w:right w:val="none" w:sz="0" w:space="0" w:color="auto"/>
              </w:divBdr>
            </w:div>
            <w:div w:id="1285775738">
              <w:marLeft w:val="0"/>
              <w:marRight w:val="0"/>
              <w:marTop w:val="0"/>
              <w:marBottom w:val="0"/>
              <w:divBdr>
                <w:top w:val="none" w:sz="0" w:space="0" w:color="auto"/>
                <w:left w:val="none" w:sz="0" w:space="0" w:color="auto"/>
                <w:bottom w:val="none" w:sz="0" w:space="0" w:color="auto"/>
                <w:right w:val="none" w:sz="0" w:space="0" w:color="auto"/>
              </w:divBdr>
            </w:div>
            <w:div w:id="1004821585">
              <w:marLeft w:val="0"/>
              <w:marRight w:val="0"/>
              <w:marTop w:val="0"/>
              <w:marBottom w:val="0"/>
              <w:divBdr>
                <w:top w:val="none" w:sz="0" w:space="0" w:color="auto"/>
                <w:left w:val="none" w:sz="0" w:space="0" w:color="auto"/>
                <w:bottom w:val="none" w:sz="0" w:space="0" w:color="auto"/>
                <w:right w:val="none" w:sz="0" w:space="0" w:color="auto"/>
              </w:divBdr>
            </w:div>
            <w:div w:id="600994104">
              <w:marLeft w:val="0"/>
              <w:marRight w:val="0"/>
              <w:marTop w:val="0"/>
              <w:marBottom w:val="0"/>
              <w:divBdr>
                <w:top w:val="none" w:sz="0" w:space="0" w:color="auto"/>
                <w:left w:val="none" w:sz="0" w:space="0" w:color="auto"/>
                <w:bottom w:val="none" w:sz="0" w:space="0" w:color="auto"/>
                <w:right w:val="none" w:sz="0" w:space="0" w:color="auto"/>
              </w:divBdr>
            </w:div>
            <w:div w:id="423305853">
              <w:marLeft w:val="0"/>
              <w:marRight w:val="0"/>
              <w:marTop w:val="0"/>
              <w:marBottom w:val="0"/>
              <w:divBdr>
                <w:top w:val="none" w:sz="0" w:space="0" w:color="auto"/>
                <w:left w:val="none" w:sz="0" w:space="0" w:color="auto"/>
                <w:bottom w:val="none" w:sz="0" w:space="0" w:color="auto"/>
                <w:right w:val="none" w:sz="0" w:space="0" w:color="auto"/>
              </w:divBdr>
            </w:div>
            <w:div w:id="750545086">
              <w:marLeft w:val="0"/>
              <w:marRight w:val="0"/>
              <w:marTop w:val="0"/>
              <w:marBottom w:val="0"/>
              <w:divBdr>
                <w:top w:val="none" w:sz="0" w:space="0" w:color="auto"/>
                <w:left w:val="none" w:sz="0" w:space="0" w:color="auto"/>
                <w:bottom w:val="none" w:sz="0" w:space="0" w:color="auto"/>
                <w:right w:val="none" w:sz="0" w:space="0" w:color="auto"/>
              </w:divBdr>
            </w:div>
            <w:div w:id="1644460626">
              <w:marLeft w:val="0"/>
              <w:marRight w:val="0"/>
              <w:marTop w:val="0"/>
              <w:marBottom w:val="0"/>
              <w:divBdr>
                <w:top w:val="none" w:sz="0" w:space="0" w:color="auto"/>
                <w:left w:val="none" w:sz="0" w:space="0" w:color="auto"/>
                <w:bottom w:val="none" w:sz="0" w:space="0" w:color="auto"/>
                <w:right w:val="none" w:sz="0" w:space="0" w:color="auto"/>
              </w:divBdr>
            </w:div>
            <w:div w:id="1420446199">
              <w:marLeft w:val="0"/>
              <w:marRight w:val="0"/>
              <w:marTop w:val="0"/>
              <w:marBottom w:val="0"/>
              <w:divBdr>
                <w:top w:val="none" w:sz="0" w:space="0" w:color="auto"/>
                <w:left w:val="none" w:sz="0" w:space="0" w:color="auto"/>
                <w:bottom w:val="none" w:sz="0" w:space="0" w:color="auto"/>
                <w:right w:val="none" w:sz="0" w:space="0" w:color="auto"/>
              </w:divBdr>
            </w:div>
            <w:div w:id="955909641">
              <w:marLeft w:val="0"/>
              <w:marRight w:val="0"/>
              <w:marTop w:val="0"/>
              <w:marBottom w:val="0"/>
              <w:divBdr>
                <w:top w:val="none" w:sz="0" w:space="0" w:color="auto"/>
                <w:left w:val="none" w:sz="0" w:space="0" w:color="auto"/>
                <w:bottom w:val="none" w:sz="0" w:space="0" w:color="auto"/>
                <w:right w:val="none" w:sz="0" w:space="0" w:color="auto"/>
              </w:divBdr>
            </w:div>
            <w:div w:id="395706532">
              <w:marLeft w:val="0"/>
              <w:marRight w:val="0"/>
              <w:marTop w:val="0"/>
              <w:marBottom w:val="0"/>
              <w:divBdr>
                <w:top w:val="none" w:sz="0" w:space="0" w:color="auto"/>
                <w:left w:val="none" w:sz="0" w:space="0" w:color="auto"/>
                <w:bottom w:val="none" w:sz="0" w:space="0" w:color="auto"/>
                <w:right w:val="none" w:sz="0" w:space="0" w:color="auto"/>
              </w:divBdr>
            </w:div>
            <w:div w:id="331029254">
              <w:marLeft w:val="0"/>
              <w:marRight w:val="0"/>
              <w:marTop w:val="0"/>
              <w:marBottom w:val="0"/>
              <w:divBdr>
                <w:top w:val="none" w:sz="0" w:space="0" w:color="auto"/>
                <w:left w:val="none" w:sz="0" w:space="0" w:color="auto"/>
                <w:bottom w:val="none" w:sz="0" w:space="0" w:color="auto"/>
                <w:right w:val="none" w:sz="0" w:space="0" w:color="auto"/>
              </w:divBdr>
            </w:div>
            <w:div w:id="1400712651">
              <w:marLeft w:val="0"/>
              <w:marRight w:val="0"/>
              <w:marTop w:val="0"/>
              <w:marBottom w:val="0"/>
              <w:divBdr>
                <w:top w:val="none" w:sz="0" w:space="0" w:color="auto"/>
                <w:left w:val="none" w:sz="0" w:space="0" w:color="auto"/>
                <w:bottom w:val="none" w:sz="0" w:space="0" w:color="auto"/>
                <w:right w:val="none" w:sz="0" w:space="0" w:color="auto"/>
              </w:divBdr>
            </w:div>
            <w:div w:id="1700936768">
              <w:marLeft w:val="0"/>
              <w:marRight w:val="0"/>
              <w:marTop w:val="0"/>
              <w:marBottom w:val="0"/>
              <w:divBdr>
                <w:top w:val="none" w:sz="0" w:space="0" w:color="auto"/>
                <w:left w:val="none" w:sz="0" w:space="0" w:color="auto"/>
                <w:bottom w:val="none" w:sz="0" w:space="0" w:color="auto"/>
                <w:right w:val="none" w:sz="0" w:space="0" w:color="auto"/>
              </w:divBdr>
            </w:div>
            <w:div w:id="234239531">
              <w:marLeft w:val="0"/>
              <w:marRight w:val="0"/>
              <w:marTop w:val="0"/>
              <w:marBottom w:val="0"/>
              <w:divBdr>
                <w:top w:val="none" w:sz="0" w:space="0" w:color="auto"/>
                <w:left w:val="none" w:sz="0" w:space="0" w:color="auto"/>
                <w:bottom w:val="none" w:sz="0" w:space="0" w:color="auto"/>
                <w:right w:val="none" w:sz="0" w:space="0" w:color="auto"/>
              </w:divBdr>
            </w:div>
            <w:div w:id="399906595">
              <w:marLeft w:val="0"/>
              <w:marRight w:val="0"/>
              <w:marTop w:val="0"/>
              <w:marBottom w:val="0"/>
              <w:divBdr>
                <w:top w:val="none" w:sz="0" w:space="0" w:color="auto"/>
                <w:left w:val="none" w:sz="0" w:space="0" w:color="auto"/>
                <w:bottom w:val="none" w:sz="0" w:space="0" w:color="auto"/>
                <w:right w:val="none" w:sz="0" w:space="0" w:color="auto"/>
              </w:divBdr>
            </w:div>
            <w:div w:id="915406871">
              <w:marLeft w:val="0"/>
              <w:marRight w:val="0"/>
              <w:marTop w:val="0"/>
              <w:marBottom w:val="0"/>
              <w:divBdr>
                <w:top w:val="none" w:sz="0" w:space="0" w:color="auto"/>
                <w:left w:val="none" w:sz="0" w:space="0" w:color="auto"/>
                <w:bottom w:val="none" w:sz="0" w:space="0" w:color="auto"/>
                <w:right w:val="none" w:sz="0" w:space="0" w:color="auto"/>
              </w:divBdr>
            </w:div>
            <w:div w:id="2049210045">
              <w:marLeft w:val="0"/>
              <w:marRight w:val="0"/>
              <w:marTop w:val="0"/>
              <w:marBottom w:val="0"/>
              <w:divBdr>
                <w:top w:val="none" w:sz="0" w:space="0" w:color="auto"/>
                <w:left w:val="none" w:sz="0" w:space="0" w:color="auto"/>
                <w:bottom w:val="none" w:sz="0" w:space="0" w:color="auto"/>
                <w:right w:val="none" w:sz="0" w:space="0" w:color="auto"/>
              </w:divBdr>
            </w:div>
            <w:div w:id="1559584546">
              <w:marLeft w:val="0"/>
              <w:marRight w:val="0"/>
              <w:marTop w:val="0"/>
              <w:marBottom w:val="0"/>
              <w:divBdr>
                <w:top w:val="none" w:sz="0" w:space="0" w:color="auto"/>
                <w:left w:val="none" w:sz="0" w:space="0" w:color="auto"/>
                <w:bottom w:val="none" w:sz="0" w:space="0" w:color="auto"/>
                <w:right w:val="none" w:sz="0" w:space="0" w:color="auto"/>
              </w:divBdr>
            </w:div>
            <w:div w:id="1302421077">
              <w:marLeft w:val="0"/>
              <w:marRight w:val="0"/>
              <w:marTop w:val="0"/>
              <w:marBottom w:val="0"/>
              <w:divBdr>
                <w:top w:val="none" w:sz="0" w:space="0" w:color="auto"/>
                <w:left w:val="none" w:sz="0" w:space="0" w:color="auto"/>
                <w:bottom w:val="none" w:sz="0" w:space="0" w:color="auto"/>
                <w:right w:val="none" w:sz="0" w:space="0" w:color="auto"/>
              </w:divBdr>
            </w:div>
            <w:div w:id="2009361791">
              <w:marLeft w:val="0"/>
              <w:marRight w:val="0"/>
              <w:marTop w:val="0"/>
              <w:marBottom w:val="0"/>
              <w:divBdr>
                <w:top w:val="none" w:sz="0" w:space="0" w:color="auto"/>
                <w:left w:val="none" w:sz="0" w:space="0" w:color="auto"/>
                <w:bottom w:val="none" w:sz="0" w:space="0" w:color="auto"/>
                <w:right w:val="none" w:sz="0" w:space="0" w:color="auto"/>
              </w:divBdr>
            </w:div>
            <w:div w:id="1220897734">
              <w:marLeft w:val="0"/>
              <w:marRight w:val="0"/>
              <w:marTop w:val="0"/>
              <w:marBottom w:val="0"/>
              <w:divBdr>
                <w:top w:val="none" w:sz="0" w:space="0" w:color="auto"/>
                <w:left w:val="none" w:sz="0" w:space="0" w:color="auto"/>
                <w:bottom w:val="none" w:sz="0" w:space="0" w:color="auto"/>
                <w:right w:val="none" w:sz="0" w:space="0" w:color="auto"/>
              </w:divBdr>
            </w:div>
            <w:div w:id="541017439">
              <w:marLeft w:val="0"/>
              <w:marRight w:val="0"/>
              <w:marTop w:val="0"/>
              <w:marBottom w:val="0"/>
              <w:divBdr>
                <w:top w:val="none" w:sz="0" w:space="0" w:color="auto"/>
                <w:left w:val="none" w:sz="0" w:space="0" w:color="auto"/>
                <w:bottom w:val="none" w:sz="0" w:space="0" w:color="auto"/>
                <w:right w:val="none" w:sz="0" w:space="0" w:color="auto"/>
              </w:divBdr>
            </w:div>
            <w:div w:id="1499879759">
              <w:marLeft w:val="0"/>
              <w:marRight w:val="0"/>
              <w:marTop w:val="0"/>
              <w:marBottom w:val="0"/>
              <w:divBdr>
                <w:top w:val="none" w:sz="0" w:space="0" w:color="auto"/>
                <w:left w:val="none" w:sz="0" w:space="0" w:color="auto"/>
                <w:bottom w:val="none" w:sz="0" w:space="0" w:color="auto"/>
                <w:right w:val="none" w:sz="0" w:space="0" w:color="auto"/>
              </w:divBdr>
            </w:div>
            <w:div w:id="1574857363">
              <w:marLeft w:val="0"/>
              <w:marRight w:val="0"/>
              <w:marTop w:val="0"/>
              <w:marBottom w:val="0"/>
              <w:divBdr>
                <w:top w:val="none" w:sz="0" w:space="0" w:color="auto"/>
                <w:left w:val="none" w:sz="0" w:space="0" w:color="auto"/>
                <w:bottom w:val="none" w:sz="0" w:space="0" w:color="auto"/>
                <w:right w:val="none" w:sz="0" w:space="0" w:color="auto"/>
              </w:divBdr>
            </w:div>
            <w:div w:id="665481481">
              <w:marLeft w:val="0"/>
              <w:marRight w:val="0"/>
              <w:marTop w:val="0"/>
              <w:marBottom w:val="0"/>
              <w:divBdr>
                <w:top w:val="none" w:sz="0" w:space="0" w:color="auto"/>
                <w:left w:val="none" w:sz="0" w:space="0" w:color="auto"/>
                <w:bottom w:val="none" w:sz="0" w:space="0" w:color="auto"/>
                <w:right w:val="none" w:sz="0" w:space="0" w:color="auto"/>
              </w:divBdr>
            </w:div>
            <w:div w:id="186219726">
              <w:marLeft w:val="0"/>
              <w:marRight w:val="0"/>
              <w:marTop w:val="0"/>
              <w:marBottom w:val="0"/>
              <w:divBdr>
                <w:top w:val="none" w:sz="0" w:space="0" w:color="auto"/>
                <w:left w:val="none" w:sz="0" w:space="0" w:color="auto"/>
                <w:bottom w:val="none" w:sz="0" w:space="0" w:color="auto"/>
                <w:right w:val="none" w:sz="0" w:space="0" w:color="auto"/>
              </w:divBdr>
            </w:div>
            <w:div w:id="238179238">
              <w:marLeft w:val="0"/>
              <w:marRight w:val="0"/>
              <w:marTop w:val="0"/>
              <w:marBottom w:val="0"/>
              <w:divBdr>
                <w:top w:val="none" w:sz="0" w:space="0" w:color="auto"/>
                <w:left w:val="none" w:sz="0" w:space="0" w:color="auto"/>
                <w:bottom w:val="none" w:sz="0" w:space="0" w:color="auto"/>
                <w:right w:val="none" w:sz="0" w:space="0" w:color="auto"/>
              </w:divBdr>
            </w:div>
            <w:div w:id="516694801">
              <w:marLeft w:val="0"/>
              <w:marRight w:val="0"/>
              <w:marTop w:val="0"/>
              <w:marBottom w:val="0"/>
              <w:divBdr>
                <w:top w:val="none" w:sz="0" w:space="0" w:color="auto"/>
                <w:left w:val="none" w:sz="0" w:space="0" w:color="auto"/>
                <w:bottom w:val="none" w:sz="0" w:space="0" w:color="auto"/>
                <w:right w:val="none" w:sz="0" w:space="0" w:color="auto"/>
              </w:divBdr>
            </w:div>
            <w:div w:id="1519004703">
              <w:marLeft w:val="0"/>
              <w:marRight w:val="0"/>
              <w:marTop w:val="0"/>
              <w:marBottom w:val="0"/>
              <w:divBdr>
                <w:top w:val="none" w:sz="0" w:space="0" w:color="auto"/>
                <w:left w:val="none" w:sz="0" w:space="0" w:color="auto"/>
                <w:bottom w:val="none" w:sz="0" w:space="0" w:color="auto"/>
                <w:right w:val="none" w:sz="0" w:space="0" w:color="auto"/>
              </w:divBdr>
            </w:div>
            <w:div w:id="1092774000">
              <w:marLeft w:val="0"/>
              <w:marRight w:val="0"/>
              <w:marTop w:val="0"/>
              <w:marBottom w:val="0"/>
              <w:divBdr>
                <w:top w:val="none" w:sz="0" w:space="0" w:color="auto"/>
                <w:left w:val="none" w:sz="0" w:space="0" w:color="auto"/>
                <w:bottom w:val="none" w:sz="0" w:space="0" w:color="auto"/>
                <w:right w:val="none" w:sz="0" w:space="0" w:color="auto"/>
              </w:divBdr>
            </w:div>
            <w:div w:id="1234588405">
              <w:marLeft w:val="0"/>
              <w:marRight w:val="0"/>
              <w:marTop w:val="0"/>
              <w:marBottom w:val="0"/>
              <w:divBdr>
                <w:top w:val="none" w:sz="0" w:space="0" w:color="auto"/>
                <w:left w:val="none" w:sz="0" w:space="0" w:color="auto"/>
                <w:bottom w:val="none" w:sz="0" w:space="0" w:color="auto"/>
                <w:right w:val="none" w:sz="0" w:space="0" w:color="auto"/>
              </w:divBdr>
            </w:div>
            <w:div w:id="869339027">
              <w:marLeft w:val="0"/>
              <w:marRight w:val="0"/>
              <w:marTop w:val="0"/>
              <w:marBottom w:val="0"/>
              <w:divBdr>
                <w:top w:val="none" w:sz="0" w:space="0" w:color="auto"/>
                <w:left w:val="none" w:sz="0" w:space="0" w:color="auto"/>
                <w:bottom w:val="none" w:sz="0" w:space="0" w:color="auto"/>
                <w:right w:val="none" w:sz="0" w:space="0" w:color="auto"/>
              </w:divBdr>
            </w:div>
            <w:div w:id="209806146">
              <w:marLeft w:val="0"/>
              <w:marRight w:val="0"/>
              <w:marTop w:val="0"/>
              <w:marBottom w:val="0"/>
              <w:divBdr>
                <w:top w:val="none" w:sz="0" w:space="0" w:color="auto"/>
                <w:left w:val="none" w:sz="0" w:space="0" w:color="auto"/>
                <w:bottom w:val="none" w:sz="0" w:space="0" w:color="auto"/>
                <w:right w:val="none" w:sz="0" w:space="0" w:color="auto"/>
              </w:divBdr>
            </w:div>
            <w:div w:id="2104255116">
              <w:marLeft w:val="0"/>
              <w:marRight w:val="0"/>
              <w:marTop w:val="0"/>
              <w:marBottom w:val="0"/>
              <w:divBdr>
                <w:top w:val="none" w:sz="0" w:space="0" w:color="auto"/>
                <w:left w:val="none" w:sz="0" w:space="0" w:color="auto"/>
                <w:bottom w:val="none" w:sz="0" w:space="0" w:color="auto"/>
                <w:right w:val="none" w:sz="0" w:space="0" w:color="auto"/>
              </w:divBdr>
            </w:div>
            <w:div w:id="998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5134">
      <w:bodyDiv w:val="1"/>
      <w:marLeft w:val="0"/>
      <w:marRight w:val="0"/>
      <w:marTop w:val="0"/>
      <w:marBottom w:val="0"/>
      <w:divBdr>
        <w:top w:val="none" w:sz="0" w:space="0" w:color="auto"/>
        <w:left w:val="none" w:sz="0" w:space="0" w:color="auto"/>
        <w:bottom w:val="none" w:sz="0" w:space="0" w:color="auto"/>
        <w:right w:val="none" w:sz="0" w:space="0" w:color="auto"/>
      </w:divBdr>
    </w:div>
    <w:div w:id="861435910">
      <w:bodyDiv w:val="1"/>
      <w:marLeft w:val="0"/>
      <w:marRight w:val="0"/>
      <w:marTop w:val="0"/>
      <w:marBottom w:val="0"/>
      <w:divBdr>
        <w:top w:val="none" w:sz="0" w:space="0" w:color="auto"/>
        <w:left w:val="none" w:sz="0" w:space="0" w:color="auto"/>
        <w:bottom w:val="none" w:sz="0" w:space="0" w:color="auto"/>
        <w:right w:val="none" w:sz="0" w:space="0" w:color="auto"/>
      </w:divBdr>
    </w:div>
    <w:div w:id="875042226">
      <w:bodyDiv w:val="1"/>
      <w:marLeft w:val="0"/>
      <w:marRight w:val="0"/>
      <w:marTop w:val="0"/>
      <w:marBottom w:val="0"/>
      <w:divBdr>
        <w:top w:val="none" w:sz="0" w:space="0" w:color="auto"/>
        <w:left w:val="none" w:sz="0" w:space="0" w:color="auto"/>
        <w:bottom w:val="none" w:sz="0" w:space="0" w:color="auto"/>
        <w:right w:val="none" w:sz="0" w:space="0" w:color="auto"/>
      </w:divBdr>
      <w:divsChild>
        <w:div w:id="367530120">
          <w:marLeft w:val="0"/>
          <w:marRight w:val="0"/>
          <w:marTop w:val="0"/>
          <w:marBottom w:val="0"/>
          <w:divBdr>
            <w:top w:val="none" w:sz="0" w:space="0" w:color="auto"/>
            <w:left w:val="none" w:sz="0" w:space="0" w:color="auto"/>
            <w:bottom w:val="none" w:sz="0" w:space="0" w:color="auto"/>
            <w:right w:val="none" w:sz="0" w:space="0" w:color="auto"/>
          </w:divBdr>
          <w:divsChild>
            <w:div w:id="20184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4251">
      <w:bodyDiv w:val="1"/>
      <w:marLeft w:val="0"/>
      <w:marRight w:val="0"/>
      <w:marTop w:val="0"/>
      <w:marBottom w:val="0"/>
      <w:divBdr>
        <w:top w:val="none" w:sz="0" w:space="0" w:color="auto"/>
        <w:left w:val="none" w:sz="0" w:space="0" w:color="auto"/>
        <w:bottom w:val="none" w:sz="0" w:space="0" w:color="auto"/>
        <w:right w:val="none" w:sz="0" w:space="0" w:color="auto"/>
      </w:divBdr>
      <w:divsChild>
        <w:div w:id="1219822777">
          <w:marLeft w:val="0"/>
          <w:marRight w:val="0"/>
          <w:marTop w:val="0"/>
          <w:marBottom w:val="0"/>
          <w:divBdr>
            <w:top w:val="none" w:sz="0" w:space="0" w:color="auto"/>
            <w:left w:val="none" w:sz="0" w:space="0" w:color="auto"/>
            <w:bottom w:val="none" w:sz="0" w:space="0" w:color="auto"/>
            <w:right w:val="none" w:sz="0" w:space="0" w:color="auto"/>
          </w:divBdr>
          <w:divsChild>
            <w:div w:id="2014525269">
              <w:marLeft w:val="0"/>
              <w:marRight w:val="0"/>
              <w:marTop w:val="0"/>
              <w:marBottom w:val="0"/>
              <w:divBdr>
                <w:top w:val="none" w:sz="0" w:space="0" w:color="auto"/>
                <w:left w:val="none" w:sz="0" w:space="0" w:color="auto"/>
                <w:bottom w:val="none" w:sz="0" w:space="0" w:color="auto"/>
                <w:right w:val="none" w:sz="0" w:space="0" w:color="auto"/>
              </w:divBdr>
            </w:div>
            <w:div w:id="1567374601">
              <w:marLeft w:val="0"/>
              <w:marRight w:val="0"/>
              <w:marTop w:val="0"/>
              <w:marBottom w:val="0"/>
              <w:divBdr>
                <w:top w:val="none" w:sz="0" w:space="0" w:color="auto"/>
                <w:left w:val="none" w:sz="0" w:space="0" w:color="auto"/>
                <w:bottom w:val="none" w:sz="0" w:space="0" w:color="auto"/>
                <w:right w:val="none" w:sz="0" w:space="0" w:color="auto"/>
              </w:divBdr>
            </w:div>
            <w:div w:id="306009257">
              <w:marLeft w:val="0"/>
              <w:marRight w:val="0"/>
              <w:marTop w:val="0"/>
              <w:marBottom w:val="0"/>
              <w:divBdr>
                <w:top w:val="none" w:sz="0" w:space="0" w:color="auto"/>
                <w:left w:val="none" w:sz="0" w:space="0" w:color="auto"/>
                <w:bottom w:val="none" w:sz="0" w:space="0" w:color="auto"/>
                <w:right w:val="none" w:sz="0" w:space="0" w:color="auto"/>
              </w:divBdr>
            </w:div>
            <w:div w:id="92090528">
              <w:marLeft w:val="0"/>
              <w:marRight w:val="0"/>
              <w:marTop w:val="0"/>
              <w:marBottom w:val="0"/>
              <w:divBdr>
                <w:top w:val="none" w:sz="0" w:space="0" w:color="auto"/>
                <w:left w:val="none" w:sz="0" w:space="0" w:color="auto"/>
                <w:bottom w:val="none" w:sz="0" w:space="0" w:color="auto"/>
                <w:right w:val="none" w:sz="0" w:space="0" w:color="auto"/>
              </w:divBdr>
            </w:div>
            <w:div w:id="1895388052">
              <w:marLeft w:val="0"/>
              <w:marRight w:val="0"/>
              <w:marTop w:val="0"/>
              <w:marBottom w:val="0"/>
              <w:divBdr>
                <w:top w:val="none" w:sz="0" w:space="0" w:color="auto"/>
                <w:left w:val="none" w:sz="0" w:space="0" w:color="auto"/>
                <w:bottom w:val="none" w:sz="0" w:space="0" w:color="auto"/>
                <w:right w:val="none" w:sz="0" w:space="0" w:color="auto"/>
              </w:divBdr>
            </w:div>
            <w:div w:id="1996909386">
              <w:marLeft w:val="0"/>
              <w:marRight w:val="0"/>
              <w:marTop w:val="0"/>
              <w:marBottom w:val="0"/>
              <w:divBdr>
                <w:top w:val="none" w:sz="0" w:space="0" w:color="auto"/>
                <w:left w:val="none" w:sz="0" w:space="0" w:color="auto"/>
                <w:bottom w:val="none" w:sz="0" w:space="0" w:color="auto"/>
                <w:right w:val="none" w:sz="0" w:space="0" w:color="auto"/>
              </w:divBdr>
            </w:div>
            <w:div w:id="306135209">
              <w:marLeft w:val="0"/>
              <w:marRight w:val="0"/>
              <w:marTop w:val="0"/>
              <w:marBottom w:val="0"/>
              <w:divBdr>
                <w:top w:val="none" w:sz="0" w:space="0" w:color="auto"/>
                <w:left w:val="none" w:sz="0" w:space="0" w:color="auto"/>
                <w:bottom w:val="none" w:sz="0" w:space="0" w:color="auto"/>
                <w:right w:val="none" w:sz="0" w:space="0" w:color="auto"/>
              </w:divBdr>
            </w:div>
            <w:div w:id="944310367">
              <w:marLeft w:val="0"/>
              <w:marRight w:val="0"/>
              <w:marTop w:val="0"/>
              <w:marBottom w:val="0"/>
              <w:divBdr>
                <w:top w:val="none" w:sz="0" w:space="0" w:color="auto"/>
                <w:left w:val="none" w:sz="0" w:space="0" w:color="auto"/>
                <w:bottom w:val="none" w:sz="0" w:space="0" w:color="auto"/>
                <w:right w:val="none" w:sz="0" w:space="0" w:color="auto"/>
              </w:divBdr>
            </w:div>
            <w:div w:id="937641204">
              <w:marLeft w:val="0"/>
              <w:marRight w:val="0"/>
              <w:marTop w:val="0"/>
              <w:marBottom w:val="0"/>
              <w:divBdr>
                <w:top w:val="none" w:sz="0" w:space="0" w:color="auto"/>
                <w:left w:val="none" w:sz="0" w:space="0" w:color="auto"/>
                <w:bottom w:val="none" w:sz="0" w:space="0" w:color="auto"/>
                <w:right w:val="none" w:sz="0" w:space="0" w:color="auto"/>
              </w:divBdr>
            </w:div>
            <w:div w:id="1386181089">
              <w:marLeft w:val="0"/>
              <w:marRight w:val="0"/>
              <w:marTop w:val="0"/>
              <w:marBottom w:val="0"/>
              <w:divBdr>
                <w:top w:val="none" w:sz="0" w:space="0" w:color="auto"/>
                <w:left w:val="none" w:sz="0" w:space="0" w:color="auto"/>
                <w:bottom w:val="none" w:sz="0" w:space="0" w:color="auto"/>
                <w:right w:val="none" w:sz="0" w:space="0" w:color="auto"/>
              </w:divBdr>
            </w:div>
            <w:div w:id="1832715761">
              <w:marLeft w:val="0"/>
              <w:marRight w:val="0"/>
              <w:marTop w:val="0"/>
              <w:marBottom w:val="0"/>
              <w:divBdr>
                <w:top w:val="none" w:sz="0" w:space="0" w:color="auto"/>
                <w:left w:val="none" w:sz="0" w:space="0" w:color="auto"/>
                <w:bottom w:val="none" w:sz="0" w:space="0" w:color="auto"/>
                <w:right w:val="none" w:sz="0" w:space="0" w:color="auto"/>
              </w:divBdr>
            </w:div>
            <w:div w:id="50737764">
              <w:marLeft w:val="0"/>
              <w:marRight w:val="0"/>
              <w:marTop w:val="0"/>
              <w:marBottom w:val="0"/>
              <w:divBdr>
                <w:top w:val="none" w:sz="0" w:space="0" w:color="auto"/>
                <w:left w:val="none" w:sz="0" w:space="0" w:color="auto"/>
                <w:bottom w:val="none" w:sz="0" w:space="0" w:color="auto"/>
                <w:right w:val="none" w:sz="0" w:space="0" w:color="auto"/>
              </w:divBdr>
            </w:div>
            <w:div w:id="782842638">
              <w:marLeft w:val="0"/>
              <w:marRight w:val="0"/>
              <w:marTop w:val="0"/>
              <w:marBottom w:val="0"/>
              <w:divBdr>
                <w:top w:val="none" w:sz="0" w:space="0" w:color="auto"/>
                <w:left w:val="none" w:sz="0" w:space="0" w:color="auto"/>
                <w:bottom w:val="none" w:sz="0" w:space="0" w:color="auto"/>
                <w:right w:val="none" w:sz="0" w:space="0" w:color="auto"/>
              </w:divBdr>
            </w:div>
            <w:div w:id="528379511">
              <w:marLeft w:val="0"/>
              <w:marRight w:val="0"/>
              <w:marTop w:val="0"/>
              <w:marBottom w:val="0"/>
              <w:divBdr>
                <w:top w:val="none" w:sz="0" w:space="0" w:color="auto"/>
                <w:left w:val="none" w:sz="0" w:space="0" w:color="auto"/>
                <w:bottom w:val="none" w:sz="0" w:space="0" w:color="auto"/>
                <w:right w:val="none" w:sz="0" w:space="0" w:color="auto"/>
              </w:divBdr>
            </w:div>
            <w:div w:id="1711494484">
              <w:marLeft w:val="0"/>
              <w:marRight w:val="0"/>
              <w:marTop w:val="0"/>
              <w:marBottom w:val="0"/>
              <w:divBdr>
                <w:top w:val="none" w:sz="0" w:space="0" w:color="auto"/>
                <w:left w:val="none" w:sz="0" w:space="0" w:color="auto"/>
                <w:bottom w:val="none" w:sz="0" w:space="0" w:color="auto"/>
                <w:right w:val="none" w:sz="0" w:space="0" w:color="auto"/>
              </w:divBdr>
            </w:div>
            <w:div w:id="317005216">
              <w:marLeft w:val="0"/>
              <w:marRight w:val="0"/>
              <w:marTop w:val="0"/>
              <w:marBottom w:val="0"/>
              <w:divBdr>
                <w:top w:val="none" w:sz="0" w:space="0" w:color="auto"/>
                <w:left w:val="none" w:sz="0" w:space="0" w:color="auto"/>
                <w:bottom w:val="none" w:sz="0" w:space="0" w:color="auto"/>
                <w:right w:val="none" w:sz="0" w:space="0" w:color="auto"/>
              </w:divBdr>
            </w:div>
            <w:div w:id="173155438">
              <w:marLeft w:val="0"/>
              <w:marRight w:val="0"/>
              <w:marTop w:val="0"/>
              <w:marBottom w:val="0"/>
              <w:divBdr>
                <w:top w:val="none" w:sz="0" w:space="0" w:color="auto"/>
                <w:left w:val="none" w:sz="0" w:space="0" w:color="auto"/>
                <w:bottom w:val="none" w:sz="0" w:space="0" w:color="auto"/>
                <w:right w:val="none" w:sz="0" w:space="0" w:color="auto"/>
              </w:divBdr>
            </w:div>
            <w:div w:id="651297629">
              <w:marLeft w:val="0"/>
              <w:marRight w:val="0"/>
              <w:marTop w:val="0"/>
              <w:marBottom w:val="0"/>
              <w:divBdr>
                <w:top w:val="none" w:sz="0" w:space="0" w:color="auto"/>
                <w:left w:val="none" w:sz="0" w:space="0" w:color="auto"/>
                <w:bottom w:val="none" w:sz="0" w:space="0" w:color="auto"/>
                <w:right w:val="none" w:sz="0" w:space="0" w:color="auto"/>
              </w:divBdr>
            </w:div>
            <w:div w:id="52898261">
              <w:marLeft w:val="0"/>
              <w:marRight w:val="0"/>
              <w:marTop w:val="0"/>
              <w:marBottom w:val="0"/>
              <w:divBdr>
                <w:top w:val="none" w:sz="0" w:space="0" w:color="auto"/>
                <w:left w:val="none" w:sz="0" w:space="0" w:color="auto"/>
                <w:bottom w:val="none" w:sz="0" w:space="0" w:color="auto"/>
                <w:right w:val="none" w:sz="0" w:space="0" w:color="auto"/>
              </w:divBdr>
            </w:div>
            <w:div w:id="1647052919">
              <w:marLeft w:val="0"/>
              <w:marRight w:val="0"/>
              <w:marTop w:val="0"/>
              <w:marBottom w:val="0"/>
              <w:divBdr>
                <w:top w:val="none" w:sz="0" w:space="0" w:color="auto"/>
                <w:left w:val="none" w:sz="0" w:space="0" w:color="auto"/>
                <w:bottom w:val="none" w:sz="0" w:space="0" w:color="auto"/>
                <w:right w:val="none" w:sz="0" w:space="0" w:color="auto"/>
              </w:divBdr>
            </w:div>
            <w:div w:id="1006711429">
              <w:marLeft w:val="0"/>
              <w:marRight w:val="0"/>
              <w:marTop w:val="0"/>
              <w:marBottom w:val="0"/>
              <w:divBdr>
                <w:top w:val="none" w:sz="0" w:space="0" w:color="auto"/>
                <w:left w:val="none" w:sz="0" w:space="0" w:color="auto"/>
                <w:bottom w:val="none" w:sz="0" w:space="0" w:color="auto"/>
                <w:right w:val="none" w:sz="0" w:space="0" w:color="auto"/>
              </w:divBdr>
            </w:div>
            <w:div w:id="812598768">
              <w:marLeft w:val="0"/>
              <w:marRight w:val="0"/>
              <w:marTop w:val="0"/>
              <w:marBottom w:val="0"/>
              <w:divBdr>
                <w:top w:val="none" w:sz="0" w:space="0" w:color="auto"/>
                <w:left w:val="none" w:sz="0" w:space="0" w:color="auto"/>
                <w:bottom w:val="none" w:sz="0" w:space="0" w:color="auto"/>
                <w:right w:val="none" w:sz="0" w:space="0" w:color="auto"/>
              </w:divBdr>
            </w:div>
            <w:div w:id="578516354">
              <w:marLeft w:val="0"/>
              <w:marRight w:val="0"/>
              <w:marTop w:val="0"/>
              <w:marBottom w:val="0"/>
              <w:divBdr>
                <w:top w:val="none" w:sz="0" w:space="0" w:color="auto"/>
                <w:left w:val="none" w:sz="0" w:space="0" w:color="auto"/>
                <w:bottom w:val="none" w:sz="0" w:space="0" w:color="auto"/>
                <w:right w:val="none" w:sz="0" w:space="0" w:color="auto"/>
              </w:divBdr>
            </w:div>
            <w:div w:id="8128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0127">
      <w:bodyDiv w:val="1"/>
      <w:marLeft w:val="0"/>
      <w:marRight w:val="0"/>
      <w:marTop w:val="0"/>
      <w:marBottom w:val="0"/>
      <w:divBdr>
        <w:top w:val="none" w:sz="0" w:space="0" w:color="auto"/>
        <w:left w:val="none" w:sz="0" w:space="0" w:color="auto"/>
        <w:bottom w:val="none" w:sz="0" w:space="0" w:color="auto"/>
        <w:right w:val="none" w:sz="0" w:space="0" w:color="auto"/>
      </w:divBdr>
    </w:div>
    <w:div w:id="915283346">
      <w:bodyDiv w:val="1"/>
      <w:marLeft w:val="0"/>
      <w:marRight w:val="0"/>
      <w:marTop w:val="0"/>
      <w:marBottom w:val="0"/>
      <w:divBdr>
        <w:top w:val="none" w:sz="0" w:space="0" w:color="auto"/>
        <w:left w:val="none" w:sz="0" w:space="0" w:color="auto"/>
        <w:bottom w:val="none" w:sz="0" w:space="0" w:color="auto"/>
        <w:right w:val="none" w:sz="0" w:space="0" w:color="auto"/>
      </w:divBdr>
    </w:div>
    <w:div w:id="1044519950">
      <w:bodyDiv w:val="1"/>
      <w:marLeft w:val="0"/>
      <w:marRight w:val="0"/>
      <w:marTop w:val="0"/>
      <w:marBottom w:val="0"/>
      <w:divBdr>
        <w:top w:val="none" w:sz="0" w:space="0" w:color="auto"/>
        <w:left w:val="none" w:sz="0" w:space="0" w:color="auto"/>
        <w:bottom w:val="none" w:sz="0" w:space="0" w:color="auto"/>
        <w:right w:val="none" w:sz="0" w:space="0" w:color="auto"/>
      </w:divBdr>
    </w:div>
    <w:div w:id="1154881838">
      <w:bodyDiv w:val="1"/>
      <w:marLeft w:val="0"/>
      <w:marRight w:val="0"/>
      <w:marTop w:val="0"/>
      <w:marBottom w:val="0"/>
      <w:divBdr>
        <w:top w:val="none" w:sz="0" w:space="0" w:color="auto"/>
        <w:left w:val="none" w:sz="0" w:space="0" w:color="auto"/>
        <w:bottom w:val="none" w:sz="0" w:space="0" w:color="auto"/>
        <w:right w:val="none" w:sz="0" w:space="0" w:color="auto"/>
      </w:divBdr>
    </w:div>
    <w:div w:id="1158378727">
      <w:bodyDiv w:val="1"/>
      <w:marLeft w:val="0"/>
      <w:marRight w:val="0"/>
      <w:marTop w:val="0"/>
      <w:marBottom w:val="0"/>
      <w:divBdr>
        <w:top w:val="none" w:sz="0" w:space="0" w:color="auto"/>
        <w:left w:val="none" w:sz="0" w:space="0" w:color="auto"/>
        <w:bottom w:val="none" w:sz="0" w:space="0" w:color="auto"/>
        <w:right w:val="none" w:sz="0" w:space="0" w:color="auto"/>
      </w:divBdr>
      <w:divsChild>
        <w:div w:id="258833125">
          <w:marLeft w:val="0"/>
          <w:marRight w:val="0"/>
          <w:marTop w:val="0"/>
          <w:marBottom w:val="0"/>
          <w:divBdr>
            <w:top w:val="none" w:sz="0" w:space="0" w:color="auto"/>
            <w:left w:val="none" w:sz="0" w:space="0" w:color="auto"/>
            <w:bottom w:val="none" w:sz="0" w:space="0" w:color="auto"/>
            <w:right w:val="none" w:sz="0" w:space="0" w:color="auto"/>
          </w:divBdr>
          <w:divsChild>
            <w:div w:id="1618876201">
              <w:marLeft w:val="0"/>
              <w:marRight w:val="0"/>
              <w:marTop w:val="0"/>
              <w:marBottom w:val="0"/>
              <w:divBdr>
                <w:top w:val="none" w:sz="0" w:space="0" w:color="auto"/>
                <w:left w:val="none" w:sz="0" w:space="0" w:color="auto"/>
                <w:bottom w:val="none" w:sz="0" w:space="0" w:color="auto"/>
                <w:right w:val="none" w:sz="0" w:space="0" w:color="auto"/>
              </w:divBdr>
            </w:div>
            <w:div w:id="47068720">
              <w:marLeft w:val="0"/>
              <w:marRight w:val="0"/>
              <w:marTop w:val="0"/>
              <w:marBottom w:val="0"/>
              <w:divBdr>
                <w:top w:val="none" w:sz="0" w:space="0" w:color="auto"/>
                <w:left w:val="none" w:sz="0" w:space="0" w:color="auto"/>
                <w:bottom w:val="none" w:sz="0" w:space="0" w:color="auto"/>
                <w:right w:val="none" w:sz="0" w:space="0" w:color="auto"/>
              </w:divBdr>
            </w:div>
            <w:div w:id="1567960642">
              <w:marLeft w:val="0"/>
              <w:marRight w:val="0"/>
              <w:marTop w:val="0"/>
              <w:marBottom w:val="0"/>
              <w:divBdr>
                <w:top w:val="none" w:sz="0" w:space="0" w:color="auto"/>
                <w:left w:val="none" w:sz="0" w:space="0" w:color="auto"/>
                <w:bottom w:val="none" w:sz="0" w:space="0" w:color="auto"/>
                <w:right w:val="none" w:sz="0" w:space="0" w:color="auto"/>
              </w:divBdr>
            </w:div>
            <w:div w:id="836267378">
              <w:marLeft w:val="0"/>
              <w:marRight w:val="0"/>
              <w:marTop w:val="0"/>
              <w:marBottom w:val="0"/>
              <w:divBdr>
                <w:top w:val="none" w:sz="0" w:space="0" w:color="auto"/>
                <w:left w:val="none" w:sz="0" w:space="0" w:color="auto"/>
                <w:bottom w:val="none" w:sz="0" w:space="0" w:color="auto"/>
                <w:right w:val="none" w:sz="0" w:space="0" w:color="auto"/>
              </w:divBdr>
            </w:div>
            <w:div w:id="1665429299">
              <w:marLeft w:val="0"/>
              <w:marRight w:val="0"/>
              <w:marTop w:val="0"/>
              <w:marBottom w:val="0"/>
              <w:divBdr>
                <w:top w:val="none" w:sz="0" w:space="0" w:color="auto"/>
                <w:left w:val="none" w:sz="0" w:space="0" w:color="auto"/>
                <w:bottom w:val="none" w:sz="0" w:space="0" w:color="auto"/>
                <w:right w:val="none" w:sz="0" w:space="0" w:color="auto"/>
              </w:divBdr>
            </w:div>
            <w:div w:id="497770631">
              <w:marLeft w:val="0"/>
              <w:marRight w:val="0"/>
              <w:marTop w:val="0"/>
              <w:marBottom w:val="0"/>
              <w:divBdr>
                <w:top w:val="none" w:sz="0" w:space="0" w:color="auto"/>
                <w:left w:val="none" w:sz="0" w:space="0" w:color="auto"/>
                <w:bottom w:val="none" w:sz="0" w:space="0" w:color="auto"/>
                <w:right w:val="none" w:sz="0" w:space="0" w:color="auto"/>
              </w:divBdr>
            </w:div>
            <w:div w:id="81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2449">
      <w:bodyDiv w:val="1"/>
      <w:marLeft w:val="0"/>
      <w:marRight w:val="0"/>
      <w:marTop w:val="0"/>
      <w:marBottom w:val="0"/>
      <w:divBdr>
        <w:top w:val="none" w:sz="0" w:space="0" w:color="auto"/>
        <w:left w:val="none" w:sz="0" w:space="0" w:color="auto"/>
        <w:bottom w:val="none" w:sz="0" w:space="0" w:color="auto"/>
        <w:right w:val="none" w:sz="0" w:space="0" w:color="auto"/>
      </w:divBdr>
      <w:divsChild>
        <w:div w:id="529222226">
          <w:marLeft w:val="0"/>
          <w:marRight w:val="0"/>
          <w:marTop w:val="0"/>
          <w:marBottom w:val="0"/>
          <w:divBdr>
            <w:top w:val="none" w:sz="0" w:space="0" w:color="auto"/>
            <w:left w:val="none" w:sz="0" w:space="0" w:color="auto"/>
            <w:bottom w:val="none" w:sz="0" w:space="0" w:color="auto"/>
            <w:right w:val="none" w:sz="0" w:space="0" w:color="auto"/>
          </w:divBdr>
          <w:divsChild>
            <w:div w:id="2085370577">
              <w:marLeft w:val="0"/>
              <w:marRight w:val="0"/>
              <w:marTop w:val="0"/>
              <w:marBottom w:val="0"/>
              <w:divBdr>
                <w:top w:val="none" w:sz="0" w:space="0" w:color="auto"/>
                <w:left w:val="none" w:sz="0" w:space="0" w:color="auto"/>
                <w:bottom w:val="none" w:sz="0" w:space="0" w:color="auto"/>
                <w:right w:val="none" w:sz="0" w:space="0" w:color="auto"/>
              </w:divBdr>
            </w:div>
            <w:div w:id="230047930">
              <w:marLeft w:val="0"/>
              <w:marRight w:val="0"/>
              <w:marTop w:val="0"/>
              <w:marBottom w:val="0"/>
              <w:divBdr>
                <w:top w:val="none" w:sz="0" w:space="0" w:color="auto"/>
                <w:left w:val="none" w:sz="0" w:space="0" w:color="auto"/>
                <w:bottom w:val="none" w:sz="0" w:space="0" w:color="auto"/>
                <w:right w:val="none" w:sz="0" w:space="0" w:color="auto"/>
              </w:divBdr>
            </w:div>
            <w:div w:id="1256134236">
              <w:marLeft w:val="0"/>
              <w:marRight w:val="0"/>
              <w:marTop w:val="0"/>
              <w:marBottom w:val="0"/>
              <w:divBdr>
                <w:top w:val="none" w:sz="0" w:space="0" w:color="auto"/>
                <w:left w:val="none" w:sz="0" w:space="0" w:color="auto"/>
                <w:bottom w:val="none" w:sz="0" w:space="0" w:color="auto"/>
                <w:right w:val="none" w:sz="0" w:space="0" w:color="auto"/>
              </w:divBdr>
            </w:div>
            <w:div w:id="1741752310">
              <w:marLeft w:val="0"/>
              <w:marRight w:val="0"/>
              <w:marTop w:val="0"/>
              <w:marBottom w:val="0"/>
              <w:divBdr>
                <w:top w:val="none" w:sz="0" w:space="0" w:color="auto"/>
                <w:left w:val="none" w:sz="0" w:space="0" w:color="auto"/>
                <w:bottom w:val="none" w:sz="0" w:space="0" w:color="auto"/>
                <w:right w:val="none" w:sz="0" w:space="0" w:color="auto"/>
              </w:divBdr>
            </w:div>
            <w:div w:id="2071220579">
              <w:marLeft w:val="0"/>
              <w:marRight w:val="0"/>
              <w:marTop w:val="0"/>
              <w:marBottom w:val="0"/>
              <w:divBdr>
                <w:top w:val="none" w:sz="0" w:space="0" w:color="auto"/>
                <w:left w:val="none" w:sz="0" w:space="0" w:color="auto"/>
                <w:bottom w:val="none" w:sz="0" w:space="0" w:color="auto"/>
                <w:right w:val="none" w:sz="0" w:space="0" w:color="auto"/>
              </w:divBdr>
            </w:div>
            <w:div w:id="1895046457">
              <w:marLeft w:val="0"/>
              <w:marRight w:val="0"/>
              <w:marTop w:val="0"/>
              <w:marBottom w:val="0"/>
              <w:divBdr>
                <w:top w:val="none" w:sz="0" w:space="0" w:color="auto"/>
                <w:left w:val="none" w:sz="0" w:space="0" w:color="auto"/>
                <w:bottom w:val="none" w:sz="0" w:space="0" w:color="auto"/>
                <w:right w:val="none" w:sz="0" w:space="0" w:color="auto"/>
              </w:divBdr>
            </w:div>
            <w:div w:id="809711332">
              <w:marLeft w:val="0"/>
              <w:marRight w:val="0"/>
              <w:marTop w:val="0"/>
              <w:marBottom w:val="0"/>
              <w:divBdr>
                <w:top w:val="none" w:sz="0" w:space="0" w:color="auto"/>
                <w:left w:val="none" w:sz="0" w:space="0" w:color="auto"/>
                <w:bottom w:val="none" w:sz="0" w:space="0" w:color="auto"/>
                <w:right w:val="none" w:sz="0" w:space="0" w:color="auto"/>
              </w:divBdr>
            </w:div>
            <w:div w:id="1738359831">
              <w:marLeft w:val="0"/>
              <w:marRight w:val="0"/>
              <w:marTop w:val="0"/>
              <w:marBottom w:val="0"/>
              <w:divBdr>
                <w:top w:val="none" w:sz="0" w:space="0" w:color="auto"/>
                <w:left w:val="none" w:sz="0" w:space="0" w:color="auto"/>
                <w:bottom w:val="none" w:sz="0" w:space="0" w:color="auto"/>
                <w:right w:val="none" w:sz="0" w:space="0" w:color="auto"/>
              </w:divBdr>
            </w:div>
            <w:div w:id="1313947965">
              <w:marLeft w:val="0"/>
              <w:marRight w:val="0"/>
              <w:marTop w:val="0"/>
              <w:marBottom w:val="0"/>
              <w:divBdr>
                <w:top w:val="none" w:sz="0" w:space="0" w:color="auto"/>
                <w:left w:val="none" w:sz="0" w:space="0" w:color="auto"/>
                <w:bottom w:val="none" w:sz="0" w:space="0" w:color="auto"/>
                <w:right w:val="none" w:sz="0" w:space="0" w:color="auto"/>
              </w:divBdr>
            </w:div>
            <w:div w:id="1665670894">
              <w:marLeft w:val="0"/>
              <w:marRight w:val="0"/>
              <w:marTop w:val="0"/>
              <w:marBottom w:val="0"/>
              <w:divBdr>
                <w:top w:val="none" w:sz="0" w:space="0" w:color="auto"/>
                <w:left w:val="none" w:sz="0" w:space="0" w:color="auto"/>
                <w:bottom w:val="none" w:sz="0" w:space="0" w:color="auto"/>
                <w:right w:val="none" w:sz="0" w:space="0" w:color="auto"/>
              </w:divBdr>
            </w:div>
            <w:div w:id="285622177">
              <w:marLeft w:val="0"/>
              <w:marRight w:val="0"/>
              <w:marTop w:val="0"/>
              <w:marBottom w:val="0"/>
              <w:divBdr>
                <w:top w:val="none" w:sz="0" w:space="0" w:color="auto"/>
                <w:left w:val="none" w:sz="0" w:space="0" w:color="auto"/>
                <w:bottom w:val="none" w:sz="0" w:space="0" w:color="auto"/>
                <w:right w:val="none" w:sz="0" w:space="0" w:color="auto"/>
              </w:divBdr>
            </w:div>
            <w:div w:id="708185298">
              <w:marLeft w:val="0"/>
              <w:marRight w:val="0"/>
              <w:marTop w:val="0"/>
              <w:marBottom w:val="0"/>
              <w:divBdr>
                <w:top w:val="none" w:sz="0" w:space="0" w:color="auto"/>
                <w:left w:val="none" w:sz="0" w:space="0" w:color="auto"/>
                <w:bottom w:val="none" w:sz="0" w:space="0" w:color="auto"/>
                <w:right w:val="none" w:sz="0" w:space="0" w:color="auto"/>
              </w:divBdr>
            </w:div>
            <w:div w:id="1547570126">
              <w:marLeft w:val="0"/>
              <w:marRight w:val="0"/>
              <w:marTop w:val="0"/>
              <w:marBottom w:val="0"/>
              <w:divBdr>
                <w:top w:val="none" w:sz="0" w:space="0" w:color="auto"/>
                <w:left w:val="none" w:sz="0" w:space="0" w:color="auto"/>
                <w:bottom w:val="none" w:sz="0" w:space="0" w:color="auto"/>
                <w:right w:val="none" w:sz="0" w:space="0" w:color="auto"/>
              </w:divBdr>
            </w:div>
            <w:div w:id="1631782010">
              <w:marLeft w:val="0"/>
              <w:marRight w:val="0"/>
              <w:marTop w:val="0"/>
              <w:marBottom w:val="0"/>
              <w:divBdr>
                <w:top w:val="none" w:sz="0" w:space="0" w:color="auto"/>
                <w:left w:val="none" w:sz="0" w:space="0" w:color="auto"/>
                <w:bottom w:val="none" w:sz="0" w:space="0" w:color="auto"/>
                <w:right w:val="none" w:sz="0" w:space="0" w:color="auto"/>
              </w:divBdr>
            </w:div>
            <w:div w:id="1239906753">
              <w:marLeft w:val="0"/>
              <w:marRight w:val="0"/>
              <w:marTop w:val="0"/>
              <w:marBottom w:val="0"/>
              <w:divBdr>
                <w:top w:val="none" w:sz="0" w:space="0" w:color="auto"/>
                <w:left w:val="none" w:sz="0" w:space="0" w:color="auto"/>
                <w:bottom w:val="none" w:sz="0" w:space="0" w:color="auto"/>
                <w:right w:val="none" w:sz="0" w:space="0" w:color="auto"/>
              </w:divBdr>
            </w:div>
            <w:div w:id="357119523">
              <w:marLeft w:val="0"/>
              <w:marRight w:val="0"/>
              <w:marTop w:val="0"/>
              <w:marBottom w:val="0"/>
              <w:divBdr>
                <w:top w:val="none" w:sz="0" w:space="0" w:color="auto"/>
                <w:left w:val="none" w:sz="0" w:space="0" w:color="auto"/>
                <w:bottom w:val="none" w:sz="0" w:space="0" w:color="auto"/>
                <w:right w:val="none" w:sz="0" w:space="0" w:color="auto"/>
              </w:divBdr>
            </w:div>
            <w:div w:id="1724134643">
              <w:marLeft w:val="0"/>
              <w:marRight w:val="0"/>
              <w:marTop w:val="0"/>
              <w:marBottom w:val="0"/>
              <w:divBdr>
                <w:top w:val="none" w:sz="0" w:space="0" w:color="auto"/>
                <w:left w:val="none" w:sz="0" w:space="0" w:color="auto"/>
                <w:bottom w:val="none" w:sz="0" w:space="0" w:color="auto"/>
                <w:right w:val="none" w:sz="0" w:space="0" w:color="auto"/>
              </w:divBdr>
            </w:div>
            <w:div w:id="1450855534">
              <w:marLeft w:val="0"/>
              <w:marRight w:val="0"/>
              <w:marTop w:val="0"/>
              <w:marBottom w:val="0"/>
              <w:divBdr>
                <w:top w:val="none" w:sz="0" w:space="0" w:color="auto"/>
                <w:left w:val="none" w:sz="0" w:space="0" w:color="auto"/>
                <w:bottom w:val="none" w:sz="0" w:space="0" w:color="auto"/>
                <w:right w:val="none" w:sz="0" w:space="0" w:color="auto"/>
              </w:divBdr>
            </w:div>
            <w:div w:id="1147942210">
              <w:marLeft w:val="0"/>
              <w:marRight w:val="0"/>
              <w:marTop w:val="0"/>
              <w:marBottom w:val="0"/>
              <w:divBdr>
                <w:top w:val="none" w:sz="0" w:space="0" w:color="auto"/>
                <w:left w:val="none" w:sz="0" w:space="0" w:color="auto"/>
                <w:bottom w:val="none" w:sz="0" w:space="0" w:color="auto"/>
                <w:right w:val="none" w:sz="0" w:space="0" w:color="auto"/>
              </w:divBdr>
            </w:div>
            <w:div w:id="1237282594">
              <w:marLeft w:val="0"/>
              <w:marRight w:val="0"/>
              <w:marTop w:val="0"/>
              <w:marBottom w:val="0"/>
              <w:divBdr>
                <w:top w:val="none" w:sz="0" w:space="0" w:color="auto"/>
                <w:left w:val="none" w:sz="0" w:space="0" w:color="auto"/>
                <w:bottom w:val="none" w:sz="0" w:space="0" w:color="auto"/>
                <w:right w:val="none" w:sz="0" w:space="0" w:color="auto"/>
              </w:divBdr>
            </w:div>
            <w:div w:id="632291631">
              <w:marLeft w:val="0"/>
              <w:marRight w:val="0"/>
              <w:marTop w:val="0"/>
              <w:marBottom w:val="0"/>
              <w:divBdr>
                <w:top w:val="none" w:sz="0" w:space="0" w:color="auto"/>
                <w:left w:val="none" w:sz="0" w:space="0" w:color="auto"/>
                <w:bottom w:val="none" w:sz="0" w:space="0" w:color="auto"/>
                <w:right w:val="none" w:sz="0" w:space="0" w:color="auto"/>
              </w:divBdr>
            </w:div>
            <w:div w:id="1902404623">
              <w:marLeft w:val="0"/>
              <w:marRight w:val="0"/>
              <w:marTop w:val="0"/>
              <w:marBottom w:val="0"/>
              <w:divBdr>
                <w:top w:val="none" w:sz="0" w:space="0" w:color="auto"/>
                <w:left w:val="none" w:sz="0" w:space="0" w:color="auto"/>
                <w:bottom w:val="none" w:sz="0" w:space="0" w:color="auto"/>
                <w:right w:val="none" w:sz="0" w:space="0" w:color="auto"/>
              </w:divBdr>
            </w:div>
            <w:div w:id="710347248">
              <w:marLeft w:val="0"/>
              <w:marRight w:val="0"/>
              <w:marTop w:val="0"/>
              <w:marBottom w:val="0"/>
              <w:divBdr>
                <w:top w:val="none" w:sz="0" w:space="0" w:color="auto"/>
                <w:left w:val="none" w:sz="0" w:space="0" w:color="auto"/>
                <w:bottom w:val="none" w:sz="0" w:space="0" w:color="auto"/>
                <w:right w:val="none" w:sz="0" w:space="0" w:color="auto"/>
              </w:divBdr>
            </w:div>
            <w:div w:id="12773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66">
      <w:bodyDiv w:val="1"/>
      <w:marLeft w:val="0"/>
      <w:marRight w:val="0"/>
      <w:marTop w:val="0"/>
      <w:marBottom w:val="0"/>
      <w:divBdr>
        <w:top w:val="none" w:sz="0" w:space="0" w:color="auto"/>
        <w:left w:val="none" w:sz="0" w:space="0" w:color="auto"/>
        <w:bottom w:val="none" w:sz="0" w:space="0" w:color="auto"/>
        <w:right w:val="none" w:sz="0" w:space="0" w:color="auto"/>
      </w:divBdr>
    </w:div>
    <w:div w:id="1368800652">
      <w:bodyDiv w:val="1"/>
      <w:marLeft w:val="0"/>
      <w:marRight w:val="0"/>
      <w:marTop w:val="0"/>
      <w:marBottom w:val="0"/>
      <w:divBdr>
        <w:top w:val="none" w:sz="0" w:space="0" w:color="auto"/>
        <w:left w:val="none" w:sz="0" w:space="0" w:color="auto"/>
        <w:bottom w:val="none" w:sz="0" w:space="0" w:color="auto"/>
        <w:right w:val="none" w:sz="0" w:space="0" w:color="auto"/>
      </w:divBdr>
      <w:divsChild>
        <w:div w:id="629946461">
          <w:marLeft w:val="0"/>
          <w:marRight w:val="0"/>
          <w:marTop w:val="0"/>
          <w:marBottom w:val="0"/>
          <w:divBdr>
            <w:top w:val="none" w:sz="0" w:space="0" w:color="auto"/>
            <w:left w:val="none" w:sz="0" w:space="0" w:color="auto"/>
            <w:bottom w:val="none" w:sz="0" w:space="0" w:color="auto"/>
            <w:right w:val="none" w:sz="0" w:space="0" w:color="auto"/>
          </w:divBdr>
          <w:divsChild>
            <w:div w:id="388386518">
              <w:marLeft w:val="0"/>
              <w:marRight w:val="0"/>
              <w:marTop w:val="0"/>
              <w:marBottom w:val="0"/>
              <w:divBdr>
                <w:top w:val="none" w:sz="0" w:space="0" w:color="auto"/>
                <w:left w:val="none" w:sz="0" w:space="0" w:color="auto"/>
                <w:bottom w:val="none" w:sz="0" w:space="0" w:color="auto"/>
                <w:right w:val="none" w:sz="0" w:space="0" w:color="auto"/>
              </w:divBdr>
            </w:div>
            <w:div w:id="86384579">
              <w:marLeft w:val="0"/>
              <w:marRight w:val="0"/>
              <w:marTop w:val="0"/>
              <w:marBottom w:val="0"/>
              <w:divBdr>
                <w:top w:val="none" w:sz="0" w:space="0" w:color="auto"/>
                <w:left w:val="none" w:sz="0" w:space="0" w:color="auto"/>
                <w:bottom w:val="none" w:sz="0" w:space="0" w:color="auto"/>
                <w:right w:val="none" w:sz="0" w:space="0" w:color="auto"/>
              </w:divBdr>
            </w:div>
            <w:div w:id="143939088">
              <w:marLeft w:val="0"/>
              <w:marRight w:val="0"/>
              <w:marTop w:val="0"/>
              <w:marBottom w:val="0"/>
              <w:divBdr>
                <w:top w:val="none" w:sz="0" w:space="0" w:color="auto"/>
                <w:left w:val="none" w:sz="0" w:space="0" w:color="auto"/>
                <w:bottom w:val="none" w:sz="0" w:space="0" w:color="auto"/>
                <w:right w:val="none" w:sz="0" w:space="0" w:color="auto"/>
              </w:divBdr>
            </w:div>
            <w:div w:id="1446535605">
              <w:marLeft w:val="0"/>
              <w:marRight w:val="0"/>
              <w:marTop w:val="0"/>
              <w:marBottom w:val="0"/>
              <w:divBdr>
                <w:top w:val="none" w:sz="0" w:space="0" w:color="auto"/>
                <w:left w:val="none" w:sz="0" w:space="0" w:color="auto"/>
                <w:bottom w:val="none" w:sz="0" w:space="0" w:color="auto"/>
                <w:right w:val="none" w:sz="0" w:space="0" w:color="auto"/>
              </w:divBdr>
            </w:div>
            <w:div w:id="266734688">
              <w:marLeft w:val="0"/>
              <w:marRight w:val="0"/>
              <w:marTop w:val="0"/>
              <w:marBottom w:val="0"/>
              <w:divBdr>
                <w:top w:val="none" w:sz="0" w:space="0" w:color="auto"/>
                <w:left w:val="none" w:sz="0" w:space="0" w:color="auto"/>
                <w:bottom w:val="none" w:sz="0" w:space="0" w:color="auto"/>
                <w:right w:val="none" w:sz="0" w:space="0" w:color="auto"/>
              </w:divBdr>
            </w:div>
            <w:div w:id="1183200309">
              <w:marLeft w:val="0"/>
              <w:marRight w:val="0"/>
              <w:marTop w:val="0"/>
              <w:marBottom w:val="0"/>
              <w:divBdr>
                <w:top w:val="none" w:sz="0" w:space="0" w:color="auto"/>
                <w:left w:val="none" w:sz="0" w:space="0" w:color="auto"/>
                <w:bottom w:val="none" w:sz="0" w:space="0" w:color="auto"/>
                <w:right w:val="none" w:sz="0" w:space="0" w:color="auto"/>
              </w:divBdr>
            </w:div>
            <w:div w:id="1559393643">
              <w:marLeft w:val="0"/>
              <w:marRight w:val="0"/>
              <w:marTop w:val="0"/>
              <w:marBottom w:val="0"/>
              <w:divBdr>
                <w:top w:val="none" w:sz="0" w:space="0" w:color="auto"/>
                <w:left w:val="none" w:sz="0" w:space="0" w:color="auto"/>
                <w:bottom w:val="none" w:sz="0" w:space="0" w:color="auto"/>
                <w:right w:val="none" w:sz="0" w:space="0" w:color="auto"/>
              </w:divBdr>
            </w:div>
            <w:div w:id="8515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4099">
      <w:bodyDiv w:val="1"/>
      <w:marLeft w:val="0"/>
      <w:marRight w:val="0"/>
      <w:marTop w:val="0"/>
      <w:marBottom w:val="0"/>
      <w:divBdr>
        <w:top w:val="none" w:sz="0" w:space="0" w:color="auto"/>
        <w:left w:val="none" w:sz="0" w:space="0" w:color="auto"/>
        <w:bottom w:val="none" w:sz="0" w:space="0" w:color="auto"/>
        <w:right w:val="none" w:sz="0" w:space="0" w:color="auto"/>
      </w:divBdr>
    </w:div>
    <w:div w:id="1474568127">
      <w:bodyDiv w:val="1"/>
      <w:marLeft w:val="0"/>
      <w:marRight w:val="0"/>
      <w:marTop w:val="0"/>
      <w:marBottom w:val="0"/>
      <w:divBdr>
        <w:top w:val="none" w:sz="0" w:space="0" w:color="auto"/>
        <w:left w:val="none" w:sz="0" w:space="0" w:color="auto"/>
        <w:bottom w:val="none" w:sz="0" w:space="0" w:color="auto"/>
        <w:right w:val="none" w:sz="0" w:space="0" w:color="auto"/>
      </w:divBdr>
      <w:divsChild>
        <w:div w:id="1905334322">
          <w:marLeft w:val="0"/>
          <w:marRight w:val="0"/>
          <w:marTop w:val="0"/>
          <w:marBottom w:val="0"/>
          <w:divBdr>
            <w:top w:val="none" w:sz="0" w:space="0" w:color="auto"/>
            <w:left w:val="none" w:sz="0" w:space="0" w:color="auto"/>
            <w:bottom w:val="none" w:sz="0" w:space="0" w:color="auto"/>
            <w:right w:val="none" w:sz="0" w:space="0" w:color="auto"/>
          </w:divBdr>
          <w:divsChild>
            <w:div w:id="1661426823">
              <w:marLeft w:val="0"/>
              <w:marRight w:val="0"/>
              <w:marTop w:val="0"/>
              <w:marBottom w:val="0"/>
              <w:divBdr>
                <w:top w:val="none" w:sz="0" w:space="0" w:color="auto"/>
                <w:left w:val="none" w:sz="0" w:space="0" w:color="auto"/>
                <w:bottom w:val="none" w:sz="0" w:space="0" w:color="auto"/>
                <w:right w:val="none" w:sz="0" w:space="0" w:color="auto"/>
              </w:divBdr>
            </w:div>
            <w:div w:id="1453014996">
              <w:marLeft w:val="0"/>
              <w:marRight w:val="0"/>
              <w:marTop w:val="0"/>
              <w:marBottom w:val="0"/>
              <w:divBdr>
                <w:top w:val="none" w:sz="0" w:space="0" w:color="auto"/>
                <w:left w:val="none" w:sz="0" w:space="0" w:color="auto"/>
                <w:bottom w:val="none" w:sz="0" w:space="0" w:color="auto"/>
                <w:right w:val="none" w:sz="0" w:space="0" w:color="auto"/>
              </w:divBdr>
            </w:div>
            <w:div w:id="906846023">
              <w:marLeft w:val="0"/>
              <w:marRight w:val="0"/>
              <w:marTop w:val="0"/>
              <w:marBottom w:val="0"/>
              <w:divBdr>
                <w:top w:val="none" w:sz="0" w:space="0" w:color="auto"/>
                <w:left w:val="none" w:sz="0" w:space="0" w:color="auto"/>
                <w:bottom w:val="none" w:sz="0" w:space="0" w:color="auto"/>
                <w:right w:val="none" w:sz="0" w:space="0" w:color="auto"/>
              </w:divBdr>
            </w:div>
            <w:div w:id="1305432299">
              <w:marLeft w:val="0"/>
              <w:marRight w:val="0"/>
              <w:marTop w:val="0"/>
              <w:marBottom w:val="0"/>
              <w:divBdr>
                <w:top w:val="none" w:sz="0" w:space="0" w:color="auto"/>
                <w:left w:val="none" w:sz="0" w:space="0" w:color="auto"/>
                <w:bottom w:val="none" w:sz="0" w:space="0" w:color="auto"/>
                <w:right w:val="none" w:sz="0" w:space="0" w:color="auto"/>
              </w:divBdr>
            </w:div>
            <w:div w:id="1737824107">
              <w:marLeft w:val="0"/>
              <w:marRight w:val="0"/>
              <w:marTop w:val="0"/>
              <w:marBottom w:val="0"/>
              <w:divBdr>
                <w:top w:val="none" w:sz="0" w:space="0" w:color="auto"/>
                <w:left w:val="none" w:sz="0" w:space="0" w:color="auto"/>
                <w:bottom w:val="none" w:sz="0" w:space="0" w:color="auto"/>
                <w:right w:val="none" w:sz="0" w:space="0" w:color="auto"/>
              </w:divBdr>
            </w:div>
            <w:div w:id="1690375216">
              <w:marLeft w:val="0"/>
              <w:marRight w:val="0"/>
              <w:marTop w:val="0"/>
              <w:marBottom w:val="0"/>
              <w:divBdr>
                <w:top w:val="none" w:sz="0" w:space="0" w:color="auto"/>
                <w:left w:val="none" w:sz="0" w:space="0" w:color="auto"/>
                <w:bottom w:val="none" w:sz="0" w:space="0" w:color="auto"/>
                <w:right w:val="none" w:sz="0" w:space="0" w:color="auto"/>
              </w:divBdr>
            </w:div>
            <w:div w:id="109251461">
              <w:marLeft w:val="0"/>
              <w:marRight w:val="0"/>
              <w:marTop w:val="0"/>
              <w:marBottom w:val="0"/>
              <w:divBdr>
                <w:top w:val="none" w:sz="0" w:space="0" w:color="auto"/>
                <w:left w:val="none" w:sz="0" w:space="0" w:color="auto"/>
                <w:bottom w:val="none" w:sz="0" w:space="0" w:color="auto"/>
                <w:right w:val="none" w:sz="0" w:space="0" w:color="auto"/>
              </w:divBdr>
            </w:div>
            <w:div w:id="1853839965">
              <w:marLeft w:val="0"/>
              <w:marRight w:val="0"/>
              <w:marTop w:val="0"/>
              <w:marBottom w:val="0"/>
              <w:divBdr>
                <w:top w:val="none" w:sz="0" w:space="0" w:color="auto"/>
                <w:left w:val="none" w:sz="0" w:space="0" w:color="auto"/>
                <w:bottom w:val="none" w:sz="0" w:space="0" w:color="auto"/>
                <w:right w:val="none" w:sz="0" w:space="0" w:color="auto"/>
              </w:divBdr>
            </w:div>
            <w:div w:id="1469475863">
              <w:marLeft w:val="0"/>
              <w:marRight w:val="0"/>
              <w:marTop w:val="0"/>
              <w:marBottom w:val="0"/>
              <w:divBdr>
                <w:top w:val="none" w:sz="0" w:space="0" w:color="auto"/>
                <w:left w:val="none" w:sz="0" w:space="0" w:color="auto"/>
                <w:bottom w:val="none" w:sz="0" w:space="0" w:color="auto"/>
                <w:right w:val="none" w:sz="0" w:space="0" w:color="auto"/>
              </w:divBdr>
            </w:div>
            <w:div w:id="1757822741">
              <w:marLeft w:val="0"/>
              <w:marRight w:val="0"/>
              <w:marTop w:val="0"/>
              <w:marBottom w:val="0"/>
              <w:divBdr>
                <w:top w:val="none" w:sz="0" w:space="0" w:color="auto"/>
                <w:left w:val="none" w:sz="0" w:space="0" w:color="auto"/>
                <w:bottom w:val="none" w:sz="0" w:space="0" w:color="auto"/>
                <w:right w:val="none" w:sz="0" w:space="0" w:color="auto"/>
              </w:divBdr>
            </w:div>
            <w:div w:id="570696420">
              <w:marLeft w:val="0"/>
              <w:marRight w:val="0"/>
              <w:marTop w:val="0"/>
              <w:marBottom w:val="0"/>
              <w:divBdr>
                <w:top w:val="none" w:sz="0" w:space="0" w:color="auto"/>
                <w:left w:val="none" w:sz="0" w:space="0" w:color="auto"/>
                <w:bottom w:val="none" w:sz="0" w:space="0" w:color="auto"/>
                <w:right w:val="none" w:sz="0" w:space="0" w:color="auto"/>
              </w:divBdr>
            </w:div>
            <w:div w:id="113134744">
              <w:marLeft w:val="0"/>
              <w:marRight w:val="0"/>
              <w:marTop w:val="0"/>
              <w:marBottom w:val="0"/>
              <w:divBdr>
                <w:top w:val="none" w:sz="0" w:space="0" w:color="auto"/>
                <w:left w:val="none" w:sz="0" w:space="0" w:color="auto"/>
                <w:bottom w:val="none" w:sz="0" w:space="0" w:color="auto"/>
                <w:right w:val="none" w:sz="0" w:space="0" w:color="auto"/>
              </w:divBdr>
            </w:div>
            <w:div w:id="2146969760">
              <w:marLeft w:val="0"/>
              <w:marRight w:val="0"/>
              <w:marTop w:val="0"/>
              <w:marBottom w:val="0"/>
              <w:divBdr>
                <w:top w:val="none" w:sz="0" w:space="0" w:color="auto"/>
                <w:left w:val="none" w:sz="0" w:space="0" w:color="auto"/>
                <w:bottom w:val="none" w:sz="0" w:space="0" w:color="auto"/>
                <w:right w:val="none" w:sz="0" w:space="0" w:color="auto"/>
              </w:divBdr>
            </w:div>
            <w:div w:id="347147094">
              <w:marLeft w:val="0"/>
              <w:marRight w:val="0"/>
              <w:marTop w:val="0"/>
              <w:marBottom w:val="0"/>
              <w:divBdr>
                <w:top w:val="none" w:sz="0" w:space="0" w:color="auto"/>
                <w:left w:val="none" w:sz="0" w:space="0" w:color="auto"/>
                <w:bottom w:val="none" w:sz="0" w:space="0" w:color="auto"/>
                <w:right w:val="none" w:sz="0" w:space="0" w:color="auto"/>
              </w:divBdr>
            </w:div>
            <w:div w:id="1629510246">
              <w:marLeft w:val="0"/>
              <w:marRight w:val="0"/>
              <w:marTop w:val="0"/>
              <w:marBottom w:val="0"/>
              <w:divBdr>
                <w:top w:val="none" w:sz="0" w:space="0" w:color="auto"/>
                <w:left w:val="none" w:sz="0" w:space="0" w:color="auto"/>
                <w:bottom w:val="none" w:sz="0" w:space="0" w:color="auto"/>
                <w:right w:val="none" w:sz="0" w:space="0" w:color="auto"/>
              </w:divBdr>
            </w:div>
            <w:div w:id="726730326">
              <w:marLeft w:val="0"/>
              <w:marRight w:val="0"/>
              <w:marTop w:val="0"/>
              <w:marBottom w:val="0"/>
              <w:divBdr>
                <w:top w:val="none" w:sz="0" w:space="0" w:color="auto"/>
                <w:left w:val="none" w:sz="0" w:space="0" w:color="auto"/>
                <w:bottom w:val="none" w:sz="0" w:space="0" w:color="auto"/>
                <w:right w:val="none" w:sz="0" w:space="0" w:color="auto"/>
              </w:divBdr>
            </w:div>
            <w:div w:id="498546234">
              <w:marLeft w:val="0"/>
              <w:marRight w:val="0"/>
              <w:marTop w:val="0"/>
              <w:marBottom w:val="0"/>
              <w:divBdr>
                <w:top w:val="none" w:sz="0" w:space="0" w:color="auto"/>
                <w:left w:val="none" w:sz="0" w:space="0" w:color="auto"/>
                <w:bottom w:val="none" w:sz="0" w:space="0" w:color="auto"/>
                <w:right w:val="none" w:sz="0" w:space="0" w:color="auto"/>
              </w:divBdr>
            </w:div>
            <w:div w:id="1832789159">
              <w:marLeft w:val="0"/>
              <w:marRight w:val="0"/>
              <w:marTop w:val="0"/>
              <w:marBottom w:val="0"/>
              <w:divBdr>
                <w:top w:val="none" w:sz="0" w:space="0" w:color="auto"/>
                <w:left w:val="none" w:sz="0" w:space="0" w:color="auto"/>
                <w:bottom w:val="none" w:sz="0" w:space="0" w:color="auto"/>
                <w:right w:val="none" w:sz="0" w:space="0" w:color="auto"/>
              </w:divBdr>
            </w:div>
            <w:div w:id="469713653">
              <w:marLeft w:val="0"/>
              <w:marRight w:val="0"/>
              <w:marTop w:val="0"/>
              <w:marBottom w:val="0"/>
              <w:divBdr>
                <w:top w:val="none" w:sz="0" w:space="0" w:color="auto"/>
                <w:left w:val="none" w:sz="0" w:space="0" w:color="auto"/>
                <w:bottom w:val="none" w:sz="0" w:space="0" w:color="auto"/>
                <w:right w:val="none" w:sz="0" w:space="0" w:color="auto"/>
              </w:divBdr>
            </w:div>
            <w:div w:id="1115179686">
              <w:marLeft w:val="0"/>
              <w:marRight w:val="0"/>
              <w:marTop w:val="0"/>
              <w:marBottom w:val="0"/>
              <w:divBdr>
                <w:top w:val="none" w:sz="0" w:space="0" w:color="auto"/>
                <w:left w:val="none" w:sz="0" w:space="0" w:color="auto"/>
                <w:bottom w:val="none" w:sz="0" w:space="0" w:color="auto"/>
                <w:right w:val="none" w:sz="0" w:space="0" w:color="auto"/>
              </w:divBdr>
            </w:div>
            <w:div w:id="1788693959">
              <w:marLeft w:val="0"/>
              <w:marRight w:val="0"/>
              <w:marTop w:val="0"/>
              <w:marBottom w:val="0"/>
              <w:divBdr>
                <w:top w:val="none" w:sz="0" w:space="0" w:color="auto"/>
                <w:left w:val="none" w:sz="0" w:space="0" w:color="auto"/>
                <w:bottom w:val="none" w:sz="0" w:space="0" w:color="auto"/>
                <w:right w:val="none" w:sz="0" w:space="0" w:color="auto"/>
              </w:divBdr>
            </w:div>
            <w:div w:id="1851488839">
              <w:marLeft w:val="0"/>
              <w:marRight w:val="0"/>
              <w:marTop w:val="0"/>
              <w:marBottom w:val="0"/>
              <w:divBdr>
                <w:top w:val="none" w:sz="0" w:space="0" w:color="auto"/>
                <w:left w:val="none" w:sz="0" w:space="0" w:color="auto"/>
                <w:bottom w:val="none" w:sz="0" w:space="0" w:color="auto"/>
                <w:right w:val="none" w:sz="0" w:space="0" w:color="auto"/>
              </w:divBdr>
            </w:div>
            <w:div w:id="726270121">
              <w:marLeft w:val="0"/>
              <w:marRight w:val="0"/>
              <w:marTop w:val="0"/>
              <w:marBottom w:val="0"/>
              <w:divBdr>
                <w:top w:val="none" w:sz="0" w:space="0" w:color="auto"/>
                <w:left w:val="none" w:sz="0" w:space="0" w:color="auto"/>
                <w:bottom w:val="none" w:sz="0" w:space="0" w:color="auto"/>
                <w:right w:val="none" w:sz="0" w:space="0" w:color="auto"/>
              </w:divBdr>
            </w:div>
            <w:div w:id="1516765609">
              <w:marLeft w:val="0"/>
              <w:marRight w:val="0"/>
              <w:marTop w:val="0"/>
              <w:marBottom w:val="0"/>
              <w:divBdr>
                <w:top w:val="none" w:sz="0" w:space="0" w:color="auto"/>
                <w:left w:val="none" w:sz="0" w:space="0" w:color="auto"/>
                <w:bottom w:val="none" w:sz="0" w:space="0" w:color="auto"/>
                <w:right w:val="none" w:sz="0" w:space="0" w:color="auto"/>
              </w:divBdr>
            </w:div>
            <w:div w:id="1077092483">
              <w:marLeft w:val="0"/>
              <w:marRight w:val="0"/>
              <w:marTop w:val="0"/>
              <w:marBottom w:val="0"/>
              <w:divBdr>
                <w:top w:val="none" w:sz="0" w:space="0" w:color="auto"/>
                <w:left w:val="none" w:sz="0" w:space="0" w:color="auto"/>
                <w:bottom w:val="none" w:sz="0" w:space="0" w:color="auto"/>
                <w:right w:val="none" w:sz="0" w:space="0" w:color="auto"/>
              </w:divBdr>
            </w:div>
            <w:div w:id="1568148211">
              <w:marLeft w:val="0"/>
              <w:marRight w:val="0"/>
              <w:marTop w:val="0"/>
              <w:marBottom w:val="0"/>
              <w:divBdr>
                <w:top w:val="none" w:sz="0" w:space="0" w:color="auto"/>
                <w:left w:val="none" w:sz="0" w:space="0" w:color="auto"/>
                <w:bottom w:val="none" w:sz="0" w:space="0" w:color="auto"/>
                <w:right w:val="none" w:sz="0" w:space="0" w:color="auto"/>
              </w:divBdr>
            </w:div>
            <w:div w:id="99029733">
              <w:marLeft w:val="0"/>
              <w:marRight w:val="0"/>
              <w:marTop w:val="0"/>
              <w:marBottom w:val="0"/>
              <w:divBdr>
                <w:top w:val="none" w:sz="0" w:space="0" w:color="auto"/>
                <w:left w:val="none" w:sz="0" w:space="0" w:color="auto"/>
                <w:bottom w:val="none" w:sz="0" w:space="0" w:color="auto"/>
                <w:right w:val="none" w:sz="0" w:space="0" w:color="auto"/>
              </w:divBdr>
            </w:div>
            <w:div w:id="17766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2044">
      <w:bodyDiv w:val="1"/>
      <w:marLeft w:val="0"/>
      <w:marRight w:val="0"/>
      <w:marTop w:val="0"/>
      <w:marBottom w:val="0"/>
      <w:divBdr>
        <w:top w:val="none" w:sz="0" w:space="0" w:color="auto"/>
        <w:left w:val="none" w:sz="0" w:space="0" w:color="auto"/>
        <w:bottom w:val="none" w:sz="0" w:space="0" w:color="auto"/>
        <w:right w:val="none" w:sz="0" w:space="0" w:color="auto"/>
      </w:divBdr>
    </w:div>
    <w:div w:id="1530529105">
      <w:bodyDiv w:val="1"/>
      <w:marLeft w:val="0"/>
      <w:marRight w:val="0"/>
      <w:marTop w:val="0"/>
      <w:marBottom w:val="0"/>
      <w:divBdr>
        <w:top w:val="none" w:sz="0" w:space="0" w:color="auto"/>
        <w:left w:val="none" w:sz="0" w:space="0" w:color="auto"/>
        <w:bottom w:val="none" w:sz="0" w:space="0" w:color="auto"/>
        <w:right w:val="none" w:sz="0" w:space="0" w:color="auto"/>
      </w:divBdr>
    </w:div>
    <w:div w:id="1572041708">
      <w:bodyDiv w:val="1"/>
      <w:marLeft w:val="0"/>
      <w:marRight w:val="0"/>
      <w:marTop w:val="0"/>
      <w:marBottom w:val="0"/>
      <w:divBdr>
        <w:top w:val="none" w:sz="0" w:space="0" w:color="auto"/>
        <w:left w:val="none" w:sz="0" w:space="0" w:color="auto"/>
        <w:bottom w:val="none" w:sz="0" w:space="0" w:color="auto"/>
        <w:right w:val="none" w:sz="0" w:space="0" w:color="auto"/>
      </w:divBdr>
    </w:div>
    <w:div w:id="1688097471">
      <w:bodyDiv w:val="1"/>
      <w:marLeft w:val="0"/>
      <w:marRight w:val="0"/>
      <w:marTop w:val="0"/>
      <w:marBottom w:val="0"/>
      <w:divBdr>
        <w:top w:val="none" w:sz="0" w:space="0" w:color="auto"/>
        <w:left w:val="none" w:sz="0" w:space="0" w:color="auto"/>
        <w:bottom w:val="none" w:sz="0" w:space="0" w:color="auto"/>
        <w:right w:val="none" w:sz="0" w:space="0" w:color="auto"/>
      </w:divBdr>
    </w:div>
    <w:div w:id="1722749328">
      <w:bodyDiv w:val="1"/>
      <w:marLeft w:val="0"/>
      <w:marRight w:val="0"/>
      <w:marTop w:val="0"/>
      <w:marBottom w:val="0"/>
      <w:divBdr>
        <w:top w:val="none" w:sz="0" w:space="0" w:color="auto"/>
        <w:left w:val="none" w:sz="0" w:space="0" w:color="auto"/>
        <w:bottom w:val="none" w:sz="0" w:space="0" w:color="auto"/>
        <w:right w:val="none" w:sz="0" w:space="0" w:color="auto"/>
      </w:divBdr>
      <w:divsChild>
        <w:div w:id="2145731645">
          <w:marLeft w:val="0"/>
          <w:marRight w:val="0"/>
          <w:marTop w:val="0"/>
          <w:marBottom w:val="0"/>
          <w:divBdr>
            <w:top w:val="none" w:sz="0" w:space="0" w:color="auto"/>
            <w:left w:val="none" w:sz="0" w:space="0" w:color="auto"/>
            <w:bottom w:val="none" w:sz="0" w:space="0" w:color="auto"/>
            <w:right w:val="none" w:sz="0" w:space="0" w:color="auto"/>
          </w:divBdr>
          <w:divsChild>
            <w:div w:id="1023439122">
              <w:marLeft w:val="0"/>
              <w:marRight w:val="0"/>
              <w:marTop w:val="0"/>
              <w:marBottom w:val="0"/>
              <w:divBdr>
                <w:top w:val="none" w:sz="0" w:space="0" w:color="auto"/>
                <w:left w:val="none" w:sz="0" w:space="0" w:color="auto"/>
                <w:bottom w:val="none" w:sz="0" w:space="0" w:color="auto"/>
                <w:right w:val="none" w:sz="0" w:space="0" w:color="auto"/>
              </w:divBdr>
            </w:div>
            <w:div w:id="1952975058">
              <w:marLeft w:val="0"/>
              <w:marRight w:val="0"/>
              <w:marTop w:val="0"/>
              <w:marBottom w:val="0"/>
              <w:divBdr>
                <w:top w:val="none" w:sz="0" w:space="0" w:color="auto"/>
                <w:left w:val="none" w:sz="0" w:space="0" w:color="auto"/>
                <w:bottom w:val="none" w:sz="0" w:space="0" w:color="auto"/>
                <w:right w:val="none" w:sz="0" w:space="0" w:color="auto"/>
              </w:divBdr>
            </w:div>
            <w:div w:id="1938246362">
              <w:marLeft w:val="0"/>
              <w:marRight w:val="0"/>
              <w:marTop w:val="0"/>
              <w:marBottom w:val="0"/>
              <w:divBdr>
                <w:top w:val="none" w:sz="0" w:space="0" w:color="auto"/>
                <w:left w:val="none" w:sz="0" w:space="0" w:color="auto"/>
                <w:bottom w:val="none" w:sz="0" w:space="0" w:color="auto"/>
                <w:right w:val="none" w:sz="0" w:space="0" w:color="auto"/>
              </w:divBdr>
            </w:div>
            <w:div w:id="1025789715">
              <w:marLeft w:val="0"/>
              <w:marRight w:val="0"/>
              <w:marTop w:val="0"/>
              <w:marBottom w:val="0"/>
              <w:divBdr>
                <w:top w:val="none" w:sz="0" w:space="0" w:color="auto"/>
                <w:left w:val="none" w:sz="0" w:space="0" w:color="auto"/>
                <w:bottom w:val="none" w:sz="0" w:space="0" w:color="auto"/>
                <w:right w:val="none" w:sz="0" w:space="0" w:color="auto"/>
              </w:divBdr>
            </w:div>
            <w:div w:id="690060894">
              <w:marLeft w:val="0"/>
              <w:marRight w:val="0"/>
              <w:marTop w:val="0"/>
              <w:marBottom w:val="0"/>
              <w:divBdr>
                <w:top w:val="none" w:sz="0" w:space="0" w:color="auto"/>
                <w:left w:val="none" w:sz="0" w:space="0" w:color="auto"/>
                <w:bottom w:val="none" w:sz="0" w:space="0" w:color="auto"/>
                <w:right w:val="none" w:sz="0" w:space="0" w:color="auto"/>
              </w:divBdr>
            </w:div>
            <w:div w:id="450053222">
              <w:marLeft w:val="0"/>
              <w:marRight w:val="0"/>
              <w:marTop w:val="0"/>
              <w:marBottom w:val="0"/>
              <w:divBdr>
                <w:top w:val="none" w:sz="0" w:space="0" w:color="auto"/>
                <w:left w:val="none" w:sz="0" w:space="0" w:color="auto"/>
                <w:bottom w:val="none" w:sz="0" w:space="0" w:color="auto"/>
                <w:right w:val="none" w:sz="0" w:space="0" w:color="auto"/>
              </w:divBdr>
            </w:div>
            <w:div w:id="677774479">
              <w:marLeft w:val="0"/>
              <w:marRight w:val="0"/>
              <w:marTop w:val="0"/>
              <w:marBottom w:val="0"/>
              <w:divBdr>
                <w:top w:val="none" w:sz="0" w:space="0" w:color="auto"/>
                <w:left w:val="none" w:sz="0" w:space="0" w:color="auto"/>
                <w:bottom w:val="none" w:sz="0" w:space="0" w:color="auto"/>
                <w:right w:val="none" w:sz="0" w:space="0" w:color="auto"/>
              </w:divBdr>
            </w:div>
            <w:div w:id="1782602170">
              <w:marLeft w:val="0"/>
              <w:marRight w:val="0"/>
              <w:marTop w:val="0"/>
              <w:marBottom w:val="0"/>
              <w:divBdr>
                <w:top w:val="none" w:sz="0" w:space="0" w:color="auto"/>
                <w:left w:val="none" w:sz="0" w:space="0" w:color="auto"/>
                <w:bottom w:val="none" w:sz="0" w:space="0" w:color="auto"/>
                <w:right w:val="none" w:sz="0" w:space="0" w:color="auto"/>
              </w:divBdr>
            </w:div>
            <w:div w:id="1710059695">
              <w:marLeft w:val="0"/>
              <w:marRight w:val="0"/>
              <w:marTop w:val="0"/>
              <w:marBottom w:val="0"/>
              <w:divBdr>
                <w:top w:val="none" w:sz="0" w:space="0" w:color="auto"/>
                <w:left w:val="none" w:sz="0" w:space="0" w:color="auto"/>
                <w:bottom w:val="none" w:sz="0" w:space="0" w:color="auto"/>
                <w:right w:val="none" w:sz="0" w:space="0" w:color="auto"/>
              </w:divBdr>
            </w:div>
            <w:div w:id="296884616">
              <w:marLeft w:val="0"/>
              <w:marRight w:val="0"/>
              <w:marTop w:val="0"/>
              <w:marBottom w:val="0"/>
              <w:divBdr>
                <w:top w:val="none" w:sz="0" w:space="0" w:color="auto"/>
                <w:left w:val="none" w:sz="0" w:space="0" w:color="auto"/>
                <w:bottom w:val="none" w:sz="0" w:space="0" w:color="auto"/>
                <w:right w:val="none" w:sz="0" w:space="0" w:color="auto"/>
              </w:divBdr>
            </w:div>
            <w:div w:id="390152434">
              <w:marLeft w:val="0"/>
              <w:marRight w:val="0"/>
              <w:marTop w:val="0"/>
              <w:marBottom w:val="0"/>
              <w:divBdr>
                <w:top w:val="none" w:sz="0" w:space="0" w:color="auto"/>
                <w:left w:val="none" w:sz="0" w:space="0" w:color="auto"/>
                <w:bottom w:val="none" w:sz="0" w:space="0" w:color="auto"/>
                <w:right w:val="none" w:sz="0" w:space="0" w:color="auto"/>
              </w:divBdr>
            </w:div>
            <w:div w:id="367148081">
              <w:marLeft w:val="0"/>
              <w:marRight w:val="0"/>
              <w:marTop w:val="0"/>
              <w:marBottom w:val="0"/>
              <w:divBdr>
                <w:top w:val="none" w:sz="0" w:space="0" w:color="auto"/>
                <w:left w:val="none" w:sz="0" w:space="0" w:color="auto"/>
                <w:bottom w:val="none" w:sz="0" w:space="0" w:color="auto"/>
                <w:right w:val="none" w:sz="0" w:space="0" w:color="auto"/>
              </w:divBdr>
            </w:div>
            <w:div w:id="987241869">
              <w:marLeft w:val="0"/>
              <w:marRight w:val="0"/>
              <w:marTop w:val="0"/>
              <w:marBottom w:val="0"/>
              <w:divBdr>
                <w:top w:val="none" w:sz="0" w:space="0" w:color="auto"/>
                <w:left w:val="none" w:sz="0" w:space="0" w:color="auto"/>
                <w:bottom w:val="none" w:sz="0" w:space="0" w:color="auto"/>
                <w:right w:val="none" w:sz="0" w:space="0" w:color="auto"/>
              </w:divBdr>
            </w:div>
            <w:div w:id="710374718">
              <w:marLeft w:val="0"/>
              <w:marRight w:val="0"/>
              <w:marTop w:val="0"/>
              <w:marBottom w:val="0"/>
              <w:divBdr>
                <w:top w:val="none" w:sz="0" w:space="0" w:color="auto"/>
                <w:left w:val="none" w:sz="0" w:space="0" w:color="auto"/>
                <w:bottom w:val="none" w:sz="0" w:space="0" w:color="auto"/>
                <w:right w:val="none" w:sz="0" w:space="0" w:color="auto"/>
              </w:divBdr>
            </w:div>
            <w:div w:id="1765491381">
              <w:marLeft w:val="0"/>
              <w:marRight w:val="0"/>
              <w:marTop w:val="0"/>
              <w:marBottom w:val="0"/>
              <w:divBdr>
                <w:top w:val="none" w:sz="0" w:space="0" w:color="auto"/>
                <w:left w:val="none" w:sz="0" w:space="0" w:color="auto"/>
                <w:bottom w:val="none" w:sz="0" w:space="0" w:color="auto"/>
                <w:right w:val="none" w:sz="0" w:space="0" w:color="auto"/>
              </w:divBdr>
            </w:div>
            <w:div w:id="961157059">
              <w:marLeft w:val="0"/>
              <w:marRight w:val="0"/>
              <w:marTop w:val="0"/>
              <w:marBottom w:val="0"/>
              <w:divBdr>
                <w:top w:val="none" w:sz="0" w:space="0" w:color="auto"/>
                <w:left w:val="none" w:sz="0" w:space="0" w:color="auto"/>
                <w:bottom w:val="none" w:sz="0" w:space="0" w:color="auto"/>
                <w:right w:val="none" w:sz="0" w:space="0" w:color="auto"/>
              </w:divBdr>
            </w:div>
            <w:div w:id="528227802">
              <w:marLeft w:val="0"/>
              <w:marRight w:val="0"/>
              <w:marTop w:val="0"/>
              <w:marBottom w:val="0"/>
              <w:divBdr>
                <w:top w:val="none" w:sz="0" w:space="0" w:color="auto"/>
                <w:left w:val="none" w:sz="0" w:space="0" w:color="auto"/>
                <w:bottom w:val="none" w:sz="0" w:space="0" w:color="auto"/>
                <w:right w:val="none" w:sz="0" w:space="0" w:color="auto"/>
              </w:divBdr>
            </w:div>
            <w:div w:id="936868392">
              <w:marLeft w:val="0"/>
              <w:marRight w:val="0"/>
              <w:marTop w:val="0"/>
              <w:marBottom w:val="0"/>
              <w:divBdr>
                <w:top w:val="none" w:sz="0" w:space="0" w:color="auto"/>
                <w:left w:val="none" w:sz="0" w:space="0" w:color="auto"/>
                <w:bottom w:val="none" w:sz="0" w:space="0" w:color="auto"/>
                <w:right w:val="none" w:sz="0" w:space="0" w:color="auto"/>
              </w:divBdr>
            </w:div>
            <w:div w:id="250895108">
              <w:marLeft w:val="0"/>
              <w:marRight w:val="0"/>
              <w:marTop w:val="0"/>
              <w:marBottom w:val="0"/>
              <w:divBdr>
                <w:top w:val="none" w:sz="0" w:space="0" w:color="auto"/>
                <w:left w:val="none" w:sz="0" w:space="0" w:color="auto"/>
                <w:bottom w:val="none" w:sz="0" w:space="0" w:color="auto"/>
                <w:right w:val="none" w:sz="0" w:space="0" w:color="auto"/>
              </w:divBdr>
            </w:div>
            <w:div w:id="1429081704">
              <w:marLeft w:val="0"/>
              <w:marRight w:val="0"/>
              <w:marTop w:val="0"/>
              <w:marBottom w:val="0"/>
              <w:divBdr>
                <w:top w:val="none" w:sz="0" w:space="0" w:color="auto"/>
                <w:left w:val="none" w:sz="0" w:space="0" w:color="auto"/>
                <w:bottom w:val="none" w:sz="0" w:space="0" w:color="auto"/>
                <w:right w:val="none" w:sz="0" w:space="0" w:color="auto"/>
              </w:divBdr>
            </w:div>
            <w:div w:id="1224024288">
              <w:marLeft w:val="0"/>
              <w:marRight w:val="0"/>
              <w:marTop w:val="0"/>
              <w:marBottom w:val="0"/>
              <w:divBdr>
                <w:top w:val="none" w:sz="0" w:space="0" w:color="auto"/>
                <w:left w:val="none" w:sz="0" w:space="0" w:color="auto"/>
                <w:bottom w:val="none" w:sz="0" w:space="0" w:color="auto"/>
                <w:right w:val="none" w:sz="0" w:space="0" w:color="auto"/>
              </w:divBdr>
            </w:div>
            <w:div w:id="831608743">
              <w:marLeft w:val="0"/>
              <w:marRight w:val="0"/>
              <w:marTop w:val="0"/>
              <w:marBottom w:val="0"/>
              <w:divBdr>
                <w:top w:val="none" w:sz="0" w:space="0" w:color="auto"/>
                <w:left w:val="none" w:sz="0" w:space="0" w:color="auto"/>
                <w:bottom w:val="none" w:sz="0" w:space="0" w:color="auto"/>
                <w:right w:val="none" w:sz="0" w:space="0" w:color="auto"/>
              </w:divBdr>
            </w:div>
            <w:div w:id="1212034448">
              <w:marLeft w:val="0"/>
              <w:marRight w:val="0"/>
              <w:marTop w:val="0"/>
              <w:marBottom w:val="0"/>
              <w:divBdr>
                <w:top w:val="none" w:sz="0" w:space="0" w:color="auto"/>
                <w:left w:val="none" w:sz="0" w:space="0" w:color="auto"/>
                <w:bottom w:val="none" w:sz="0" w:space="0" w:color="auto"/>
                <w:right w:val="none" w:sz="0" w:space="0" w:color="auto"/>
              </w:divBdr>
            </w:div>
            <w:div w:id="1877503311">
              <w:marLeft w:val="0"/>
              <w:marRight w:val="0"/>
              <w:marTop w:val="0"/>
              <w:marBottom w:val="0"/>
              <w:divBdr>
                <w:top w:val="none" w:sz="0" w:space="0" w:color="auto"/>
                <w:left w:val="none" w:sz="0" w:space="0" w:color="auto"/>
                <w:bottom w:val="none" w:sz="0" w:space="0" w:color="auto"/>
                <w:right w:val="none" w:sz="0" w:space="0" w:color="auto"/>
              </w:divBdr>
            </w:div>
            <w:div w:id="206837200">
              <w:marLeft w:val="0"/>
              <w:marRight w:val="0"/>
              <w:marTop w:val="0"/>
              <w:marBottom w:val="0"/>
              <w:divBdr>
                <w:top w:val="none" w:sz="0" w:space="0" w:color="auto"/>
                <w:left w:val="none" w:sz="0" w:space="0" w:color="auto"/>
                <w:bottom w:val="none" w:sz="0" w:space="0" w:color="auto"/>
                <w:right w:val="none" w:sz="0" w:space="0" w:color="auto"/>
              </w:divBdr>
            </w:div>
            <w:div w:id="1217086716">
              <w:marLeft w:val="0"/>
              <w:marRight w:val="0"/>
              <w:marTop w:val="0"/>
              <w:marBottom w:val="0"/>
              <w:divBdr>
                <w:top w:val="none" w:sz="0" w:space="0" w:color="auto"/>
                <w:left w:val="none" w:sz="0" w:space="0" w:color="auto"/>
                <w:bottom w:val="none" w:sz="0" w:space="0" w:color="auto"/>
                <w:right w:val="none" w:sz="0" w:space="0" w:color="auto"/>
              </w:divBdr>
            </w:div>
            <w:div w:id="640422522">
              <w:marLeft w:val="0"/>
              <w:marRight w:val="0"/>
              <w:marTop w:val="0"/>
              <w:marBottom w:val="0"/>
              <w:divBdr>
                <w:top w:val="none" w:sz="0" w:space="0" w:color="auto"/>
                <w:left w:val="none" w:sz="0" w:space="0" w:color="auto"/>
                <w:bottom w:val="none" w:sz="0" w:space="0" w:color="auto"/>
                <w:right w:val="none" w:sz="0" w:space="0" w:color="auto"/>
              </w:divBdr>
            </w:div>
            <w:div w:id="1828860680">
              <w:marLeft w:val="0"/>
              <w:marRight w:val="0"/>
              <w:marTop w:val="0"/>
              <w:marBottom w:val="0"/>
              <w:divBdr>
                <w:top w:val="none" w:sz="0" w:space="0" w:color="auto"/>
                <w:left w:val="none" w:sz="0" w:space="0" w:color="auto"/>
                <w:bottom w:val="none" w:sz="0" w:space="0" w:color="auto"/>
                <w:right w:val="none" w:sz="0" w:space="0" w:color="auto"/>
              </w:divBdr>
            </w:div>
            <w:div w:id="1260871002">
              <w:marLeft w:val="0"/>
              <w:marRight w:val="0"/>
              <w:marTop w:val="0"/>
              <w:marBottom w:val="0"/>
              <w:divBdr>
                <w:top w:val="none" w:sz="0" w:space="0" w:color="auto"/>
                <w:left w:val="none" w:sz="0" w:space="0" w:color="auto"/>
                <w:bottom w:val="none" w:sz="0" w:space="0" w:color="auto"/>
                <w:right w:val="none" w:sz="0" w:space="0" w:color="auto"/>
              </w:divBdr>
            </w:div>
            <w:div w:id="1893691997">
              <w:marLeft w:val="0"/>
              <w:marRight w:val="0"/>
              <w:marTop w:val="0"/>
              <w:marBottom w:val="0"/>
              <w:divBdr>
                <w:top w:val="none" w:sz="0" w:space="0" w:color="auto"/>
                <w:left w:val="none" w:sz="0" w:space="0" w:color="auto"/>
                <w:bottom w:val="none" w:sz="0" w:space="0" w:color="auto"/>
                <w:right w:val="none" w:sz="0" w:space="0" w:color="auto"/>
              </w:divBdr>
            </w:div>
            <w:div w:id="21153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6758">
      <w:bodyDiv w:val="1"/>
      <w:marLeft w:val="0"/>
      <w:marRight w:val="0"/>
      <w:marTop w:val="0"/>
      <w:marBottom w:val="0"/>
      <w:divBdr>
        <w:top w:val="none" w:sz="0" w:space="0" w:color="auto"/>
        <w:left w:val="none" w:sz="0" w:space="0" w:color="auto"/>
        <w:bottom w:val="none" w:sz="0" w:space="0" w:color="auto"/>
        <w:right w:val="none" w:sz="0" w:space="0" w:color="auto"/>
      </w:divBdr>
      <w:divsChild>
        <w:div w:id="407967441">
          <w:marLeft w:val="0"/>
          <w:marRight w:val="0"/>
          <w:marTop w:val="0"/>
          <w:marBottom w:val="0"/>
          <w:divBdr>
            <w:top w:val="none" w:sz="0" w:space="0" w:color="auto"/>
            <w:left w:val="none" w:sz="0" w:space="0" w:color="auto"/>
            <w:bottom w:val="none" w:sz="0" w:space="0" w:color="auto"/>
            <w:right w:val="none" w:sz="0" w:space="0" w:color="auto"/>
          </w:divBdr>
          <w:divsChild>
            <w:div w:id="1591086713">
              <w:marLeft w:val="0"/>
              <w:marRight w:val="0"/>
              <w:marTop w:val="0"/>
              <w:marBottom w:val="0"/>
              <w:divBdr>
                <w:top w:val="none" w:sz="0" w:space="0" w:color="auto"/>
                <w:left w:val="none" w:sz="0" w:space="0" w:color="auto"/>
                <w:bottom w:val="none" w:sz="0" w:space="0" w:color="auto"/>
                <w:right w:val="none" w:sz="0" w:space="0" w:color="auto"/>
              </w:divBdr>
            </w:div>
            <w:div w:id="1314874572">
              <w:marLeft w:val="0"/>
              <w:marRight w:val="0"/>
              <w:marTop w:val="0"/>
              <w:marBottom w:val="0"/>
              <w:divBdr>
                <w:top w:val="none" w:sz="0" w:space="0" w:color="auto"/>
                <w:left w:val="none" w:sz="0" w:space="0" w:color="auto"/>
                <w:bottom w:val="none" w:sz="0" w:space="0" w:color="auto"/>
                <w:right w:val="none" w:sz="0" w:space="0" w:color="auto"/>
              </w:divBdr>
            </w:div>
            <w:div w:id="266737875">
              <w:marLeft w:val="0"/>
              <w:marRight w:val="0"/>
              <w:marTop w:val="0"/>
              <w:marBottom w:val="0"/>
              <w:divBdr>
                <w:top w:val="none" w:sz="0" w:space="0" w:color="auto"/>
                <w:left w:val="none" w:sz="0" w:space="0" w:color="auto"/>
                <w:bottom w:val="none" w:sz="0" w:space="0" w:color="auto"/>
                <w:right w:val="none" w:sz="0" w:space="0" w:color="auto"/>
              </w:divBdr>
            </w:div>
            <w:div w:id="1790389314">
              <w:marLeft w:val="0"/>
              <w:marRight w:val="0"/>
              <w:marTop w:val="0"/>
              <w:marBottom w:val="0"/>
              <w:divBdr>
                <w:top w:val="none" w:sz="0" w:space="0" w:color="auto"/>
                <w:left w:val="none" w:sz="0" w:space="0" w:color="auto"/>
                <w:bottom w:val="none" w:sz="0" w:space="0" w:color="auto"/>
                <w:right w:val="none" w:sz="0" w:space="0" w:color="auto"/>
              </w:divBdr>
            </w:div>
            <w:div w:id="1971398184">
              <w:marLeft w:val="0"/>
              <w:marRight w:val="0"/>
              <w:marTop w:val="0"/>
              <w:marBottom w:val="0"/>
              <w:divBdr>
                <w:top w:val="none" w:sz="0" w:space="0" w:color="auto"/>
                <w:left w:val="none" w:sz="0" w:space="0" w:color="auto"/>
                <w:bottom w:val="none" w:sz="0" w:space="0" w:color="auto"/>
                <w:right w:val="none" w:sz="0" w:space="0" w:color="auto"/>
              </w:divBdr>
            </w:div>
            <w:div w:id="1431974393">
              <w:marLeft w:val="0"/>
              <w:marRight w:val="0"/>
              <w:marTop w:val="0"/>
              <w:marBottom w:val="0"/>
              <w:divBdr>
                <w:top w:val="none" w:sz="0" w:space="0" w:color="auto"/>
                <w:left w:val="none" w:sz="0" w:space="0" w:color="auto"/>
                <w:bottom w:val="none" w:sz="0" w:space="0" w:color="auto"/>
                <w:right w:val="none" w:sz="0" w:space="0" w:color="auto"/>
              </w:divBdr>
            </w:div>
            <w:div w:id="7924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5803">
      <w:bodyDiv w:val="1"/>
      <w:marLeft w:val="0"/>
      <w:marRight w:val="0"/>
      <w:marTop w:val="0"/>
      <w:marBottom w:val="0"/>
      <w:divBdr>
        <w:top w:val="none" w:sz="0" w:space="0" w:color="auto"/>
        <w:left w:val="none" w:sz="0" w:space="0" w:color="auto"/>
        <w:bottom w:val="none" w:sz="0" w:space="0" w:color="auto"/>
        <w:right w:val="none" w:sz="0" w:space="0" w:color="auto"/>
      </w:divBdr>
    </w:div>
    <w:div w:id="1784769511">
      <w:bodyDiv w:val="1"/>
      <w:marLeft w:val="0"/>
      <w:marRight w:val="0"/>
      <w:marTop w:val="0"/>
      <w:marBottom w:val="0"/>
      <w:divBdr>
        <w:top w:val="none" w:sz="0" w:space="0" w:color="auto"/>
        <w:left w:val="none" w:sz="0" w:space="0" w:color="auto"/>
        <w:bottom w:val="none" w:sz="0" w:space="0" w:color="auto"/>
        <w:right w:val="none" w:sz="0" w:space="0" w:color="auto"/>
      </w:divBdr>
      <w:divsChild>
        <w:div w:id="2010718600">
          <w:marLeft w:val="0"/>
          <w:marRight w:val="0"/>
          <w:marTop w:val="0"/>
          <w:marBottom w:val="0"/>
          <w:divBdr>
            <w:top w:val="none" w:sz="0" w:space="0" w:color="auto"/>
            <w:left w:val="none" w:sz="0" w:space="0" w:color="auto"/>
            <w:bottom w:val="none" w:sz="0" w:space="0" w:color="auto"/>
            <w:right w:val="none" w:sz="0" w:space="0" w:color="auto"/>
          </w:divBdr>
          <w:divsChild>
            <w:div w:id="1029067213">
              <w:marLeft w:val="0"/>
              <w:marRight w:val="0"/>
              <w:marTop w:val="0"/>
              <w:marBottom w:val="0"/>
              <w:divBdr>
                <w:top w:val="none" w:sz="0" w:space="0" w:color="auto"/>
                <w:left w:val="none" w:sz="0" w:space="0" w:color="auto"/>
                <w:bottom w:val="none" w:sz="0" w:space="0" w:color="auto"/>
                <w:right w:val="none" w:sz="0" w:space="0" w:color="auto"/>
              </w:divBdr>
            </w:div>
            <w:div w:id="1252734250">
              <w:marLeft w:val="0"/>
              <w:marRight w:val="0"/>
              <w:marTop w:val="0"/>
              <w:marBottom w:val="0"/>
              <w:divBdr>
                <w:top w:val="none" w:sz="0" w:space="0" w:color="auto"/>
                <w:left w:val="none" w:sz="0" w:space="0" w:color="auto"/>
                <w:bottom w:val="none" w:sz="0" w:space="0" w:color="auto"/>
                <w:right w:val="none" w:sz="0" w:space="0" w:color="auto"/>
              </w:divBdr>
            </w:div>
            <w:div w:id="336812813">
              <w:marLeft w:val="0"/>
              <w:marRight w:val="0"/>
              <w:marTop w:val="0"/>
              <w:marBottom w:val="0"/>
              <w:divBdr>
                <w:top w:val="none" w:sz="0" w:space="0" w:color="auto"/>
                <w:left w:val="none" w:sz="0" w:space="0" w:color="auto"/>
                <w:bottom w:val="none" w:sz="0" w:space="0" w:color="auto"/>
                <w:right w:val="none" w:sz="0" w:space="0" w:color="auto"/>
              </w:divBdr>
            </w:div>
            <w:div w:id="456801353">
              <w:marLeft w:val="0"/>
              <w:marRight w:val="0"/>
              <w:marTop w:val="0"/>
              <w:marBottom w:val="0"/>
              <w:divBdr>
                <w:top w:val="none" w:sz="0" w:space="0" w:color="auto"/>
                <w:left w:val="none" w:sz="0" w:space="0" w:color="auto"/>
                <w:bottom w:val="none" w:sz="0" w:space="0" w:color="auto"/>
                <w:right w:val="none" w:sz="0" w:space="0" w:color="auto"/>
              </w:divBdr>
            </w:div>
            <w:div w:id="1140921301">
              <w:marLeft w:val="0"/>
              <w:marRight w:val="0"/>
              <w:marTop w:val="0"/>
              <w:marBottom w:val="0"/>
              <w:divBdr>
                <w:top w:val="none" w:sz="0" w:space="0" w:color="auto"/>
                <w:left w:val="none" w:sz="0" w:space="0" w:color="auto"/>
                <w:bottom w:val="none" w:sz="0" w:space="0" w:color="auto"/>
                <w:right w:val="none" w:sz="0" w:space="0" w:color="auto"/>
              </w:divBdr>
            </w:div>
            <w:div w:id="1436826141">
              <w:marLeft w:val="0"/>
              <w:marRight w:val="0"/>
              <w:marTop w:val="0"/>
              <w:marBottom w:val="0"/>
              <w:divBdr>
                <w:top w:val="none" w:sz="0" w:space="0" w:color="auto"/>
                <w:left w:val="none" w:sz="0" w:space="0" w:color="auto"/>
                <w:bottom w:val="none" w:sz="0" w:space="0" w:color="auto"/>
                <w:right w:val="none" w:sz="0" w:space="0" w:color="auto"/>
              </w:divBdr>
            </w:div>
            <w:div w:id="343361578">
              <w:marLeft w:val="0"/>
              <w:marRight w:val="0"/>
              <w:marTop w:val="0"/>
              <w:marBottom w:val="0"/>
              <w:divBdr>
                <w:top w:val="none" w:sz="0" w:space="0" w:color="auto"/>
                <w:left w:val="none" w:sz="0" w:space="0" w:color="auto"/>
                <w:bottom w:val="none" w:sz="0" w:space="0" w:color="auto"/>
                <w:right w:val="none" w:sz="0" w:space="0" w:color="auto"/>
              </w:divBdr>
            </w:div>
            <w:div w:id="579291272">
              <w:marLeft w:val="0"/>
              <w:marRight w:val="0"/>
              <w:marTop w:val="0"/>
              <w:marBottom w:val="0"/>
              <w:divBdr>
                <w:top w:val="none" w:sz="0" w:space="0" w:color="auto"/>
                <w:left w:val="none" w:sz="0" w:space="0" w:color="auto"/>
                <w:bottom w:val="none" w:sz="0" w:space="0" w:color="auto"/>
                <w:right w:val="none" w:sz="0" w:space="0" w:color="auto"/>
              </w:divBdr>
            </w:div>
            <w:div w:id="377820984">
              <w:marLeft w:val="0"/>
              <w:marRight w:val="0"/>
              <w:marTop w:val="0"/>
              <w:marBottom w:val="0"/>
              <w:divBdr>
                <w:top w:val="none" w:sz="0" w:space="0" w:color="auto"/>
                <w:left w:val="none" w:sz="0" w:space="0" w:color="auto"/>
                <w:bottom w:val="none" w:sz="0" w:space="0" w:color="auto"/>
                <w:right w:val="none" w:sz="0" w:space="0" w:color="auto"/>
              </w:divBdr>
            </w:div>
            <w:div w:id="1436711931">
              <w:marLeft w:val="0"/>
              <w:marRight w:val="0"/>
              <w:marTop w:val="0"/>
              <w:marBottom w:val="0"/>
              <w:divBdr>
                <w:top w:val="none" w:sz="0" w:space="0" w:color="auto"/>
                <w:left w:val="none" w:sz="0" w:space="0" w:color="auto"/>
                <w:bottom w:val="none" w:sz="0" w:space="0" w:color="auto"/>
                <w:right w:val="none" w:sz="0" w:space="0" w:color="auto"/>
              </w:divBdr>
            </w:div>
            <w:div w:id="1994598965">
              <w:marLeft w:val="0"/>
              <w:marRight w:val="0"/>
              <w:marTop w:val="0"/>
              <w:marBottom w:val="0"/>
              <w:divBdr>
                <w:top w:val="none" w:sz="0" w:space="0" w:color="auto"/>
                <w:left w:val="none" w:sz="0" w:space="0" w:color="auto"/>
                <w:bottom w:val="none" w:sz="0" w:space="0" w:color="auto"/>
                <w:right w:val="none" w:sz="0" w:space="0" w:color="auto"/>
              </w:divBdr>
            </w:div>
            <w:div w:id="1097794508">
              <w:marLeft w:val="0"/>
              <w:marRight w:val="0"/>
              <w:marTop w:val="0"/>
              <w:marBottom w:val="0"/>
              <w:divBdr>
                <w:top w:val="none" w:sz="0" w:space="0" w:color="auto"/>
                <w:left w:val="none" w:sz="0" w:space="0" w:color="auto"/>
                <w:bottom w:val="none" w:sz="0" w:space="0" w:color="auto"/>
                <w:right w:val="none" w:sz="0" w:space="0" w:color="auto"/>
              </w:divBdr>
            </w:div>
            <w:div w:id="759840071">
              <w:marLeft w:val="0"/>
              <w:marRight w:val="0"/>
              <w:marTop w:val="0"/>
              <w:marBottom w:val="0"/>
              <w:divBdr>
                <w:top w:val="none" w:sz="0" w:space="0" w:color="auto"/>
                <w:left w:val="none" w:sz="0" w:space="0" w:color="auto"/>
                <w:bottom w:val="none" w:sz="0" w:space="0" w:color="auto"/>
                <w:right w:val="none" w:sz="0" w:space="0" w:color="auto"/>
              </w:divBdr>
            </w:div>
            <w:div w:id="1935476048">
              <w:marLeft w:val="0"/>
              <w:marRight w:val="0"/>
              <w:marTop w:val="0"/>
              <w:marBottom w:val="0"/>
              <w:divBdr>
                <w:top w:val="none" w:sz="0" w:space="0" w:color="auto"/>
                <w:left w:val="none" w:sz="0" w:space="0" w:color="auto"/>
                <w:bottom w:val="none" w:sz="0" w:space="0" w:color="auto"/>
                <w:right w:val="none" w:sz="0" w:space="0" w:color="auto"/>
              </w:divBdr>
            </w:div>
            <w:div w:id="13366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9614">
      <w:bodyDiv w:val="1"/>
      <w:marLeft w:val="0"/>
      <w:marRight w:val="0"/>
      <w:marTop w:val="0"/>
      <w:marBottom w:val="0"/>
      <w:divBdr>
        <w:top w:val="none" w:sz="0" w:space="0" w:color="auto"/>
        <w:left w:val="none" w:sz="0" w:space="0" w:color="auto"/>
        <w:bottom w:val="none" w:sz="0" w:space="0" w:color="auto"/>
        <w:right w:val="none" w:sz="0" w:space="0" w:color="auto"/>
      </w:divBdr>
    </w:div>
    <w:div w:id="194492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7B72D-88D3-4B25-8ECD-822894CB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68</Pages>
  <Words>11865</Words>
  <Characters>67631</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Agarwal</dc:creator>
  <cp:keywords/>
  <dc:description/>
  <cp:lastModifiedBy>Tanishq Agarwal</cp:lastModifiedBy>
  <cp:revision>414</cp:revision>
  <cp:lastPrinted>2022-05-26T13:37:00Z</cp:lastPrinted>
  <dcterms:created xsi:type="dcterms:W3CDTF">2022-03-01T09:55:00Z</dcterms:created>
  <dcterms:modified xsi:type="dcterms:W3CDTF">2022-05-26T13:38:00Z</dcterms:modified>
</cp:coreProperties>
</file>
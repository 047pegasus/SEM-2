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00FC" w14:textId="77777777" w:rsidR="004B558D" w:rsidRDefault="004B558D">
      <w:pPr>
        <w:spacing w:after="0" w:line="240" w:lineRule="auto"/>
        <w:jc w:val="center"/>
        <w:rPr>
          <w:rFonts w:ascii="Times New Roman" w:hAnsi="Times New Roman"/>
          <w:b/>
          <w:bCs/>
          <w:sz w:val="32"/>
          <w:szCs w:val="32"/>
        </w:rPr>
      </w:pPr>
      <w:r>
        <w:rPr>
          <w:rFonts w:ascii="Times New Roman" w:hAnsi="Times New Roman"/>
          <w:b/>
          <w:bCs/>
          <w:sz w:val="36"/>
          <w:szCs w:val="36"/>
        </w:rPr>
        <w:t>Jaypee University of Engineering and Technology, Guna</w:t>
      </w:r>
    </w:p>
    <w:p w14:paraId="4760D129" w14:textId="77777777" w:rsidR="004B558D" w:rsidRDefault="004B558D">
      <w:pPr>
        <w:spacing w:after="0" w:line="240" w:lineRule="auto"/>
        <w:jc w:val="center"/>
        <w:rPr>
          <w:rFonts w:ascii="Times New Roman" w:hAnsi="Times New Roman"/>
          <w:b/>
          <w:bCs/>
          <w:sz w:val="28"/>
          <w:szCs w:val="28"/>
        </w:rPr>
      </w:pPr>
      <w:r>
        <w:rPr>
          <w:rFonts w:ascii="Times New Roman" w:hAnsi="Times New Roman"/>
          <w:b/>
          <w:bCs/>
          <w:sz w:val="32"/>
          <w:szCs w:val="32"/>
        </w:rPr>
        <w:t>Department of Computer Science and Engineering</w:t>
      </w:r>
    </w:p>
    <w:p w14:paraId="6844F76C" w14:textId="77777777" w:rsidR="004B558D" w:rsidRDefault="004B558D">
      <w:pPr>
        <w:spacing w:after="0" w:line="240" w:lineRule="auto"/>
        <w:jc w:val="center"/>
        <w:rPr>
          <w:rFonts w:ascii="Times New Roman" w:hAnsi="Times New Roman"/>
          <w:b/>
          <w:bCs/>
          <w:sz w:val="28"/>
          <w:szCs w:val="28"/>
        </w:rPr>
      </w:pPr>
    </w:p>
    <w:p w14:paraId="38D4C8CB" w14:textId="77777777" w:rsidR="004B558D" w:rsidRDefault="004B558D">
      <w:pPr>
        <w:autoSpaceDE w:val="0"/>
        <w:jc w:val="center"/>
        <w:rPr>
          <w:rFonts w:ascii="Times New Roman" w:hAnsi="Times New Roman"/>
          <w:b/>
          <w:bCs/>
          <w:sz w:val="28"/>
          <w:szCs w:val="28"/>
        </w:rPr>
      </w:pPr>
      <w:r>
        <w:rPr>
          <w:rFonts w:ascii="Times New Roman" w:hAnsi="Times New Roman"/>
          <w:b/>
          <w:bCs/>
          <w:sz w:val="28"/>
          <w:szCs w:val="28"/>
        </w:rPr>
        <w:t>Object Oriented Programming Lab (18B17CI271)</w:t>
      </w:r>
    </w:p>
    <w:p w14:paraId="5627F66D" w14:textId="77777777" w:rsidR="004B558D" w:rsidRDefault="004B558D">
      <w:pPr>
        <w:pBdr>
          <w:bottom w:val="single" w:sz="8" w:space="1" w:color="000000"/>
        </w:pBdr>
        <w:jc w:val="center"/>
        <w:rPr>
          <w:rFonts w:ascii="Times New Roman" w:hAnsi="Times New Roman"/>
          <w:b/>
          <w:bCs/>
        </w:rPr>
      </w:pPr>
      <w:r>
        <w:rPr>
          <w:rFonts w:ascii="Times New Roman" w:hAnsi="Times New Roman"/>
          <w:b/>
          <w:bCs/>
          <w:sz w:val="28"/>
          <w:szCs w:val="28"/>
        </w:rPr>
        <w:t xml:space="preserve">               Lab Exercise-9(File Handling) </w:t>
      </w:r>
      <w:r>
        <w:rPr>
          <w:rFonts w:ascii="Times New Roman" w:hAnsi="Times New Roman"/>
          <w:b/>
          <w:bCs/>
          <w:sz w:val="28"/>
          <w:szCs w:val="28"/>
        </w:rPr>
        <w:tab/>
      </w:r>
    </w:p>
    <w:p w14:paraId="562595E7" w14:textId="77777777" w:rsidR="004B558D" w:rsidRDefault="004B558D">
      <w:pPr>
        <w:jc w:val="both"/>
        <w:rPr>
          <w:rFonts w:ascii="Times New Roman" w:hAnsi="Times New Roman"/>
        </w:rPr>
      </w:pPr>
      <w:r>
        <w:rPr>
          <w:rFonts w:ascii="Times New Roman" w:hAnsi="Times New Roman"/>
          <w:b/>
          <w:bCs/>
        </w:rPr>
        <w:t xml:space="preserve">[Imp Note: </w:t>
      </w:r>
      <w:r>
        <w:rPr>
          <w:rFonts w:ascii="Times New Roman" w:hAnsi="Times New Roman"/>
          <w:b/>
        </w:rPr>
        <w:t>All the programs must be written in C++ with distinguished variable names. If any kind of plagiarism is observed, the punctuality marks (10) will be awarded by zero.]</w:t>
      </w:r>
      <w:r>
        <w:rPr>
          <w:rFonts w:ascii="Times New Roman" w:hAnsi="Times New Roman"/>
          <w:b/>
        </w:rPr>
        <w:tab/>
      </w:r>
      <w:r>
        <w:rPr>
          <w:rFonts w:ascii="Times New Roman" w:hAnsi="Times New Roman"/>
          <w:b/>
        </w:rPr>
        <w:tab/>
      </w:r>
      <w:r>
        <w:rPr>
          <w:rFonts w:ascii="Times New Roman" w:hAnsi="Times New Roman"/>
          <w:b/>
        </w:rPr>
        <w:tab/>
      </w:r>
    </w:p>
    <w:p w14:paraId="7AF4A4BE" w14:textId="77777777" w:rsidR="004B558D" w:rsidRDefault="004B558D">
      <w:pPr>
        <w:numPr>
          <w:ilvl w:val="0"/>
          <w:numId w:val="2"/>
        </w:numPr>
        <w:spacing w:before="120" w:after="120" w:line="240" w:lineRule="auto"/>
        <w:ind w:left="630"/>
        <w:jc w:val="both"/>
        <w:rPr>
          <w:rFonts w:ascii="Times New Roman" w:hAnsi="Times New Roman"/>
        </w:rPr>
      </w:pPr>
      <w:r>
        <w:rPr>
          <w:rFonts w:ascii="Times New Roman" w:hAnsi="Times New Roman"/>
        </w:rPr>
        <w:t>Write a program that creates a text file “TEXT.txt”on the disk. Write text on this file. Read this file and  display the following information on the screen in two columns:</w:t>
      </w:r>
    </w:p>
    <w:p w14:paraId="16610776" w14:textId="77777777" w:rsidR="004B558D" w:rsidRDefault="004B558D">
      <w:pPr>
        <w:numPr>
          <w:ilvl w:val="0"/>
          <w:numId w:val="1"/>
        </w:numPr>
        <w:spacing w:before="120" w:after="120" w:line="240" w:lineRule="auto"/>
        <w:ind w:left="1440"/>
        <w:jc w:val="both"/>
        <w:rPr>
          <w:rFonts w:ascii="Times New Roman" w:hAnsi="Times New Roman"/>
        </w:rPr>
      </w:pPr>
      <w:r>
        <w:rPr>
          <w:rFonts w:ascii="Times New Roman" w:hAnsi="Times New Roman"/>
        </w:rPr>
        <w:t>Number of lines</w:t>
      </w:r>
    </w:p>
    <w:p w14:paraId="2367E5DA" w14:textId="77777777" w:rsidR="004B558D" w:rsidRDefault="004B558D">
      <w:pPr>
        <w:numPr>
          <w:ilvl w:val="0"/>
          <w:numId w:val="1"/>
        </w:numPr>
        <w:spacing w:before="120" w:after="120" w:line="240" w:lineRule="auto"/>
        <w:ind w:left="1440"/>
        <w:jc w:val="both"/>
        <w:rPr>
          <w:rFonts w:ascii="Times New Roman" w:hAnsi="Times New Roman"/>
        </w:rPr>
      </w:pPr>
      <w:r>
        <w:rPr>
          <w:rFonts w:ascii="Times New Roman" w:hAnsi="Times New Roman"/>
        </w:rPr>
        <w:t>Number of words</w:t>
      </w:r>
    </w:p>
    <w:p w14:paraId="63E9A792" w14:textId="77777777" w:rsidR="004B558D" w:rsidRDefault="004B558D">
      <w:pPr>
        <w:numPr>
          <w:ilvl w:val="0"/>
          <w:numId w:val="1"/>
        </w:numPr>
        <w:spacing w:before="120" w:after="120" w:line="240" w:lineRule="auto"/>
        <w:ind w:left="1440"/>
        <w:jc w:val="both"/>
        <w:rPr>
          <w:rFonts w:ascii="Times New Roman" w:hAnsi="Times New Roman"/>
        </w:rPr>
      </w:pPr>
      <w:r>
        <w:rPr>
          <w:rFonts w:ascii="Times New Roman" w:hAnsi="Times New Roman"/>
        </w:rPr>
        <w:t>Number of characters</w:t>
      </w:r>
    </w:p>
    <w:p w14:paraId="15CE81E7" w14:textId="4AC97D24" w:rsidR="004B558D" w:rsidRDefault="004B558D">
      <w:pPr>
        <w:spacing w:before="120" w:after="120" w:line="240" w:lineRule="auto"/>
        <w:ind w:left="720"/>
        <w:jc w:val="both"/>
        <w:rPr>
          <w:rFonts w:ascii="Times New Roman" w:hAnsi="Times New Roman"/>
        </w:rPr>
      </w:pPr>
      <w:r>
        <w:rPr>
          <w:rFonts w:ascii="Times New Roman" w:hAnsi="Times New Roman"/>
        </w:rPr>
        <w:t>Strings should be left-justified and numbers should be right-justified in a suitable field width.</w:t>
      </w:r>
      <w:r w:rsidR="001111D0">
        <w:rPr>
          <w:rFonts w:ascii="Times New Roman" w:hAnsi="Times New Roman"/>
        </w:rPr>
        <w:t xml:space="preserve"> </w:t>
      </w:r>
      <w:r>
        <w:rPr>
          <w:rFonts w:ascii="Times New Roman" w:hAnsi="Times New Roman"/>
        </w:rPr>
        <w:t xml:space="preserve">Also handle the error by displaying suitable error message. </w:t>
      </w:r>
    </w:p>
    <w:p w14:paraId="58D75AA4" w14:textId="7637270B" w:rsidR="004B558D" w:rsidRPr="00B608B0" w:rsidRDefault="004B558D" w:rsidP="00B608B0">
      <w:pPr>
        <w:pStyle w:val="ListParagraph"/>
        <w:numPr>
          <w:ilvl w:val="0"/>
          <w:numId w:val="2"/>
        </w:numPr>
        <w:spacing w:before="120" w:after="120" w:line="240" w:lineRule="auto"/>
        <w:ind w:left="630"/>
        <w:jc w:val="both"/>
        <w:rPr>
          <w:rFonts w:ascii="Times New Roman" w:hAnsi="Times New Roman"/>
        </w:rPr>
      </w:pPr>
      <w:r>
        <w:rPr>
          <w:rFonts w:ascii="Times New Roman" w:hAnsi="Times New Roman"/>
        </w:rPr>
        <w:t>Write a program to read the file and store the lines into an array. Also handle the error by displaying suitable error message</w:t>
      </w:r>
      <w:r w:rsidR="009F7126">
        <w:rPr>
          <w:rFonts w:ascii="Times New Roman" w:hAnsi="Times New Roman"/>
        </w:rPr>
        <w:t>.</w:t>
      </w:r>
    </w:p>
    <w:p w14:paraId="58BD2CD4" w14:textId="77777777" w:rsidR="004B558D" w:rsidRDefault="004B558D">
      <w:pPr>
        <w:pStyle w:val="ListParagraph"/>
        <w:numPr>
          <w:ilvl w:val="0"/>
          <w:numId w:val="2"/>
        </w:numPr>
        <w:spacing w:before="120" w:after="120" w:line="240" w:lineRule="auto"/>
        <w:ind w:left="630"/>
        <w:jc w:val="both"/>
        <w:rPr>
          <w:rFonts w:ascii="Times New Roman" w:hAnsi="Times New Roman"/>
        </w:rPr>
      </w:pPr>
      <w:r>
        <w:rPr>
          <w:rFonts w:ascii="Times New Roman" w:hAnsi="Times New Roman"/>
        </w:rPr>
        <w:t>Write a program to copy a file in another name. Also handle the error by displaying suitable error message</w:t>
      </w:r>
      <w:r w:rsidR="009F7126">
        <w:rPr>
          <w:rFonts w:ascii="Times New Roman" w:hAnsi="Times New Roman"/>
        </w:rPr>
        <w:t>.</w:t>
      </w:r>
    </w:p>
    <w:p w14:paraId="45954150" w14:textId="337D66AB" w:rsidR="004B558D" w:rsidRPr="00B32C6C" w:rsidRDefault="004B558D" w:rsidP="00B32C6C">
      <w:pPr>
        <w:pStyle w:val="ListParagraph"/>
        <w:numPr>
          <w:ilvl w:val="0"/>
          <w:numId w:val="2"/>
        </w:numPr>
        <w:spacing w:before="120" w:after="120" w:line="240" w:lineRule="auto"/>
        <w:ind w:left="630"/>
        <w:jc w:val="both"/>
        <w:rPr>
          <w:rFonts w:ascii="Times New Roman" w:hAnsi="Times New Roman"/>
        </w:rPr>
      </w:pPr>
      <w:r>
        <w:rPr>
          <w:rFonts w:ascii="Times New Roman" w:hAnsi="Times New Roman"/>
        </w:rPr>
        <w:t>Write a program to merge two files and write it in a new file. Also handle the error by displaying suitable error message</w:t>
      </w:r>
      <w:r w:rsidR="009F7126">
        <w:rPr>
          <w:rFonts w:ascii="Times New Roman" w:hAnsi="Times New Roman"/>
        </w:rPr>
        <w:t>.</w:t>
      </w:r>
    </w:p>
    <w:p w14:paraId="77B5991A" w14:textId="57A5F46C" w:rsidR="009F7126" w:rsidRPr="00B32C6C" w:rsidRDefault="004B558D" w:rsidP="00B32C6C">
      <w:pPr>
        <w:pStyle w:val="ListParagraph"/>
        <w:numPr>
          <w:ilvl w:val="0"/>
          <w:numId w:val="2"/>
        </w:numPr>
        <w:spacing w:before="120" w:after="120" w:line="240" w:lineRule="auto"/>
        <w:ind w:left="630"/>
        <w:jc w:val="both"/>
        <w:rPr>
          <w:rFonts w:ascii="Times New Roman" w:hAnsi="Times New Roman"/>
        </w:rPr>
      </w:pPr>
      <w:r>
        <w:rPr>
          <w:rFonts w:ascii="Times New Roman" w:hAnsi="Times New Roman"/>
        </w:rPr>
        <w:t>Write a program to encrypt and decrypt a text file. Also handle the error by displaying suitable error message</w:t>
      </w:r>
      <w:r w:rsidR="009F7126">
        <w:rPr>
          <w:rFonts w:ascii="Times New Roman" w:hAnsi="Times New Roman"/>
        </w:rPr>
        <w:t>.</w:t>
      </w:r>
    </w:p>
    <w:p w14:paraId="0CBF6752" w14:textId="77777777" w:rsidR="009F7126" w:rsidRPr="009F7126" w:rsidRDefault="009F7126" w:rsidP="009F7126">
      <w:pPr>
        <w:pStyle w:val="ListParagraph"/>
        <w:spacing w:before="120" w:after="120" w:line="240" w:lineRule="auto"/>
        <w:ind w:left="630"/>
        <w:jc w:val="both"/>
        <w:rPr>
          <w:rFonts w:ascii="Times New Roman" w:hAnsi="Times New Roman"/>
          <w:b/>
        </w:rPr>
      </w:pPr>
      <w:r w:rsidRPr="009F7126">
        <w:rPr>
          <w:rFonts w:ascii="Times New Roman" w:hAnsi="Times New Roman"/>
          <w:b/>
        </w:rPr>
        <w:t>Advanced Problem:</w:t>
      </w:r>
    </w:p>
    <w:p w14:paraId="25EB656B" w14:textId="77777777" w:rsidR="009F7126" w:rsidRDefault="009F7126" w:rsidP="009F7126">
      <w:pPr>
        <w:numPr>
          <w:ilvl w:val="0"/>
          <w:numId w:val="2"/>
        </w:numPr>
        <w:spacing w:before="120" w:after="120" w:line="240" w:lineRule="auto"/>
        <w:ind w:left="630" w:hanging="357"/>
        <w:jc w:val="both"/>
        <w:rPr>
          <w:rFonts w:ascii="Times New Roman" w:hAnsi="Times New Roman"/>
        </w:rPr>
      </w:pPr>
      <w:r>
        <w:rPr>
          <w:rFonts w:ascii="Times New Roman" w:hAnsi="Times New Roman"/>
        </w:rPr>
        <w:t>Write the sorted list of integers in t</w:t>
      </w:r>
      <w:r w:rsidRPr="009F7126">
        <w:rPr>
          <w:rFonts w:ascii="Times New Roman" w:hAnsi="Times New Roman"/>
        </w:rPr>
        <w:t>wo file</w:t>
      </w:r>
      <w:r>
        <w:rPr>
          <w:rFonts w:ascii="Times New Roman" w:hAnsi="Times New Roman"/>
        </w:rPr>
        <w:t>s</w:t>
      </w:r>
      <w:r w:rsidRPr="009F7126">
        <w:rPr>
          <w:rFonts w:ascii="Times New Roman" w:hAnsi="Times New Roman"/>
        </w:rPr>
        <w:t xml:space="preserve"> named ‘Source1’ and ‘Source2’</w:t>
      </w:r>
      <w:r>
        <w:rPr>
          <w:rFonts w:ascii="Times New Roman" w:hAnsi="Times New Roman"/>
        </w:rPr>
        <w:t>.</w:t>
      </w:r>
      <w:r w:rsidRPr="009F7126">
        <w:rPr>
          <w:rFonts w:ascii="Times New Roman" w:hAnsi="Times New Roman"/>
        </w:rPr>
        <w:t xml:space="preserve"> Write a program that reads the contents of both the files and stores the merged list in sorted form in a new file named ‘Target’. Also handle the error by displaying suitable error message.</w:t>
      </w:r>
    </w:p>
    <w:p w14:paraId="529E8F4A" w14:textId="77777777" w:rsidR="009F7126" w:rsidRPr="009F7126" w:rsidRDefault="009F7126" w:rsidP="009F7126">
      <w:pPr>
        <w:numPr>
          <w:ilvl w:val="0"/>
          <w:numId w:val="2"/>
        </w:numPr>
        <w:spacing w:before="120" w:after="120" w:line="240" w:lineRule="auto"/>
        <w:ind w:left="630" w:hanging="357"/>
        <w:jc w:val="both"/>
        <w:rPr>
          <w:rFonts w:ascii="Times New Roman" w:hAnsi="Times New Roman"/>
        </w:rPr>
      </w:pPr>
      <w:r w:rsidRPr="009F7126">
        <w:rPr>
          <w:rFonts w:ascii="Times New Roman" w:hAnsi="Times New Roman"/>
        </w:rPr>
        <w:t xml:space="preserve">In a loop, prompt the user to enter name data consisting of a first name, middle initial, last name, and employee number (type unsigned long). Then, using formatted I/O with the insertion (&lt;&lt;) operator, write these four data items to </w:t>
      </w:r>
      <w:r>
        <w:rPr>
          <w:rFonts w:ascii="Times New Roman" w:hAnsi="Times New Roman"/>
        </w:rPr>
        <w:t xml:space="preserve">a file using </w:t>
      </w:r>
      <w:r w:rsidRPr="009F7126">
        <w:rPr>
          <w:rFonts w:ascii="Times New Roman" w:hAnsi="Times New Roman"/>
        </w:rPr>
        <w:t>an ofstream object. Don’t forget that strings must be terminated with a space or other whitespace character. When the user indicates that no more name data will be entered, close the ofstream object, open an ifstream object, read and display all the data in the file, and terminate the program</w:t>
      </w:r>
    </w:p>
    <w:p w14:paraId="27EBE66C" w14:textId="77777777" w:rsidR="004B558D" w:rsidRDefault="004B558D">
      <w:pPr>
        <w:pStyle w:val="ListParagraph"/>
        <w:rPr>
          <w:rFonts w:ascii="Times New Roman" w:hAnsi="Times New Roman"/>
        </w:rPr>
      </w:pPr>
    </w:p>
    <w:p w14:paraId="1FF37D3A" w14:textId="77777777" w:rsidR="004B558D" w:rsidRDefault="004B558D">
      <w:pPr>
        <w:spacing w:before="120" w:after="120" w:line="360" w:lineRule="auto"/>
        <w:ind w:left="720"/>
        <w:jc w:val="both"/>
        <w:rPr>
          <w:rFonts w:ascii="Times New Roman" w:hAnsi="Times New Roman"/>
        </w:rPr>
      </w:pPr>
    </w:p>
    <w:sectPr w:rsidR="004B558D">
      <w:pgSz w:w="11906" w:h="16838"/>
      <w:pgMar w:top="1440" w:right="1440" w:bottom="1440" w:left="144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singleLevel"/>
    <w:tmpl w:val="00000002"/>
    <w:name w:val="WW8Num15"/>
    <w:lvl w:ilvl="0">
      <w:start w:val="1"/>
      <w:numFmt w:val="decimal"/>
      <w:lvlText w:val="%1."/>
      <w:lvlJc w:val="left"/>
      <w:pPr>
        <w:tabs>
          <w:tab w:val="num" w:pos="0"/>
        </w:tabs>
        <w:ind w:left="720" w:hanging="360"/>
      </w:pPr>
      <w:rPr>
        <w:rFonts w:ascii="Times New Roman" w:hAnsi="Times New Roman" w:cs="Times New Roman"/>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384065534">
    <w:abstractNumId w:val="0"/>
  </w:num>
  <w:num w:numId="2" w16cid:durableId="1391072970">
    <w:abstractNumId w:val="1"/>
  </w:num>
  <w:num w:numId="3" w16cid:durableId="2061829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xNDMzMzIyNDQ0MjJV0lEKTi0uzszPAykwqgUAj01j2CwAAAA="/>
  </w:docVars>
  <w:rsids>
    <w:rsidRoot w:val="009F7126"/>
    <w:rsid w:val="001111D0"/>
    <w:rsid w:val="004B558D"/>
    <w:rsid w:val="006A654E"/>
    <w:rsid w:val="009F7126"/>
    <w:rsid w:val="00B32C6C"/>
    <w:rsid w:val="00B608B0"/>
    <w:rsid w:val="00DD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BE77D83"/>
  <w15:chartTrackingRefBased/>
  <w15:docId w15:val="{129C4E94-E992-47D9-9E47-C28F42BD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style>
  <w:style w:type="character" w:customStyle="1" w:styleId="WW8Num4z1">
    <w:name w:val="WW8Num4z1"/>
    <w:rPr>
      <w:rFonts w:ascii="Symbol" w:hAnsi="Symbol" w:cs="Symbol" w:hint="default"/>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b/>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hint="default"/>
      <w:b/>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rFonts w:ascii="Symbol" w:hAnsi="Symbol" w:cs="Symbol" w:hint="default"/>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hAnsi="Times New Roman" w:cs="Times New Roman"/>
    </w:rPr>
  </w:style>
  <w:style w:type="character" w:customStyle="1" w:styleId="WW8Num15z1">
    <w:name w:val="WW8Num15z1"/>
  </w:style>
  <w:style w:type="character" w:customStyle="1" w:styleId="WW8Num15z2">
    <w:name w:val="WW8Num15z2"/>
    <w:rPr>
      <w:rFonts w:hint="default"/>
    </w:rPr>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hint="default"/>
    </w:rPr>
  </w:style>
  <w:style w:type="character" w:customStyle="1" w:styleId="WW8Num17z1">
    <w:name w:val="WW8Num17z1"/>
  </w:style>
  <w:style w:type="character" w:customStyle="1" w:styleId="WW8Num17z2">
    <w:name w:val="WW8Num17z2"/>
    <w:rPr>
      <w:rFonts w:hint="default"/>
    </w:rPr>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styleId="DefaultParagraphFont0">
    <w:name w:val="Default Paragraph Font"/>
  </w:style>
  <w:style w:type="character" w:styleId="Strong">
    <w:name w:val="Strong"/>
    <w:basedOn w:val="DefaultParagraphFont0"/>
    <w:qFormat/>
    <w:rPr>
      <w:b/>
      <w:b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rmalWeb">
    <w:name w:val="Normal (Web)"/>
    <w:basedOn w:val="Normal"/>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harikesh.singh</dc:creator>
  <cp:keywords/>
  <cp:lastModifiedBy>Tanishq Agarwal</cp:lastModifiedBy>
  <cp:revision>4</cp:revision>
  <cp:lastPrinted>2016-01-11T07:09:00Z</cp:lastPrinted>
  <dcterms:created xsi:type="dcterms:W3CDTF">2022-05-21T12:31:00Z</dcterms:created>
  <dcterms:modified xsi:type="dcterms:W3CDTF">2022-05-21T12:32:00Z</dcterms:modified>
</cp:coreProperties>
</file>